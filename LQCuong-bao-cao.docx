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23" w:rsidRPr="00B223FA" w:rsidRDefault="000A57A4" w:rsidP="004E6D46">
      <w:pPr>
        <w:spacing w:line="360" w:lineRule="auto"/>
        <w:rPr>
          <w:rFonts w:cs="Times New Roman"/>
          <w:color w:val="000000" w:themeColor="text1"/>
          <w:sz w:val="28"/>
          <w:szCs w:val="28"/>
          <w:lang w:val="pt-BR"/>
        </w:rPr>
      </w:pPr>
      <w:r w:rsidRPr="00B223FA">
        <w:rPr>
          <w:rFonts w:cs="Times New Roman"/>
          <w:noProof/>
          <w:color w:val="000000" w:themeColor="text1"/>
          <w:lang w:val="vi-VN" w:eastAsia="vi-VN"/>
        </w:rPr>
        <mc:AlternateContent>
          <mc:Choice Requires="wpg">
            <w:drawing>
              <wp:anchor distT="0" distB="0" distL="114300" distR="114300" simplePos="0" relativeHeight="251660800" behindDoc="0" locked="0" layoutInCell="1" allowOverlap="1" wp14:anchorId="7E98CCD3" wp14:editId="46F6BD54">
                <wp:simplePos x="0" y="0"/>
                <wp:positionH relativeFrom="margin">
                  <wp:posOffset>-765175</wp:posOffset>
                </wp:positionH>
                <wp:positionV relativeFrom="paragraph">
                  <wp:posOffset>-318135</wp:posOffset>
                </wp:positionV>
                <wp:extent cx="6972300" cy="9715500"/>
                <wp:effectExtent l="0" t="0" r="0" b="0"/>
                <wp:wrapNone/>
                <wp:docPr id="44" name="Group 44" descr="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9715500"/>
                          <a:chOff x="105" y="80"/>
                          <a:chExt cx="9367" cy="13914"/>
                        </a:xfrm>
                      </wpg:grpSpPr>
                      <wps:wsp>
                        <wps:cNvPr id="45" name="Freeform 3"/>
                        <wps:cNvSpPr>
                          <a:spLocks noChangeArrowheads="1"/>
                        </wps:cNvSpPr>
                        <wps:spPr bwMode="auto">
                          <a:xfrm>
                            <a:off x="7986" y="80"/>
                            <a:ext cx="839" cy="809"/>
                          </a:xfrm>
                          <a:custGeom>
                            <a:avLst/>
                            <a:gdLst>
                              <a:gd name="T0" fmla="*/ 373 w 841"/>
                              <a:gd name="T1" fmla="*/ 100 h 811"/>
                              <a:gd name="T2" fmla="*/ 349 w 841"/>
                              <a:gd name="T3" fmla="*/ 168 h 811"/>
                              <a:gd name="T4" fmla="*/ 500 w 841"/>
                              <a:gd name="T5" fmla="*/ 277 h 811"/>
                              <a:gd name="T6" fmla="*/ 648 w 841"/>
                              <a:gd name="T7" fmla="*/ 410 h 811"/>
                              <a:gd name="T8" fmla="*/ 707 w 841"/>
                              <a:gd name="T9" fmla="*/ 615 h 811"/>
                              <a:gd name="T10" fmla="*/ 668 w 841"/>
                              <a:gd name="T11" fmla="*/ 755 h 811"/>
                              <a:gd name="T12" fmla="*/ 614 w 841"/>
                              <a:gd name="T13" fmla="*/ 783 h 811"/>
                              <a:gd name="T14" fmla="*/ 525 w 841"/>
                              <a:gd name="T15" fmla="*/ 714 h 811"/>
                              <a:gd name="T16" fmla="*/ 457 w 841"/>
                              <a:gd name="T17" fmla="*/ 514 h 811"/>
                              <a:gd name="T18" fmla="*/ 309 w 841"/>
                              <a:gd name="T19" fmla="*/ 436 h 811"/>
                              <a:gd name="T20" fmla="*/ 181 w 841"/>
                              <a:gd name="T21" fmla="*/ 528 h 811"/>
                              <a:gd name="T22" fmla="*/ 98 w 841"/>
                              <a:gd name="T23" fmla="*/ 592 h 811"/>
                              <a:gd name="T24" fmla="*/ 29 w 841"/>
                              <a:gd name="T25" fmla="*/ 436 h 811"/>
                              <a:gd name="T26" fmla="*/ 112 w 841"/>
                              <a:gd name="T27" fmla="*/ 395 h 811"/>
                              <a:gd name="T28" fmla="*/ 137 w 841"/>
                              <a:gd name="T29" fmla="*/ 487 h 811"/>
                              <a:gd name="T30" fmla="*/ 98 w 841"/>
                              <a:gd name="T31" fmla="*/ 464 h 811"/>
                              <a:gd name="T32" fmla="*/ 123 w 841"/>
                              <a:gd name="T33" fmla="*/ 519 h 811"/>
                              <a:gd name="T34" fmla="*/ 172 w 841"/>
                              <a:gd name="T35" fmla="*/ 478 h 811"/>
                              <a:gd name="T36" fmla="*/ 132 w 841"/>
                              <a:gd name="T37" fmla="*/ 373 h 811"/>
                              <a:gd name="T38" fmla="*/ 14 w 841"/>
                              <a:gd name="T39" fmla="*/ 400 h 811"/>
                              <a:gd name="T40" fmla="*/ 39 w 841"/>
                              <a:gd name="T41" fmla="*/ 583 h 811"/>
                              <a:gd name="T42" fmla="*/ 221 w 841"/>
                              <a:gd name="T43" fmla="*/ 655 h 811"/>
                              <a:gd name="T44" fmla="*/ 358 w 841"/>
                              <a:gd name="T45" fmla="*/ 669 h 811"/>
                              <a:gd name="T46" fmla="*/ 328 w 841"/>
                              <a:gd name="T47" fmla="*/ 573 h 811"/>
                              <a:gd name="T48" fmla="*/ 279 w 841"/>
                              <a:gd name="T49" fmla="*/ 600 h 811"/>
                              <a:gd name="T50" fmla="*/ 319 w 841"/>
                              <a:gd name="T51" fmla="*/ 596 h 811"/>
                              <a:gd name="T52" fmla="*/ 339 w 841"/>
                              <a:gd name="T53" fmla="*/ 655 h 811"/>
                              <a:gd name="T54" fmla="*/ 246 w 841"/>
                              <a:gd name="T55" fmla="*/ 646 h 811"/>
                              <a:gd name="T56" fmla="*/ 206 w 841"/>
                              <a:gd name="T57" fmla="*/ 537 h 811"/>
                              <a:gd name="T58" fmla="*/ 270 w 841"/>
                              <a:gd name="T59" fmla="*/ 505 h 811"/>
                              <a:gd name="T60" fmla="*/ 319 w 841"/>
                              <a:gd name="T61" fmla="*/ 491 h 811"/>
                              <a:gd name="T62" fmla="*/ 432 w 841"/>
                              <a:gd name="T63" fmla="*/ 519 h 811"/>
                              <a:gd name="T64" fmla="*/ 525 w 841"/>
                              <a:gd name="T65" fmla="*/ 755 h 811"/>
                              <a:gd name="T66" fmla="*/ 717 w 841"/>
                              <a:gd name="T67" fmla="*/ 760 h 811"/>
                              <a:gd name="T68" fmla="*/ 766 w 841"/>
                              <a:gd name="T69" fmla="*/ 478 h 811"/>
                              <a:gd name="T70" fmla="*/ 697 w 841"/>
                              <a:gd name="T71" fmla="*/ 309 h 811"/>
                              <a:gd name="T72" fmla="*/ 644 w 841"/>
                              <a:gd name="T73" fmla="*/ 209 h 811"/>
                              <a:gd name="T74" fmla="*/ 672 w 841"/>
                              <a:gd name="T75" fmla="*/ 231 h 811"/>
                              <a:gd name="T76" fmla="*/ 775 w 841"/>
                              <a:gd name="T77" fmla="*/ 441 h 811"/>
                              <a:gd name="T78" fmla="*/ 835 w 841"/>
                              <a:gd name="T79" fmla="*/ 332 h 811"/>
                              <a:gd name="T80" fmla="*/ 766 w 841"/>
                              <a:gd name="T81" fmla="*/ 246 h 811"/>
                              <a:gd name="T82" fmla="*/ 820 w 841"/>
                              <a:gd name="T83" fmla="*/ 205 h 811"/>
                              <a:gd name="T84" fmla="*/ 811 w 841"/>
                              <a:gd name="T85" fmla="*/ 95 h 811"/>
                              <a:gd name="T86" fmla="*/ 727 w 841"/>
                              <a:gd name="T87" fmla="*/ 91 h 811"/>
                              <a:gd name="T88" fmla="*/ 693 w 841"/>
                              <a:gd name="T89" fmla="*/ 82 h 811"/>
                              <a:gd name="T90" fmla="*/ 644 w 841"/>
                              <a:gd name="T91" fmla="*/ 49 h 811"/>
                              <a:gd name="T92" fmla="*/ 589 w 841"/>
                              <a:gd name="T93" fmla="*/ 117 h 811"/>
                              <a:gd name="T94" fmla="*/ 560 w 841"/>
                              <a:gd name="T95" fmla="*/ 49 h 811"/>
                              <a:gd name="T96" fmla="*/ 505 w 841"/>
                              <a:gd name="T97" fmla="*/ 41 h 811"/>
                              <a:gd name="T98" fmla="*/ 447 w 841"/>
                              <a:gd name="T99" fmla="*/ 23 h 811"/>
                              <a:gd name="T100" fmla="*/ 505 w 841"/>
                              <a:gd name="T101" fmla="*/ 137 h 811"/>
                              <a:gd name="T102" fmla="*/ 565 w 841"/>
                              <a:gd name="T103" fmla="*/ 209 h 811"/>
                              <a:gd name="T104" fmla="*/ 510 w 841"/>
                              <a:gd name="T105" fmla="*/ 168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41" h="811">
                                <a:moveTo>
                                  <a:pt x="457" y="104"/>
                                </a:moveTo>
                                <a:lnTo>
                                  <a:pt x="437" y="95"/>
                                </a:lnTo>
                                <a:lnTo>
                                  <a:pt x="417" y="91"/>
                                </a:lnTo>
                                <a:lnTo>
                                  <a:pt x="402" y="95"/>
                                </a:lnTo>
                                <a:lnTo>
                                  <a:pt x="388" y="95"/>
                                </a:lnTo>
                                <a:lnTo>
                                  <a:pt x="373" y="100"/>
                                </a:lnTo>
                                <a:lnTo>
                                  <a:pt x="358" y="104"/>
                                </a:lnTo>
                                <a:lnTo>
                                  <a:pt x="344" y="109"/>
                                </a:lnTo>
                                <a:lnTo>
                                  <a:pt x="328" y="104"/>
                                </a:lnTo>
                                <a:lnTo>
                                  <a:pt x="334" y="117"/>
                                </a:lnTo>
                                <a:lnTo>
                                  <a:pt x="339" y="140"/>
                                </a:lnTo>
                                <a:lnTo>
                                  <a:pt x="349" y="168"/>
                                </a:lnTo>
                                <a:lnTo>
                                  <a:pt x="363" y="191"/>
                                </a:lnTo>
                                <a:lnTo>
                                  <a:pt x="383" y="218"/>
                                </a:lnTo>
                                <a:lnTo>
                                  <a:pt x="412" y="241"/>
                                </a:lnTo>
                                <a:lnTo>
                                  <a:pt x="437" y="259"/>
                                </a:lnTo>
                                <a:lnTo>
                                  <a:pt x="472" y="268"/>
                                </a:lnTo>
                                <a:lnTo>
                                  <a:pt x="500" y="277"/>
                                </a:lnTo>
                                <a:lnTo>
                                  <a:pt x="530" y="291"/>
                                </a:lnTo>
                                <a:lnTo>
                                  <a:pt x="560" y="305"/>
                                </a:lnTo>
                                <a:lnTo>
                                  <a:pt x="584" y="323"/>
                                </a:lnTo>
                                <a:lnTo>
                                  <a:pt x="609" y="350"/>
                                </a:lnTo>
                                <a:lnTo>
                                  <a:pt x="628" y="378"/>
                                </a:lnTo>
                                <a:lnTo>
                                  <a:pt x="648" y="410"/>
                                </a:lnTo>
                                <a:lnTo>
                                  <a:pt x="663" y="441"/>
                                </a:lnTo>
                                <a:lnTo>
                                  <a:pt x="677" y="473"/>
                                </a:lnTo>
                                <a:lnTo>
                                  <a:pt x="687" y="505"/>
                                </a:lnTo>
                                <a:lnTo>
                                  <a:pt x="697" y="542"/>
                                </a:lnTo>
                                <a:lnTo>
                                  <a:pt x="702" y="577"/>
                                </a:lnTo>
                                <a:lnTo>
                                  <a:pt x="707" y="615"/>
                                </a:lnTo>
                                <a:lnTo>
                                  <a:pt x="702" y="646"/>
                                </a:lnTo>
                                <a:lnTo>
                                  <a:pt x="702" y="678"/>
                                </a:lnTo>
                                <a:lnTo>
                                  <a:pt x="693" y="710"/>
                                </a:lnTo>
                                <a:lnTo>
                                  <a:pt x="687" y="728"/>
                                </a:lnTo>
                                <a:lnTo>
                                  <a:pt x="677" y="742"/>
                                </a:lnTo>
                                <a:lnTo>
                                  <a:pt x="668" y="755"/>
                                </a:lnTo>
                                <a:lnTo>
                                  <a:pt x="658" y="765"/>
                                </a:lnTo>
                                <a:lnTo>
                                  <a:pt x="648" y="774"/>
                                </a:lnTo>
                                <a:lnTo>
                                  <a:pt x="639" y="778"/>
                                </a:lnTo>
                                <a:lnTo>
                                  <a:pt x="634" y="783"/>
                                </a:lnTo>
                                <a:lnTo>
                                  <a:pt x="628" y="783"/>
                                </a:lnTo>
                                <a:lnTo>
                                  <a:pt x="614" y="783"/>
                                </a:lnTo>
                                <a:lnTo>
                                  <a:pt x="603" y="783"/>
                                </a:lnTo>
                                <a:lnTo>
                                  <a:pt x="584" y="778"/>
                                </a:lnTo>
                                <a:lnTo>
                                  <a:pt x="570" y="769"/>
                                </a:lnTo>
                                <a:lnTo>
                                  <a:pt x="550" y="755"/>
                                </a:lnTo>
                                <a:lnTo>
                                  <a:pt x="535" y="737"/>
                                </a:lnTo>
                                <a:lnTo>
                                  <a:pt x="525" y="714"/>
                                </a:lnTo>
                                <a:lnTo>
                                  <a:pt x="521" y="678"/>
                                </a:lnTo>
                                <a:lnTo>
                                  <a:pt x="510" y="641"/>
                                </a:lnTo>
                                <a:lnTo>
                                  <a:pt x="500" y="605"/>
                                </a:lnTo>
                                <a:lnTo>
                                  <a:pt x="491" y="573"/>
                                </a:lnTo>
                                <a:lnTo>
                                  <a:pt x="472" y="542"/>
                                </a:lnTo>
                                <a:lnTo>
                                  <a:pt x="457" y="514"/>
                                </a:lnTo>
                                <a:lnTo>
                                  <a:pt x="432" y="491"/>
                                </a:lnTo>
                                <a:lnTo>
                                  <a:pt x="412" y="473"/>
                                </a:lnTo>
                                <a:lnTo>
                                  <a:pt x="388" y="459"/>
                                </a:lnTo>
                                <a:lnTo>
                                  <a:pt x="363" y="446"/>
                                </a:lnTo>
                                <a:lnTo>
                                  <a:pt x="339" y="436"/>
                                </a:lnTo>
                                <a:lnTo>
                                  <a:pt x="309" y="436"/>
                                </a:lnTo>
                                <a:lnTo>
                                  <a:pt x="284" y="441"/>
                                </a:lnTo>
                                <a:lnTo>
                                  <a:pt x="260" y="446"/>
                                </a:lnTo>
                                <a:lnTo>
                                  <a:pt x="235" y="459"/>
                                </a:lnTo>
                                <a:lnTo>
                                  <a:pt x="216" y="478"/>
                                </a:lnTo>
                                <a:lnTo>
                                  <a:pt x="191" y="505"/>
                                </a:lnTo>
                                <a:lnTo>
                                  <a:pt x="181" y="528"/>
                                </a:lnTo>
                                <a:lnTo>
                                  <a:pt x="177" y="550"/>
                                </a:lnTo>
                                <a:lnTo>
                                  <a:pt x="177" y="573"/>
                                </a:lnTo>
                                <a:lnTo>
                                  <a:pt x="177" y="592"/>
                                </a:lnTo>
                                <a:lnTo>
                                  <a:pt x="153" y="596"/>
                                </a:lnTo>
                                <a:lnTo>
                                  <a:pt x="128" y="596"/>
                                </a:lnTo>
                                <a:lnTo>
                                  <a:pt x="98" y="592"/>
                                </a:lnTo>
                                <a:lnTo>
                                  <a:pt x="74" y="577"/>
                                </a:lnTo>
                                <a:lnTo>
                                  <a:pt x="49" y="560"/>
                                </a:lnTo>
                                <a:lnTo>
                                  <a:pt x="34" y="532"/>
                                </a:lnTo>
                                <a:lnTo>
                                  <a:pt x="24" y="501"/>
                                </a:lnTo>
                                <a:lnTo>
                                  <a:pt x="24" y="459"/>
                                </a:lnTo>
                                <a:lnTo>
                                  <a:pt x="29" y="436"/>
                                </a:lnTo>
                                <a:lnTo>
                                  <a:pt x="39" y="418"/>
                                </a:lnTo>
                                <a:lnTo>
                                  <a:pt x="49" y="405"/>
                                </a:lnTo>
                                <a:lnTo>
                                  <a:pt x="64" y="395"/>
                                </a:lnTo>
                                <a:lnTo>
                                  <a:pt x="79" y="395"/>
                                </a:lnTo>
                                <a:lnTo>
                                  <a:pt x="98" y="395"/>
                                </a:lnTo>
                                <a:lnTo>
                                  <a:pt x="112" y="395"/>
                                </a:lnTo>
                                <a:lnTo>
                                  <a:pt x="128" y="400"/>
                                </a:lnTo>
                                <a:lnTo>
                                  <a:pt x="147" y="414"/>
                                </a:lnTo>
                                <a:lnTo>
                                  <a:pt x="153" y="436"/>
                                </a:lnTo>
                                <a:lnTo>
                                  <a:pt x="153" y="459"/>
                                </a:lnTo>
                                <a:lnTo>
                                  <a:pt x="147" y="478"/>
                                </a:lnTo>
                                <a:lnTo>
                                  <a:pt x="137" y="487"/>
                                </a:lnTo>
                                <a:lnTo>
                                  <a:pt x="128" y="487"/>
                                </a:lnTo>
                                <a:lnTo>
                                  <a:pt x="123" y="478"/>
                                </a:lnTo>
                                <a:lnTo>
                                  <a:pt x="128" y="459"/>
                                </a:lnTo>
                                <a:lnTo>
                                  <a:pt x="123" y="441"/>
                                </a:lnTo>
                                <a:lnTo>
                                  <a:pt x="112" y="450"/>
                                </a:lnTo>
                                <a:lnTo>
                                  <a:pt x="98" y="464"/>
                                </a:lnTo>
                                <a:lnTo>
                                  <a:pt x="93" y="478"/>
                                </a:lnTo>
                                <a:lnTo>
                                  <a:pt x="93" y="491"/>
                                </a:lnTo>
                                <a:lnTo>
                                  <a:pt x="98" y="501"/>
                                </a:lnTo>
                                <a:lnTo>
                                  <a:pt x="107" y="509"/>
                                </a:lnTo>
                                <a:lnTo>
                                  <a:pt x="112" y="514"/>
                                </a:lnTo>
                                <a:lnTo>
                                  <a:pt x="123" y="519"/>
                                </a:lnTo>
                                <a:lnTo>
                                  <a:pt x="132" y="524"/>
                                </a:lnTo>
                                <a:lnTo>
                                  <a:pt x="142" y="524"/>
                                </a:lnTo>
                                <a:lnTo>
                                  <a:pt x="153" y="514"/>
                                </a:lnTo>
                                <a:lnTo>
                                  <a:pt x="157" y="505"/>
                                </a:lnTo>
                                <a:lnTo>
                                  <a:pt x="167" y="496"/>
                                </a:lnTo>
                                <a:lnTo>
                                  <a:pt x="172" y="478"/>
                                </a:lnTo>
                                <a:lnTo>
                                  <a:pt x="177" y="459"/>
                                </a:lnTo>
                                <a:lnTo>
                                  <a:pt x="177" y="441"/>
                                </a:lnTo>
                                <a:lnTo>
                                  <a:pt x="172" y="423"/>
                                </a:lnTo>
                                <a:lnTo>
                                  <a:pt x="167" y="405"/>
                                </a:lnTo>
                                <a:lnTo>
                                  <a:pt x="153" y="387"/>
                                </a:lnTo>
                                <a:lnTo>
                                  <a:pt x="132" y="373"/>
                                </a:lnTo>
                                <a:lnTo>
                                  <a:pt x="107" y="364"/>
                                </a:lnTo>
                                <a:lnTo>
                                  <a:pt x="88" y="360"/>
                                </a:lnTo>
                                <a:lnTo>
                                  <a:pt x="64" y="364"/>
                                </a:lnTo>
                                <a:lnTo>
                                  <a:pt x="44" y="368"/>
                                </a:lnTo>
                                <a:lnTo>
                                  <a:pt x="29" y="382"/>
                                </a:lnTo>
                                <a:lnTo>
                                  <a:pt x="14" y="400"/>
                                </a:lnTo>
                                <a:lnTo>
                                  <a:pt x="9" y="423"/>
                                </a:lnTo>
                                <a:lnTo>
                                  <a:pt x="0" y="455"/>
                                </a:lnTo>
                                <a:lnTo>
                                  <a:pt x="0" y="491"/>
                                </a:lnTo>
                                <a:lnTo>
                                  <a:pt x="5" y="524"/>
                                </a:lnTo>
                                <a:lnTo>
                                  <a:pt x="19" y="555"/>
                                </a:lnTo>
                                <a:lnTo>
                                  <a:pt x="39" y="583"/>
                                </a:lnTo>
                                <a:lnTo>
                                  <a:pt x="64" y="600"/>
                                </a:lnTo>
                                <a:lnTo>
                                  <a:pt x="98" y="618"/>
                                </a:lnTo>
                                <a:lnTo>
                                  <a:pt x="137" y="618"/>
                                </a:lnTo>
                                <a:lnTo>
                                  <a:pt x="191" y="615"/>
                                </a:lnTo>
                                <a:lnTo>
                                  <a:pt x="201" y="638"/>
                                </a:lnTo>
                                <a:lnTo>
                                  <a:pt x="221" y="655"/>
                                </a:lnTo>
                                <a:lnTo>
                                  <a:pt x="251" y="673"/>
                                </a:lnTo>
                                <a:lnTo>
                                  <a:pt x="275" y="687"/>
                                </a:lnTo>
                                <a:lnTo>
                                  <a:pt x="300" y="691"/>
                                </a:lnTo>
                                <a:lnTo>
                                  <a:pt x="324" y="696"/>
                                </a:lnTo>
                                <a:lnTo>
                                  <a:pt x="344" y="687"/>
                                </a:lnTo>
                                <a:lnTo>
                                  <a:pt x="358" y="669"/>
                                </a:lnTo>
                                <a:lnTo>
                                  <a:pt x="363" y="641"/>
                                </a:lnTo>
                                <a:lnTo>
                                  <a:pt x="363" y="615"/>
                                </a:lnTo>
                                <a:lnTo>
                                  <a:pt x="358" y="592"/>
                                </a:lnTo>
                                <a:lnTo>
                                  <a:pt x="344" y="577"/>
                                </a:lnTo>
                                <a:lnTo>
                                  <a:pt x="339" y="573"/>
                                </a:lnTo>
                                <a:lnTo>
                                  <a:pt x="328" y="573"/>
                                </a:lnTo>
                                <a:lnTo>
                                  <a:pt x="319" y="573"/>
                                </a:lnTo>
                                <a:lnTo>
                                  <a:pt x="309" y="577"/>
                                </a:lnTo>
                                <a:lnTo>
                                  <a:pt x="300" y="583"/>
                                </a:lnTo>
                                <a:lnTo>
                                  <a:pt x="290" y="587"/>
                                </a:lnTo>
                                <a:lnTo>
                                  <a:pt x="284" y="596"/>
                                </a:lnTo>
                                <a:lnTo>
                                  <a:pt x="279" y="600"/>
                                </a:lnTo>
                                <a:lnTo>
                                  <a:pt x="284" y="615"/>
                                </a:lnTo>
                                <a:lnTo>
                                  <a:pt x="284" y="618"/>
                                </a:lnTo>
                                <a:lnTo>
                                  <a:pt x="290" y="615"/>
                                </a:lnTo>
                                <a:lnTo>
                                  <a:pt x="300" y="610"/>
                                </a:lnTo>
                                <a:lnTo>
                                  <a:pt x="309" y="600"/>
                                </a:lnTo>
                                <a:lnTo>
                                  <a:pt x="319" y="596"/>
                                </a:lnTo>
                                <a:lnTo>
                                  <a:pt x="328" y="600"/>
                                </a:lnTo>
                                <a:lnTo>
                                  <a:pt x="339" y="605"/>
                                </a:lnTo>
                                <a:lnTo>
                                  <a:pt x="344" y="615"/>
                                </a:lnTo>
                                <a:lnTo>
                                  <a:pt x="344" y="628"/>
                                </a:lnTo>
                                <a:lnTo>
                                  <a:pt x="344" y="641"/>
                                </a:lnTo>
                                <a:lnTo>
                                  <a:pt x="339" y="655"/>
                                </a:lnTo>
                                <a:lnTo>
                                  <a:pt x="334" y="664"/>
                                </a:lnTo>
                                <a:lnTo>
                                  <a:pt x="319" y="669"/>
                                </a:lnTo>
                                <a:lnTo>
                                  <a:pt x="304" y="669"/>
                                </a:lnTo>
                                <a:lnTo>
                                  <a:pt x="284" y="669"/>
                                </a:lnTo>
                                <a:lnTo>
                                  <a:pt x="265" y="664"/>
                                </a:lnTo>
                                <a:lnTo>
                                  <a:pt x="246" y="646"/>
                                </a:lnTo>
                                <a:lnTo>
                                  <a:pt x="226" y="628"/>
                                </a:lnTo>
                                <a:lnTo>
                                  <a:pt x="211" y="605"/>
                                </a:lnTo>
                                <a:lnTo>
                                  <a:pt x="206" y="592"/>
                                </a:lnTo>
                                <a:lnTo>
                                  <a:pt x="201" y="573"/>
                                </a:lnTo>
                                <a:lnTo>
                                  <a:pt x="201" y="555"/>
                                </a:lnTo>
                                <a:lnTo>
                                  <a:pt x="206" y="537"/>
                                </a:lnTo>
                                <a:lnTo>
                                  <a:pt x="211" y="519"/>
                                </a:lnTo>
                                <a:lnTo>
                                  <a:pt x="226" y="501"/>
                                </a:lnTo>
                                <a:lnTo>
                                  <a:pt x="246" y="487"/>
                                </a:lnTo>
                                <a:lnTo>
                                  <a:pt x="275" y="473"/>
                                </a:lnTo>
                                <a:lnTo>
                                  <a:pt x="270" y="491"/>
                                </a:lnTo>
                                <a:lnTo>
                                  <a:pt x="270" y="505"/>
                                </a:lnTo>
                                <a:lnTo>
                                  <a:pt x="270" y="514"/>
                                </a:lnTo>
                                <a:lnTo>
                                  <a:pt x="270" y="524"/>
                                </a:lnTo>
                                <a:lnTo>
                                  <a:pt x="275" y="514"/>
                                </a:lnTo>
                                <a:lnTo>
                                  <a:pt x="284" y="505"/>
                                </a:lnTo>
                                <a:lnTo>
                                  <a:pt x="300" y="496"/>
                                </a:lnTo>
                                <a:lnTo>
                                  <a:pt x="319" y="491"/>
                                </a:lnTo>
                                <a:lnTo>
                                  <a:pt x="339" y="487"/>
                                </a:lnTo>
                                <a:lnTo>
                                  <a:pt x="358" y="487"/>
                                </a:lnTo>
                                <a:lnTo>
                                  <a:pt x="378" y="487"/>
                                </a:lnTo>
                                <a:lnTo>
                                  <a:pt x="393" y="491"/>
                                </a:lnTo>
                                <a:lnTo>
                                  <a:pt x="412" y="505"/>
                                </a:lnTo>
                                <a:lnTo>
                                  <a:pt x="432" y="519"/>
                                </a:lnTo>
                                <a:lnTo>
                                  <a:pt x="447" y="537"/>
                                </a:lnTo>
                                <a:lnTo>
                                  <a:pt x="472" y="577"/>
                                </a:lnTo>
                                <a:lnTo>
                                  <a:pt x="486" y="623"/>
                                </a:lnTo>
                                <a:lnTo>
                                  <a:pt x="496" y="669"/>
                                </a:lnTo>
                                <a:lnTo>
                                  <a:pt x="505" y="714"/>
                                </a:lnTo>
                                <a:lnTo>
                                  <a:pt x="525" y="755"/>
                                </a:lnTo>
                                <a:lnTo>
                                  <a:pt x="545" y="783"/>
                                </a:lnTo>
                                <a:lnTo>
                                  <a:pt x="579" y="800"/>
                                </a:lnTo>
                                <a:lnTo>
                                  <a:pt x="623" y="810"/>
                                </a:lnTo>
                                <a:lnTo>
                                  <a:pt x="663" y="800"/>
                                </a:lnTo>
                                <a:lnTo>
                                  <a:pt x="693" y="787"/>
                                </a:lnTo>
                                <a:lnTo>
                                  <a:pt x="717" y="760"/>
                                </a:lnTo>
                                <a:lnTo>
                                  <a:pt x="742" y="728"/>
                                </a:lnTo>
                                <a:lnTo>
                                  <a:pt x="756" y="683"/>
                                </a:lnTo>
                                <a:lnTo>
                                  <a:pt x="766" y="628"/>
                                </a:lnTo>
                                <a:lnTo>
                                  <a:pt x="770" y="569"/>
                                </a:lnTo>
                                <a:lnTo>
                                  <a:pt x="770" y="501"/>
                                </a:lnTo>
                                <a:lnTo>
                                  <a:pt x="766" y="478"/>
                                </a:lnTo>
                                <a:lnTo>
                                  <a:pt x="761" y="446"/>
                                </a:lnTo>
                                <a:lnTo>
                                  <a:pt x="751" y="418"/>
                                </a:lnTo>
                                <a:lnTo>
                                  <a:pt x="737" y="387"/>
                                </a:lnTo>
                                <a:lnTo>
                                  <a:pt x="727" y="360"/>
                                </a:lnTo>
                                <a:lnTo>
                                  <a:pt x="712" y="332"/>
                                </a:lnTo>
                                <a:lnTo>
                                  <a:pt x="697" y="309"/>
                                </a:lnTo>
                                <a:lnTo>
                                  <a:pt x="682" y="296"/>
                                </a:lnTo>
                                <a:lnTo>
                                  <a:pt x="672" y="282"/>
                                </a:lnTo>
                                <a:lnTo>
                                  <a:pt x="663" y="264"/>
                                </a:lnTo>
                                <a:lnTo>
                                  <a:pt x="653" y="246"/>
                                </a:lnTo>
                                <a:lnTo>
                                  <a:pt x="648" y="227"/>
                                </a:lnTo>
                                <a:lnTo>
                                  <a:pt x="644" y="209"/>
                                </a:lnTo>
                                <a:lnTo>
                                  <a:pt x="644" y="191"/>
                                </a:lnTo>
                                <a:lnTo>
                                  <a:pt x="639" y="172"/>
                                </a:lnTo>
                                <a:lnTo>
                                  <a:pt x="639" y="163"/>
                                </a:lnTo>
                                <a:lnTo>
                                  <a:pt x="648" y="150"/>
                                </a:lnTo>
                                <a:lnTo>
                                  <a:pt x="658" y="191"/>
                                </a:lnTo>
                                <a:lnTo>
                                  <a:pt x="672" y="231"/>
                                </a:lnTo>
                                <a:lnTo>
                                  <a:pt x="693" y="268"/>
                                </a:lnTo>
                                <a:lnTo>
                                  <a:pt x="712" y="309"/>
                                </a:lnTo>
                                <a:lnTo>
                                  <a:pt x="732" y="341"/>
                                </a:lnTo>
                                <a:lnTo>
                                  <a:pt x="751" y="378"/>
                                </a:lnTo>
                                <a:lnTo>
                                  <a:pt x="766" y="410"/>
                                </a:lnTo>
                                <a:lnTo>
                                  <a:pt x="775" y="441"/>
                                </a:lnTo>
                                <a:lnTo>
                                  <a:pt x="786" y="423"/>
                                </a:lnTo>
                                <a:lnTo>
                                  <a:pt x="811" y="405"/>
                                </a:lnTo>
                                <a:lnTo>
                                  <a:pt x="825" y="387"/>
                                </a:lnTo>
                                <a:lnTo>
                                  <a:pt x="835" y="368"/>
                                </a:lnTo>
                                <a:lnTo>
                                  <a:pt x="840" y="350"/>
                                </a:lnTo>
                                <a:lnTo>
                                  <a:pt x="835" y="332"/>
                                </a:lnTo>
                                <a:lnTo>
                                  <a:pt x="825" y="314"/>
                                </a:lnTo>
                                <a:lnTo>
                                  <a:pt x="811" y="296"/>
                                </a:lnTo>
                                <a:lnTo>
                                  <a:pt x="791" y="282"/>
                                </a:lnTo>
                                <a:lnTo>
                                  <a:pt x="775" y="268"/>
                                </a:lnTo>
                                <a:lnTo>
                                  <a:pt x="770" y="259"/>
                                </a:lnTo>
                                <a:lnTo>
                                  <a:pt x="766" y="246"/>
                                </a:lnTo>
                                <a:lnTo>
                                  <a:pt x="770" y="236"/>
                                </a:lnTo>
                                <a:lnTo>
                                  <a:pt x="775" y="227"/>
                                </a:lnTo>
                                <a:lnTo>
                                  <a:pt x="786" y="223"/>
                                </a:lnTo>
                                <a:lnTo>
                                  <a:pt x="795" y="213"/>
                                </a:lnTo>
                                <a:lnTo>
                                  <a:pt x="811" y="209"/>
                                </a:lnTo>
                                <a:lnTo>
                                  <a:pt x="820" y="205"/>
                                </a:lnTo>
                                <a:lnTo>
                                  <a:pt x="825" y="191"/>
                                </a:lnTo>
                                <a:lnTo>
                                  <a:pt x="830" y="172"/>
                                </a:lnTo>
                                <a:lnTo>
                                  <a:pt x="835" y="155"/>
                                </a:lnTo>
                                <a:lnTo>
                                  <a:pt x="830" y="137"/>
                                </a:lnTo>
                                <a:lnTo>
                                  <a:pt x="825" y="114"/>
                                </a:lnTo>
                                <a:lnTo>
                                  <a:pt x="811" y="95"/>
                                </a:lnTo>
                                <a:lnTo>
                                  <a:pt x="795" y="82"/>
                                </a:lnTo>
                                <a:lnTo>
                                  <a:pt x="775" y="72"/>
                                </a:lnTo>
                                <a:lnTo>
                                  <a:pt x="761" y="72"/>
                                </a:lnTo>
                                <a:lnTo>
                                  <a:pt x="746" y="72"/>
                                </a:lnTo>
                                <a:lnTo>
                                  <a:pt x="737" y="82"/>
                                </a:lnTo>
                                <a:lnTo>
                                  <a:pt x="727" y="91"/>
                                </a:lnTo>
                                <a:lnTo>
                                  <a:pt x="717" y="104"/>
                                </a:lnTo>
                                <a:lnTo>
                                  <a:pt x="707" y="114"/>
                                </a:lnTo>
                                <a:lnTo>
                                  <a:pt x="702" y="127"/>
                                </a:lnTo>
                                <a:lnTo>
                                  <a:pt x="697" y="109"/>
                                </a:lnTo>
                                <a:lnTo>
                                  <a:pt x="697" y="95"/>
                                </a:lnTo>
                                <a:lnTo>
                                  <a:pt x="693" y="82"/>
                                </a:lnTo>
                                <a:lnTo>
                                  <a:pt x="687" y="68"/>
                                </a:lnTo>
                                <a:lnTo>
                                  <a:pt x="682" y="59"/>
                                </a:lnTo>
                                <a:lnTo>
                                  <a:pt x="672" y="54"/>
                                </a:lnTo>
                                <a:lnTo>
                                  <a:pt x="663" y="49"/>
                                </a:lnTo>
                                <a:lnTo>
                                  <a:pt x="653" y="49"/>
                                </a:lnTo>
                                <a:lnTo>
                                  <a:pt x="644" y="49"/>
                                </a:lnTo>
                                <a:lnTo>
                                  <a:pt x="634" y="54"/>
                                </a:lnTo>
                                <a:lnTo>
                                  <a:pt x="623" y="64"/>
                                </a:lnTo>
                                <a:lnTo>
                                  <a:pt x="609" y="72"/>
                                </a:lnTo>
                                <a:lnTo>
                                  <a:pt x="603" y="86"/>
                                </a:lnTo>
                                <a:lnTo>
                                  <a:pt x="594" y="100"/>
                                </a:lnTo>
                                <a:lnTo>
                                  <a:pt x="589" y="117"/>
                                </a:lnTo>
                                <a:lnTo>
                                  <a:pt x="584" y="140"/>
                                </a:lnTo>
                                <a:lnTo>
                                  <a:pt x="584" y="114"/>
                                </a:lnTo>
                                <a:lnTo>
                                  <a:pt x="579" y="91"/>
                                </a:lnTo>
                                <a:lnTo>
                                  <a:pt x="574" y="72"/>
                                </a:lnTo>
                                <a:lnTo>
                                  <a:pt x="570" y="54"/>
                                </a:lnTo>
                                <a:lnTo>
                                  <a:pt x="560" y="49"/>
                                </a:lnTo>
                                <a:lnTo>
                                  <a:pt x="555" y="45"/>
                                </a:lnTo>
                                <a:lnTo>
                                  <a:pt x="545" y="41"/>
                                </a:lnTo>
                                <a:lnTo>
                                  <a:pt x="535" y="45"/>
                                </a:lnTo>
                                <a:lnTo>
                                  <a:pt x="525" y="41"/>
                                </a:lnTo>
                                <a:lnTo>
                                  <a:pt x="516" y="41"/>
                                </a:lnTo>
                                <a:lnTo>
                                  <a:pt x="505" y="41"/>
                                </a:lnTo>
                                <a:lnTo>
                                  <a:pt x="491" y="36"/>
                                </a:lnTo>
                                <a:lnTo>
                                  <a:pt x="481" y="31"/>
                                </a:lnTo>
                                <a:lnTo>
                                  <a:pt x="472" y="27"/>
                                </a:lnTo>
                                <a:lnTo>
                                  <a:pt x="467" y="13"/>
                                </a:lnTo>
                                <a:lnTo>
                                  <a:pt x="462" y="0"/>
                                </a:lnTo>
                                <a:lnTo>
                                  <a:pt x="447" y="23"/>
                                </a:lnTo>
                                <a:lnTo>
                                  <a:pt x="451" y="49"/>
                                </a:lnTo>
                                <a:lnTo>
                                  <a:pt x="457" y="72"/>
                                </a:lnTo>
                                <a:lnTo>
                                  <a:pt x="467" y="95"/>
                                </a:lnTo>
                                <a:lnTo>
                                  <a:pt x="476" y="109"/>
                                </a:lnTo>
                                <a:lnTo>
                                  <a:pt x="491" y="117"/>
                                </a:lnTo>
                                <a:lnTo>
                                  <a:pt x="505" y="137"/>
                                </a:lnTo>
                                <a:lnTo>
                                  <a:pt x="521" y="150"/>
                                </a:lnTo>
                                <a:lnTo>
                                  <a:pt x="530" y="163"/>
                                </a:lnTo>
                                <a:lnTo>
                                  <a:pt x="540" y="178"/>
                                </a:lnTo>
                                <a:lnTo>
                                  <a:pt x="555" y="191"/>
                                </a:lnTo>
                                <a:lnTo>
                                  <a:pt x="560" y="200"/>
                                </a:lnTo>
                                <a:lnTo>
                                  <a:pt x="565" y="209"/>
                                </a:lnTo>
                                <a:lnTo>
                                  <a:pt x="560" y="218"/>
                                </a:lnTo>
                                <a:lnTo>
                                  <a:pt x="550" y="218"/>
                                </a:lnTo>
                                <a:lnTo>
                                  <a:pt x="540" y="205"/>
                                </a:lnTo>
                                <a:lnTo>
                                  <a:pt x="530" y="195"/>
                                </a:lnTo>
                                <a:lnTo>
                                  <a:pt x="521" y="182"/>
                                </a:lnTo>
                                <a:lnTo>
                                  <a:pt x="510" y="168"/>
                                </a:lnTo>
                                <a:lnTo>
                                  <a:pt x="500" y="150"/>
                                </a:lnTo>
                                <a:lnTo>
                                  <a:pt x="486" y="137"/>
                                </a:lnTo>
                                <a:lnTo>
                                  <a:pt x="476" y="117"/>
                                </a:lnTo>
                                <a:lnTo>
                                  <a:pt x="467" y="109"/>
                                </a:lnTo>
                                <a:lnTo>
                                  <a:pt x="457" y="104"/>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46" name="Freeform 4"/>
                        <wps:cNvSpPr>
                          <a:spLocks noChangeArrowheads="1"/>
                        </wps:cNvSpPr>
                        <wps:spPr bwMode="auto">
                          <a:xfrm>
                            <a:off x="8447" y="530"/>
                            <a:ext cx="78" cy="171"/>
                          </a:xfrm>
                          <a:custGeom>
                            <a:avLst/>
                            <a:gdLst>
                              <a:gd name="T0" fmla="*/ 39 w 80"/>
                              <a:gd name="T1" fmla="*/ 172 h 173"/>
                              <a:gd name="T2" fmla="*/ 49 w 80"/>
                              <a:gd name="T3" fmla="*/ 164 h 173"/>
                              <a:gd name="T4" fmla="*/ 60 w 80"/>
                              <a:gd name="T5" fmla="*/ 145 h 173"/>
                              <a:gd name="T6" fmla="*/ 69 w 80"/>
                              <a:gd name="T7" fmla="*/ 127 h 173"/>
                              <a:gd name="T8" fmla="*/ 79 w 80"/>
                              <a:gd name="T9" fmla="*/ 99 h 173"/>
                              <a:gd name="T10" fmla="*/ 79 w 80"/>
                              <a:gd name="T11" fmla="*/ 76 h 173"/>
                              <a:gd name="T12" fmla="*/ 79 w 80"/>
                              <a:gd name="T13" fmla="*/ 50 h 173"/>
                              <a:gd name="T14" fmla="*/ 79 w 80"/>
                              <a:gd name="T15" fmla="*/ 27 h 173"/>
                              <a:gd name="T16" fmla="*/ 74 w 80"/>
                              <a:gd name="T17" fmla="*/ 0 h 173"/>
                              <a:gd name="T18" fmla="*/ 69 w 80"/>
                              <a:gd name="T19" fmla="*/ 18 h 173"/>
                              <a:gd name="T20" fmla="*/ 64 w 80"/>
                              <a:gd name="T21" fmla="*/ 41 h 173"/>
                              <a:gd name="T22" fmla="*/ 60 w 80"/>
                              <a:gd name="T23" fmla="*/ 54 h 173"/>
                              <a:gd name="T24" fmla="*/ 55 w 80"/>
                              <a:gd name="T25" fmla="*/ 73 h 173"/>
                              <a:gd name="T26" fmla="*/ 44 w 80"/>
                              <a:gd name="T27" fmla="*/ 81 h 173"/>
                              <a:gd name="T28" fmla="*/ 35 w 80"/>
                              <a:gd name="T29" fmla="*/ 91 h 173"/>
                              <a:gd name="T30" fmla="*/ 19 w 80"/>
                              <a:gd name="T31" fmla="*/ 91 h 173"/>
                              <a:gd name="T32" fmla="*/ 0 w 80"/>
                              <a:gd name="T33" fmla="*/ 86 h 173"/>
                              <a:gd name="T34" fmla="*/ 39 w 80"/>
                              <a:gd name="T35" fmla="*/ 172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0" h="173">
                                <a:moveTo>
                                  <a:pt x="39" y="172"/>
                                </a:moveTo>
                                <a:lnTo>
                                  <a:pt x="49" y="164"/>
                                </a:lnTo>
                                <a:lnTo>
                                  <a:pt x="60" y="145"/>
                                </a:lnTo>
                                <a:lnTo>
                                  <a:pt x="69" y="127"/>
                                </a:lnTo>
                                <a:lnTo>
                                  <a:pt x="79" y="99"/>
                                </a:lnTo>
                                <a:lnTo>
                                  <a:pt x="79" y="76"/>
                                </a:lnTo>
                                <a:lnTo>
                                  <a:pt x="79" y="50"/>
                                </a:lnTo>
                                <a:lnTo>
                                  <a:pt x="79" y="27"/>
                                </a:lnTo>
                                <a:lnTo>
                                  <a:pt x="74" y="0"/>
                                </a:lnTo>
                                <a:lnTo>
                                  <a:pt x="69" y="18"/>
                                </a:lnTo>
                                <a:lnTo>
                                  <a:pt x="64" y="41"/>
                                </a:lnTo>
                                <a:lnTo>
                                  <a:pt x="60" y="54"/>
                                </a:lnTo>
                                <a:lnTo>
                                  <a:pt x="55" y="73"/>
                                </a:lnTo>
                                <a:lnTo>
                                  <a:pt x="44" y="81"/>
                                </a:lnTo>
                                <a:lnTo>
                                  <a:pt x="35" y="91"/>
                                </a:lnTo>
                                <a:lnTo>
                                  <a:pt x="19" y="91"/>
                                </a:lnTo>
                                <a:lnTo>
                                  <a:pt x="0" y="86"/>
                                </a:lnTo>
                                <a:lnTo>
                                  <a:pt x="39" y="17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47" name="Freeform 5"/>
                        <wps:cNvSpPr>
                          <a:spLocks noChangeArrowheads="1"/>
                        </wps:cNvSpPr>
                        <wps:spPr bwMode="auto">
                          <a:xfrm>
                            <a:off x="8525" y="698"/>
                            <a:ext cx="62" cy="81"/>
                          </a:xfrm>
                          <a:custGeom>
                            <a:avLst/>
                            <a:gdLst>
                              <a:gd name="T0" fmla="*/ 54 w 64"/>
                              <a:gd name="T1" fmla="*/ 72 h 83"/>
                              <a:gd name="T2" fmla="*/ 58 w 64"/>
                              <a:gd name="T3" fmla="*/ 50 h 83"/>
                              <a:gd name="T4" fmla="*/ 63 w 64"/>
                              <a:gd name="T5" fmla="*/ 37 h 83"/>
                              <a:gd name="T6" fmla="*/ 58 w 64"/>
                              <a:gd name="T7" fmla="*/ 19 h 83"/>
                              <a:gd name="T8" fmla="*/ 54 w 64"/>
                              <a:gd name="T9" fmla="*/ 5 h 83"/>
                              <a:gd name="T10" fmla="*/ 44 w 64"/>
                              <a:gd name="T11" fmla="*/ 5 h 83"/>
                              <a:gd name="T12" fmla="*/ 39 w 64"/>
                              <a:gd name="T13" fmla="*/ 0 h 83"/>
                              <a:gd name="T14" fmla="*/ 34 w 64"/>
                              <a:gd name="T15" fmla="*/ 0 h 83"/>
                              <a:gd name="T16" fmla="*/ 29 w 64"/>
                              <a:gd name="T17" fmla="*/ 5 h 83"/>
                              <a:gd name="T18" fmla="*/ 24 w 64"/>
                              <a:gd name="T19" fmla="*/ 5 h 83"/>
                              <a:gd name="T20" fmla="*/ 19 w 64"/>
                              <a:gd name="T21" fmla="*/ 10 h 83"/>
                              <a:gd name="T22" fmla="*/ 14 w 64"/>
                              <a:gd name="T23" fmla="*/ 14 h 83"/>
                              <a:gd name="T24" fmla="*/ 9 w 64"/>
                              <a:gd name="T25" fmla="*/ 19 h 83"/>
                              <a:gd name="T26" fmla="*/ 0 w 64"/>
                              <a:gd name="T27" fmla="*/ 27 h 83"/>
                              <a:gd name="T28" fmla="*/ 0 w 64"/>
                              <a:gd name="T29" fmla="*/ 45 h 83"/>
                              <a:gd name="T30" fmla="*/ 5 w 64"/>
                              <a:gd name="T31" fmla="*/ 59 h 83"/>
                              <a:gd name="T32" fmla="*/ 9 w 64"/>
                              <a:gd name="T33" fmla="*/ 72 h 83"/>
                              <a:gd name="T34" fmla="*/ 19 w 64"/>
                              <a:gd name="T35" fmla="*/ 77 h 83"/>
                              <a:gd name="T36" fmla="*/ 29 w 64"/>
                              <a:gd name="T37" fmla="*/ 82 h 83"/>
                              <a:gd name="T38" fmla="*/ 44 w 64"/>
                              <a:gd name="T39" fmla="*/ 77 h 83"/>
                              <a:gd name="T40" fmla="*/ 54 w 64"/>
                              <a:gd name="T41" fmla="*/ 72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4" h="83">
                                <a:moveTo>
                                  <a:pt x="54" y="72"/>
                                </a:moveTo>
                                <a:lnTo>
                                  <a:pt x="58" y="50"/>
                                </a:lnTo>
                                <a:lnTo>
                                  <a:pt x="63" y="37"/>
                                </a:lnTo>
                                <a:lnTo>
                                  <a:pt x="58" y="19"/>
                                </a:lnTo>
                                <a:lnTo>
                                  <a:pt x="54" y="5"/>
                                </a:lnTo>
                                <a:lnTo>
                                  <a:pt x="44" y="5"/>
                                </a:lnTo>
                                <a:lnTo>
                                  <a:pt x="39" y="0"/>
                                </a:lnTo>
                                <a:lnTo>
                                  <a:pt x="34" y="0"/>
                                </a:lnTo>
                                <a:lnTo>
                                  <a:pt x="29" y="5"/>
                                </a:lnTo>
                                <a:lnTo>
                                  <a:pt x="24" y="5"/>
                                </a:lnTo>
                                <a:lnTo>
                                  <a:pt x="19" y="10"/>
                                </a:lnTo>
                                <a:lnTo>
                                  <a:pt x="14" y="14"/>
                                </a:lnTo>
                                <a:lnTo>
                                  <a:pt x="9" y="19"/>
                                </a:lnTo>
                                <a:lnTo>
                                  <a:pt x="0" y="27"/>
                                </a:lnTo>
                                <a:lnTo>
                                  <a:pt x="0" y="45"/>
                                </a:lnTo>
                                <a:lnTo>
                                  <a:pt x="5" y="59"/>
                                </a:lnTo>
                                <a:lnTo>
                                  <a:pt x="9" y="72"/>
                                </a:lnTo>
                                <a:lnTo>
                                  <a:pt x="19" y="77"/>
                                </a:lnTo>
                                <a:lnTo>
                                  <a:pt x="29" y="82"/>
                                </a:lnTo>
                                <a:lnTo>
                                  <a:pt x="44" y="77"/>
                                </a:lnTo>
                                <a:lnTo>
                                  <a:pt x="54" y="7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48" name="Freeform 6"/>
                        <wps:cNvSpPr>
                          <a:spLocks noChangeArrowheads="1"/>
                        </wps:cNvSpPr>
                        <wps:spPr bwMode="auto">
                          <a:xfrm>
                            <a:off x="7151" y="121"/>
                            <a:ext cx="1216" cy="581"/>
                          </a:xfrm>
                          <a:custGeom>
                            <a:avLst/>
                            <a:gdLst>
                              <a:gd name="T0" fmla="*/ 1061 w 1218"/>
                              <a:gd name="T1" fmla="*/ 86 h 583"/>
                              <a:gd name="T2" fmla="*/ 917 w 1218"/>
                              <a:gd name="T3" fmla="*/ 104 h 583"/>
                              <a:gd name="T4" fmla="*/ 775 w 1218"/>
                              <a:gd name="T5" fmla="*/ 177 h 583"/>
                              <a:gd name="T6" fmla="*/ 682 w 1218"/>
                              <a:gd name="T7" fmla="*/ 318 h 583"/>
                              <a:gd name="T8" fmla="*/ 672 w 1218"/>
                              <a:gd name="T9" fmla="*/ 286 h 583"/>
                              <a:gd name="T10" fmla="*/ 658 w 1218"/>
                              <a:gd name="T11" fmla="*/ 182 h 583"/>
                              <a:gd name="T12" fmla="*/ 603 w 1218"/>
                              <a:gd name="T13" fmla="*/ 172 h 583"/>
                              <a:gd name="T14" fmla="*/ 579 w 1218"/>
                              <a:gd name="T15" fmla="*/ 150 h 583"/>
                              <a:gd name="T16" fmla="*/ 520 w 1218"/>
                              <a:gd name="T17" fmla="*/ 50 h 583"/>
                              <a:gd name="T18" fmla="*/ 476 w 1218"/>
                              <a:gd name="T19" fmla="*/ 9 h 583"/>
                              <a:gd name="T20" fmla="*/ 442 w 1218"/>
                              <a:gd name="T21" fmla="*/ 109 h 583"/>
                              <a:gd name="T22" fmla="*/ 496 w 1218"/>
                              <a:gd name="T23" fmla="*/ 236 h 583"/>
                              <a:gd name="T24" fmla="*/ 383 w 1218"/>
                              <a:gd name="T25" fmla="*/ 119 h 583"/>
                              <a:gd name="T26" fmla="*/ 279 w 1218"/>
                              <a:gd name="T27" fmla="*/ 86 h 583"/>
                              <a:gd name="T28" fmla="*/ 279 w 1218"/>
                              <a:gd name="T29" fmla="*/ 150 h 583"/>
                              <a:gd name="T30" fmla="*/ 353 w 1218"/>
                              <a:gd name="T31" fmla="*/ 246 h 583"/>
                              <a:gd name="T32" fmla="*/ 402 w 1218"/>
                              <a:gd name="T33" fmla="*/ 278 h 583"/>
                              <a:gd name="T34" fmla="*/ 328 w 1218"/>
                              <a:gd name="T35" fmla="*/ 268 h 583"/>
                              <a:gd name="T36" fmla="*/ 260 w 1218"/>
                              <a:gd name="T37" fmla="*/ 259 h 583"/>
                              <a:gd name="T38" fmla="*/ 191 w 1218"/>
                              <a:gd name="T39" fmla="*/ 227 h 583"/>
                              <a:gd name="T40" fmla="*/ 132 w 1218"/>
                              <a:gd name="T41" fmla="*/ 172 h 583"/>
                              <a:gd name="T42" fmla="*/ 93 w 1218"/>
                              <a:gd name="T43" fmla="*/ 172 h 583"/>
                              <a:gd name="T44" fmla="*/ 79 w 1218"/>
                              <a:gd name="T45" fmla="*/ 154 h 583"/>
                              <a:gd name="T46" fmla="*/ 112 w 1218"/>
                              <a:gd name="T47" fmla="*/ 159 h 583"/>
                              <a:gd name="T48" fmla="*/ 147 w 1218"/>
                              <a:gd name="T49" fmla="*/ 132 h 583"/>
                              <a:gd name="T50" fmla="*/ 147 w 1218"/>
                              <a:gd name="T51" fmla="*/ 64 h 583"/>
                              <a:gd name="T52" fmla="*/ 98 w 1218"/>
                              <a:gd name="T53" fmla="*/ 18 h 583"/>
                              <a:gd name="T54" fmla="*/ 34 w 1218"/>
                              <a:gd name="T55" fmla="*/ 36 h 583"/>
                              <a:gd name="T56" fmla="*/ 0 w 1218"/>
                              <a:gd name="T57" fmla="*/ 123 h 583"/>
                              <a:gd name="T58" fmla="*/ 79 w 1218"/>
                              <a:gd name="T59" fmla="*/ 250 h 583"/>
                              <a:gd name="T60" fmla="*/ 186 w 1218"/>
                              <a:gd name="T61" fmla="*/ 309 h 583"/>
                              <a:gd name="T62" fmla="*/ 309 w 1218"/>
                              <a:gd name="T63" fmla="*/ 327 h 583"/>
                              <a:gd name="T64" fmla="*/ 426 w 1218"/>
                              <a:gd name="T65" fmla="*/ 336 h 583"/>
                              <a:gd name="T66" fmla="*/ 520 w 1218"/>
                              <a:gd name="T67" fmla="*/ 359 h 583"/>
                              <a:gd name="T68" fmla="*/ 574 w 1218"/>
                              <a:gd name="T69" fmla="*/ 432 h 583"/>
                              <a:gd name="T70" fmla="*/ 570 w 1218"/>
                              <a:gd name="T71" fmla="*/ 528 h 583"/>
                              <a:gd name="T72" fmla="*/ 496 w 1218"/>
                              <a:gd name="T73" fmla="*/ 532 h 583"/>
                              <a:gd name="T74" fmla="*/ 486 w 1218"/>
                              <a:gd name="T75" fmla="*/ 473 h 583"/>
                              <a:gd name="T76" fmla="*/ 505 w 1218"/>
                              <a:gd name="T77" fmla="*/ 437 h 583"/>
                              <a:gd name="T78" fmla="*/ 467 w 1218"/>
                              <a:gd name="T79" fmla="*/ 441 h 583"/>
                              <a:gd name="T80" fmla="*/ 447 w 1218"/>
                              <a:gd name="T81" fmla="*/ 445 h 583"/>
                              <a:gd name="T82" fmla="*/ 422 w 1218"/>
                              <a:gd name="T83" fmla="*/ 423 h 583"/>
                              <a:gd name="T84" fmla="*/ 393 w 1218"/>
                              <a:gd name="T85" fmla="*/ 437 h 583"/>
                              <a:gd name="T86" fmla="*/ 417 w 1218"/>
                              <a:gd name="T87" fmla="*/ 500 h 583"/>
                              <a:gd name="T88" fmla="*/ 472 w 1218"/>
                              <a:gd name="T89" fmla="*/ 559 h 583"/>
                              <a:gd name="T90" fmla="*/ 554 w 1218"/>
                              <a:gd name="T91" fmla="*/ 582 h 583"/>
                              <a:gd name="T92" fmla="*/ 652 w 1218"/>
                              <a:gd name="T93" fmla="*/ 551 h 583"/>
                              <a:gd name="T94" fmla="*/ 731 w 1218"/>
                              <a:gd name="T95" fmla="*/ 441 h 583"/>
                              <a:gd name="T96" fmla="*/ 800 w 1218"/>
                              <a:gd name="T97" fmla="*/ 346 h 583"/>
                              <a:gd name="T98" fmla="*/ 879 w 1218"/>
                              <a:gd name="T99" fmla="*/ 278 h 583"/>
                              <a:gd name="T100" fmla="*/ 966 w 1218"/>
                              <a:gd name="T101" fmla="*/ 223 h 583"/>
                              <a:gd name="T102" fmla="*/ 1089 w 1218"/>
                              <a:gd name="T103" fmla="*/ 195 h 583"/>
                              <a:gd name="T104" fmla="*/ 1208 w 1218"/>
                              <a:gd name="T105" fmla="*/ 191 h 583"/>
                              <a:gd name="T106" fmla="*/ 1168 w 1218"/>
                              <a:gd name="T107" fmla="*/ 145 h 5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18" h="583">
                                <a:moveTo>
                                  <a:pt x="1154" y="99"/>
                                </a:moveTo>
                                <a:lnTo>
                                  <a:pt x="1124" y="96"/>
                                </a:lnTo>
                                <a:lnTo>
                                  <a:pt x="1094" y="86"/>
                                </a:lnTo>
                                <a:lnTo>
                                  <a:pt x="1061" y="86"/>
                                </a:lnTo>
                                <a:lnTo>
                                  <a:pt x="1026" y="86"/>
                                </a:lnTo>
                                <a:lnTo>
                                  <a:pt x="991" y="91"/>
                                </a:lnTo>
                                <a:lnTo>
                                  <a:pt x="952" y="96"/>
                                </a:lnTo>
                                <a:lnTo>
                                  <a:pt x="917" y="104"/>
                                </a:lnTo>
                                <a:lnTo>
                                  <a:pt x="879" y="119"/>
                                </a:lnTo>
                                <a:lnTo>
                                  <a:pt x="843" y="137"/>
                                </a:lnTo>
                                <a:lnTo>
                                  <a:pt x="810" y="154"/>
                                </a:lnTo>
                                <a:lnTo>
                                  <a:pt x="775" y="177"/>
                                </a:lnTo>
                                <a:lnTo>
                                  <a:pt x="745" y="209"/>
                                </a:lnTo>
                                <a:lnTo>
                                  <a:pt x="721" y="241"/>
                                </a:lnTo>
                                <a:lnTo>
                                  <a:pt x="702" y="278"/>
                                </a:lnTo>
                                <a:lnTo>
                                  <a:pt x="682" y="318"/>
                                </a:lnTo>
                                <a:lnTo>
                                  <a:pt x="672" y="369"/>
                                </a:lnTo>
                                <a:lnTo>
                                  <a:pt x="668" y="350"/>
                                </a:lnTo>
                                <a:lnTo>
                                  <a:pt x="668" y="318"/>
                                </a:lnTo>
                                <a:lnTo>
                                  <a:pt x="672" y="286"/>
                                </a:lnTo>
                                <a:lnTo>
                                  <a:pt x="677" y="246"/>
                                </a:lnTo>
                                <a:lnTo>
                                  <a:pt x="672" y="227"/>
                                </a:lnTo>
                                <a:lnTo>
                                  <a:pt x="668" y="205"/>
                                </a:lnTo>
                                <a:lnTo>
                                  <a:pt x="658" y="182"/>
                                </a:lnTo>
                                <a:lnTo>
                                  <a:pt x="647" y="168"/>
                                </a:lnTo>
                                <a:lnTo>
                                  <a:pt x="633" y="159"/>
                                </a:lnTo>
                                <a:lnTo>
                                  <a:pt x="619" y="159"/>
                                </a:lnTo>
                                <a:lnTo>
                                  <a:pt x="603" y="172"/>
                                </a:lnTo>
                                <a:lnTo>
                                  <a:pt x="589" y="200"/>
                                </a:lnTo>
                                <a:lnTo>
                                  <a:pt x="584" y="218"/>
                                </a:lnTo>
                                <a:lnTo>
                                  <a:pt x="574" y="205"/>
                                </a:lnTo>
                                <a:lnTo>
                                  <a:pt x="579" y="150"/>
                                </a:lnTo>
                                <a:lnTo>
                                  <a:pt x="574" y="109"/>
                                </a:lnTo>
                                <a:lnTo>
                                  <a:pt x="559" y="82"/>
                                </a:lnTo>
                                <a:lnTo>
                                  <a:pt x="545" y="64"/>
                                </a:lnTo>
                                <a:lnTo>
                                  <a:pt x="520" y="50"/>
                                </a:lnTo>
                                <a:lnTo>
                                  <a:pt x="505" y="36"/>
                                </a:lnTo>
                                <a:lnTo>
                                  <a:pt x="491" y="23"/>
                                </a:lnTo>
                                <a:lnTo>
                                  <a:pt x="491" y="0"/>
                                </a:lnTo>
                                <a:lnTo>
                                  <a:pt x="476" y="9"/>
                                </a:lnTo>
                                <a:lnTo>
                                  <a:pt x="461" y="27"/>
                                </a:lnTo>
                                <a:lnTo>
                                  <a:pt x="451" y="50"/>
                                </a:lnTo>
                                <a:lnTo>
                                  <a:pt x="447" y="77"/>
                                </a:lnTo>
                                <a:lnTo>
                                  <a:pt x="442" y="109"/>
                                </a:lnTo>
                                <a:lnTo>
                                  <a:pt x="447" y="141"/>
                                </a:lnTo>
                                <a:lnTo>
                                  <a:pt x="456" y="172"/>
                                </a:lnTo>
                                <a:lnTo>
                                  <a:pt x="481" y="209"/>
                                </a:lnTo>
                                <a:lnTo>
                                  <a:pt x="496" y="236"/>
                                </a:lnTo>
                                <a:lnTo>
                                  <a:pt x="481" y="236"/>
                                </a:lnTo>
                                <a:lnTo>
                                  <a:pt x="451" y="177"/>
                                </a:lnTo>
                                <a:lnTo>
                                  <a:pt x="417" y="141"/>
                                </a:lnTo>
                                <a:lnTo>
                                  <a:pt x="383" y="119"/>
                                </a:lnTo>
                                <a:lnTo>
                                  <a:pt x="353" y="109"/>
                                </a:lnTo>
                                <a:lnTo>
                                  <a:pt x="319" y="99"/>
                                </a:lnTo>
                                <a:lnTo>
                                  <a:pt x="295" y="96"/>
                                </a:lnTo>
                                <a:lnTo>
                                  <a:pt x="279" y="86"/>
                                </a:lnTo>
                                <a:lnTo>
                                  <a:pt x="275" y="73"/>
                                </a:lnTo>
                                <a:lnTo>
                                  <a:pt x="270" y="96"/>
                                </a:lnTo>
                                <a:lnTo>
                                  <a:pt x="270" y="123"/>
                                </a:lnTo>
                                <a:lnTo>
                                  <a:pt x="279" y="150"/>
                                </a:lnTo>
                                <a:lnTo>
                                  <a:pt x="295" y="177"/>
                                </a:lnTo>
                                <a:lnTo>
                                  <a:pt x="309" y="205"/>
                                </a:lnTo>
                                <a:lnTo>
                                  <a:pt x="333" y="227"/>
                                </a:lnTo>
                                <a:lnTo>
                                  <a:pt x="353" y="246"/>
                                </a:lnTo>
                                <a:lnTo>
                                  <a:pt x="378" y="255"/>
                                </a:lnTo>
                                <a:lnTo>
                                  <a:pt x="431" y="264"/>
                                </a:lnTo>
                                <a:lnTo>
                                  <a:pt x="422" y="286"/>
                                </a:lnTo>
                                <a:lnTo>
                                  <a:pt x="402" y="278"/>
                                </a:lnTo>
                                <a:lnTo>
                                  <a:pt x="383" y="278"/>
                                </a:lnTo>
                                <a:lnTo>
                                  <a:pt x="363" y="273"/>
                                </a:lnTo>
                                <a:lnTo>
                                  <a:pt x="349" y="268"/>
                                </a:lnTo>
                                <a:lnTo>
                                  <a:pt x="328" y="268"/>
                                </a:lnTo>
                                <a:lnTo>
                                  <a:pt x="314" y="268"/>
                                </a:lnTo>
                                <a:lnTo>
                                  <a:pt x="295" y="264"/>
                                </a:lnTo>
                                <a:lnTo>
                                  <a:pt x="279" y="264"/>
                                </a:lnTo>
                                <a:lnTo>
                                  <a:pt x="260" y="259"/>
                                </a:lnTo>
                                <a:lnTo>
                                  <a:pt x="245" y="255"/>
                                </a:lnTo>
                                <a:lnTo>
                                  <a:pt x="226" y="250"/>
                                </a:lnTo>
                                <a:lnTo>
                                  <a:pt x="211" y="241"/>
                                </a:lnTo>
                                <a:lnTo>
                                  <a:pt x="191" y="227"/>
                                </a:lnTo>
                                <a:lnTo>
                                  <a:pt x="177" y="213"/>
                                </a:lnTo>
                                <a:lnTo>
                                  <a:pt x="162" y="195"/>
                                </a:lnTo>
                                <a:lnTo>
                                  <a:pt x="142" y="172"/>
                                </a:lnTo>
                                <a:lnTo>
                                  <a:pt x="132" y="172"/>
                                </a:lnTo>
                                <a:lnTo>
                                  <a:pt x="123" y="172"/>
                                </a:lnTo>
                                <a:lnTo>
                                  <a:pt x="112" y="172"/>
                                </a:lnTo>
                                <a:lnTo>
                                  <a:pt x="103" y="172"/>
                                </a:lnTo>
                                <a:lnTo>
                                  <a:pt x="93" y="172"/>
                                </a:lnTo>
                                <a:lnTo>
                                  <a:pt x="83" y="168"/>
                                </a:lnTo>
                                <a:lnTo>
                                  <a:pt x="79" y="164"/>
                                </a:lnTo>
                                <a:lnTo>
                                  <a:pt x="69" y="154"/>
                                </a:lnTo>
                                <a:lnTo>
                                  <a:pt x="79" y="154"/>
                                </a:lnTo>
                                <a:lnTo>
                                  <a:pt x="83" y="154"/>
                                </a:lnTo>
                                <a:lnTo>
                                  <a:pt x="93" y="159"/>
                                </a:lnTo>
                                <a:lnTo>
                                  <a:pt x="103" y="159"/>
                                </a:lnTo>
                                <a:lnTo>
                                  <a:pt x="112" y="159"/>
                                </a:lnTo>
                                <a:lnTo>
                                  <a:pt x="117" y="159"/>
                                </a:lnTo>
                                <a:lnTo>
                                  <a:pt x="132" y="159"/>
                                </a:lnTo>
                                <a:lnTo>
                                  <a:pt x="137" y="150"/>
                                </a:lnTo>
                                <a:lnTo>
                                  <a:pt x="147" y="132"/>
                                </a:lnTo>
                                <a:lnTo>
                                  <a:pt x="152" y="114"/>
                                </a:lnTo>
                                <a:lnTo>
                                  <a:pt x="152" y="96"/>
                                </a:lnTo>
                                <a:lnTo>
                                  <a:pt x="152" y="77"/>
                                </a:lnTo>
                                <a:lnTo>
                                  <a:pt x="147" y="64"/>
                                </a:lnTo>
                                <a:lnTo>
                                  <a:pt x="137" y="50"/>
                                </a:lnTo>
                                <a:lnTo>
                                  <a:pt x="128" y="41"/>
                                </a:lnTo>
                                <a:lnTo>
                                  <a:pt x="112" y="27"/>
                                </a:lnTo>
                                <a:lnTo>
                                  <a:pt x="98" y="18"/>
                                </a:lnTo>
                                <a:lnTo>
                                  <a:pt x="83" y="18"/>
                                </a:lnTo>
                                <a:lnTo>
                                  <a:pt x="63" y="18"/>
                                </a:lnTo>
                                <a:lnTo>
                                  <a:pt x="49" y="23"/>
                                </a:lnTo>
                                <a:lnTo>
                                  <a:pt x="34" y="36"/>
                                </a:lnTo>
                                <a:lnTo>
                                  <a:pt x="19" y="50"/>
                                </a:lnTo>
                                <a:lnTo>
                                  <a:pt x="9" y="73"/>
                                </a:lnTo>
                                <a:lnTo>
                                  <a:pt x="0" y="96"/>
                                </a:lnTo>
                                <a:lnTo>
                                  <a:pt x="0" y="123"/>
                                </a:lnTo>
                                <a:lnTo>
                                  <a:pt x="9" y="154"/>
                                </a:lnTo>
                                <a:lnTo>
                                  <a:pt x="29" y="187"/>
                                </a:lnTo>
                                <a:lnTo>
                                  <a:pt x="54" y="218"/>
                                </a:lnTo>
                                <a:lnTo>
                                  <a:pt x="79" y="250"/>
                                </a:lnTo>
                                <a:lnTo>
                                  <a:pt x="103" y="273"/>
                                </a:lnTo>
                                <a:lnTo>
                                  <a:pt x="132" y="291"/>
                                </a:lnTo>
                                <a:lnTo>
                                  <a:pt x="156" y="301"/>
                                </a:lnTo>
                                <a:lnTo>
                                  <a:pt x="186" y="309"/>
                                </a:lnTo>
                                <a:lnTo>
                                  <a:pt x="216" y="314"/>
                                </a:lnTo>
                                <a:lnTo>
                                  <a:pt x="245" y="318"/>
                                </a:lnTo>
                                <a:lnTo>
                                  <a:pt x="279" y="323"/>
                                </a:lnTo>
                                <a:lnTo>
                                  <a:pt x="309" y="327"/>
                                </a:lnTo>
                                <a:lnTo>
                                  <a:pt x="338" y="327"/>
                                </a:lnTo>
                                <a:lnTo>
                                  <a:pt x="368" y="332"/>
                                </a:lnTo>
                                <a:lnTo>
                                  <a:pt x="402" y="336"/>
                                </a:lnTo>
                                <a:lnTo>
                                  <a:pt x="426" y="336"/>
                                </a:lnTo>
                                <a:lnTo>
                                  <a:pt x="456" y="341"/>
                                </a:lnTo>
                                <a:lnTo>
                                  <a:pt x="481" y="346"/>
                                </a:lnTo>
                                <a:lnTo>
                                  <a:pt x="500" y="355"/>
                                </a:lnTo>
                                <a:lnTo>
                                  <a:pt x="520" y="359"/>
                                </a:lnTo>
                                <a:lnTo>
                                  <a:pt x="540" y="373"/>
                                </a:lnTo>
                                <a:lnTo>
                                  <a:pt x="554" y="387"/>
                                </a:lnTo>
                                <a:lnTo>
                                  <a:pt x="565" y="400"/>
                                </a:lnTo>
                                <a:lnTo>
                                  <a:pt x="574" y="432"/>
                                </a:lnTo>
                                <a:lnTo>
                                  <a:pt x="584" y="463"/>
                                </a:lnTo>
                                <a:lnTo>
                                  <a:pt x="584" y="491"/>
                                </a:lnTo>
                                <a:lnTo>
                                  <a:pt x="579" y="509"/>
                                </a:lnTo>
                                <a:lnTo>
                                  <a:pt x="570" y="528"/>
                                </a:lnTo>
                                <a:lnTo>
                                  <a:pt x="554" y="537"/>
                                </a:lnTo>
                                <a:lnTo>
                                  <a:pt x="535" y="541"/>
                                </a:lnTo>
                                <a:lnTo>
                                  <a:pt x="515" y="541"/>
                                </a:lnTo>
                                <a:lnTo>
                                  <a:pt x="496" y="532"/>
                                </a:lnTo>
                                <a:lnTo>
                                  <a:pt x="486" y="518"/>
                                </a:lnTo>
                                <a:lnTo>
                                  <a:pt x="481" y="505"/>
                                </a:lnTo>
                                <a:lnTo>
                                  <a:pt x="481" y="491"/>
                                </a:lnTo>
                                <a:lnTo>
                                  <a:pt x="486" y="473"/>
                                </a:lnTo>
                                <a:lnTo>
                                  <a:pt x="496" y="459"/>
                                </a:lnTo>
                                <a:lnTo>
                                  <a:pt x="505" y="450"/>
                                </a:lnTo>
                                <a:lnTo>
                                  <a:pt x="515" y="441"/>
                                </a:lnTo>
                                <a:lnTo>
                                  <a:pt x="505" y="437"/>
                                </a:lnTo>
                                <a:lnTo>
                                  <a:pt x="496" y="432"/>
                                </a:lnTo>
                                <a:lnTo>
                                  <a:pt x="481" y="432"/>
                                </a:lnTo>
                                <a:lnTo>
                                  <a:pt x="476" y="437"/>
                                </a:lnTo>
                                <a:lnTo>
                                  <a:pt x="467" y="441"/>
                                </a:lnTo>
                                <a:lnTo>
                                  <a:pt x="461" y="445"/>
                                </a:lnTo>
                                <a:lnTo>
                                  <a:pt x="456" y="450"/>
                                </a:lnTo>
                                <a:lnTo>
                                  <a:pt x="456" y="455"/>
                                </a:lnTo>
                                <a:lnTo>
                                  <a:pt x="447" y="445"/>
                                </a:lnTo>
                                <a:lnTo>
                                  <a:pt x="442" y="437"/>
                                </a:lnTo>
                                <a:lnTo>
                                  <a:pt x="436" y="428"/>
                                </a:lnTo>
                                <a:lnTo>
                                  <a:pt x="431" y="423"/>
                                </a:lnTo>
                                <a:lnTo>
                                  <a:pt x="422" y="423"/>
                                </a:lnTo>
                                <a:lnTo>
                                  <a:pt x="417" y="423"/>
                                </a:lnTo>
                                <a:lnTo>
                                  <a:pt x="407" y="423"/>
                                </a:lnTo>
                                <a:lnTo>
                                  <a:pt x="402" y="428"/>
                                </a:lnTo>
                                <a:lnTo>
                                  <a:pt x="393" y="437"/>
                                </a:lnTo>
                                <a:lnTo>
                                  <a:pt x="393" y="450"/>
                                </a:lnTo>
                                <a:lnTo>
                                  <a:pt x="398" y="468"/>
                                </a:lnTo>
                                <a:lnTo>
                                  <a:pt x="407" y="483"/>
                                </a:lnTo>
                                <a:lnTo>
                                  <a:pt x="417" y="500"/>
                                </a:lnTo>
                                <a:lnTo>
                                  <a:pt x="431" y="518"/>
                                </a:lnTo>
                                <a:lnTo>
                                  <a:pt x="447" y="537"/>
                                </a:lnTo>
                                <a:lnTo>
                                  <a:pt x="456" y="551"/>
                                </a:lnTo>
                                <a:lnTo>
                                  <a:pt x="472" y="559"/>
                                </a:lnTo>
                                <a:lnTo>
                                  <a:pt x="491" y="564"/>
                                </a:lnTo>
                                <a:lnTo>
                                  <a:pt x="510" y="573"/>
                                </a:lnTo>
                                <a:lnTo>
                                  <a:pt x="530" y="577"/>
                                </a:lnTo>
                                <a:lnTo>
                                  <a:pt x="554" y="582"/>
                                </a:lnTo>
                                <a:lnTo>
                                  <a:pt x="574" y="582"/>
                                </a:lnTo>
                                <a:lnTo>
                                  <a:pt x="598" y="577"/>
                                </a:lnTo>
                                <a:lnTo>
                                  <a:pt x="619" y="573"/>
                                </a:lnTo>
                                <a:lnTo>
                                  <a:pt x="652" y="551"/>
                                </a:lnTo>
                                <a:lnTo>
                                  <a:pt x="682" y="528"/>
                                </a:lnTo>
                                <a:lnTo>
                                  <a:pt x="702" y="500"/>
                                </a:lnTo>
                                <a:lnTo>
                                  <a:pt x="717" y="473"/>
                                </a:lnTo>
                                <a:lnTo>
                                  <a:pt x="731" y="441"/>
                                </a:lnTo>
                                <a:lnTo>
                                  <a:pt x="745" y="414"/>
                                </a:lnTo>
                                <a:lnTo>
                                  <a:pt x="766" y="387"/>
                                </a:lnTo>
                                <a:lnTo>
                                  <a:pt x="781" y="364"/>
                                </a:lnTo>
                                <a:lnTo>
                                  <a:pt x="800" y="346"/>
                                </a:lnTo>
                                <a:lnTo>
                                  <a:pt x="819" y="327"/>
                                </a:lnTo>
                                <a:lnTo>
                                  <a:pt x="839" y="309"/>
                                </a:lnTo>
                                <a:lnTo>
                                  <a:pt x="859" y="291"/>
                                </a:lnTo>
                                <a:lnTo>
                                  <a:pt x="879" y="278"/>
                                </a:lnTo>
                                <a:lnTo>
                                  <a:pt x="898" y="259"/>
                                </a:lnTo>
                                <a:lnTo>
                                  <a:pt x="922" y="246"/>
                                </a:lnTo>
                                <a:lnTo>
                                  <a:pt x="942" y="232"/>
                                </a:lnTo>
                                <a:lnTo>
                                  <a:pt x="966" y="223"/>
                                </a:lnTo>
                                <a:lnTo>
                                  <a:pt x="996" y="213"/>
                                </a:lnTo>
                                <a:lnTo>
                                  <a:pt x="1026" y="205"/>
                                </a:lnTo>
                                <a:lnTo>
                                  <a:pt x="1055" y="200"/>
                                </a:lnTo>
                                <a:lnTo>
                                  <a:pt x="1089" y="195"/>
                                </a:lnTo>
                                <a:lnTo>
                                  <a:pt x="1129" y="195"/>
                                </a:lnTo>
                                <a:lnTo>
                                  <a:pt x="1173" y="200"/>
                                </a:lnTo>
                                <a:lnTo>
                                  <a:pt x="1217" y="205"/>
                                </a:lnTo>
                                <a:lnTo>
                                  <a:pt x="1208" y="191"/>
                                </a:lnTo>
                                <a:lnTo>
                                  <a:pt x="1193" y="177"/>
                                </a:lnTo>
                                <a:lnTo>
                                  <a:pt x="1183" y="168"/>
                                </a:lnTo>
                                <a:lnTo>
                                  <a:pt x="1173" y="154"/>
                                </a:lnTo>
                                <a:lnTo>
                                  <a:pt x="1168" y="145"/>
                                </a:lnTo>
                                <a:lnTo>
                                  <a:pt x="1163" y="132"/>
                                </a:lnTo>
                                <a:lnTo>
                                  <a:pt x="1159" y="114"/>
                                </a:lnTo>
                                <a:lnTo>
                                  <a:pt x="1154" y="9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49" name="Freeform 7"/>
                        <wps:cNvSpPr>
                          <a:spLocks noChangeArrowheads="1"/>
                        </wps:cNvSpPr>
                        <wps:spPr bwMode="auto">
                          <a:xfrm>
                            <a:off x="8780" y="88"/>
                            <a:ext cx="662" cy="299"/>
                          </a:xfrm>
                          <a:custGeom>
                            <a:avLst/>
                            <a:gdLst>
                              <a:gd name="T0" fmla="*/ 45 w 664"/>
                              <a:gd name="T1" fmla="*/ 300 h 301"/>
                              <a:gd name="T2" fmla="*/ 70 w 664"/>
                              <a:gd name="T3" fmla="*/ 273 h 301"/>
                              <a:gd name="T4" fmla="*/ 94 w 664"/>
                              <a:gd name="T5" fmla="*/ 250 h 301"/>
                              <a:gd name="T6" fmla="*/ 123 w 664"/>
                              <a:gd name="T7" fmla="*/ 222 h 301"/>
                              <a:gd name="T8" fmla="*/ 153 w 664"/>
                              <a:gd name="T9" fmla="*/ 204 h 301"/>
                              <a:gd name="T10" fmla="*/ 187 w 664"/>
                              <a:gd name="T11" fmla="*/ 182 h 301"/>
                              <a:gd name="T12" fmla="*/ 217 w 664"/>
                              <a:gd name="T13" fmla="*/ 169 h 301"/>
                              <a:gd name="T14" fmla="*/ 251 w 664"/>
                              <a:gd name="T15" fmla="*/ 151 h 301"/>
                              <a:gd name="T16" fmla="*/ 285 w 664"/>
                              <a:gd name="T17" fmla="*/ 136 h 301"/>
                              <a:gd name="T18" fmla="*/ 319 w 664"/>
                              <a:gd name="T19" fmla="*/ 128 h 301"/>
                              <a:gd name="T20" fmla="*/ 354 w 664"/>
                              <a:gd name="T21" fmla="*/ 118 h 301"/>
                              <a:gd name="T22" fmla="*/ 393 w 664"/>
                              <a:gd name="T23" fmla="*/ 109 h 301"/>
                              <a:gd name="T24" fmla="*/ 428 w 664"/>
                              <a:gd name="T25" fmla="*/ 105 h 301"/>
                              <a:gd name="T26" fmla="*/ 467 w 664"/>
                              <a:gd name="T27" fmla="*/ 105 h 301"/>
                              <a:gd name="T28" fmla="*/ 506 w 664"/>
                              <a:gd name="T29" fmla="*/ 105 h 301"/>
                              <a:gd name="T30" fmla="*/ 546 w 664"/>
                              <a:gd name="T31" fmla="*/ 114 h 301"/>
                              <a:gd name="T32" fmla="*/ 585 w 664"/>
                              <a:gd name="T33" fmla="*/ 118 h 301"/>
                              <a:gd name="T34" fmla="*/ 663 w 664"/>
                              <a:gd name="T35" fmla="*/ 27 h 301"/>
                              <a:gd name="T36" fmla="*/ 629 w 664"/>
                              <a:gd name="T37" fmla="*/ 18 h 301"/>
                              <a:gd name="T38" fmla="*/ 594 w 664"/>
                              <a:gd name="T39" fmla="*/ 10 h 301"/>
                              <a:gd name="T40" fmla="*/ 561 w 664"/>
                              <a:gd name="T41" fmla="*/ 5 h 301"/>
                              <a:gd name="T42" fmla="*/ 521 w 664"/>
                              <a:gd name="T43" fmla="*/ 0 h 301"/>
                              <a:gd name="T44" fmla="*/ 482 w 664"/>
                              <a:gd name="T45" fmla="*/ 0 h 301"/>
                              <a:gd name="T46" fmla="*/ 442 w 664"/>
                              <a:gd name="T47" fmla="*/ 0 h 301"/>
                              <a:gd name="T48" fmla="*/ 403 w 664"/>
                              <a:gd name="T49" fmla="*/ 5 h 301"/>
                              <a:gd name="T50" fmla="*/ 359 w 664"/>
                              <a:gd name="T51" fmla="*/ 10 h 301"/>
                              <a:gd name="T52" fmla="*/ 319 w 664"/>
                              <a:gd name="T53" fmla="*/ 18 h 301"/>
                              <a:gd name="T54" fmla="*/ 280 w 664"/>
                              <a:gd name="T55" fmla="*/ 27 h 301"/>
                              <a:gd name="T56" fmla="*/ 237 w 664"/>
                              <a:gd name="T57" fmla="*/ 37 h 301"/>
                              <a:gd name="T58" fmla="*/ 196 w 664"/>
                              <a:gd name="T59" fmla="*/ 50 h 301"/>
                              <a:gd name="T60" fmla="*/ 158 w 664"/>
                              <a:gd name="T61" fmla="*/ 68 h 301"/>
                              <a:gd name="T62" fmla="*/ 123 w 664"/>
                              <a:gd name="T63" fmla="*/ 86 h 301"/>
                              <a:gd name="T64" fmla="*/ 84 w 664"/>
                              <a:gd name="T65" fmla="*/ 109 h 301"/>
                              <a:gd name="T66" fmla="*/ 49 w 664"/>
                              <a:gd name="T67" fmla="*/ 131 h 301"/>
                              <a:gd name="T68" fmla="*/ 49 w 664"/>
                              <a:gd name="T69" fmla="*/ 141 h 301"/>
                              <a:gd name="T70" fmla="*/ 49 w 664"/>
                              <a:gd name="T71" fmla="*/ 151 h 301"/>
                              <a:gd name="T72" fmla="*/ 49 w 664"/>
                              <a:gd name="T73" fmla="*/ 164 h 301"/>
                              <a:gd name="T74" fmla="*/ 45 w 664"/>
                              <a:gd name="T75" fmla="*/ 177 h 301"/>
                              <a:gd name="T76" fmla="*/ 40 w 664"/>
                              <a:gd name="T77" fmla="*/ 191 h 301"/>
                              <a:gd name="T78" fmla="*/ 29 w 664"/>
                              <a:gd name="T79" fmla="*/ 200 h 301"/>
                              <a:gd name="T80" fmla="*/ 20 w 664"/>
                              <a:gd name="T81" fmla="*/ 214 h 301"/>
                              <a:gd name="T82" fmla="*/ 5 w 664"/>
                              <a:gd name="T83" fmla="*/ 227 h 301"/>
                              <a:gd name="T84" fmla="*/ 0 w 664"/>
                              <a:gd name="T85" fmla="*/ 237 h 301"/>
                              <a:gd name="T86" fmla="*/ 0 w 664"/>
                              <a:gd name="T87" fmla="*/ 245 h 301"/>
                              <a:gd name="T88" fmla="*/ 5 w 664"/>
                              <a:gd name="T89" fmla="*/ 255 h 301"/>
                              <a:gd name="T90" fmla="*/ 15 w 664"/>
                              <a:gd name="T91" fmla="*/ 259 h 301"/>
                              <a:gd name="T92" fmla="*/ 24 w 664"/>
                              <a:gd name="T93" fmla="*/ 268 h 301"/>
                              <a:gd name="T94" fmla="*/ 29 w 664"/>
                              <a:gd name="T95" fmla="*/ 282 h 301"/>
                              <a:gd name="T96" fmla="*/ 40 w 664"/>
                              <a:gd name="T97" fmla="*/ 290 h 301"/>
                              <a:gd name="T98" fmla="*/ 45 w 664"/>
                              <a:gd name="T99" fmla="*/ 300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64" h="301">
                                <a:moveTo>
                                  <a:pt x="45" y="300"/>
                                </a:moveTo>
                                <a:lnTo>
                                  <a:pt x="70" y="273"/>
                                </a:lnTo>
                                <a:lnTo>
                                  <a:pt x="94" y="250"/>
                                </a:lnTo>
                                <a:lnTo>
                                  <a:pt x="123" y="222"/>
                                </a:lnTo>
                                <a:lnTo>
                                  <a:pt x="153" y="204"/>
                                </a:lnTo>
                                <a:lnTo>
                                  <a:pt x="187" y="182"/>
                                </a:lnTo>
                                <a:lnTo>
                                  <a:pt x="217" y="169"/>
                                </a:lnTo>
                                <a:lnTo>
                                  <a:pt x="251" y="151"/>
                                </a:lnTo>
                                <a:lnTo>
                                  <a:pt x="285" y="136"/>
                                </a:lnTo>
                                <a:lnTo>
                                  <a:pt x="319" y="128"/>
                                </a:lnTo>
                                <a:lnTo>
                                  <a:pt x="354" y="118"/>
                                </a:lnTo>
                                <a:lnTo>
                                  <a:pt x="393" y="109"/>
                                </a:lnTo>
                                <a:lnTo>
                                  <a:pt x="428" y="105"/>
                                </a:lnTo>
                                <a:lnTo>
                                  <a:pt x="467" y="105"/>
                                </a:lnTo>
                                <a:lnTo>
                                  <a:pt x="506" y="105"/>
                                </a:lnTo>
                                <a:lnTo>
                                  <a:pt x="546" y="114"/>
                                </a:lnTo>
                                <a:lnTo>
                                  <a:pt x="585" y="118"/>
                                </a:lnTo>
                                <a:lnTo>
                                  <a:pt x="663" y="27"/>
                                </a:lnTo>
                                <a:lnTo>
                                  <a:pt x="629" y="18"/>
                                </a:lnTo>
                                <a:lnTo>
                                  <a:pt x="594" y="10"/>
                                </a:lnTo>
                                <a:lnTo>
                                  <a:pt x="561" y="5"/>
                                </a:lnTo>
                                <a:lnTo>
                                  <a:pt x="521" y="0"/>
                                </a:lnTo>
                                <a:lnTo>
                                  <a:pt x="482" y="0"/>
                                </a:lnTo>
                                <a:lnTo>
                                  <a:pt x="442" y="0"/>
                                </a:lnTo>
                                <a:lnTo>
                                  <a:pt x="403" y="5"/>
                                </a:lnTo>
                                <a:lnTo>
                                  <a:pt x="359" y="10"/>
                                </a:lnTo>
                                <a:lnTo>
                                  <a:pt x="319" y="18"/>
                                </a:lnTo>
                                <a:lnTo>
                                  <a:pt x="280" y="27"/>
                                </a:lnTo>
                                <a:lnTo>
                                  <a:pt x="237" y="37"/>
                                </a:lnTo>
                                <a:lnTo>
                                  <a:pt x="196" y="50"/>
                                </a:lnTo>
                                <a:lnTo>
                                  <a:pt x="158" y="68"/>
                                </a:lnTo>
                                <a:lnTo>
                                  <a:pt x="123" y="86"/>
                                </a:lnTo>
                                <a:lnTo>
                                  <a:pt x="84" y="109"/>
                                </a:lnTo>
                                <a:lnTo>
                                  <a:pt x="49" y="131"/>
                                </a:lnTo>
                                <a:lnTo>
                                  <a:pt x="49" y="141"/>
                                </a:lnTo>
                                <a:lnTo>
                                  <a:pt x="49" y="151"/>
                                </a:lnTo>
                                <a:lnTo>
                                  <a:pt x="49" y="164"/>
                                </a:lnTo>
                                <a:lnTo>
                                  <a:pt x="45" y="177"/>
                                </a:lnTo>
                                <a:lnTo>
                                  <a:pt x="40" y="191"/>
                                </a:lnTo>
                                <a:lnTo>
                                  <a:pt x="29" y="200"/>
                                </a:lnTo>
                                <a:lnTo>
                                  <a:pt x="20" y="214"/>
                                </a:lnTo>
                                <a:lnTo>
                                  <a:pt x="5" y="227"/>
                                </a:lnTo>
                                <a:lnTo>
                                  <a:pt x="0" y="237"/>
                                </a:lnTo>
                                <a:lnTo>
                                  <a:pt x="0" y="245"/>
                                </a:lnTo>
                                <a:lnTo>
                                  <a:pt x="5" y="255"/>
                                </a:lnTo>
                                <a:lnTo>
                                  <a:pt x="15" y="259"/>
                                </a:lnTo>
                                <a:lnTo>
                                  <a:pt x="24" y="268"/>
                                </a:lnTo>
                                <a:lnTo>
                                  <a:pt x="29" y="282"/>
                                </a:lnTo>
                                <a:lnTo>
                                  <a:pt x="40" y="290"/>
                                </a:lnTo>
                                <a:lnTo>
                                  <a:pt x="45" y="30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0" name="Freeform 8"/>
                        <wps:cNvSpPr>
                          <a:spLocks noChangeArrowheads="1"/>
                        </wps:cNvSpPr>
                        <wps:spPr bwMode="auto">
                          <a:xfrm>
                            <a:off x="8747" y="239"/>
                            <a:ext cx="578" cy="617"/>
                          </a:xfrm>
                          <a:custGeom>
                            <a:avLst/>
                            <a:gdLst>
                              <a:gd name="T0" fmla="*/ 550 w 580"/>
                              <a:gd name="T1" fmla="*/ 4 h 619"/>
                              <a:gd name="T2" fmla="*/ 496 w 580"/>
                              <a:gd name="T3" fmla="*/ 0 h 619"/>
                              <a:gd name="T4" fmla="*/ 462 w 580"/>
                              <a:gd name="T5" fmla="*/ 18 h 619"/>
                              <a:gd name="T6" fmla="*/ 442 w 580"/>
                              <a:gd name="T7" fmla="*/ 45 h 619"/>
                              <a:gd name="T8" fmla="*/ 426 w 580"/>
                              <a:gd name="T9" fmla="*/ 72 h 619"/>
                              <a:gd name="T10" fmla="*/ 422 w 580"/>
                              <a:gd name="T11" fmla="*/ 64 h 619"/>
                              <a:gd name="T12" fmla="*/ 417 w 580"/>
                              <a:gd name="T13" fmla="*/ 31 h 619"/>
                              <a:gd name="T14" fmla="*/ 378 w 580"/>
                              <a:gd name="T15" fmla="*/ 41 h 619"/>
                              <a:gd name="T16" fmla="*/ 324 w 580"/>
                              <a:gd name="T17" fmla="*/ 72 h 619"/>
                              <a:gd name="T18" fmla="*/ 284 w 580"/>
                              <a:gd name="T19" fmla="*/ 127 h 619"/>
                              <a:gd name="T20" fmla="*/ 270 w 580"/>
                              <a:gd name="T21" fmla="*/ 182 h 619"/>
                              <a:gd name="T22" fmla="*/ 255 w 580"/>
                              <a:gd name="T23" fmla="*/ 195 h 619"/>
                              <a:gd name="T24" fmla="*/ 251 w 580"/>
                              <a:gd name="T25" fmla="*/ 168 h 619"/>
                              <a:gd name="T26" fmla="*/ 235 w 580"/>
                              <a:gd name="T27" fmla="*/ 145 h 619"/>
                              <a:gd name="T28" fmla="*/ 211 w 580"/>
                              <a:gd name="T29" fmla="*/ 140 h 619"/>
                              <a:gd name="T30" fmla="*/ 177 w 580"/>
                              <a:gd name="T31" fmla="*/ 168 h 619"/>
                              <a:gd name="T32" fmla="*/ 142 w 580"/>
                              <a:gd name="T33" fmla="*/ 223 h 619"/>
                              <a:gd name="T34" fmla="*/ 128 w 580"/>
                              <a:gd name="T35" fmla="*/ 286 h 619"/>
                              <a:gd name="T36" fmla="*/ 117 w 580"/>
                              <a:gd name="T37" fmla="*/ 364 h 619"/>
                              <a:gd name="T38" fmla="*/ 122 w 580"/>
                              <a:gd name="T39" fmla="*/ 441 h 619"/>
                              <a:gd name="T40" fmla="*/ 137 w 580"/>
                              <a:gd name="T41" fmla="*/ 486 h 619"/>
                              <a:gd name="T42" fmla="*/ 117 w 580"/>
                              <a:gd name="T43" fmla="*/ 496 h 619"/>
                              <a:gd name="T44" fmla="*/ 107 w 580"/>
                              <a:gd name="T45" fmla="*/ 481 h 619"/>
                              <a:gd name="T46" fmla="*/ 98 w 580"/>
                              <a:gd name="T47" fmla="*/ 468 h 619"/>
                              <a:gd name="T48" fmla="*/ 88 w 580"/>
                              <a:gd name="T49" fmla="*/ 455 h 619"/>
                              <a:gd name="T50" fmla="*/ 74 w 580"/>
                              <a:gd name="T51" fmla="*/ 468 h 619"/>
                              <a:gd name="T52" fmla="*/ 58 w 580"/>
                              <a:gd name="T53" fmla="*/ 504 h 619"/>
                              <a:gd name="T54" fmla="*/ 39 w 580"/>
                              <a:gd name="T55" fmla="*/ 536 h 619"/>
                              <a:gd name="T56" fmla="*/ 19 w 580"/>
                              <a:gd name="T57" fmla="*/ 554 h 619"/>
                              <a:gd name="T58" fmla="*/ 0 w 580"/>
                              <a:gd name="T59" fmla="*/ 564 h 619"/>
                              <a:gd name="T60" fmla="*/ 5 w 580"/>
                              <a:gd name="T61" fmla="*/ 569 h 619"/>
                              <a:gd name="T62" fmla="*/ 54 w 580"/>
                              <a:gd name="T63" fmla="*/ 618 h 6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0" h="619">
                                <a:moveTo>
                                  <a:pt x="579" y="13"/>
                                </a:moveTo>
                                <a:lnTo>
                                  <a:pt x="550" y="4"/>
                                </a:lnTo>
                                <a:lnTo>
                                  <a:pt x="521" y="0"/>
                                </a:lnTo>
                                <a:lnTo>
                                  <a:pt x="496" y="0"/>
                                </a:lnTo>
                                <a:lnTo>
                                  <a:pt x="476" y="9"/>
                                </a:lnTo>
                                <a:lnTo>
                                  <a:pt x="462" y="18"/>
                                </a:lnTo>
                                <a:lnTo>
                                  <a:pt x="447" y="31"/>
                                </a:lnTo>
                                <a:lnTo>
                                  <a:pt x="442" y="45"/>
                                </a:lnTo>
                                <a:lnTo>
                                  <a:pt x="432" y="59"/>
                                </a:lnTo>
                                <a:lnTo>
                                  <a:pt x="426" y="72"/>
                                </a:lnTo>
                                <a:lnTo>
                                  <a:pt x="422" y="77"/>
                                </a:lnTo>
                                <a:lnTo>
                                  <a:pt x="422" y="64"/>
                                </a:lnTo>
                                <a:lnTo>
                                  <a:pt x="422" y="41"/>
                                </a:lnTo>
                                <a:lnTo>
                                  <a:pt x="417" y="31"/>
                                </a:lnTo>
                                <a:lnTo>
                                  <a:pt x="402" y="31"/>
                                </a:lnTo>
                                <a:lnTo>
                                  <a:pt x="378" y="41"/>
                                </a:lnTo>
                                <a:lnTo>
                                  <a:pt x="353" y="54"/>
                                </a:lnTo>
                                <a:lnTo>
                                  <a:pt x="324" y="72"/>
                                </a:lnTo>
                                <a:lnTo>
                                  <a:pt x="304" y="100"/>
                                </a:lnTo>
                                <a:lnTo>
                                  <a:pt x="284" y="127"/>
                                </a:lnTo>
                                <a:lnTo>
                                  <a:pt x="275" y="159"/>
                                </a:lnTo>
                                <a:lnTo>
                                  <a:pt x="270" y="182"/>
                                </a:lnTo>
                                <a:lnTo>
                                  <a:pt x="265" y="195"/>
                                </a:lnTo>
                                <a:lnTo>
                                  <a:pt x="255" y="195"/>
                                </a:lnTo>
                                <a:lnTo>
                                  <a:pt x="251" y="182"/>
                                </a:lnTo>
                                <a:lnTo>
                                  <a:pt x="251" y="168"/>
                                </a:lnTo>
                                <a:lnTo>
                                  <a:pt x="240" y="159"/>
                                </a:lnTo>
                                <a:lnTo>
                                  <a:pt x="235" y="145"/>
                                </a:lnTo>
                                <a:lnTo>
                                  <a:pt x="226" y="140"/>
                                </a:lnTo>
                                <a:lnTo>
                                  <a:pt x="211" y="140"/>
                                </a:lnTo>
                                <a:lnTo>
                                  <a:pt x="196" y="150"/>
                                </a:lnTo>
                                <a:lnTo>
                                  <a:pt x="177" y="168"/>
                                </a:lnTo>
                                <a:lnTo>
                                  <a:pt x="153" y="200"/>
                                </a:lnTo>
                                <a:lnTo>
                                  <a:pt x="142" y="223"/>
                                </a:lnTo>
                                <a:lnTo>
                                  <a:pt x="137" y="250"/>
                                </a:lnTo>
                                <a:lnTo>
                                  <a:pt x="128" y="286"/>
                                </a:lnTo>
                                <a:lnTo>
                                  <a:pt x="122" y="322"/>
                                </a:lnTo>
                                <a:lnTo>
                                  <a:pt x="117" y="364"/>
                                </a:lnTo>
                                <a:lnTo>
                                  <a:pt x="117" y="405"/>
                                </a:lnTo>
                                <a:lnTo>
                                  <a:pt x="122" y="441"/>
                                </a:lnTo>
                                <a:lnTo>
                                  <a:pt x="132" y="464"/>
                                </a:lnTo>
                                <a:lnTo>
                                  <a:pt x="137" y="486"/>
                                </a:lnTo>
                                <a:lnTo>
                                  <a:pt x="122" y="504"/>
                                </a:lnTo>
                                <a:lnTo>
                                  <a:pt x="117" y="496"/>
                                </a:lnTo>
                                <a:lnTo>
                                  <a:pt x="112" y="491"/>
                                </a:lnTo>
                                <a:lnTo>
                                  <a:pt x="107" y="481"/>
                                </a:lnTo>
                                <a:lnTo>
                                  <a:pt x="103" y="473"/>
                                </a:lnTo>
                                <a:lnTo>
                                  <a:pt x="98" y="468"/>
                                </a:lnTo>
                                <a:lnTo>
                                  <a:pt x="93" y="464"/>
                                </a:lnTo>
                                <a:lnTo>
                                  <a:pt x="88" y="455"/>
                                </a:lnTo>
                                <a:lnTo>
                                  <a:pt x="79" y="455"/>
                                </a:lnTo>
                                <a:lnTo>
                                  <a:pt x="74" y="468"/>
                                </a:lnTo>
                                <a:lnTo>
                                  <a:pt x="69" y="486"/>
                                </a:lnTo>
                                <a:lnTo>
                                  <a:pt x="58" y="504"/>
                                </a:lnTo>
                                <a:lnTo>
                                  <a:pt x="49" y="518"/>
                                </a:lnTo>
                                <a:lnTo>
                                  <a:pt x="39" y="536"/>
                                </a:lnTo>
                                <a:lnTo>
                                  <a:pt x="29" y="546"/>
                                </a:lnTo>
                                <a:lnTo>
                                  <a:pt x="19" y="554"/>
                                </a:lnTo>
                                <a:lnTo>
                                  <a:pt x="9" y="559"/>
                                </a:lnTo>
                                <a:lnTo>
                                  <a:pt x="0" y="564"/>
                                </a:lnTo>
                                <a:lnTo>
                                  <a:pt x="0" y="569"/>
                                </a:lnTo>
                                <a:lnTo>
                                  <a:pt x="5" y="569"/>
                                </a:lnTo>
                                <a:lnTo>
                                  <a:pt x="9" y="569"/>
                                </a:lnTo>
                                <a:lnTo>
                                  <a:pt x="54" y="618"/>
                                </a:lnTo>
                                <a:lnTo>
                                  <a:pt x="579" y="1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1" name="Freeform 9"/>
                        <wps:cNvSpPr>
                          <a:spLocks noChangeArrowheads="1"/>
                        </wps:cNvSpPr>
                        <wps:spPr bwMode="auto">
                          <a:xfrm>
                            <a:off x="8801" y="252"/>
                            <a:ext cx="534" cy="668"/>
                          </a:xfrm>
                          <a:custGeom>
                            <a:avLst/>
                            <a:gdLst>
                              <a:gd name="T0" fmla="*/ 535 w 536"/>
                              <a:gd name="T1" fmla="*/ 32 h 670"/>
                              <a:gd name="T2" fmla="*/ 535 w 536"/>
                              <a:gd name="T3" fmla="*/ 91 h 670"/>
                              <a:gd name="T4" fmla="*/ 516 w 536"/>
                              <a:gd name="T5" fmla="*/ 132 h 670"/>
                              <a:gd name="T6" fmla="*/ 495 w 536"/>
                              <a:gd name="T7" fmla="*/ 159 h 670"/>
                              <a:gd name="T8" fmla="*/ 470 w 536"/>
                              <a:gd name="T9" fmla="*/ 172 h 670"/>
                              <a:gd name="T10" fmla="*/ 481 w 536"/>
                              <a:gd name="T11" fmla="*/ 177 h 670"/>
                              <a:gd name="T12" fmla="*/ 506 w 536"/>
                              <a:gd name="T13" fmla="*/ 187 h 670"/>
                              <a:gd name="T14" fmla="*/ 500 w 536"/>
                              <a:gd name="T15" fmla="*/ 227 h 670"/>
                              <a:gd name="T16" fmla="*/ 470 w 536"/>
                              <a:gd name="T17" fmla="*/ 291 h 670"/>
                              <a:gd name="T18" fmla="*/ 427 w 536"/>
                              <a:gd name="T19" fmla="*/ 341 h 670"/>
                              <a:gd name="T20" fmla="*/ 377 w 536"/>
                              <a:gd name="T21" fmla="*/ 354 h 670"/>
                              <a:gd name="T22" fmla="*/ 368 w 536"/>
                              <a:gd name="T23" fmla="*/ 369 h 670"/>
                              <a:gd name="T24" fmla="*/ 388 w 536"/>
                              <a:gd name="T25" fmla="*/ 382 h 670"/>
                              <a:gd name="T26" fmla="*/ 407 w 536"/>
                              <a:gd name="T27" fmla="*/ 396 h 670"/>
                              <a:gd name="T28" fmla="*/ 412 w 536"/>
                              <a:gd name="T29" fmla="*/ 422 h 670"/>
                              <a:gd name="T30" fmla="*/ 388 w 536"/>
                              <a:gd name="T31" fmla="*/ 464 h 670"/>
                              <a:gd name="T32" fmla="*/ 343 w 536"/>
                              <a:gd name="T33" fmla="*/ 500 h 670"/>
                              <a:gd name="T34" fmla="*/ 290 w 536"/>
                              <a:gd name="T35" fmla="*/ 518 h 670"/>
                              <a:gd name="T36" fmla="*/ 221 w 536"/>
                              <a:gd name="T37" fmla="*/ 532 h 670"/>
                              <a:gd name="T38" fmla="*/ 156 w 536"/>
                              <a:gd name="T39" fmla="*/ 523 h 670"/>
                              <a:gd name="T40" fmla="*/ 118 w 536"/>
                              <a:gd name="T41" fmla="*/ 510 h 670"/>
                              <a:gd name="T42" fmla="*/ 108 w 536"/>
                              <a:gd name="T43" fmla="*/ 532 h 670"/>
                              <a:gd name="T44" fmla="*/ 123 w 536"/>
                              <a:gd name="T45" fmla="*/ 541 h 670"/>
                              <a:gd name="T46" fmla="*/ 132 w 536"/>
                              <a:gd name="T47" fmla="*/ 555 h 670"/>
                              <a:gd name="T48" fmla="*/ 142 w 536"/>
                              <a:gd name="T49" fmla="*/ 569 h 670"/>
                              <a:gd name="T50" fmla="*/ 127 w 536"/>
                              <a:gd name="T51" fmla="*/ 582 h 670"/>
                              <a:gd name="T52" fmla="*/ 98 w 536"/>
                              <a:gd name="T53" fmla="*/ 601 h 670"/>
                              <a:gd name="T54" fmla="*/ 74 w 536"/>
                              <a:gd name="T55" fmla="*/ 624 h 670"/>
                              <a:gd name="T56" fmla="*/ 53 w 536"/>
                              <a:gd name="T57" fmla="*/ 646 h 670"/>
                              <a:gd name="T58" fmla="*/ 44 w 536"/>
                              <a:gd name="T59" fmla="*/ 669 h 670"/>
                              <a:gd name="T60" fmla="*/ 44 w 536"/>
                              <a:gd name="T61" fmla="*/ 659 h 670"/>
                              <a:gd name="T62" fmla="*/ 525 w 536"/>
                              <a:gd name="T63" fmla="*/ 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36" h="670">
                                <a:moveTo>
                                  <a:pt x="525" y="0"/>
                                </a:moveTo>
                                <a:lnTo>
                                  <a:pt x="535" y="32"/>
                                </a:lnTo>
                                <a:lnTo>
                                  <a:pt x="535" y="63"/>
                                </a:lnTo>
                                <a:lnTo>
                                  <a:pt x="535" y="91"/>
                                </a:lnTo>
                                <a:lnTo>
                                  <a:pt x="525" y="114"/>
                                </a:lnTo>
                                <a:lnTo>
                                  <a:pt x="516" y="132"/>
                                </a:lnTo>
                                <a:lnTo>
                                  <a:pt x="506" y="146"/>
                                </a:lnTo>
                                <a:lnTo>
                                  <a:pt x="495" y="159"/>
                                </a:lnTo>
                                <a:lnTo>
                                  <a:pt x="486" y="164"/>
                                </a:lnTo>
                                <a:lnTo>
                                  <a:pt x="470" y="172"/>
                                </a:lnTo>
                                <a:lnTo>
                                  <a:pt x="470" y="177"/>
                                </a:lnTo>
                                <a:lnTo>
                                  <a:pt x="481" y="177"/>
                                </a:lnTo>
                                <a:lnTo>
                                  <a:pt x="500" y="177"/>
                                </a:lnTo>
                                <a:lnTo>
                                  <a:pt x="506" y="187"/>
                                </a:lnTo>
                                <a:lnTo>
                                  <a:pt x="506" y="205"/>
                                </a:lnTo>
                                <a:lnTo>
                                  <a:pt x="500" y="227"/>
                                </a:lnTo>
                                <a:lnTo>
                                  <a:pt x="491" y="260"/>
                                </a:lnTo>
                                <a:lnTo>
                                  <a:pt x="470" y="291"/>
                                </a:lnTo>
                                <a:lnTo>
                                  <a:pt x="451" y="319"/>
                                </a:lnTo>
                                <a:lnTo>
                                  <a:pt x="427" y="341"/>
                                </a:lnTo>
                                <a:lnTo>
                                  <a:pt x="397" y="350"/>
                                </a:lnTo>
                                <a:lnTo>
                                  <a:pt x="377" y="354"/>
                                </a:lnTo>
                                <a:lnTo>
                                  <a:pt x="368" y="364"/>
                                </a:lnTo>
                                <a:lnTo>
                                  <a:pt x="368" y="369"/>
                                </a:lnTo>
                                <a:lnTo>
                                  <a:pt x="383" y="377"/>
                                </a:lnTo>
                                <a:lnTo>
                                  <a:pt x="388" y="382"/>
                                </a:lnTo>
                                <a:lnTo>
                                  <a:pt x="397" y="387"/>
                                </a:lnTo>
                                <a:lnTo>
                                  <a:pt x="407" y="396"/>
                                </a:lnTo>
                                <a:lnTo>
                                  <a:pt x="412" y="409"/>
                                </a:lnTo>
                                <a:lnTo>
                                  <a:pt x="412" y="422"/>
                                </a:lnTo>
                                <a:lnTo>
                                  <a:pt x="407" y="442"/>
                                </a:lnTo>
                                <a:lnTo>
                                  <a:pt x="388" y="464"/>
                                </a:lnTo>
                                <a:lnTo>
                                  <a:pt x="363" y="491"/>
                                </a:lnTo>
                                <a:lnTo>
                                  <a:pt x="343" y="500"/>
                                </a:lnTo>
                                <a:lnTo>
                                  <a:pt x="319" y="510"/>
                                </a:lnTo>
                                <a:lnTo>
                                  <a:pt x="290" y="518"/>
                                </a:lnTo>
                                <a:lnTo>
                                  <a:pt x="254" y="528"/>
                                </a:lnTo>
                                <a:lnTo>
                                  <a:pt x="221" y="532"/>
                                </a:lnTo>
                                <a:lnTo>
                                  <a:pt x="186" y="532"/>
                                </a:lnTo>
                                <a:lnTo>
                                  <a:pt x="156" y="523"/>
                                </a:lnTo>
                                <a:lnTo>
                                  <a:pt x="132" y="514"/>
                                </a:lnTo>
                                <a:lnTo>
                                  <a:pt x="118" y="510"/>
                                </a:lnTo>
                                <a:lnTo>
                                  <a:pt x="98" y="523"/>
                                </a:lnTo>
                                <a:lnTo>
                                  <a:pt x="108" y="532"/>
                                </a:lnTo>
                                <a:lnTo>
                                  <a:pt x="113" y="536"/>
                                </a:lnTo>
                                <a:lnTo>
                                  <a:pt x="123" y="541"/>
                                </a:lnTo>
                                <a:lnTo>
                                  <a:pt x="127" y="546"/>
                                </a:lnTo>
                                <a:lnTo>
                                  <a:pt x="132" y="555"/>
                                </a:lnTo>
                                <a:lnTo>
                                  <a:pt x="137" y="559"/>
                                </a:lnTo>
                                <a:lnTo>
                                  <a:pt x="142" y="569"/>
                                </a:lnTo>
                                <a:lnTo>
                                  <a:pt x="142" y="573"/>
                                </a:lnTo>
                                <a:lnTo>
                                  <a:pt x="127" y="582"/>
                                </a:lnTo>
                                <a:lnTo>
                                  <a:pt x="113" y="591"/>
                                </a:lnTo>
                                <a:lnTo>
                                  <a:pt x="98" y="601"/>
                                </a:lnTo>
                                <a:lnTo>
                                  <a:pt x="88" y="614"/>
                                </a:lnTo>
                                <a:lnTo>
                                  <a:pt x="74" y="624"/>
                                </a:lnTo>
                                <a:lnTo>
                                  <a:pt x="63" y="637"/>
                                </a:lnTo>
                                <a:lnTo>
                                  <a:pt x="53" y="646"/>
                                </a:lnTo>
                                <a:lnTo>
                                  <a:pt x="49" y="659"/>
                                </a:lnTo>
                                <a:lnTo>
                                  <a:pt x="44" y="669"/>
                                </a:lnTo>
                                <a:lnTo>
                                  <a:pt x="44" y="664"/>
                                </a:lnTo>
                                <a:lnTo>
                                  <a:pt x="44" y="659"/>
                                </a:lnTo>
                                <a:lnTo>
                                  <a:pt x="0" y="604"/>
                                </a:lnTo>
                                <a:lnTo>
                                  <a:pt x="525"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2" name="Freeform 10"/>
                        <wps:cNvSpPr>
                          <a:spLocks noChangeArrowheads="1"/>
                        </wps:cNvSpPr>
                        <wps:spPr bwMode="auto">
                          <a:xfrm>
                            <a:off x="8584" y="876"/>
                            <a:ext cx="162" cy="181"/>
                          </a:xfrm>
                          <a:custGeom>
                            <a:avLst/>
                            <a:gdLst>
                              <a:gd name="T0" fmla="*/ 119 w 164"/>
                              <a:gd name="T1" fmla="*/ 0 h 183"/>
                              <a:gd name="T2" fmla="*/ 103 w 164"/>
                              <a:gd name="T3" fmla="*/ 13 h 183"/>
                              <a:gd name="T4" fmla="*/ 89 w 164"/>
                              <a:gd name="T5" fmla="*/ 23 h 183"/>
                              <a:gd name="T6" fmla="*/ 74 w 164"/>
                              <a:gd name="T7" fmla="*/ 31 h 183"/>
                              <a:gd name="T8" fmla="*/ 60 w 164"/>
                              <a:gd name="T9" fmla="*/ 41 h 183"/>
                              <a:gd name="T10" fmla="*/ 40 w 164"/>
                              <a:gd name="T11" fmla="*/ 45 h 183"/>
                              <a:gd name="T12" fmla="*/ 24 w 164"/>
                              <a:gd name="T13" fmla="*/ 45 h 183"/>
                              <a:gd name="T14" fmla="*/ 10 w 164"/>
                              <a:gd name="T15" fmla="*/ 49 h 183"/>
                              <a:gd name="T16" fmla="*/ 0 w 164"/>
                              <a:gd name="T17" fmla="*/ 45 h 183"/>
                              <a:gd name="T18" fmla="*/ 5 w 164"/>
                              <a:gd name="T19" fmla="*/ 59 h 183"/>
                              <a:gd name="T20" fmla="*/ 15 w 164"/>
                              <a:gd name="T21" fmla="*/ 68 h 183"/>
                              <a:gd name="T22" fmla="*/ 24 w 164"/>
                              <a:gd name="T23" fmla="*/ 77 h 183"/>
                              <a:gd name="T24" fmla="*/ 35 w 164"/>
                              <a:gd name="T25" fmla="*/ 86 h 183"/>
                              <a:gd name="T26" fmla="*/ 45 w 164"/>
                              <a:gd name="T27" fmla="*/ 95 h 183"/>
                              <a:gd name="T28" fmla="*/ 55 w 164"/>
                              <a:gd name="T29" fmla="*/ 104 h 183"/>
                              <a:gd name="T30" fmla="*/ 60 w 164"/>
                              <a:gd name="T31" fmla="*/ 109 h 183"/>
                              <a:gd name="T32" fmla="*/ 70 w 164"/>
                              <a:gd name="T33" fmla="*/ 109 h 183"/>
                              <a:gd name="T34" fmla="*/ 60 w 164"/>
                              <a:gd name="T35" fmla="*/ 114 h 183"/>
                              <a:gd name="T36" fmla="*/ 55 w 164"/>
                              <a:gd name="T37" fmla="*/ 122 h 183"/>
                              <a:gd name="T38" fmla="*/ 45 w 164"/>
                              <a:gd name="T39" fmla="*/ 127 h 183"/>
                              <a:gd name="T40" fmla="*/ 40 w 164"/>
                              <a:gd name="T41" fmla="*/ 137 h 183"/>
                              <a:gd name="T42" fmla="*/ 35 w 164"/>
                              <a:gd name="T43" fmla="*/ 150 h 183"/>
                              <a:gd name="T44" fmla="*/ 35 w 164"/>
                              <a:gd name="T45" fmla="*/ 159 h 183"/>
                              <a:gd name="T46" fmla="*/ 35 w 164"/>
                              <a:gd name="T47" fmla="*/ 172 h 183"/>
                              <a:gd name="T48" fmla="*/ 45 w 164"/>
                              <a:gd name="T49" fmla="*/ 182 h 183"/>
                              <a:gd name="T50" fmla="*/ 163 w 164"/>
                              <a:gd name="T51" fmla="*/ 45 h 183"/>
                              <a:gd name="T52" fmla="*/ 119 w 164"/>
                              <a:gd name="T53"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83">
                                <a:moveTo>
                                  <a:pt x="119" y="0"/>
                                </a:moveTo>
                                <a:lnTo>
                                  <a:pt x="103" y="13"/>
                                </a:lnTo>
                                <a:lnTo>
                                  <a:pt x="89" y="23"/>
                                </a:lnTo>
                                <a:lnTo>
                                  <a:pt x="74" y="31"/>
                                </a:lnTo>
                                <a:lnTo>
                                  <a:pt x="60" y="41"/>
                                </a:lnTo>
                                <a:lnTo>
                                  <a:pt x="40" y="45"/>
                                </a:lnTo>
                                <a:lnTo>
                                  <a:pt x="24" y="45"/>
                                </a:lnTo>
                                <a:lnTo>
                                  <a:pt x="10" y="49"/>
                                </a:lnTo>
                                <a:lnTo>
                                  <a:pt x="0" y="45"/>
                                </a:lnTo>
                                <a:lnTo>
                                  <a:pt x="5" y="59"/>
                                </a:lnTo>
                                <a:lnTo>
                                  <a:pt x="15" y="68"/>
                                </a:lnTo>
                                <a:lnTo>
                                  <a:pt x="24" y="77"/>
                                </a:lnTo>
                                <a:lnTo>
                                  <a:pt x="35" y="86"/>
                                </a:lnTo>
                                <a:lnTo>
                                  <a:pt x="45" y="95"/>
                                </a:lnTo>
                                <a:lnTo>
                                  <a:pt x="55" y="104"/>
                                </a:lnTo>
                                <a:lnTo>
                                  <a:pt x="60" y="109"/>
                                </a:lnTo>
                                <a:lnTo>
                                  <a:pt x="70" y="109"/>
                                </a:lnTo>
                                <a:lnTo>
                                  <a:pt x="60" y="114"/>
                                </a:lnTo>
                                <a:lnTo>
                                  <a:pt x="55" y="122"/>
                                </a:lnTo>
                                <a:lnTo>
                                  <a:pt x="45" y="127"/>
                                </a:lnTo>
                                <a:lnTo>
                                  <a:pt x="40" y="137"/>
                                </a:lnTo>
                                <a:lnTo>
                                  <a:pt x="35" y="150"/>
                                </a:lnTo>
                                <a:lnTo>
                                  <a:pt x="35" y="159"/>
                                </a:lnTo>
                                <a:lnTo>
                                  <a:pt x="35" y="172"/>
                                </a:lnTo>
                                <a:lnTo>
                                  <a:pt x="45" y="182"/>
                                </a:lnTo>
                                <a:lnTo>
                                  <a:pt x="163" y="45"/>
                                </a:lnTo>
                                <a:lnTo>
                                  <a:pt x="119"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3" name="Freeform 11"/>
                        <wps:cNvSpPr>
                          <a:spLocks noChangeArrowheads="1"/>
                        </wps:cNvSpPr>
                        <wps:spPr bwMode="auto">
                          <a:xfrm>
                            <a:off x="8629" y="921"/>
                            <a:ext cx="155" cy="185"/>
                          </a:xfrm>
                          <a:custGeom>
                            <a:avLst/>
                            <a:gdLst>
                              <a:gd name="T0" fmla="*/ 156 w 157"/>
                              <a:gd name="T1" fmla="*/ 49 h 187"/>
                              <a:gd name="T2" fmla="*/ 147 w 157"/>
                              <a:gd name="T3" fmla="*/ 68 h 187"/>
                              <a:gd name="T4" fmla="*/ 137 w 157"/>
                              <a:gd name="T5" fmla="*/ 82 h 187"/>
                              <a:gd name="T6" fmla="*/ 127 w 157"/>
                              <a:gd name="T7" fmla="*/ 104 h 187"/>
                              <a:gd name="T8" fmla="*/ 122 w 157"/>
                              <a:gd name="T9" fmla="*/ 122 h 187"/>
                              <a:gd name="T10" fmla="*/ 117 w 157"/>
                              <a:gd name="T11" fmla="*/ 137 h 187"/>
                              <a:gd name="T12" fmla="*/ 117 w 157"/>
                              <a:gd name="T13" fmla="*/ 159 h 187"/>
                              <a:gd name="T14" fmla="*/ 112 w 157"/>
                              <a:gd name="T15" fmla="*/ 173 h 187"/>
                              <a:gd name="T16" fmla="*/ 117 w 157"/>
                              <a:gd name="T17" fmla="*/ 186 h 187"/>
                              <a:gd name="T18" fmla="*/ 107 w 157"/>
                              <a:gd name="T19" fmla="*/ 177 h 187"/>
                              <a:gd name="T20" fmla="*/ 98 w 157"/>
                              <a:gd name="T21" fmla="*/ 168 h 187"/>
                              <a:gd name="T22" fmla="*/ 88 w 157"/>
                              <a:gd name="T23" fmla="*/ 159 h 187"/>
                              <a:gd name="T24" fmla="*/ 83 w 157"/>
                              <a:gd name="T25" fmla="*/ 145 h 187"/>
                              <a:gd name="T26" fmla="*/ 73 w 157"/>
                              <a:gd name="T27" fmla="*/ 137 h 187"/>
                              <a:gd name="T28" fmla="*/ 68 w 157"/>
                              <a:gd name="T29" fmla="*/ 127 h 187"/>
                              <a:gd name="T30" fmla="*/ 63 w 157"/>
                              <a:gd name="T31" fmla="*/ 118 h 187"/>
                              <a:gd name="T32" fmla="*/ 63 w 157"/>
                              <a:gd name="T33" fmla="*/ 109 h 187"/>
                              <a:gd name="T34" fmla="*/ 58 w 157"/>
                              <a:gd name="T35" fmla="*/ 118 h 187"/>
                              <a:gd name="T36" fmla="*/ 53 w 157"/>
                              <a:gd name="T37" fmla="*/ 127 h 187"/>
                              <a:gd name="T38" fmla="*/ 44 w 157"/>
                              <a:gd name="T39" fmla="*/ 137 h 187"/>
                              <a:gd name="T40" fmla="*/ 39 w 157"/>
                              <a:gd name="T41" fmla="*/ 145 h 187"/>
                              <a:gd name="T42" fmla="*/ 29 w 157"/>
                              <a:gd name="T43" fmla="*/ 150 h 187"/>
                              <a:gd name="T44" fmla="*/ 19 w 157"/>
                              <a:gd name="T45" fmla="*/ 150 h 187"/>
                              <a:gd name="T46" fmla="*/ 9 w 157"/>
                              <a:gd name="T47" fmla="*/ 145 h 187"/>
                              <a:gd name="T48" fmla="*/ 0 w 157"/>
                              <a:gd name="T49" fmla="*/ 137 h 187"/>
                              <a:gd name="T50" fmla="*/ 117 w 157"/>
                              <a:gd name="T51" fmla="*/ 0 h 187"/>
                              <a:gd name="T52" fmla="*/ 156 w 157"/>
                              <a:gd name="T53" fmla="*/ 49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7" h="187">
                                <a:moveTo>
                                  <a:pt x="156" y="49"/>
                                </a:moveTo>
                                <a:lnTo>
                                  <a:pt x="147" y="68"/>
                                </a:lnTo>
                                <a:lnTo>
                                  <a:pt x="137" y="82"/>
                                </a:lnTo>
                                <a:lnTo>
                                  <a:pt x="127" y="104"/>
                                </a:lnTo>
                                <a:lnTo>
                                  <a:pt x="122" y="122"/>
                                </a:lnTo>
                                <a:lnTo>
                                  <a:pt x="117" y="137"/>
                                </a:lnTo>
                                <a:lnTo>
                                  <a:pt x="117" y="159"/>
                                </a:lnTo>
                                <a:lnTo>
                                  <a:pt x="112" y="173"/>
                                </a:lnTo>
                                <a:lnTo>
                                  <a:pt x="117" y="186"/>
                                </a:lnTo>
                                <a:lnTo>
                                  <a:pt x="107" y="177"/>
                                </a:lnTo>
                                <a:lnTo>
                                  <a:pt x="98" y="168"/>
                                </a:lnTo>
                                <a:lnTo>
                                  <a:pt x="88" y="159"/>
                                </a:lnTo>
                                <a:lnTo>
                                  <a:pt x="83" y="145"/>
                                </a:lnTo>
                                <a:lnTo>
                                  <a:pt x="73" y="137"/>
                                </a:lnTo>
                                <a:lnTo>
                                  <a:pt x="68" y="127"/>
                                </a:lnTo>
                                <a:lnTo>
                                  <a:pt x="63" y="118"/>
                                </a:lnTo>
                                <a:lnTo>
                                  <a:pt x="63" y="109"/>
                                </a:lnTo>
                                <a:lnTo>
                                  <a:pt x="58" y="118"/>
                                </a:lnTo>
                                <a:lnTo>
                                  <a:pt x="53" y="127"/>
                                </a:lnTo>
                                <a:lnTo>
                                  <a:pt x="44" y="137"/>
                                </a:lnTo>
                                <a:lnTo>
                                  <a:pt x="39" y="145"/>
                                </a:lnTo>
                                <a:lnTo>
                                  <a:pt x="29" y="150"/>
                                </a:lnTo>
                                <a:lnTo>
                                  <a:pt x="19" y="150"/>
                                </a:lnTo>
                                <a:lnTo>
                                  <a:pt x="9" y="145"/>
                                </a:lnTo>
                                <a:lnTo>
                                  <a:pt x="0" y="137"/>
                                </a:lnTo>
                                <a:lnTo>
                                  <a:pt x="117" y="0"/>
                                </a:lnTo>
                                <a:lnTo>
                                  <a:pt x="156" y="4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4" name="Freeform 12"/>
                        <wps:cNvSpPr>
                          <a:spLocks noChangeArrowheads="1"/>
                        </wps:cNvSpPr>
                        <wps:spPr bwMode="auto">
                          <a:xfrm>
                            <a:off x="8756" y="876"/>
                            <a:ext cx="142" cy="171"/>
                          </a:xfrm>
                          <a:custGeom>
                            <a:avLst/>
                            <a:gdLst>
                              <a:gd name="T0" fmla="*/ 29 w 144"/>
                              <a:gd name="T1" fmla="*/ 0 h 173"/>
                              <a:gd name="T2" fmla="*/ 45 w 144"/>
                              <a:gd name="T3" fmla="*/ 18 h 173"/>
                              <a:gd name="T4" fmla="*/ 64 w 144"/>
                              <a:gd name="T5" fmla="*/ 41 h 173"/>
                              <a:gd name="T6" fmla="*/ 79 w 144"/>
                              <a:gd name="T7" fmla="*/ 59 h 173"/>
                              <a:gd name="T8" fmla="*/ 98 w 144"/>
                              <a:gd name="T9" fmla="*/ 76 h 173"/>
                              <a:gd name="T10" fmla="*/ 114 w 144"/>
                              <a:gd name="T11" fmla="*/ 94 h 173"/>
                              <a:gd name="T12" fmla="*/ 123 w 144"/>
                              <a:gd name="T13" fmla="*/ 109 h 173"/>
                              <a:gd name="T14" fmla="*/ 133 w 144"/>
                              <a:gd name="T15" fmla="*/ 122 h 173"/>
                              <a:gd name="T16" fmla="*/ 138 w 144"/>
                              <a:gd name="T17" fmla="*/ 127 h 173"/>
                              <a:gd name="T18" fmla="*/ 143 w 144"/>
                              <a:gd name="T19" fmla="*/ 131 h 173"/>
                              <a:gd name="T20" fmla="*/ 143 w 144"/>
                              <a:gd name="T21" fmla="*/ 140 h 173"/>
                              <a:gd name="T22" fmla="*/ 143 w 144"/>
                              <a:gd name="T23" fmla="*/ 154 h 173"/>
                              <a:gd name="T24" fmla="*/ 138 w 144"/>
                              <a:gd name="T25" fmla="*/ 162 h 173"/>
                              <a:gd name="T26" fmla="*/ 133 w 144"/>
                              <a:gd name="T27" fmla="*/ 167 h 173"/>
                              <a:gd name="T28" fmla="*/ 123 w 144"/>
                              <a:gd name="T29" fmla="*/ 172 h 173"/>
                              <a:gd name="T30" fmla="*/ 119 w 144"/>
                              <a:gd name="T31" fmla="*/ 172 h 173"/>
                              <a:gd name="T32" fmla="*/ 109 w 144"/>
                              <a:gd name="T33" fmla="*/ 162 h 173"/>
                              <a:gd name="T34" fmla="*/ 94 w 144"/>
                              <a:gd name="T35" fmla="*/ 149 h 173"/>
                              <a:gd name="T36" fmla="*/ 79 w 144"/>
                              <a:gd name="T37" fmla="*/ 131 h 173"/>
                              <a:gd name="T38" fmla="*/ 59 w 144"/>
                              <a:gd name="T39" fmla="*/ 109 h 173"/>
                              <a:gd name="T40" fmla="*/ 45 w 144"/>
                              <a:gd name="T41" fmla="*/ 86 h 173"/>
                              <a:gd name="T42" fmla="*/ 29 w 144"/>
                              <a:gd name="T43" fmla="*/ 63 h 173"/>
                              <a:gd name="T44" fmla="*/ 15 w 144"/>
                              <a:gd name="T45" fmla="*/ 49 h 173"/>
                              <a:gd name="T46" fmla="*/ 5 w 144"/>
                              <a:gd name="T47" fmla="*/ 36 h 173"/>
                              <a:gd name="T48" fmla="*/ 0 w 144"/>
                              <a:gd name="T49" fmla="*/ 31 h 173"/>
                              <a:gd name="T50" fmla="*/ 29 w 144"/>
                              <a:gd name="T51" fmla="*/ 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29" y="0"/>
                                </a:moveTo>
                                <a:lnTo>
                                  <a:pt x="45" y="18"/>
                                </a:lnTo>
                                <a:lnTo>
                                  <a:pt x="64" y="41"/>
                                </a:lnTo>
                                <a:lnTo>
                                  <a:pt x="79" y="59"/>
                                </a:lnTo>
                                <a:lnTo>
                                  <a:pt x="98" y="76"/>
                                </a:lnTo>
                                <a:lnTo>
                                  <a:pt x="114" y="94"/>
                                </a:lnTo>
                                <a:lnTo>
                                  <a:pt x="123" y="109"/>
                                </a:lnTo>
                                <a:lnTo>
                                  <a:pt x="133" y="122"/>
                                </a:lnTo>
                                <a:lnTo>
                                  <a:pt x="138" y="127"/>
                                </a:lnTo>
                                <a:lnTo>
                                  <a:pt x="143" y="131"/>
                                </a:lnTo>
                                <a:lnTo>
                                  <a:pt x="143" y="140"/>
                                </a:lnTo>
                                <a:lnTo>
                                  <a:pt x="143" y="154"/>
                                </a:lnTo>
                                <a:lnTo>
                                  <a:pt x="138" y="162"/>
                                </a:lnTo>
                                <a:lnTo>
                                  <a:pt x="133" y="167"/>
                                </a:lnTo>
                                <a:lnTo>
                                  <a:pt x="123" y="172"/>
                                </a:lnTo>
                                <a:lnTo>
                                  <a:pt x="119" y="172"/>
                                </a:lnTo>
                                <a:lnTo>
                                  <a:pt x="109" y="162"/>
                                </a:lnTo>
                                <a:lnTo>
                                  <a:pt x="94" y="149"/>
                                </a:lnTo>
                                <a:lnTo>
                                  <a:pt x="79" y="131"/>
                                </a:lnTo>
                                <a:lnTo>
                                  <a:pt x="59" y="109"/>
                                </a:lnTo>
                                <a:lnTo>
                                  <a:pt x="45" y="86"/>
                                </a:lnTo>
                                <a:lnTo>
                                  <a:pt x="29" y="63"/>
                                </a:lnTo>
                                <a:lnTo>
                                  <a:pt x="15" y="49"/>
                                </a:lnTo>
                                <a:lnTo>
                                  <a:pt x="5" y="36"/>
                                </a:lnTo>
                                <a:lnTo>
                                  <a:pt x="0" y="31"/>
                                </a:lnTo>
                                <a:lnTo>
                                  <a:pt x="29"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5" name="Freeform 13"/>
                        <wps:cNvSpPr>
                          <a:spLocks noChangeArrowheads="1"/>
                        </wps:cNvSpPr>
                        <wps:spPr bwMode="auto">
                          <a:xfrm>
                            <a:off x="8771" y="826"/>
                            <a:ext cx="701" cy="972"/>
                          </a:xfrm>
                          <a:custGeom>
                            <a:avLst/>
                            <a:gdLst>
                              <a:gd name="T0" fmla="*/ 614 w 703"/>
                              <a:gd name="T1" fmla="*/ 546 h 974"/>
                              <a:gd name="T2" fmla="*/ 555 w 703"/>
                              <a:gd name="T3" fmla="*/ 573 h 974"/>
                              <a:gd name="T4" fmla="*/ 462 w 703"/>
                              <a:gd name="T5" fmla="*/ 395 h 974"/>
                              <a:gd name="T6" fmla="*/ 349 w 703"/>
                              <a:gd name="T7" fmla="*/ 227 h 974"/>
                              <a:gd name="T8" fmla="*/ 172 w 703"/>
                              <a:gd name="T9" fmla="*/ 159 h 974"/>
                              <a:gd name="T10" fmla="*/ 49 w 703"/>
                              <a:gd name="T11" fmla="*/ 200 h 974"/>
                              <a:gd name="T12" fmla="*/ 24 w 703"/>
                              <a:gd name="T13" fmla="*/ 264 h 974"/>
                              <a:gd name="T14" fmla="*/ 88 w 703"/>
                              <a:gd name="T15" fmla="*/ 368 h 974"/>
                              <a:gd name="T16" fmla="*/ 255 w 703"/>
                              <a:gd name="T17" fmla="*/ 450 h 974"/>
                              <a:gd name="T18" fmla="*/ 324 w 703"/>
                              <a:gd name="T19" fmla="*/ 619 h 974"/>
                              <a:gd name="T20" fmla="*/ 255 w 703"/>
                              <a:gd name="T21" fmla="*/ 759 h 974"/>
                              <a:gd name="T22" fmla="*/ 202 w 703"/>
                              <a:gd name="T23" fmla="*/ 768 h 974"/>
                              <a:gd name="T24" fmla="*/ 221 w 703"/>
                              <a:gd name="T25" fmla="*/ 918 h 974"/>
                              <a:gd name="T26" fmla="*/ 353 w 703"/>
                              <a:gd name="T27" fmla="*/ 918 h 974"/>
                              <a:gd name="T28" fmla="*/ 349 w 703"/>
                              <a:gd name="T29" fmla="*/ 818 h 974"/>
                              <a:gd name="T30" fmla="*/ 295 w 703"/>
                              <a:gd name="T31" fmla="*/ 801 h 974"/>
                              <a:gd name="T32" fmla="*/ 319 w 703"/>
                              <a:gd name="T33" fmla="*/ 832 h 974"/>
                              <a:gd name="T34" fmla="*/ 290 w 703"/>
                              <a:gd name="T35" fmla="*/ 869 h 974"/>
                              <a:gd name="T36" fmla="*/ 265 w 703"/>
                              <a:gd name="T37" fmla="*/ 791 h 974"/>
                              <a:gd name="T38" fmla="*/ 353 w 703"/>
                              <a:gd name="T39" fmla="*/ 781 h 974"/>
                              <a:gd name="T40" fmla="*/ 383 w 703"/>
                              <a:gd name="T41" fmla="*/ 923 h 974"/>
                              <a:gd name="T42" fmla="*/ 251 w 703"/>
                              <a:gd name="T43" fmla="*/ 968 h 974"/>
                              <a:gd name="T44" fmla="*/ 172 w 703"/>
                              <a:gd name="T45" fmla="*/ 755 h 974"/>
                              <a:gd name="T46" fmla="*/ 103 w 703"/>
                              <a:gd name="T47" fmla="*/ 600 h 974"/>
                              <a:gd name="T48" fmla="*/ 172 w 703"/>
                              <a:gd name="T49" fmla="*/ 550 h 974"/>
                              <a:gd name="T50" fmla="*/ 202 w 703"/>
                              <a:gd name="T51" fmla="*/ 622 h 974"/>
                              <a:gd name="T52" fmla="*/ 177 w 703"/>
                              <a:gd name="T53" fmla="*/ 627 h 974"/>
                              <a:gd name="T54" fmla="*/ 162 w 703"/>
                              <a:gd name="T55" fmla="*/ 577 h 974"/>
                              <a:gd name="T56" fmla="*/ 123 w 703"/>
                              <a:gd name="T57" fmla="*/ 645 h 974"/>
                              <a:gd name="T58" fmla="*/ 206 w 703"/>
                              <a:gd name="T59" fmla="*/ 741 h 974"/>
                              <a:gd name="T60" fmla="*/ 295 w 703"/>
                              <a:gd name="T61" fmla="*/ 655 h 974"/>
                              <a:gd name="T62" fmla="*/ 255 w 703"/>
                              <a:gd name="T63" fmla="*/ 655 h 974"/>
                              <a:gd name="T64" fmla="*/ 280 w 703"/>
                              <a:gd name="T65" fmla="*/ 541 h 974"/>
                              <a:gd name="T66" fmla="*/ 202 w 703"/>
                              <a:gd name="T67" fmla="*/ 432 h 974"/>
                              <a:gd name="T68" fmla="*/ 83 w 703"/>
                              <a:gd name="T69" fmla="*/ 386 h 974"/>
                              <a:gd name="T70" fmla="*/ 9 w 703"/>
                              <a:gd name="T71" fmla="*/ 304 h 974"/>
                              <a:gd name="T72" fmla="*/ 19 w 703"/>
                              <a:gd name="T73" fmla="*/ 172 h 974"/>
                              <a:gd name="T74" fmla="*/ 113 w 703"/>
                              <a:gd name="T75" fmla="*/ 100 h 974"/>
                              <a:gd name="T76" fmla="*/ 265 w 703"/>
                              <a:gd name="T77" fmla="*/ 86 h 974"/>
                              <a:gd name="T78" fmla="*/ 412 w 703"/>
                              <a:gd name="T79" fmla="*/ 155 h 974"/>
                              <a:gd name="T80" fmla="*/ 506 w 703"/>
                              <a:gd name="T81" fmla="*/ 223 h 974"/>
                              <a:gd name="T82" fmla="*/ 555 w 703"/>
                              <a:gd name="T83" fmla="*/ 223 h 974"/>
                              <a:gd name="T84" fmla="*/ 442 w 703"/>
                              <a:gd name="T85" fmla="*/ 164 h 974"/>
                              <a:gd name="T86" fmla="*/ 353 w 703"/>
                              <a:gd name="T87" fmla="*/ 91 h 974"/>
                              <a:gd name="T88" fmla="*/ 363 w 703"/>
                              <a:gd name="T89" fmla="*/ 18 h 974"/>
                              <a:gd name="T90" fmla="*/ 462 w 703"/>
                              <a:gd name="T91" fmla="*/ 59 h 974"/>
                              <a:gd name="T92" fmla="*/ 511 w 703"/>
                              <a:gd name="T93" fmla="*/ 63 h 974"/>
                              <a:gd name="T94" fmla="*/ 570 w 703"/>
                              <a:gd name="T95" fmla="*/ 13 h 974"/>
                              <a:gd name="T96" fmla="*/ 644 w 703"/>
                              <a:gd name="T97" fmla="*/ 91 h 974"/>
                              <a:gd name="T98" fmla="*/ 595 w 703"/>
                              <a:gd name="T99" fmla="*/ 164 h 974"/>
                              <a:gd name="T100" fmla="*/ 653 w 703"/>
                              <a:gd name="T101" fmla="*/ 200 h 974"/>
                              <a:gd name="T102" fmla="*/ 638 w 703"/>
                              <a:gd name="T103" fmla="*/ 268 h 974"/>
                              <a:gd name="T104" fmla="*/ 623 w 703"/>
                              <a:gd name="T105" fmla="*/ 309 h 974"/>
                              <a:gd name="T106" fmla="*/ 663 w 703"/>
                              <a:gd name="T107" fmla="*/ 354 h 974"/>
                              <a:gd name="T108" fmla="*/ 683 w 703"/>
                              <a:gd name="T109" fmla="*/ 454 h 974"/>
                              <a:gd name="T110" fmla="*/ 619 w 703"/>
                              <a:gd name="T111" fmla="*/ 437 h 974"/>
                              <a:gd name="T112" fmla="*/ 549 w 703"/>
                              <a:gd name="T113" fmla="*/ 346 h 974"/>
                              <a:gd name="T114" fmla="*/ 521 w 703"/>
                              <a:gd name="T115" fmla="*/ 354 h 974"/>
                              <a:gd name="T116" fmla="*/ 599 w 703"/>
                              <a:gd name="T117" fmla="*/ 423 h 9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03" h="974">
                                <a:moveTo>
                                  <a:pt x="614" y="450"/>
                                </a:moveTo>
                                <a:lnTo>
                                  <a:pt x="619" y="473"/>
                                </a:lnTo>
                                <a:lnTo>
                                  <a:pt x="623" y="495"/>
                                </a:lnTo>
                                <a:lnTo>
                                  <a:pt x="623" y="509"/>
                                </a:lnTo>
                                <a:lnTo>
                                  <a:pt x="619" y="528"/>
                                </a:lnTo>
                                <a:lnTo>
                                  <a:pt x="614" y="546"/>
                                </a:lnTo>
                                <a:lnTo>
                                  <a:pt x="609" y="559"/>
                                </a:lnTo>
                                <a:lnTo>
                                  <a:pt x="609" y="577"/>
                                </a:lnTo>
                                <a:lnTo>
                                  <a:pt x="609" y="596"/>
                                </a:lnTo>
                                <a:lnTo>
                                  <a:pt x="599" y="591"/>
                                </a:lnTo>
                                <a:lnTo>
                                  <a:pt x="579" y="587"/>
                                </a:lnTo>
                                <a:lnTo>
                                  <a:pt x="555" y="573"/>
                                </a:lnTo>
                                <a:lnTo>
                                  <a:pt x="535" y="554"/>
                                </a:lnTo>
                                <a:lnTo>
                                  <a:pt x="511" y="528"/>
                                </a:lnTo>
                                <a:lnTo>
                                  <a:pt x="491" y="500"/>
                                </a:lnTo>
                                <a:lnTo>
                                  <a:pt x="476" y="468"/>
                                </a:lnTo>
                                <a:lnTo>
                                  <a:pt x="472" y="432"/>
                                </a:lnTo>
                                <a:lnTo>
                                  <a:pt x="462" y="395"/>
                                </a:lnTo>
                                <a:lnTo>
                                  <a:pt x="451" y="359"/>
                                </a:lnTo>
                                <a:lnTo>
                                  <a:pt x="437" y="327"/>
                                </a:lnTo>
                                <a:lnTo>
                                  <a:pt x="422" y="296"/>
                                </a:lnTo>
                                <a:lnTo>
                                  <a:pt x="398" y="273"/>
                                </a:lnTo>
                                <a:lnTo>
                                  <a:pt x="378" y="245"/>
                                </a:lnTo>
                                <a:lnTo>
                                  <a:pt x="349" y="227"/>
                                </a:lnTo>
                                <a:lnTo>
                                  <a:pt x="324" y="205"/>
                                </a:lnTo>
                                <a:lnTo>
                                  <a:pt x="295" y="190"/>
                                </a:lnTo>
                                <a:lnTo>
                                  <a:pt x="265" y="177"/>
                                </a:lnTo>
                                <a:lnTo>
                                  <a:pt x="230" y="168"/>
                                </a:lnTo>
                                <a:lnTo>
                                  <a:pt x="202" y="164"/>
                                </a:lnTo>
                                <a:lnTo>
                                  <a:pt x="172" y="159"/>
                                </a:lnTo>
                                <a:lnTo>
                                  <a:pt x="142" y="159"/>
                                </a:lnTo>
                                <a:lnTo>
                                  <a:pt x="113" y="164"/>
                                </a:lnTo>
                                <a:lnTo>
                                  <a:pt x="88" y="172"/>
                                </a:lnTo>
                                <a:lnTo>
                                  <a:pt x="74" y="182"/>
                                </a:lnTo>
                                <a:lnTo>
                                  <a:pt x="64" y="190"/>
                                </a:lnTo>
                                <a:lnTo>
                                  <a:pt x="49" y="200"/>
                                </a:lnTo>
                                <a:lnTo>
                                  <a:pt x="44" y="213"/>
                                </a:lnTo>
                                <a:lnTo>
                                  <a:pt x="34" y="223"/>
                                </a:lnTo>
                                <a:lnTo>
                                  <a:pt x="29" y="232"/>
                                </a:lnTo>
                                <a:lnTo>
                                  <a:pt x="29" y="241"/>
                                </a:lnTo>
                                <a:lnTo>
                                  <a:pt x="24" y="250"/>
                                </a:lnTo>
                                <a:lnTo>
                                  <a:pt x="24" y="264"/>
                                </a:lnTo>
                                <a:lnTo>
                                  <a:pt x="24" y="282"/>
                                </a:lnTo>
                                <a:lnTo>
                                  <a:pt x="29" y="300"/>
                                </a:lnTo>
                                <a:lnTo>
                                  <a:pt x="39" y="318"/>
                                </a:lnTo>
                                <a:lnTo>
                                  <a:pt x="49" y="341"/>
                                </a:lnTo>
                                <a:lnTo>
                                  <a:pt x="64" y="354"/>
                                </a:lnTo>
                                <a:lnTo>
                                  <a:pt x="88" y="368"/>
                                </a:lnTo>
                                <a:lnTo>
                                  <a:pt x="118" y="377"/>
                                </a:lnTo>
                                <a:lnTo>
                                  <a:pt x="147" y="382"/>
                                </a:lnTo>
                                <a:lnTo>
                                  <a:pt x="181" y="395"/>
                                </a:lnTo>
                                <a:lnTo>
                                  <a:pt x="206" y="409"/>
                                </a:lnTo>
                                <a:lnTo>
                                  <a:pt x="235" y="427"/>
                                </a:lnTo>
                                <a:lnTo>
                                  <a:pt x="255" y="450"/>
                                </a:lnTo>
                                <a:lnTo>
                                  <a:pt x="280" y="473"/>
                                </a:lnTo>
                                <a:lnTo>
                                  <a:pt x="295" y="500"/>
                                </a:lnTo>
                                <a:lnTo>
                                  <a:pt x="309" y="528"/>
                                </a:lnTo>
                                <a:lnTo>
                                  <a:pt x="314" y="559"/>
                                </a:lnTo>
                                <a:lnTo>
                                  <a:pt x="324" y="587"/>
                                </a:lnTo>
                                <a:lnTo>
                                  <a:pt x="324" y="619"/>
                                </a:lnTo>
                                <a:lnTo>
                                  <a:pt x="319" y="645"/>
                                </a:lnTo>
                                <a:lnTo>
                                  <a:pt x="314" y="677"/>
                                </a:lnTo>
                                <a:lnTo>
                                  <a:pt x="304" y="705"/>
                                </a:lnTo>
                                <a:lnTo>
                                  <a:pt x="285" y="728"/>
                                </a:lnTo>
                                <a:lnTo>
                                  <a:pt x="265" y="755"/>
                                </a:lnTo>
                                <a:lnTo>
                                  <a:pt x="255" y="759"/>
                                </a:lnTo>
                                <a:lnTo>
                                  <a:pt x="246" y="768"/>
                                </a:lnTo>
                                <a:lnTo>
                                  <a:pt x="235" y="768"/>
                                </a:lnTo>
                                <a:lnTo>
                                  <a:pt x="226" y="773"/>
                                </a:lnTo>
                                <a:lnTo>
                                  <a:pt x="216" y="773"/>
                                </a:lnTo>
                                <a:lnTo>
                                  <a:pt x="206" y="773"/>
                                </a:lnTo>
                                <a:lnTo>
                                  <a:pt x="202" y="768"/>
                                </a:lnTo>
                                <a:lnTo>
                                  <a:pt x="191" y="768"/>
                                </a:lnTo>
                                <a:lnTo>
                                  <a:pt x="186" y="801"/>
                                </a:lnTo>
                                <a:lnTo>
                                  <a:pt x="186" y="827"/>
                                </a:lnTo>
                                <a:lnTo>
                                  <a:pt x="191" y="859"/>
                                </a:lnTo>
                                <a:lnTo>
                                  <a:pt x="202" y="891"/>
                                </a:lnTo>
                                <a:lnTo>
                                  <a:pt x="221" y="918"/>
                                </a:lnTo>
                                <a:lnTo>
                                  <a:pt x="240" y="937"/>
                                </a:lnTo>
                                <a:lnTo>
                                  <a:pt x="270" y="946"/>
                                </a:lnTo>
                                <a:lnTo>
                                  <a:pt x="304" y="950"/>
                                </a:lnTo>
                                <a:lnTo>
                                  <a:pt x="324" y="946"/>
                                </a:lnTo>
                                <a:lnTo>
                                  <a:pt x="344" y="932"/>
                                </a:lnTo>
                                <a:lnTo>
                                  <a:pt x="353" y="918"/>
                                </a:lnTo>
                                <a:lnTo>
                                  <a:pt x="358" y="900"/>
                                </a:lnTo>
                                <a:lnTo>
                                  <a:pt x="363" y="882"/>
                                </a:lnTo>
                                <a:lnTo>
                                  <a:pt x="363" y="864"/>
                                </a:lnTo>
                                <a:lnTo>
                                  <a:pt x="358" y="846"/>
                                </a:lnTo>
                                <a:lnTo>
                                  <a:pt x="353" y="832"/>
                                </a:lnTo>
                                <a:lnTo>
                                  <a:pt x="349" y="818"/>
                                </a:lnTo>
                                <a:lnTo>
                                  <a:pt x="344" y="809"/>
                                </a:lnTo>
                                <a:lnTo>
                                  <a:pt x="333" y="801"/>
                                </a:lnTo>
                                <a:lnTo>
                                  <a:pt x="324" y="801"/>
                                </a:lnTo>
                                <a:lnTo>
                                  <a:pt x="314" y="796"/>
                                </a:lnTo>
                                <a:lnTo>
                                  <a:pt x="304" y="796"/>
                                </a:lnTo>
                                <a:lnTo>
                                  <a:pt x="295" y="801"/>
                                </a:lnTo>
                                <a:lnTo>
                                  <a:pt x="290" y="804"/>
                                </a:lnTo>
                                <a:lnTo>
                                  <a:pt x="280" y="814"/>
                                </a:lnTo>
                                <a:lnTo>
                                  <a:pt x="280" y="827"/>
                                </a:lnTo>
                                <a:lnTo>
                                  <a:pt x="290" y="836"/>
                                </a:lnTo>
                                <a:lnTo>
                                  <a:pt x="304" y="832"/>
                                </a:lnTo>
                                <a:lnTo>
                                  <a:pt x="319" y="832"/>
                                </a:lnTo>
                                <a:lnTo>
                                  <a:pt x="314" y="842"/>
                                </a:lnTo>
                                <a:lnTo>
                                  <a:pt x="309" y="850"/>
                                </a:lnTo>
                                <a:lnTo>
                                  <a:pt x="304" y="855"/>
                                </a:lnTo>
                                <a:lnTo>
                                  <a:pt x="300" y="859"/>
                                </a:lnTo>
                                <a:lnTo>
                                  <a:pt x="295" y="864"/>
                                </a:lnTo>
                                <a:lnTo>
                                  <a:pt x="290" y="869"/>
                                </a:lnTo>
                                <a:lnTo>
                                  <a:pt x="280" y="869"/>
                                </a:lnTo>
                                <a:lnTo>
                                  <a:pt x="275" y="864"/>
                                </a:lnTo>
                                <a:lnTo>
                                  <a:pt x="265" y="855"/>
                                </a:lnTo>
                                <a:lnTo>
                                  <a:pt x="255" y="832"/>
                                </a:lnTo>
                                <a:lnTo>
                                  <a:pt x="251" y="809"/>
                                </a:lnTo>
                                <a:lnTo>
                                  <a:pt x="265" y="791"/>
                                </a:lnTo>
                                <a:lnTo>
                                  <a:pt x="275" y="781"/>
                                </a:lnTo>
                                <a:lnTo>
                                  <a:pt x="290" y="778"/>
                                </a:lnTo>
                                <a:lnTo>
                                  <a:pt x="304" y="773"/>
                                </a:lnTo>
                                <a:lnTo>
                                  <a:pt x="319" y="768"/>
                                </a:lnTo>
                                <a:lnTo>
                                  <a:pt x="339" y="773"/>
                                </a:lnTo>
                                <a:lnTo>
                                  <a:pt x="353" y="781"/>
                                </a:lnTo>
                                <a:lnTo>
                                  <a:pt x="369" y="801"/>
                                </a:lnTo>
                                <a:lnTo>
                                  <a:pt x="378" y="823"/>
                                </a:lnTo>
                                <a:lnTo>
                                  <a:pt x="388" y="850"/>
                                </a:lnTo>
                                <a:lnTo>
                                  <a:pt x="393" y="877"/>
                                </a:lnTo>
                                <a:lnTo>
                                  <a:pt x="388" y="905"/>
                                </a:lnTo>
                                <a:lnTo>
                                  <a:pt x="383" y="923"/>
                                </a:lnTo>
                                <a:lnTo>
                                  <a:pt x="374" y="941"/>
                                </a:lnTo>
                                <a:lnTo>
                                  <a:pt x="353" y="960"/>
                                </a:lnTo>
                                <a:lnTo>
                                  <a:pt x="333" y="968"/>
                                </a:lnTo>
                                <a:lnTo>
                                  <a:pt x="309" y="973"/>
                                </a:lnTo>
                                <a:lnTo>
                                  <a:pt x="280" y="973"/>
                                </a:lnTo>
                                <a:lnTo>
                                  <a:pt x="251" y="968"/>
                                </a:lnTo>
                                <a:lnTo>
                                  <a:pt x="221" y="955"/>
                                </a:lnTo>
                                <a:lnTo>
                                  <a:pt x="202" y="932"/>
                                </a:lnTo>
                                <a:lnTo>
                                  <a:pt x="181" y="905"/>
                                </a:lnTo>
                                <a:lnTo>
                                  <a:pt x="172" y="864"/>
                                </a:lnTo>
                                <a:lnTo>
                                  <a:pt x="167" y="814"/>
                                </a:lnTo>
                                <a:lnTo>
                                  <a:pt x="172" y="755"/>
                                </a:lnTo>
                                <a:lnTo>
                                  <a:pt x="153" y="741"/>
                                </a:lnTo>
                                <a:lnTo>
                                  <a:pt x="137" y="718"/>
                                </a:lnTo>
                                <a:lnTo>
                                  <a:pt x="123" y="691"/>
                                </a:lnTo>
                                <a:lnTo>
                                  <a:pt x="107" y="660"/>
                                </a:lnTo>
                                <a:lnTo>
                                  <a:pt x="103" y="632"/>
                                </a:lnTo>
                                <a:lnTo>
                                  <a:pt x="103" y="600"/>
                                </a:lnTo>
                                <a:lnTo>
                                  <a:pt x="113" y="577"/>
                                </a:lnTo>
                                <a:lnTo>
                                  <a:pt x="128" y="564"/>
                                </a:lnTo>
                                <a:lnTo>
                                  <a:pt x="137" y="559"/>
                                </a:lnTo>
                                <a:lnTo>
                                  <a:pt x="153" y="550"/>
                                </a:lnTo>
                                <a:lnTo>
                                  <a:pt x="162" y="550"/>
                                </a:lnTo>
                                <a:lnTo>
                                  <a:pt x="172" y="550"/>
                                </a:lnTo>
                                <a:lnTo>
                                  <a:pt x="181" y="554"/>
                                </a:lnTo>
                                <a:lnTo>
                                  <a:pt x="191" y="559"/>
                                </a:lnTo>
                                <a:lnTo>
                                  <a:pt x="202" y="564"/>
                                </a:lnTo>
                                <a:lnTo>
                                  <a:pt x="202" y="573"/>
                                </a:lnTo>
                                <a:lnTo>
                                  <a:pt x="206" y="596"/>
                                </a:lnTo>
                                <a:lnTo>
                                  <a:pt x="202" y="622"/>
                                </a:lnTo>
                                <a:lnTo>
                                  <a:pt x="191" y="641"/>
                                </a:lnTo>
                                <a:lnTo>
                                  <a:pt x="181" y="650"/>
                                </a:lnTo>
                                <a:lnTo>
                                  <a:pt x="172" y="650"/>
                                </a:lnTo>
                                <a:lnTo>
                                  <a:pt x="167" y="645"/>
                                </a:lnTo>
                                <a:lnTo>
                                  <a:pt x="172" y="636"/>
                                </a:lnTo>
                                <a:lnTo>
                                  <a:pt x="177" y="627"/>
                                </a:lnTo>
                                <a:lnTo>
                                  <a:pt x="181" y="622"/>
                                </a:lnTo>
                                <a:lnTo>
                                  <a:pt x="186" y="609"/>
                                </a:lnTo>
                                <a:lnTo>
                                  <a:pt x="181" y="596"/>
                                </a:lnTo>
                                <a:lnTo>
                                  <a:pt x="177" y="587"/>
                                </a:lnTo>
                                <a:lnTo>
                                  <a:pt x="172" y="577"/>
                                </a:lnTo>
                                <a:lnTo>
                                  <a:pt x="162" y="577"/>
                                </a:lnTo>
                                <a:lnTo>
                                  <a:pt x="147" y="577"/>
                                </a:lnTo>
                                <a:lnTo>
                                  <a:pt x="137" y="582"/>
                                </a:lnTo>
                                <a:lnTo>
                                  <a:pt x="128" y="591"/>
                                </a:lnTo>
                                <a:lnTo>
                                  <a:pt x="123" y="605"/>
                                </a:lnTo>
                                <a:lnTo>
                                  <a:pt x="123" y="622"/>
                                </a:lnTo>
                                <a:lnTo>
                                  <a:pt x="123" y="645"/>
                                </a:lnTo>
                                <a:lnTo>
                                  <a:pt x="132" y="668"/>
                                </a:lnTo>
                                <a:lnTo>
                                  <a:pt x="142" y="691"/>
                                </a:lnTo>
                                <a:lnTo>
                                  <a:pt x="157" y="713"/>
                                </a:lnTo>
                                <a:lnTo>
                                  <a:pt x="177" y="728"/>
                                </a:lnTo>
                                <a:lnTo>
                                  <a:pt x="191" y="736"/>
                                </a:lnTo>
                                <a:lnTo>
                                  <a:pt x="206" y="741"/>
                                </a:lnTo>
                                <a:lnTo>
                                  <a:pt x="221" y="741"/>
                                </a:lnTo>
                                <a:lnTo>
                                  <a:pt x="235" y="736"/>
                                </a:lnTo>
                                <a:lnTo>
                                  <a:pt x="255" y="732"/>
                                </a:lnTo>
                                <a:lnTo>
                                  <a:pt x="270" y="713"/>
                                </a:lnTo>
                                <a:lnTo>
                                  <a:pt x="285" y="691"/>
                                </a:lnTo>
                                <a:lnTo>
                                  <a:pt x="295" y="655"/>
                                </a:lnTo>
                                <a:lnTo>
                                  <a:pt x="275" y="660"/>
                                </a:lnTo>
                                <a:lnTo>
                                  <a:pt x="265" y="664"/>
                                </a:lnTo>
                                <a:lnTo>
                                  <a:pt x="255" y="664"/>
                                </a:lnTo>
                                <a:lnTo>
                                  <a:pt x="251" y="664"/>
                                </a:lnTo>
                                <a:lnTo>
                                  <a:pt x="251" y="660"/>
                                </a:lnTo>
                                <a:lnTo>
                                  <a:pt x="255" y="655"/>
                                </a:lnTo>
                                <a:lnTo>
                                  <a:pt x="265" y="645"/>
                                </a:lnTo>
                                <a:lnTo>
                                  <a:pt x="275" y="627"/>
                                </a:lnTo>
                                <a:lnTo>
                                  <a:pt x="280" y="609"/>
                                </a:lnTo>
                                <a:lnTo>
                                  <a:pt x="285" y="587"/>
                                </a:lnTo>
                                <a:lnTo>
                                  <a:pt x="285" y="564"/>
                                </a:lnTo>
                                <a:lnTo>
                                  <a:pt x="280" y="541"/>
                                </a:lnTo>
                                <a:lnTo>
                                  <a:pt x="275" y="519"/>
                                </a:lnTo>
                                <a:lnTo>
                                  <a:pt x="265" y="495"/>
                                </a:lnTo>
                                <a:lnTo>
                                  <a:pt x="255" y="478"/>
                                </a:lnTo>
                                <a:lnTo>
                                  <a:pt x="235" y="460"/>
                                </a:lnTo>
                                <a:lnTo>
                                  <a:pt x="221" y="440"/>
                                </a:lnTo>
                                <a:lnTo>
                                  <a:pt x="202" y="432"/>
                                </a:lnTo>
                                <a:lnTo>
                                  <a:pt x="181" y="423"/>
                                </a:lnTo>
                                <a:lnTo>
                                  <a:pt x="162" y="414"/>
                                </a:lnTo>
                                <a:lnTo>
                                  <a:pt x="142" y="405"/>
                                </a:lnTo>
                                <a:lnTo>
                                  <a:pt x="123" y="400"/>
                                </a:lnTo>
                                <a:lnTo>
                                  <a:pt x="103" y="395"/>
                                </a:lnTo>
                                <a:lnTo>
                                  <a:pt x="83" y="386"/>
                                </a:lnTo>
                                <a:lnTo>
                                  <a:pt x="69" y="382"/>
                                </a:lnTo>
                                <a:lnTo>
                                  <a:pt x="49" y="368"/>
                                </a:lnTo>
                                <a:lnTo>
                                  <a:pt x="39" y="359"/>
                                </a:lnTo>
                                <a:lnTo>
                                  <a:pt x="24" y="346"/>
                                </a:lnTo>
                                <a:lnTo>
                                  <a:pt x="14" y="327"/>
                                </a:lnTo>
                                <a:lnTo>
                                  <a:pt x="9" y="304"/>
                                </a:lnTo>
                                <a:lnTo>
                                  <a:pt x="5" y="282"/>
                                </a:lnTo>
                                <a:lnTo>
                                  <a:pt x="0" y="250"/>
                                </a:lnTo>
                                <a:lnTo>
                                  <a:pt x="5" y="227"/>
                                </a:lnTo>
                                <a:lnTo>
                                  <a:pt x="9" y="209"/>
                                </a:lnTo>
                                <a:lnTo>
                                  <a:pt x="14" y="190"/>
                                </a:lnTo>
                                <a:lnTo>
                                  <a:pt x="19" y="172"/>
                                </a:lnTo>
                                <a:lnTo>
                                  <a:pt x="29" y="159"/>
                                </a:lnTo>
                                <a:lnTo>
                                  <a:pt x="44" y="141"/>
                                </a:lnTo>
                                <a:lnTo>
                                  <a:pt x="58" y="131"/>
                                </a:lnTo>
                                <a:lnTo>
                                  <a:pt x="74" y="118"/>
                                </a:lnTo>
                                <a:lnTo>
                                  <a:pt x="93" y="109"/>
                                </a:lnTo>
                                <a:lnTo>
                                  <a:pt x="113" y="100"/>
                                </a:lnTo>
                                <a:lnTo>
                                  <a:pt x="137" y="96"/>
                                </a:lnTo>
                                <a:lnTo>
                                  <a:pt x="157" y="91"/>
                                </a:lnTo>
                                <a:lnTo>
                                  <a:pt x="181" y="86"/>
                                </a:lnTo>
                                <a:lnTo>
                                  <a:pt x="211" y="86"/>
                                </a:lnTo>
                                <a:lnTo>
                                  <a:pt x="235" y="82"/>
                                </a:lnTo>
                                <a:lnTo>
                                  <a:pt x="265" y="86"/>
                                </a:lnTo>
                                <a:lnTo>
                                  <a:pt x="290" y="86"/>
                                </a:lnTo>
                                <a:lnTo>
                                  <a:pt x="314" y="96"/>
                                </a:lnTo>
                                <a:lnTo>
                                  <a:pt x="339" y="109"/>
                                </a:lnTo>
                                <a:lnTo>
                                  <a:pt x="369" y="122"/>
                                </a:lnTo>
                                <a:lnTo>
                                  <a:pt x="393" y="137"/>
                                </a:lnTo>
                                <a:lnTo>
                                  <a:pt x="412" y="155"/>
                                </a:lnTo>
                                <a:lnTo>
                                  <a:pt x="432" y="168"/>
                                </a:lnTo>
                                <a:lnTo>
                                  <a:pt x="447" y="182"/>
                                </a:lnTo>
                                <a:lnTo>
                                  <a:pt x="456" y="200"/>
                                </a:lnTo>
                                <a:lnTo>
                                  <a:pt x="472" y="209"/>
                                </a:lnTo>
                                <a:lnTo>
                                  <a:pt x="491" y="218"/>
                                </a:lnTo>
                                <a:lnTo>
                                  <a:pt x="506" y="223"/>
                                </a:lnTo>
                                <a:lnTo>
                                  <a:pt x="521" y="227"/>
                                </a:lnTo>
                                <a:lnTo>
                                  <a:pt x="535" y="232"/>
                                </a:lnTo>
                                <a:lnTo>
                                  <a:pt x="549" y="236"/>
                                </a:lnTo>
                                <a:lnTo>
                                  <a:pt x="565" y="236"/>
                                </a:lnTo>
                                <a:lnTo>
                                  <a:pt x="574" y="227"/>
                                </a:lnTo>
                                <a:lnTo>
                                  <a:pt x="555" y="223"/>
                                </a:lnTo>
                                <a:lnTo>
                                  <a:pt x="535" y="213"/>
                                </a:lnTo>
                                <a:lnTo>
                                  <a:pt x="516" y="205"/>
                                </a:lnTo>
                                <a:lnTo>
                                  <a:pt x="496" y="200"/>
                                </a:lnTo>
                                <a:lnTo>
                                  <a:pt x="476" y="186"/>
                                </a:lnTo>
                                <a:lnTo>
                                  <a:pt x="462" y="172"/>
                                </a:lnTo>
                                <a:lnTo>
                                  <a:pt x="442" y="164"/>
                                </a:lnTo>
                                <a:lnTo>
                                  <a:pt x="422" y="150"/>
                                </a:lnTo>
                                <a:lnTo>
                                  <a:pt x="407" y="137"/>
                                </a:lnTo>
                                <a:lnTo>
                                  <a:pt x="393" y="122"/>
                                </a:lnTo>
                                <a:lnTo>
                                  <a:pt x="378" y="114"/>
                                </a:lnTo>
                                <a:lnTo>
                                  <a:pt x="363" y="100"/>
                                </a:lnTo>
                                <a:lnTo>
                                  <a:pt x="353" y="91"/>
                                </a:lnTo>
                                <a:lnTo>
                                  <a:pt x="339" y="86"/>
                                </a:lnTo>
                                <a:lnTo>
                                  <a:pt x="333" y="82"/>
                                </a:lnTo>
                                <a:lnTo>
                                  <a:pt x="324" y="82"/>
                                </a:lnTo>
                                <a:lnTo>
                                  <a:pt x="339" y="68"/>
                                </a:lnTo>
                                <a:lnTo>
                                  <a:pt x="349" y="36"/>
                                </a:lnTo>
                                <a:lnTo>
                                  <a:pt x="363" y="18"/>
                                </a:lnTo>
                                <a:lnTo>
                                  <a:pt x="378" y="5"/>
                                </a:lnTo>
                                <a:lnTo>
                                  <a:pt x="393" y="0"/>
                                </a:lnTo>
                                <a:lnTo>
                                  <a:pt x="412" y="9"/>
                                </a:lnTo>
                                <a:lnTo>
                                  <a:pt x="427" y="18"/>
                                </a:lnTo>
                                <a:lnTo>
                                  <a:pt x="442" y="36"/>
                                </a:lnTo>
                                <a:lnTo>
                                  <a:pt x="462" y="59"/>
                                </a:lnTo>
                                <a:lnTo>
                                  <a:pt x="472" y="77"/>
                                </a:lnTo>
                                <a:lnTo>
                                  <a:pt x="476" y="86"/>
                                </a:lnTo>
                                <a:lnTo>
                                  <a:pt x="486" y="86"/>
                                </a:lnTo>
                                <a:lnTo>
                                  <a:pt x="496" y="82"/>
                                </a:lnTo>
                                <a:lnTo>
                                  <a:pt x="500" y="77"/>
                                </a:lnTo>
                                <a:lnTo>
                                  <a:pt x="511" y="63"/>
                                </a:lnTo>
                                <a:lnTo>
                                  <a:pt x="516" y="54"/>
                                </a:lnTo>
                                <a:lnTo>
                                  <a:pt x="521" y="41"/>
                                </a:lnTo>
                                <a:lnTo>
                                  <a:pt x="525" y="27"/>
                                </a:lnTo>
                                <a:lnTo>
                                  <a:pt x="535" y="18"/>
                                </a:lnTo>
                                <a:lnTo>
                                  <a:pt x="549" y="13"/>
                                </a:lnTo>
                                <a:lnTo>
                                  <a:pt x="570" y="13"/>
                                </a:lnTo>
                                <a:lnTo>
                                  <a:pt x="584" y="13"/>
                                </a:lnTo>
                                <a:lnTo>
                                  <a:pt x="599" y="23"/>
                                </a:lnTo>
                                <a:lnTo>
                                  <a:pt x="619" y="36"/>
                                </a:lnTo>
                                <a:lnTo>
                                  <a:pt x="633" y="54"/>
                                </a:lnTo>
                                <a:lnTo>
                                  <a:pt x="638" y="73"/>
                                </a:lnTo>
                                <a:lnTo>
                                  <a:pt x="644" y="91"/>
                                </a:lnTo>
                                <a:lnTo>
                                  <a:pt x="638" y="109"/>
                                </a:lnTo>
                                <a:lnTo>
                                  <a:pt x="633" y="122"/>
                                </a:lnTo>
                                <a:lnTo>
                                  <a:pt x="623" y="137"/>
                                </a:lnTo>
                                <a:lnTo>
                                  <a:pt x="614" y="150"/>
                                </a:lnTo>
                                <a:lnTo>
                                  <a:pt x="599" y="159"/>
                                </a:lnTo>
                                <a:lnTo>
                                  <a:pt x="595" y="164"/>
                                </a:lnTo>
                                <a:lnTo>
                                  <a:pt x="609" y="168"/>
                                </a:lnTo>
                                <a:lnTo>
                                  <a:pt x="619" y="172"/>
                                </a:lnTo>
                                <a:lnTo>
                                  <a:pt x="633" y="177"/>
                                </a:lnTo>
                                <a:lnTo>
                                  <a:pt x="644" y="182"/>
                                </a:lnTo>
                                <a:lnTo>
                                  <a:pt x="648" y="190"/>
                                </a:lnTo>
                                <a:lnTo>
                                  <a:pt x="653" y="200"/>
                                </a:lnTo>
                                <a:lnTo>
                                  <a:pt x="658" y="205"/>
                                </a:lnTo>
                                <a:lnTo>
                                  <a:pt x="658" y="218"/>
                                </a:lnTo>
                                <a:lnTo>
                                  <a:pt x="658" y="232"/>
                                </a:lnTo>
                                <a:lnTo>
                                  <a:pt x="653" y="245"/>
                                </a:lnTo>
                                <a:lnTo>
                                  <a:pt x="648" y="255"/>
                                </a:lnTo>
                                <a:lnTo>
                                  <a:pt x="638" y="268"/>
                                </a:lnTo>
                                <a:lnTo>
                                  <a:pt x="628" y="278"/>
                                </a:lnTo>
                                <a:lnTo>
                                  <a:pt x="614" y="291"/>
                                </a:lnTo>
                                <a:lnTo>
                                  <a:pt x="599" y="296"/>
                                </a:lnTo>
                                <a:lnTo>
                                  <a:pt x="579" y="300"/>
                                </a:lnTo>
                                <a:lnTo>
                                  <a:pt x="604" y="304"/>
                                </a:lnTo>
                                <a:lnTo>
                                  <a:pt x="623" y="309"/>
                                </a:lnTo>
                                <a:lnTo>
                                  <a:pt x="638" y="313"/>
                                </a:lnTo>
                                <a:lnTo>
                                  <a:pt x="653" y="318"/>
                                </a:lnTo>
                                <a:lnTo>
                                  <a:pt x="663" y="327"/>
                                </a:lnTo>
                                <a:lnTo>
                                  <a:pt x="663" y="337"/>
                                </a:lnTo>
                                <a:lnTo>
                                  <a:pt x="663" y="346"/>
                                </a:lnTo>
                                <a:lnTo>
                                  <a:pt x="663" y="354"/>
                                </a:lnTo>
                                <a:lnTo>
                                  <a:pt x="663" y="382"/>
                                </a:lnTo>
                                <a:lnTo>
                                  <a:pt x="668" y="405"/>
                                </a:lnTo>
                                <a:lnTo>
                                  <a:pt x="678" y="427"/>
                                </a:lnTo>
                                <a:lnTo>
                                  <a:pt x="702" y="445"/>
                                </a:lnTo>
                                <a:lnTo>
                                  <a:pt x="693" y="454"/>
                                </a:lnTo>
                                <a:lnTo>
                                  <a:pt x="683" y="454"/>
                                </a:lnTo>
                                <a:lnTo>
                                  <a:pt x="673" y="460"/>
                                </a:lnTo>
                                <a:lnTo>
                                  <a:pt x="663" y="454"/>
                                </a:lnTo>
                                <a:lnTo>
                                  <a:pt x="648" y="454"/>
                                </a:lnTo>
                                <a:lnTo>
                                  <a:pt x="638" y="445"/>
                                </a:lnTo>
                                <a:lnTo>
                                  <a:pt x="628" y="440"/>
                                </a:lnTo>
                                <a:lnTo>
                                  <a:pt x="619" y="437"/>
                                </a:lnTo>
                                <a:lnTo>
                                  <a:pt x="609" y="423"/>
                                </a:lnTo>
                                <a:lnTo>
                                  <a:pt x="599" y="409"/>
                                </a:lnTo>
                                <a:lnTo>
                                  <a:pt x="584" y="391"/>
                                </a:lnTo>
                                <a:lnTo>
                                  <a:pt x="574" y="377"/>
                                </a:lnTo>
                                <a:lnTo>
                                  <a:pt x="560" y="364"/>
                                </a:lnTo>
                                <a:lnTo>
                                  <a:pt x="549" y="346"/>
                                </a:lnTo>
                                <a:lnTo>
                                  <a:pt x="535" y="337"/>
                                </a:lnTo>
                                <a:lnTo>
                                  <a:pt x="530" y="327"/>
                                </a:lnTo>
                                <a:lnTo>
                                  <a:pt x="521" y="323"/>
                                </a:lnTo>
                                <a:lnTo>
                                  <a:pt x="516" y="327"/>
                                </a:lnTo>
                                <a:lnTo>
                                  <a:pt x="516" y="341"/>
                                </a:lnTo>
                                <a:lnTo>
                                  <a:pt x="521" y="354"/>
                                </a:lnTo>
                                <a:lnTo>
                                  <a:pt x="530" y="364"/>
                                </a:lnTo>
                                <a:lnTo>
                                  <a:pt x="545" y="372"/>
                                </a:lnTo>
                                <a:lnTo>
                                  <a:pt x="555" y="382"/>
                                </a:lnTo>
                                <a:lnTo>
                                  <a:pt x="570" y="395"/>
                                </a:lnTo>
                                <a:lnTo>
                                  <a:pt x="584" y="409"/>
                                </a:lnTo>
                                <a:lnTo>
                                  <a:pt x="599" y="423"/>
                                </a:lnTo>
                                <a:lnTo>
                                  <a:pt x="604" y="437"/>
                                </a:lnTo>
                                <a:lnTo>
                                  <a:pt x="614" y="45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6" name="Freeform 14"/>
                        <wps:cNvSpPr>
                          <a:spLocks noChangeArrowheads="1"/>
                        </wps:cNvSpPr>
                        <wps:spPr bwMode="auto">
                          <a:xfrm>
                            <a:off x="8933" y="1172"/>
                            <a:ext cx="152" cy="90"/>
                          </a:xfrm>
                          <a:custGeom>
                            <a:avLst/>
                            <a:gdLst>
                              <a:gd name="T0" fmla="*/ 0 w 154"/>
                              <a:gd name="T1" fmla="*/ 49 h 92"/>
                              <a:gd name="T2" fmla="*/ 10 w 154"/>
                              <a:gd name="T3" fmla="*/ 36 h 92"/>
                              <a:gd name="T4" fmla="*/ 24 w 154"/>
                              <a:gd name="T5" fmla="*/ 23 h 92"/>
                              <a:gd name="T6" fmla="*/ 44 w 154"/>
                              <a:gd name="T7" fmla="*/ 13 h 92"/>
                              <a:gd name="T8" fmla="*/ 65 w 154"/>
                              <a:gd name="T9" fmla="*/ 9 h 92"/>
                              <a:gd name="T10" fmla="*/ 84 w 154"/>
                              <a:gd name="T11" fmla="*/ 4 h 92"/>
                              <a:gd name="T12" fmla="*/ 109 w 154"/>
                              <a:gd name="T13" fmla="*/ 0 h 92"/>
                              <a:gd name="T14" fmla="*/ 129 w 154"/>
                              <a:gd name="T15" fmla="*/ 4 h 92"/>
                              <a:gd name="T16" fmla="*/ 153 w 154"/>
                              <a:gd name="T17" fmla="*/ 9 h 92"/>
                              <a:gd name="T18" fmla="*/ 134 w 154"/>
                              <a:gd name="T19" fmla="*/ 18 h 92"/>
                              <a:gd name="T20" fmla="*/ 118 w 154"/>
                              <a:gd name="T21" fmla="*/ 23 h 92"/>
                              <a:gd name="T22" fmla="*/ 104 w 154"/>
                              <a:gd name="T23" fmla="*/ 27 h 92"/>
                              <a:gd name="T24" fmla="*/ 89 w 154"/>
                              <a:gd name="T25" fmla="*/ 36 h 92"/>
                              <a:gd name="T26" fmla="*/ 79 w 154"/>
                              <a:gd name="T27" fmla="*/ 46 h 92"/>
                              <a:gd name="T28" fmla="*/ 74 w 154"/>
                              <a:gd name="T29" fmla="*/ 59 h 92"/>
                              <a:gd name="T30" fmla="*/ 69 w 154"/>
                              <a:gd name="T31" fmla="*/ 72 h 92"/>
                              <a:gd name="T32" fmla="*/ 74 w 154"/>
                              <a:gd name="T33" fmla="*/ 91 h 92"/>
                              <a:gd name="T34" fmla="*/ 0 w 154"/>
                              <a:gd name="T35" fmla="*/ 49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4" h="92">
                                <a:moveTo>
                                  <a:pt x="0" y="49"/>
                                </a:moveTo>
                                <a:lnTo>
                                  <a:pt x="10" y="36"/>
                                </a:lnTo>
                                <a:lnTo>
                                  <a:pt x="24" y="23"/>
                                </a:lnTo>
                                <a:lnTo>
                                  <a:pt x="44" y="13"/>
                                </a:lnTo>
                                <a:lnTo>
                                  <a:pt x="65" y="9"/>
                                </a:lnTo>
                                <a:lnTo>
                                  <a:pt x="84" y="4"/>
                                </a:lnTo>
                                <a:lnTo>
                                  <a:pt x="109" y="0"/>
                                </a:lnTo>
                                <a:lnTo>
                                  <a:pt x="129" y="4"/>
                                </a:lnTo>
                                <a:lnTo>
                                  <a:pt x="153" y="9"/>
                                </a:lnTo>
                                <a:lnTo>
                                  <a:pt x="134" y="18"/>
                                </a:lnTo>
                                <a:lnTo>
                                  <a:pt x="118" y="23"/>
                                </a:lnTo>
                                <a:lnTo>
                                  <a:pt x="104" y="27"/>
                                </a:lnTo>
                                <a:lnTo>
                                  <a:pt x="89" y="36"/>
                                </a:lnTo>
                                <a:lnTo>
                                  <a:pt x="79" y="46"/>
                                </a:lnTo>
                                <a:lnTo>
                                  <a:pt x="74" y="59"/>
                                </a:lnTo>
                                <a:lnTo>
                                  <a:pt x="69" y="72"/>
                                </a:lnTo>
                                <a:lnTo>
                                  <a:pt x="74" y="91"/>
                                </a:lnTo>
                                <a:lnTo>
                                  <a:pt x="0" y="4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7" name="Freeform 15"/>
                        <wps:cNvSpPr>
                          <a:spLocks noChangeArrowheads="1"/>
                        </wps:cNvSpPr>
                        <wps:spPr bwMode="auto">
                          <a:xfrm>
                            <a:off x="8869" y="1103"/>
                            <a:ext cx="68" cy="71"/>
                          </a:xfrm>
                          <a:custGeom>
                            <a:avLst/>
                            <a:gdLst>
                              <a:gd name="T0" fmla="*/ 9 w 70"/>
                              <a:gd name="T1" fmla="*/ 13 h 73"/>
                              <a:gd name="T2" fmla="*/ 14 w 70"/>
                              <a:gd name="T3" fmla="*/ 4 h 73"/>
                              <a:gd name="T4" fmla="*/ 25 w 70"/>
                              <a:gd name="T5" fmla="*/ 4 h 73"/>
                              <a:gd name="T6" fmla="*/ 34 w 70"/>
                              <a:gd name="T7" fmla="*/ 0 h 73"/>
                              <a:gd name="T8" fmla="*/ 39 w 70"/>
                              <a:gd name="T9" fmla="*/ 0 h 73"/>
                              <a:gd name="T10" fmla="*/ 44 w 70"/>
                              <a:gd name="T11" fmla="*/ 0 h 73"/>
                              <a:gd name="T12" fmla="*/ 55 w 70"/>
                              <a:gd name="T13" fmla="*/ 4 h 73"/>
                              <a:gd name="T14" fmla="*/ 59 w 70"/>
                              <a:gd name="T15" fmla="*/ 4 h 73"/>
                              <a:gd name="T16" fmla="*/ 64 w 70"/>
                              <a:gd name="T17" fmla="*/ 13 h 73"/>
                              <a:gd name="T18" fmla="*/ 69 w 70"/>
                              <a:gd name="T19" fmla="*/ 27 h 73"/>
                              <a:gd name="T20" fmla="*/ 69 w 70"/>
                              <a:gd name="T21" fmla="*/ 36 h 73"/>
                              <a:gd name="T22" fmla="*/ 59 w 70"/>
                              <a:gd name="T23" fmla="*/ 49 h 73"/>
                              <a:gd name="T24" fmla="*/ 55 w 70"/>
                              <a:gd name="T25" fmla="*/ 63 h 73"/>
                              <a:gd name="T26" fmla="*/ 50 w 70"/>
                              <a:gd name="T27" fmla="*/ 68 h 73"/>
                              <a:gd name="T28" fmla="*/ 44 w 70"/>
                              <a:gd name="T29" fmla="*/ 72 h 73"/>
                              <a:gd name="T30" fmla="*/ 34 w 70"/>
                              <a:gd name="T31" fmla="*/ 72 h 73"/>
                              <a:gd name="T32" fmla="*/ 30 w 70"/>
                              <a:gd name="T33" fmla="*/ 72 h 73"/>
                              <a:gd name="T34" fmla="*/ 25 w 70"/>
                              <a:gd name="T35" fmla="*/ 68 h 73"/>
                              <a:gd name="T36" fmla="*/ 14 w 70"/>
                              <a:gd name="T37" fmla="*/ 68 h 73"/>
                              <a:gd name="T38" fmla="*/ 9 w 70"/>
                              <a:gd name="T39" fmla="*/ 63 h 73"/>
                              <a:gd name="T40" fmla="*/ 9 w 70"/>
                              <a:gd name="T41" fmla="*/ 59 h 73"/>
                              <a:gd name="T42" fmla="*/ 5 w 70"/>
                              <a:gd name="T43" fmla="*/ 49 h 73"/>
                              <a:gd name="T44" fmla="*/ 0 w 70"/>
                              <a:gd name="T45" fmla="*/ 36 h 73"/>
                              <a:gd name="T46" fmla="*/ 0 w 70"/>
                              <a:gd name="T47" fmla="*/ 23 h 73"/>
                              <a:gd name="T48" fmla="*/ 9 w 70"/>
                              <a:gd name="T49" fmla="*/ 13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0" h="73">
                                <a:moveTo>
                                  <a:pt x="9" y="13"/>
                                </a:moveTo>
                                <a:lnTo>
                                  <a:pt x="14" y="4"/>
                                </a:lnTo>
                                <a:lnTo>
                                  <a:pt x="25" y="4"/>
                                </a:lnTo>
                                <a:lnTo>
                                  <a:pt x="34" y="0"/>
                                </a:lnTo>
                                <a:lnTo>
                                  <a:pt x="39" y="0"/>
                                </a:lnTo>
                                <a:lnTo>
                                  <a:pt x="44" y="0"/>
                                </a:lnTo>
                                <a:lnTo>
                                  <a:pt x="55" y="4"/>
                                </a:lnTo>
                                <a:lnTo>
                                  <a:pt x="59" y="4"/>
                                </a:lnTo>
                                <a:lnTo>
                                  <a:pt x="64" y="13"/>
                                </a:lnTo>
                                <a:lnTo>
                                  <a:pt x="69" y="27"/>
                                </a:lnTo>
                                <a:lnTo>
                                  <a:pt x="69" y="36"/>
                                </a:lnTo>
                                <a:lnTo>
                                  <a:pt x="59" y="49"/>
                                </a:lnTo>
                                <a:lnTo>
                                  <a:pt x="55" y="63"/>
                                </a:lnTo>
                                <a:lnTo>
                                  <a:pt x="50" y="68"/>
                                </a:lnTo>
                                <a:lnTo>
                                  <a:pt x="44" y="72"/>
                                </a:lnTo>
                                <a:lnTo>
                                  <a:pt x="34" y="72"/>
                                </a:lnTo>
                                <a:lnTo>
                                  <a:pt x="30" y="72"/>
                                </a:lnTo>
                                <a:lnTo>
                                  <a:pt x="25" y="68"/>
                                </a:lnTo>
                                <a:lnTo>
                                  <a:pt x="14" y="68"/>
                                </a:lnTo>
                                <a:lnTo>
                                  <a:pt x="9" y="63"/>
                                </a:lnTo>
                                <a:lnTo>
                                  <a:pt x="9" y="59"/>
                                </a:lnTo>
                                <a:lnTo>
                                  <a:pt x="5" y="49"/>
                                </a:lnTo>
                                <a:lnTo>
                                  <a:pt x="0" y="36"/>
                                </a:lnTo>
                                <a:lnTo>
                                  <a:pt x="0" y="23"/>
                                </a:lnTo>
                                <a:lnTo>
                                  <a:pt x="9" y="1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8" name="Freeform 16"/>
                        <wps:cNvSpPr>
                          <a:spLocks noChangeArrowheads="1"/>
                        </wps:cNvSpPr>
                        <wps:spPr bwMode="auto">
                          <a:xfrm>
                            <a:off x="8938" y="1357"/>
                            <a:ext cx="500" cy="1409"/>
                          </a:xfrm>
                          <a:custGeom>
                            <a:avLst/>
                            <a:gdLst>
                              <a:gd name="T0" fmla="*/ 422 w 502"/>
                              <a:gd name="T1" fmla="*/ 141 h 1411"/>
                              <a:gd name="T2" fmla="*/ 422 w 502"/>
                              <a:gd name="T3" fmla="*/ 264 h 1411"/>
                              <a:gd name="T4" fmla="*/ 398 w 502"/>
                              <a:gd name="T5" fmla="*/ 391 h 1411"/>
                              <a:gd name="T6" fmla="*/ 343 w 502"/>
                              <a:gd name="T7" fmla="*/ 510 h 1411"/>
                              <a:gd name="T8" fmla="*/ 256 w 502"/>
                              <a:gd name="T9" fmla="*/ 601 h 1411"/>
                              <a:gd name="T10" fmla="*/ 191 w 502"/>
                              <a:gd name="T11" fmla="*/ 637 h 1411"/>
                              <a:gd name="T12" fmla="*/ 226 w 502"/>
                              <a:gd name="T13" fmla="*/ 637 h 1411"/>
                              <a:gd name="T14" fmla="*/ 270 w 502"/>
                              <a:gd name="T15" fmla="*/ 628 h 1411"/>
                              <a:gd name="T16" fmla="*/ 324 w 502"/>
                              <a:gd name="T17" fmla="*/ 637 h 1411"/>
                              <a:gd name="T18" fmla="*/ 363 w 502"/>
                              <a:gd name="T19" fmla="*/ 674 h 1411"/>
                              <a:gd name="T20" fmla="*/ 329 w 502"/>
                              <a:gd name="T21" fmla="*/ 728 h 1411"/>
                              <a:gd name="T22" fmla="*/ 368 w 502"/>
                              <a:gd name="T23" fmla="*/ 737 h 1411"/>
                              <a:gd name="T24" fmla="*/ 447 w 502"/>
                              <a:gd name="T25" fmla="*/ 783 h 1411"/>
                              <a:gd name="T26" fmla="*/ 481 w 502"/>
                              <a:gd name="T27" fmla="*/ 841 h 1411"/>
                              <a:gd name="T28" fmla="*/ 477 w 502"/>
                              <a:gd name="T29" fmla="*/ 878 h 1411"/>
                              <a:gd name="T30" fmla="*/ 407 w 502"/>
                              <a:gd name="T31" fmla="*/ 901 h 1411"/>
                              <a:gd name="T32" fmla="*/ 319 w 502"/>
                              <a:gd name="T33" fmla="*/ 856 h 1411"/>
                              <a:gd name="T34" fmla="*/ 343 w 502"/>
                              <a:gd name="T35" fmla="*/ 892 h 1411"/>
                              <a:gd name="T36" fmla="*/ 407 w 502"/>
                              <a:gd name="T37" fmla="*/ 1005 h 1411"/>
                              <a:gd name="T38" fmla="*/ 422 w 502"/>
                              <a:gd name="T39" fmla="*/ 1091 h 1411"/>
                              <a:gd name="T40" fmla="*/ 393 w 502"/>
                              <a:gd name="T41" fmla="*/ 1096 h 1411"/>
                              <a:gd name="T42" fmla="*/ 324 w 502"/>
                              <a:gd name="T43" fmla="*/ 1051 h 1411"/>
                              <a:gd name="T44" fmla="*/ 280 w 502"/>
                              <a:gd name="T45" fmla="*/ 974 h 1411"/>
                              <a:gd name="T46" fmla="*/ 260 w 502"/>
                              <a:gd name="T47" fmla="*/ 969 h 1411"/>
                              <a:gd name="T48" fmla="*/ 275 w 502"/>
                              <a:gd name="T49" fmla="*/ 1091 h 1411"/>
                              <a:gd name="T50" fmla="*/ 314 w 502"/>
                              <a:gd name="T51" fmla="*/ 1210 h 1411"/>
                              <a:gd name="T52" fmla="*/ 349 w 502"/>
                              <a:gd name="T53" fmla="*/ 1293 h 1411"/>
                              <a:gd name="T54" fmla="*/ 363 w 502"/>
                              <a:gd name="T55" fmla="*/ 1315 h 1411"/>
                              <a:gd name="T56" fmla="*/ 368 w 502"/>
                              <a:gd name="T57" fmla="*/ 1251 h 1411"/>
                              <a:gd name="T58" fmla="*/ 417 w 502"/>
                              <a:gd name="T59" fmla="*/ 1238 h 1411"/>
                              <a:gd name="T60" fmla="*/ 456 w 502"/>
                              <a:gd name="T61" fmla="*/ 1251 h 1411"/>
                              <a:gd name="T62" fmla="*/ 486 w 502"/>
                              <a:gd name="T63" fmla="*/ 1296 h 1411"/>
                              <a:gd name="T64" fmla="*/ 481 w 502"/>
                              <a:gd name="T65" fmla="*/ 1356 h 1411"/>
                              <a:gd name="T66" fmla="*/ 436 w 502"/>
                              <a:gd name="T67" fmla="*/ 1401 h 1411"/>
                              <a:gd name="T68" fmla="*/ 368 w 502"/>
                              <a:gd name="T69" fmla="*/ 1397 h 1411"/>
                              <a:gd name="T70" fmla="*/ 285 w 502"/>
                              <a:gd name="T71" fmla="*/ 1319 h 1411"/>
                              <a:gd name="T72" fmla="*/ 240 w 502"/>
                              <a:gd name="T73" fmla="*/ 1233 h 1411"/>
                              <a:gd name="T74" fmla="*/ 216 w 502"/>
                              <a:gd name="T75" fmla="*/ 1019 h 1411"/>
                              <a:gd name="T76" fmla="*/ 191 w 502"/>
                              <a:gd name="T77" fmla="*/ 828 h 1411"/>
                              <a:gd name="T78" fmla="*/ 122 w 502"/>
                              <a:gd name="T79" fmla="*/ 747 h 1411"/>
                              <a:gd name="T80" fmla="*/ 60 w 502"/>
                              <a:gd name="T81" fmla="*/ 742 h 1411"/>
                              <a:gd name="T82" fmla="*/ 29 w 502"/>
                              <a:gd name="T83" fmla="*/ 792 h 1411"/>
                              <a:gd name="T84" fmla="*/ 49 w 502"/>
                              <a:gd name="T85" fmla="*/ 846 h 1411"/>
                              <a:gd name="T86" fmla="*/ 88 w 502"/>
                              <a:gd name="T87" fmla="*/ 851 h 1411"/>
                              <a:gd name="T88" fmla="*/ 117 w 502"/>
                              <a:gd name="T89" fmla="*/ 815 h 1411"/>
                              <a:gd name="T90" fmla="*/ 117 w 502"/>
                              <a:gd name="T91" fmla="*/ 878 h 1411"/>
                              <a:gd name="T92" fmla="*/ 133 w 502"/>
                              <a:gd name="T93" fmla="*/ 914 h 1411"/>
                              <a:gd name="T94" fmla="*/ 122 w 502"/>
                              <a:gd name="T95" fmla="*/ 955 h 1411"/>
                              <a:gd name="T96" fmla="*/ 84 w 502"/>
                              <a:gd name="T97" fmla="*/ 942 h 1411"/>
                              <a:gd name="T98" fmla="*/ 35 w 502"/>
                              <a:gd name="T99" fmla="*/ 896 h 1411"/>
                              <a:gd name="T100" fmla="*/ 0 w 502"/>
                              <a:gd name="T101" fmla="*/ 796 h 1411"/>
                              <a:gd name="T102" fmla="*/ 24 w 502"/>
                              <a:gd name="T103" fmla="*/ 656 h 1411"/>
                              <a:gd name="T104" fmla="*/ 93 w 502"/>
                              <a:gd name="T105" fmla="*/ 578 h 1411"/>
                              <a:gd name="T106" fmla="*/ 162 w 502"/>
                              <a:gd name="T107" fmla="*/ 528 h 1411"/>
                              <a:gd name="T108" fmla="*/ 245 w 502"/>
                              <a:gd name="T109" fmla="*/ 414 h 1411"/>
                              <a:gd name="T110" fmla="*/ 314 w 502"/>
                              <a:gd name="T111" fmla="*/ 260 h 1411"/>
                              <a:gd name="T112" fmla="*/ 324 w 502"/>
                              <a:gd name="T113" fmla="*/ 0 h 1411"/>
                              <a:gd name="T114" fmla="*/ 354 w 502"/>
                              <a:gd name="T115" fmla="*/ 42 h 1411"/>
                              <a:gd name="T116" fmla="*/ 388 w 502"/>
                              <a:gd name="T117" fmla="*/ 65 h 1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02" h="1411">
                                <a:moveTo>
                                  <a:pt x="412" y="78"/>
                                </a:moveTo>
                                <a:lnTo>
                                  <a:pt x="417" y="105"/>
                                </a:lnTo>
                                <a:lnTo>
                                  <a:pt x="422" y="141"/>
                                </a:lnTo>
                                <a:lnTo>
                                  <a:pt x="422" y="182"/>
                                </a:lnTo>
                                <a:lnTo>
                                  <a:pt x="422" y="223"/>
                                </a:lnTo>
                                <a:lnTo>
                                  <a:pt x="422" y="264"/>
                                </a:lnTo>
                                <a:lnTo>
                                  <a:pt x="417" y="305"/>
                                </a:lnTo>
                                <a:lnTo>
                                  <a:pt x="407" y="350"/>
                                </a:lnTo>
                                <a:lnTo>
                                  <a:pt x="398" y="391"/>
                                </a:lnTo>
                                <a:lnTo>
                                  <a:pt x="383" y="437"/>
                                </a:lnTo>
                                <a:lnTo>
                                  <a:pt x="363" y="474"/>
                                </a:lnTo>
                                <a:lnTo>
                                  <a:pt x="343" y="510"/>
                                </a:lnTo>
                                <a:lnTo>
                                  <a:pt x="319" y="546"/>
                                </a:lnTo>
                                <a:lnTo>
                                  <a:pt x="290" y="573"/>
                                </a:lnTo>
                                <a:lnTo>
                                  <a:pt x="256" y="601"/>
                                </a:lnTo>
                                <a:lnTo>
                                  <a:pt x="221" y="619"/>
                                </a:lnTo>
                                <a:lnTo>
                                  <a:pt x="182" y="633"/>
                                </a:lnTo>
                                <a:lnTo>
                                  <a:pt x="191" y="637"/>
                                </a:lnTo>
                                <a:lnTo>
                                  <a:pt x="201" y="637"/>
                                </a:lnTo>
                                <a:lnTo>
                                  <a:pt x="211" y="637"/>
                                </a:lnTo>
                                <a:lnTo>
                                  <a:pt x="226" y="637"/>
                                </a:lnTo>
                                <a:lnTo>
                                  <a:pt x="240" y="637"/>
                                </a:lnTo>
                                <a:lnTo>
                                  <a:pt x="256" y="633"/>
                                </a:lnTo>
                                <a:lnTo>
                                  <a:pt x="270" y="628"/>
                                </a:lnTo>
                                <a:lnTo>
                                  <a:pt x="285" y="628"/>
                                </a:lnTo>
                                <a:lnTo>
                                  <a:pt x="305" y="628"/>
                                </a:lnTo>
                                <a:lnTo>
                                  <a:pt x="324" y="637"/>
                                </a:lnTo>
                                <a:lnTo>
                                  <a:pt x="338" y="646"/>
                                </a:lnTo>
                                <a:lnTo>
                                  <a:pt x="354" y="659"/>
                                </a:lnTo>
                                <a:lnTo>
                                  <a:pt x="363" y="674"/>
                                </a:lnTo>
                                <a:lnTo>
                                  <a:pt x="363" y="692"/>
                                </a:lnTo>
                                <a:lnTo>
                                  <a:pt x="354" y="710"/>
                                </a:lnTo>
                                <a:lnTo>
                                  <a:pt x="329" y="728"/>
                                </a:lnTo>
                                <a:lnTo>
                                  <a:pt x="309" y="737"/>
                                </a:lnTo>
                                <a:lnTo>
                                  <a:pt x="324" y="742"/>
                                </a:lnTo>
                                <a:lnTo>
                                  <a:pt x="368" y="737"/>
                                </a:lnTo>
                                <a:lnTo>
                                  <a:pt x="403" y="747"/>
                                </a:lnTo>
                                <a:lnTo>
                                  <a:pt x="427" y="765"/>
                                </a:lnTo>
                                <a:lnTo>
                                  <a:pt x="447" y="783"/>
                                </a:lnTo>
                                <a:lnTo>
                                  <a:pt x="456" y="806"/>
                                </a:lnTo>
                                <a:lnTo>
                                  <a:pt x="466" y="828"/>
                                </a:lnTo>
                                <a:lnTo>
                                  <a:pt x="481" y="841"/>
                                </a:lnTo>
                                <a:lnTo>
                                  <a:pt x="501" y="846"/>
                                </a:lnTo>
                                <a:lnTo>
                                  <a:pt x="491" y="864"/>
                                </a:lnTo>
                                <a:lnTo>
                                  <a:pt x="477" y="878"/>
                                </a:lnTo>
                                <a:lnTo>
                                  <a:pt x="456" y="887"/>
                                </a:lnTo>
                                <a:lnTo>
                                  <a:pt x="436" y="896"/>
                                </a:lnTo>
                                <a:lnTo>
                                  <a:pt x="407" y="901"/>
                                </a:lnTo>
                                <a:lnTo>
                                  <a:pt x="379" y="896"/>
                                </a:lnTo>
                                <a:lnTo>
                                  <a:pt x="349" y="883"/>
                                </a:lnTo>
                                <a:lnTo>
                                  <a:pt x="319" y="856"/>
                                </a:lnTo>
                                <a:lnTo>
                                  <a:pt x="300" y="837"/>
                                </a:lnTo>
                                <a:lnTo>
                                  <a:pt x="295" y="856"/>
                                </a:lnTo>
                                <a:lnTo>
                                  <a:pt x="343" y="892"/>
                                </a:lnTo>
                                <a:lnTo>
                                  <a:pt x="379" y="929"/>
                                </a:lnTo>
                                <a:lnTo>
                                  <a:pt x="398" y="964"/>
                                </a:lnTo>
                                <a:lnTo>
                                  <a:pt x="407" y="1005"/>
                                </a:lnTo>
                                <a:lnTo>
                                  <a:pt x="412" y="1043"/>
                                </a:lnTo>
                                <a:lnTo>
                                  <a:pt x="417" y="1069"/>
                                </a:lnTo>
                                <a:lnTo>
                                  <a:pt x="422" y="1091"/>
                                </a:lnTo>
                                <a:lnTo>
                                  <a:pt x="436" y="1096"/>
                                </a:lnTo>
                                <a:lnTo>
                                  <a:pt x="417" y="1101"/>
                                </a:lnTo>
                                <a:lnTo>
                                  <a:pt x="393" y="1096"/>
                                </a:lnTo>
                                <a:lnTo>
                                  <a:pt x="368" y="1088"/>
                                </a:lnTo>
                                <a:lnTo>
                                  <a:pt x="343" y="1074"/>
                                </a:lnTo>
                                <a:lnTo>
                                  <a:pt x="324" y="1051"/>
                                </a:lnTo>
                                <a:lnTo>
                                  <a:pt x="305" y="1028"/>
                                </a:lnTo>
                                <a:lnTo>
                                  <a:pt x="285" y="1001"/>
                                </a:lnTo>
                                <a:lnTo>
                                  <a:pt x="280" y="974"/>
                                </a:lnTo>
                                <a:lnTo>
                                  <a:pt x="270" y="910"/>
                                </a:lnTo>
                                <a:lnTo>
                                  <a:pt x="256" y="924"/>
                                </a:lnTo>
                                <a:lnTo>
                                  <a:pt x="260" y="969"/>
                                </a:lnTo>
                                <a:lnTo>
                                  <a:pt x="265" y="1010"/>
                                </a:lnTo>
                                <a:lnTo>
                                  <a:pt x="270" y="1051"/>
                                </a:lnTo>
                                <a:lnTo>
                                  <a:pt x="275" y="1091"/>
                                </a:lnTo>
                                <a:lnTo>
                                  <a:pt x="280" y="1133"/>
                                </a:lnTo>
                                <a:lnTo>
                                  <a:pt x="295" y="1169"/>
                                </a:lnTo>
                                <a:lnTo>
                                  <a:pt x="314" y="1210"/>
                                </a:lnTo>
                                <a:lnTo>
                                  <a:pt x="349" y="1247"/>
                                </a:lnTo>
                                <a:lnTo>
                                  <a:pt x="349" y="1273"/>
                                </a:lnTo>
                                <a:lnTo>
                                  <a:pt x="349" y="1293"/>
                                </a:lnTo>
                                <a:lnTo>
                                  <a:pt x="354" y="1315"/>
                                </a:lnTo>
                                <a:lnTo>
                                  <a:pt x="368" y="1333"/>
                                </a:lnTo>
                                <a:lnTo>
                                  <a:pt x="363" y="1315"/>
                                </a:lnTo>
                                <a:lnTo>
                                  <a:pt x="363" y="1293"/>
                                </a:lnTo>
                                <a:lnTo>
                                  <a:pt x="363" y="1273"/>
                                </a:lnTo>
                                <a:lnTo>
                                  <a:pt x="368" y="1251"/>
                                </a:lnTo>
                                <a:lnTo>
                                  <a:pt x="388" y="1242"/>
                                </a:lnTo>
                                <a:lnTo>
                                  <a:pt x="403" y="1238"/>
                                </a:lnTo>
                                <a:lnTo>
                                  <a:pt x="417" y="1238"/>
                                </a:lnTo>
                                <a:lnTo>
                                  <a:pt x="431" y="1238"/>
                                </a:lnTo>
                                <a:lnTo>
                                  <a:pt x="447" y="1242"/>
                                </a:lnTo>
                                <a:lnTo>
                                  <a:pt x="456" y="1251"/>
                                </a:lnTo>
                                <a:lnTo>
                                  <a:pt x="466" y="1265"/>
                                </a:lnTo>
                                <a:lnTo>
                                  <a:pt x="477" y="1278"/>
                                </a:lnTo>
                                <a:lnTo>
                                  <a:pt x="486" y="1296"/>
                                </a:lnTo>
                                <a:lnTo>
                                  <a:pt x="486" y="1315"/>
                                </a:lnTo>
                                <a:lnTo>
                                  <a:pt x="486" y="1338"/>
                                </a:lnTo>
                                <a:lnTo>
                                  <a:pt x="481" y="1356"/>
                                </a:lnTo>
                                <a:lnTo>
                                  <a:pt x="472" y="1374"/>
                                </a:lnTo>
                                <a:lnTo>
                                  <a:pt x="456" y="1392"/>
                                </a:lnTo>
                                <a:lnTo>
                                  <a:pt x="436" y="1401"/>
                                </a:lnTo>
                                <a:lnTo>
                                  <a:pt x="417" y="1410"/>
                                </a:lnTo>
                                <a:lnTo>
                                  <a:pt x="393" y="1410"/>
                                </a:lnTo>
                                <a:lnTo>
                                  <a:pt x="368" y="1397"/>
                                </a:lnTo>
                                <a:lnTo>
                                  <a:pt x="338" y="1379"/>
                                </a:lnTo>
                                <a:lnTo>
                                  <a:pt x="309" y="1351"/>
                                </a:lnTo>
                                <a:lnTo>
                                  <a:pt x="285" y="1319"/>
                                </a:lnTo>
                                <a:lnTo>
                                  <a:pt x="265" y="1293"/>
                                </a:lnTo>
                                <a:lnTo>
                                  <a:pt x="245" y="1260"/>
                                </a:lnTo>
                                <a:lnTo>
                                  <a:pt x="240" y="1233"/>
                                </a:lnTo>
                                <a:lnTo>
                                  <a:pt x="226" y="1165"/>
                                </a:lnTo>
                                <a:lnTo>
                                  <a:pt x="221" y="1091"/>
                                </a:lnTo>
                                <a:lnTo>
                                  <a:pt x="216" y="1019"/>
                                </a:lnTo>
                                <a:lnTo>
                                  <a:pt x="211" y="951"/>
                                </a:lnTo>
                                <a:lnTo>
                                  <a:pt x="206" y="887"/>
                                </a:lnTo>
                                <a:lnTo>
                                  <a:pt x="191" y="828"/>
                                </a:lnTo>
                                <a:lnTo>
                                  <a:pt x="177" y="787"/>
                                </a:lnTo>
                                <a:lnTo>
                                  <a:pt x="152" y="760"/>
                                </a:lnTo>
                                <a:lnTo>
                                  <a:pt x="122" y="747"/>
                                </a:lnTo>
                                <a:lnTo>
                                  <a:pt x="98" y="737"/>
                                </a:lnTo>
                                <a:lnTo>
                                  <a:pt x="79" y="737"/>
                                </a:lnTo>
                                <a:lnTo>
                                  <a:pt x="60" y="742"/>
                                </a:lnTo>
                                <a:lnTo>
                                  <a:pt x="44" y="755"/>
                                </a:lnTo>
                                <a:lnTo>
                                  <a:pt x="35" y="769"/>
                                </a:lnTo>
                                <a:lnTo>
                                  <a:pt x="29" y="792"/>
                                </a:lnTo>
                                <a:lnTo>
                                  <a:pt x="35" y="815"/>
                                </a:lnTo>
                                <a:lnTo>
                                  <a:pt x="39" y="837"/>
                                </a:lnTo>
                                <a:lnTo>
                                  <a:pt x="49" y="846"/>
                                </a:lnTo>
                                <a:lnTo>
                                  <a:pt x="63" y="856"/>
                                </a:lnTo>
                                <a:lnTo>
                                  <a:pt x="74" y="851"/>
                                </a:lnTo>
                                <a:lnTo>
                                  <a:pt x="88" y="851"/>
                                </a:lnTo>
                                <a:lnTo>
                                  <a:pt x="103" y="837"/>
                                </a:lnTo>
                                <a:lnTo>
                                  <a:pt x="112" y="828"/>
                                </a:lnTo>
                                <a:lnTo>
                                  <a:pt x="117" y="815"/>
                                </a:lnTo>
                                <a:lnTo>
                                  <a:pt x="128" y="841"/>
                                </a:lnTo>
                                <a:lnTo>
                                  <a:pt x="122" y="864"/>
                                </a:lnTo>
                                <a:lnTo>
                                  <a:pt x="117" y="878"/>
                                </a:lnTo>
                                <a:lnTo>
                                  <a:pt x="103" y="887"/>
                                </a:lnTo>
                                <a:lnTo>
                                  <a:pt x="122" y="901"/>
                                </a:lnTo>
                                <a:lnTo>
                                  <a:pt x="133" y="914"/>
                                </a:lnTo>
                                <a:lnTo>
                                  <a:pt x="133" y="929"/>
                                </a:lnTo>
                                <a:lnTo>
                                  <a:pt x="128" y="951"/>
                                </a:lnTo>
                                <a:lnTo>
                                  <a:pt x="122" y="955"/>
                                </a:lnTo>
                                <a:lnTo>
                                  <a:pt x="112" y="955"/>
                                </a:lnTo>
                                <a:lnTo>
                                  <a:pt x="93" y="951"/>
                                </a:lnTo>
                                <a:lnTo>
                                  <a:pt x="84" y="942"/>
                                </a:lnTo>
                                <a:lnTo>
                                  <a:pt x="63" y="929"/>
                                </a:lnTo>
                                <a:lnTo>
                                  <a:pt x="49" y="914"/>
                                </a:lnTo>
                                <a:lnTo>
                                  <a:pt x="35" y="896"/>
                                </a:lnTo>
                                <a:lnTo>
                                  <a:pt x="24" y="883"/>
                                </a:lnTo>
                                <a:lnTo>
                                  <a:pt x="10" y="846"/>
                                </a:lnTo>
                                <a:lnTo>
                                  <a:pt x="0" y="796"/>
                                </a:lnTo>
                                <a:lnTo>
                                  <a:pt x="0" y="747"/>
                                </a:lnTo>
                                <a:lnTo>
                                  <a:pt x="5" y="696"/>
                                </a:lnTo>
                                <a:lnTo>
                                  <a:pt x="24" y="656"/>
                                </a:lnTo>
                                <a:lnTo>
                                  <a:pt x="44" y="619"/>
                                </a:lnTo>
                                <a:lnTo>
                                  <a:pt x="69" y="596"/>
                                </a:lnTo>
                                <a:lnTo>
                                  <a:pt x="93" y="578"/>
                                </a:lnTo>
                                <a:lnTo>
                                  <a:pt x="117" y="560"/>
                                </a:lnTo>
                                <a:lnTo>
                                  <a:pt x="142" y="546"/>
                                </a:lnTo>
                                <a:lnTo>
                                  <a:pt x="162" y="528"/>
                                </a:lnTo>
                                <a:lnTo>
                                  <a:pt x="182" y="505"/>
                                </a:lnTo>
                                <a:lnTo>
                                  <a:pt x="216" y="460"/>
                                </a:lnTo>
                                <a:lnTo>
                                  <a:pt x="245" y="414"/>
                                </a:lnTo>
                                <a:lnTo>
                                  <a:pt x="275" y="369"/>
                                </a:lnTo>
                                <a:lnTo>
                                  <a:pt x="300" y="319"/>
                                </a:lnTo>
                                <a:lnTo>
                                  <a:pt x="314" y="260"/>
                                </a:lnTo>
                                <a:lnTo>
                                  <a:pt x="329" y="187"/>
                                </a:lnTo>
                                <a:lnTo>
                                  <a:pt x="329" y="105"/>
                                </a:lnTo>
                                <a:lnTo>
                                  <a:pt x="324" y="0"/>
                                </a:lnTo>
                                <a:lnTo>
                                  <a:pt x="333" y="14"/>
                                </a:lnTo>
                                <a:lnTo>
                                  <a:pt x="343" y="27"/>
                                </a:lnTo>
                                <a:lnTo>
                                  <a:pt x="354" y="42"/>
                                </a:lnTo>
                                <a:lnTo>
                                  <a:pt x="363" y="45"/>
                                </a:lnTo>
                                <a:lnTo>
                                  <a:pt x="373" y="55"/>
                                </a:lnTo>
                                <a:lnTo>
                                  <a:pt x="388" y="65"/>
                                </a:lnTo>
                                <a:lnTo>
                                  <a:pt x="398" y="68"/>
                                </a:lnTo>
                                <a:lnTo>
                                  <a:pt x="412" y="78"/>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9" name="Freeform 17"/>
                        <wps:cNvSpPr>
                          <a:spLocks noChangeArrowheads="1"/>
                        </wps:cNvSpPr>
                        <wps:spPr bwMode="auto">
                          <a:xfrm>
                            <a:off x="9208" y="116"/>
                            <a:ext cx="255" cy="763"/>
                          </a:xfrm>
                          <a:custGeom>
                            <a:avLst/>
                            <a:gdLst>
                              <a:gd name="T0" fmla="*/ 0 w 257"/>
                              <a:gd name="T1" fmla="*/ 715 h 765"/>
                              <a:gd name="T2" fmla="*/ 44 w 257"/>
                              <a:gd name="T3" fmla="*/ 655 h 765"/>
                              <a:gd name="T4" fmla="*/ 84 w 257"/>
                              <a:gd name="T5" fmla="*/ 586 h 765"/>
                              <a:gd name="T6" fmla="*/ 112 w 257"/>
                              <a:gd name="T7" fmla="*/ 514 h 765"/>
                              <a:gd name="T8" fmla="*/ 137 w 257"/>
                              <a:gd name="T9" fmla="*/ 437 h 765"/>
                              <a:gd name="T10" fmla="*/ 158 w 257"/>
                              <a:gd name="T11" fmla="*/ 351 h 765"/>
                              <a:gd name="T12" fmla="*/ 167 w 257"/>
                              <a:gd name="T13" fmla="*/ 264 h 765"/>
                              <a:gd name="T14" fmla="*/ 167 w 257"/>
                              <a:gd name="T15" fmla="*/ 178 h 765"/>
                              <a:gd name="T16" fmla="*/ 153 w 257"/>
                              <a:gd name="T17" fmla="*/ 91 h 765"/>
                              <a:gd name="T18" fmla="*/ 236 w 257"/>
                              <a:gd name="T19" fmla="*/ 0 h 765"/>
                              <a:gd name="T20" fmla="*/ 251 w 257"/>
                              <a:gd name="T21" fmla="*/ 78 h 765"/>
                              <a:gd name="T22" fmla="*/ 256 w 257"/>
                              <a:gd name="T23" fmla="*/ 164 h 765"/>
                              <a:gd name="T24" fmla="*/ 256 w 257"/>
                              <a:gd name="T25" fmla="*/ 255 h 765"/>
                              <a:gd name="T26" fmla="*/ 251 w 257"/>
                              <a:gd name="T27" fmla="*/ 346 h 765"/>
                              <a:gd name="T28" fmla="*/ 236 w 257"/>
                              <a:gd name="T29" fmla="*/ 442 h 765"/>
                              <a:gd name="T30" fmla="*/ 216 w 257"/>
                              <a:gd name="T31" fmla="*/ 537 h 765"/>
                              <a:gd name="T32" fmla="*/ 182 w 257"/>
                              <a:gd name="T33" fmla="*/ 624 h 765"/>
                              <a:gd name="T34" fmla="*/ 148 w 257"/>
                              <a:gd name="T35" fmla="*/ 705 h 765"/>
                              <a:gd name="T36" fmla="*/ 137 w 257"/>
                              <a:gd name="T37" fmla="*/ 705 h 765"/>
                              <a:gd name="T38" fmla="*/ 128 w 257"/>
                              <a:gd name="T39" fmla="*/ 705 h 765"/>
                              <a:gd name="T40" fmla="*/ 112 w 257"/>
                              <a:gd name="T41" fmla="*/ 710 h 765"/>
                              <a:gd name="T42" fmla="*/ 103 w 257"/>
                              <a:gd name="T43" fmla="*/ 715 h 765"/>
                              <a:gd name="T44" fmla="*/ 93 w 257"/>
                              <a:gd name="T45" fmla="*/ 719 h 765"/>
                              <a:gd name="T46" fmla="*/ 84 w 257"/>
                              <a:gd name="T47" fmla="*/ 728 h 765"/>
                              <a:gd name="T48" fmla="*/ 74 w 257"/>
                              <a:gd name="T49" fmla="*/ 741 h 765"/>
                              <a:gd name="T50" fmla="*/ 60 w 257"/>
                              <a:gd name="T51" fmla="*/ 760 h 765"/>
                              <a:gd name="T52" fmla="*/ 54 w 257"/>
                              <a:gd name="T53" fmla="*/ 764 h 765"/>
                              <a:gd name="T54" fmla="*/ 44 w 257"/>
                              <a:gd name="T55" fmla="*/ 764 h 765"/>
                              <a:gd name="T56" fmla="*/ 39 w 257"/>
                              <a:gd name="T57" fmla="*/ 760 h 765"/>
                              <a:gd name="T58" fmla="*/ 30 w 257"/>
                              <a:gd name="T59" fmla="*/ 751 h 765"/>
                              <a:gd name="T60" fmla="*/ 24 w 257"/>
                              <a:gd name="T61" fmla="*/ 737 h 765"/>
                              <a:gd name="T62" fmla="*/ 14 w 257"/>
                              <a:gd name="T63" fmla="*/ 728 h 765"/>
                              <a:gd name="T64" fmla="*/ 5 w 257"/>
                              <a:gd name="T65" fmla="*/ 719 h 765"/>
                              <a:gd name="T66" fmla="*/ 0 w 257"/>
                              <a:gd name="T67" fmla="*/ 715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7" h="765">
                                <a:moveTo>
                                  <a:pt x="0" y="715"/>
                                </a:moveTo>
                                <a:lnTo>
                                  <a:pt x="44" y="655"/>
                                </a:lnTo>
                                <a:lnTo>
                                  <a:pt x="84" y="586"/>
                                </a:lnTo>
                                <a:lnTo>
                                  <a:pt x="112" y="514"/>
                                </a:lnTo>
                                <a:lnTo>
                                  <a:pt x="137" y="437"/>
                                </a:lnTo>
                                <a:lnTo>
                                  <a:pt x="158" y="351"/>
                                </a:lnTo>
                                <a:lnTo>
                                  <a:pt x="167" y="264"/>
                                </a:lnTo>
                                <a:lnTo>
                                  <a:pt x="167" y="178"/>
                                </a:lnTo>
                                <a:lnTo>
                                  <a:pt x="153" y="91"/>
                                </a:lnTo>
                                <a:lnTo>
                                  <a:pt x="236" y="0"/>
                                </a:lnTo>
                                <a:lnTo>
                                  <a:pt x="251" y="78"/>
                                </a:lnTo>
                                <a:lnTo>
                                  <a:pt x="256" y="164"/>
                                </a:lnTo>
                                <a:lnTo>
                                  <a:pt x="256" y="255"/>
                                </a:lnTo>
                                <a:lnTo>
                                  <a:pt x="251" y="346"/>
                                </a:lnTo>
                                <a:lnTo>
                                  <a:pt x="236" y="442"/>
                                </a:lnTo>
                                <a:lnTo>
                                  <a:pt x="216" y="537"/>
                                </a:lnTo>
                                <a:lnTo>
                                  <a:pt x="182" y="624"/>
                                </a:lnTo>
                                <a:lnTo>
                                  <a:pt x="148" y="705"/>
                                </a:lnTo>
                                <a:lnTo>
                                  <a:pt x="137" y="705"/>
                                </a:lnTo>
                                <a:lnTo>
                                  <a:pt x="128" y="705"/>
                                </a:lnTo>
                                <a:lnTo>
                                  <a:pt x="112" y="710"/>
                                </a:lnTo>
                                <a:lnTo>
                                  <a:pt x="103" y="715"/>
                                </a:lnTo>
                                <a:lnTo>
                                  <a:pt x="93" y="719"/>
                                </a:lnTo>
                                <a:lnTo>
                                  <a:pt x="84" y="728"/>
                                </a:lnTo>
                                <a:lnTo>
                                  <a:pt x="74" y="741"/>
                                </a:lnTo>
                                <a:lnTo>
                                  <a:pt x="60" y="760"/>
                                </a:lnTo>
                                <a:lnTo>
                                  <a:pt x="54" y="764"/>
                                </a:lnTo>
                                <a:lnTo>
                                  <a:pt x="44" y="764"/>
                                </a:lnTo>
                                <a:lnTo>
                                  <a:pt x="39" y="760"/>
                                </a:lnTo>
                                <a:lnTo>
                                  <a:pt x="30" y="751"/>
                                </a:lnTo>
                                <a:lnTo>
                                  <a:pt x="24" y="737"/>
                                </a:lnTo>
                                <a:lnTo>
                                  <a:pt x="14" y="728"/>
                                </a:lnTo>
                                <a:lnTo>
                                  <a:pt x="5" y="719"/>
                                </a:lnTo>
                                <a:lnTo>
                                  <a:pt x="0" y="715"/>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0" name="Freeform 18"/>
                        <wps:cNvSpPr>
                          <a:spLocks noChangeArrowheads="1"/>
                        </wps:cNvSpPr>
                        <wps:spPr bwMode="auto">
                          <a:xfrm>
                            <a:off x="8618" y="13167"/>
                            <a:ext cx="152" cy="163"/>
                          </a:xfrm>
                          <a:custGeom>
                            <a:avLst/>
                            <a:gdLst>
                              <a:gd name="T0" fmla="*/ 153 w 154"/>
                              <a:gd name="T1" fmla="*/ 32 h 165"/>
                              <a:gd name="T2" fmla="*/ 134 w 154"/>
                              <a:gd name="T3" fmla="*/ 51 h 165"/>
                              <a:gd name="T4" fmla="*/ 118 w 154"/>
                              <a:gd name="T5" fmla="*/ 73 h 165"/>
                              <a:gd name="T6" fmla="*/ 98 w 154"/>
                              <a:gd name="T7" fmla="*/ 91 h 165"/>
                              <a:gd name="T8" fmla="*/ 84 w 154"/>
                              <a:gd name="T9" fmla="*/ 109 h 165"/>
                              <a:gd name="T10" fmla="*/ 69 w 154"/>
                              <a:gd name="T11" fmla="*/ 128 h 165"/>
                              <a:gd name="T12" fmla="*/ 60 w 154"/>
                              <a:gd name="T13" fmla="*/ 141 h 165"/>
                              <a:gd name="T14" fmla="*/ 44 w 154"/>
                              <a:gd name="T15" fmla="*/ 154 h 165"/>
                              <a:gd name="T16" fmla="*/ 39 w 154"/>
                              <a:gd name="T17" fmla="*/ 159 h 165"/>
                              <a:gd name="T18" fmla="*/ 35 w 154"/>
                              <a:gd name="T19" fmla="*/ 164 h 165"/>
                              <a:gd name="T20" fmla="*/ 30 w 154"/>
                              <a:gd name="T21" fmla="*/ 164 h 165"/>
                              <a:gd name="T22" fmla="*/ 19 w 154"/>
                              <a:gd name="T23" fmla="*/ 159 h 165"/>
                              <a:gd name="T24" fmla="*/ 10 w 154"/>
                              <a:gd name="T25" fmla="*/ 159 h 165"/>
                              <a:gd name="T26" fmla="*/ 5 w 154"/>
                              <a:gd name="T27" fmla="*/ 151 h 165"/>
                              <a:gd name="T28" fmla="*/ 0 w 154"/>
                              <a:gd name="T29" fmla="*/ 141 h 165"/>
                              <a:gd name="T30" fmla="*/ 0 w 154"/>
                              <a:gd name="T31" fmla="*/ 132 h 165"/>
                              <a:gd name="T32" fmla="*/ 10 w 154"/>
                              <a:gd name="T33" fmla="*/ 119 h 165"/>
                              <a:gd name="T34" fmla="*/ 24 w 154"/>
                              <a:gd name="T35" fmla="*/ 105 h 165"/>
                              <a:gd name="T36" fmla="*/ 39 w 154"/>
                              <a:gd name="T37" fmla="*/ 86 h 165"/>
                              <a:gd name="T38" fmla="*/ 60 w 154"/>
                              <a:gd name="T39" fmla="*/ 68 h 165"/>
                              <a:gd name="T40" fmla="*/ 79 w 154"/>
                              <a:gd name="T41" fmla="*/ 51 h 165"/>
                              <a:gd name="T42" fmla="*/ 93 w 154"/>
                              <a:gd name="T43" fmla="*/ 27 h 165"/>
                              <a:gd name="T44" fmla="*/ 109 w 154"/>
                              <a:gd name="T45" fmla="*/ 14 h 165"/>
                              <a:gd name="T46" fmla="*/ 118 w 154"/>
                              <a:gd name="T47" fmla="*/ 0 h 165"/>
                              <a:gd name="T48" fmla="*/ 123 w 154"/>
                              <a:gd name="T49" fmla="*/ 0 h 165"/>
                              <a:gd name="T50" fmla="*/ 153 w 154"/>
                              <a:gd name="T51" fmla="*/ 32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4" h="165">
                                <a:moveTo>
                                  <a:pt x="153" y="32"/>
                                </a:moveTo>
                                <a:lnTo>
                                  <a:pt x="134" y="51"/>
                                </a:lnTo>
                                <a:lnTo>
                                  <a:pt x="118" y="73"/>
                                </a:lnTo>
                                <a:lnTo>
                                  <a:pt x="98" y="91"/>
                                </a:lnTo>
                                <a:lnTo>
                                  <a:pt x="84" y="109"/>
                                </a:lnTo>
                                <a:lnTo>
                                  <a:pt x="69" y="128"/>
                                </a:lnTo>
                                <a:lnTo>
                                  <a:pt x="60" y="141"/>
                                </a:lnTo>
                                <a:lnTo>
                                  <a:pt x="44" y="154"/>
                                </a:lnTo>
                                <a:lnTo>
                                  <a:pt x="39" y="159"/>
                                </a:lnTo>
                                <a:lnTo>
                                  <a:pt x="35" y="164"/>
                                </a:lnTo>
                                <a:lnTo>
                                  <a:pt x="30" y="164"/>
                                </a:lnTo>
                                <a:lnTo>
                                  <a:pt x="19" y="159"/>
                                </a:lnTo>
                                <a:lnTo>
                                  <a:pt x="10" y="159"/>
                                </a:lnTo>
                                <a:lnTo>
                                  <a:pt x="5" y="151"/>
                                </a:lnTo>
                                <a:lnTo>
                                  <a:pt x="0" y="141"/>
                                </a:lnTo>
                                <a:lnTo>
                                  <a:pt x="0" y="132"/>
                                </a:lnTo>
                                <a:lnTo>
                                  <a:pt x="10" y="119"/>
                                </a:lnTo>
                                <a:lnTo>
                                  <a:pt x="24" y="105"/>
                                </a:lnTo>
                                <a:lnTo>
                                  <a:pt x="39" y="86"/>
                                </a:lnTo>
                                <a:lnTo>
                                  <a:pt x="60" y="68"/>
                                </a:lnTo>
                                <a:lnTo>
                                  <a:pt x="79" y="51"/>
                                </a:lnTo>
                                <a:lnTo>
                                  <a:pt x="93" y="27"/>
                                </a:lnTo>
                                <a:lnTo>
                                  <a:pt x="109" y="14"/>
                                </a:lnTo>
                                <a:lnTo>
                                  <a:pt x="118" y="0"/>
                                </a:lnTo>
                                <a:lnTo>
                                  <a:pt x="123" y="0"/>
                                </a:lnTo>
                                <a:lnTo>
                                  <a:pt x="153" y="3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1" name="Freeform 19"/>
                        <wps:cNvSpPr>
                          <a:spLocks noChangeArrowheads="1"/>
                        </wps:cNvSpPr>
                        <wps:spPr bwMode="auto">
                          <a:xfrm>
                            <a:off x="7970" y="13185"/>
                            <a:ext cx="839" cy="809"/>
                          </a:xfrm>
                          <a:custGeom>
                            <a:avLst/>
                            <a:gdLst>
                              <a:gd name="T0" fmla="*/ 373 w 841"/>
                              <a:gd name="T1" fmla="*/ 705 h 811"/>
                              <a:gd name="T2" fmla="*/ 349 w 841"/>
                              <a:gd name="T3" fmla="*/ 642 h 811"/>
                              <a:gd name="T4" fmla="*/ 501 w 841"/>
                              <a:gd name="T5" fmla="*/ 532 h 811"/>
                              <a:gd name="T6" fmla="*/ 649 w 841"/>
                              <a:gd name="T7" fmla="*/ 401 h 811"/>
                              <a:gd name="T8" fmla="*/ 708 w 841"/>
                              <a:gd name="T9" fmla="*/ 196 h 811"/>
                              <a:gd name="T10" fmla="*/ 668 w 841"/>
                              <a:gd name="T11" fmla="*/ 55 h 811"/>
                              <a:gd name="T12" fmla="*/ 614 w 841"/>
                              <a:gd name="T13" fmla="*/ 27 h 811"/>
                              <a:gd name="T14" fmla="*/ 526 w 841"/>
                              <a:gd name="T15" fmla="*/ 96 h 811"/>
                              <a:gd name="T16" fmla="*/ 457 w 841"/>
                              <a:gd name="T17" fmla="*/ 295 h 811"/>
                              <a:gd name="T18" fmla="*/ 310 w 841"/>
                              <a:gd name="T19" fmla="*/ 374 h 811"/>
                              <a:gd name="T20" fmla="*/ 182 w 841"/>
                              <a:gd name="T21" fmla="*/ 278 h 811"/>
                              <a:gd name="T22" fmla="*/ 98 w 841"/>
                              <a:gd name="T23" fmla="*/ 219 h 811"/>
                              <a:gd name="T24" fmla="*/ 29 w 841"/>
                              <a:gd name="T25" fmla="*/ 374 h 811"/>
                              <a:gd name="T26" fmla="*/ 113 w 841"/>
                              <a:gd name="T27" fmla="*/ 409 h 811"/>
                              <a:gd name="T28" fmla="*/ 138 w 841"/>
                              <a:gd name="T29" fmla="*/ 323 h 811"/>
                              <a:gd name="T30" fmla="*/ 98 w 841"/>
                              <a:gd name="T31" fmla="*/ 346 h 811"/>
                              <a:gd name="T32" fmla="*/ 123 w 841"/>
                              <a:gd name="T33" fmla="*/ 292 h 811"/>
                              <a:gd name="T34" fmla="*/ 172 w 841"/>
                              <a:gd name="T35" fmla="*/ 333 h 811"/>
                              <a:gd name="T36" fmla="*/ 133 w 841"/>
                              <a:gd name="T37" fmla="*/ 436 h 811"/>
                              <a:gd name="T38" fmla="*/ 15 w 841"/>
                              <a:gd name="T39" fmla="*/ 409 h 811"/>
                              <a:gd name="T40" fmla="*/ 40 w 841"/>
                              <a:gd name="T41" fmla="*/ 227 h 811"/>
                              <a:gd name="T42" fmla="*/ 221 w 841"/>
                              <a:gd name="T43" fmla="*/ 155 h 811"/>
                              <a:gd name="T44" fmla="*/ 359 w 841"/>
                              <a:gd name="T45" fmla="*/ 141 h 811"/>
                              <a:gd name="T46" fmla="*/ 330 w 841"/>
                              <a:gd name="T47" fmla="*/ 237 h 811"/>
                              <a:gd name="T48" fmla="*/ 280 w 841"/>
                              <a:gd name="T49" fmla="*/ 209 h 811"/>
                              <a:gd name="T50" fmla="*/ 319 w 841"/>
                              <a:gd name="T51" fmla="*/ 209 h 811"/>
                              <a:gd name="T52" fmla="*/ 340 w 841"/>
                              <a:gd name="T53" fmla="*/ 159 h 811"/>
                              <a:gd name="T54" fmla="*/ 246 w 841"/>
                              <a:gd name="T55" fmla="*/ 159 h 811"/>
                              <a:gd name="T56" fmla="*/ 206 w 841"/>
                              <a:gd name="T57" fmla="*/ 273 h 811"/>
                              <a:gd name="T58" fmla="*/ 270 w 841"/>
                              <a:gd name="T59" fmla="*/ 300 h 811"/>
                              <a:gd name="T60" fmla="*/ 319 w 841"/>
                              <a:gd name="T61" fmla="*/ 319 h 811"/>
                              <a:gd name="T62" fmla="*/ 433 w 841"/>
                              <a:gd name="T63" fmla="*/ 292 h 811"/>
                              <a:gd name="T64" fmla="*/ 521 w 841"/>
                              <a:gd name="T65" fmla="*/ 55 h 811"/>
                              <a:gd name="T66" fmla="*/ 717 w 841"/>
                              <a:gd name="T67" fmla="*/ 50 h 811"/>
                              <a:gd name="T68" fmla="*/ 766 w 841"/>
                              <a:gd name="T69" fmla="*/ 333 h 811"/>
                              <a:gd name="T70" fmla="*/ 698 w 841"/>
                              <a:gd name="T71" fmla="*/ 497 h 811"/>
                              <a:gd name="T72" fmla="*/ 644 w 841"/>
                              <a:gd name="T73" fmla="*/ 601 h 811"/>
                              <a:gd name="T74" fmla="*/ 673 w 841"/>
                              <a:gd name="T75" fmla="*/ 578 h 811"/>
                              <a:gd name="T76" fmla="*/ 776 w 841"/>
                              <a:gd name="T77" fmla="*/ 368 h 811"/>
                              <a:gd name="T78" fmla="*/ 835 w 841"/>
                              <a:gd name="T79" fmla="*/ 474 h 811"/>
                              <a:gd name="T80" fmla="*/ 766 w 841"/>
                              <a:gd name="T81" fmla="*/ 560 h 811"/>
                              <a:gd name="T82" fmla="*/ 821 w 841"/>
                              <a:gd name="T83" fmla="*/ 605 h 811"/>
                              <a:gd name="T84" fmla="*/ 811 w 841"/>
                              <a:gd name="T85" fmla="*/ 710 h 811"/>
                              <a:gd name="T86" fmla="*/ 728 w 841"/>
                              <a:gd name="T87" fmla="*/ 719 h 811"/>
                              <a:gd name="T88" fmla="*/ 687 w 841"/>
                              <a:gd name="T89" fmla="*/ 728 h 811"/>
                              <a:gd name="T90" fmla="*/ 644 w 841"/>
                              <a:gd name="T91" fmla="*/ 760 h 811"/>
                              <a:gd name="T92" fmla="*/ 589 w 841"/>
                              <a:gd name="T93" fmla="*/ 687 h 811"/>
                              <a:gd name="T94" fmla="*/ 561 w 841"/>
                              <a:gd name="T95" fmla="*/ 760 h 811"/>
                              <a:gd name="T96" fmla="*/ 501 w 841"/>
                              <a:gd name="T97" fmla="*/ 769 h 811"/>
                              <a:gd name="T98" fmla="*/ 447 w 841"/>
                              <a:gd name="T99" fmla="*/ 787 h 811"/>
                              <a:gd name="T100" fmla="*/ 501 w 841"/>
                              <a:gd name="T101" fmla="*/ 673 h 811"/>
                              <a:gd name="T102" fmla="*/ 565 w 841"/>
                              <a:gd name="T103" fmla="*/ 596 h 811"/>
                              <a:gd name="T104" fmla="*/ 512 w 841"/>
                              <a:gd name="T105" fmla="*/ 642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41" h="811">
                                <a:moveTo>
                                  <a:pt x="457" y="705"/>
                                </a:moveTo>
                                <a:lnTo>
                                  <a:pt x="438" y="714"/>
                                </a:lnTo>
                                <a:lnTo>
                                  <a:pt x="417" y="719"/>
                                </a:lnTo>
                                <a:lnTo>
                                  <a:pt x="403" y="719"/>
                                </a:lnTo>
                                <a:lnTo>
                                  <a:pt x="389" y="710"/>
                                </a:lnTo>
                                <a:lnTo>
                                  <a:pt x="373" y="705"/>
                                </a:lnTo>
                                <a:lnTo>
                                  <a:pt x="359" y="701"/>
                                </a:lnTo>
                                <a:lnTo>
                                  <a:pt x="344" y="701"/>
                                </a:lnTo>
                                <a:lnTo>
                                  <a:pt x="330" y="705"/>
                                </a:lnTo>
                                <a:lnTo>
                                  <a:pt x="330" y="692"/>
                                </a:lnTo>
                                <a:lnTo>
                                  <a:pt x="340" y="669"/>
                                </a:lnTo>
                                <a:lnTo>
                                  <a:pt x="349" y="642"/>
                                </a:lnTo>
                                <a:lnTo>
                                  <a:pt x="364" y="614"/>
                                </a:lnTo>
                                <a:lnTo>
                                  <a:pt x="383" y="587"/>
                                </a:lnTo>
                                <a:lnTo>
                                  <a:pt x="408" y="565"/>
                                </a:lnTo>
                                <a:lnTo>
                                  <a:pt x="438" y="546"/>
                                </a:lnTo>
                                <a:lnTo>
                                  <a:pt x="472" y="537"/>
                                </a:lnTo>
                                <a:lnTo>
                                  <a:pt x="501" y="532"/>
                                </a:lnTo>
                                <a:lnTo>
                                  <a:pt x="531" y="519"/>
                                </a:lnTo>
                                <a:lnTo>
                                  <a:pt x="561" y="505"/>
                                </a:lnTo>
                                <a:lnTo>
                                  <a:pt x="585" y="482"/>
                                </a:lnTo>
                                <a:lnTo>
                                  <a:pt x="610" y="460"/>
                                </a:lnTo>
                                <a:lnTo>
                                  <a:pt x="629" y="432"/>
                                </a:lnTo>
                                <a:lnTo>
                                  <a:pt x="649" y="401"/>
                                </a:lnTo>
                                <a:lnTo>
                                  <a:pt x="663" y="368"/>
                                </a:lnTo>
                                <a:lnTo>
                                  <a:pt x="678" y="337"/>
                                </a:lnTo>
                                <a:lnTo>
                                  <a:pt x="687" y="300"/>
                                </a:lnTo>
                                <a:lnTo>
                                  <a:pt x="698" y="264"/>
                                </a:lnTo>
                                <a:lnTo>
                                  <a:pt x="703" y="232"/>
                                </a:lnTo>
                                <a:lnTo>
                                  <a:pt x="708" y="196"/>
                                </a:lnTo>
                                <a:lnTo>
                                  <a:pt x="703" y="164"/>
                                </a:lnTo>
                                <a:lnTo>
                                  <a:pt x="703" y="128"/>
                                </a:lnTo>
                                <a:lnTo>
                                  <a:pt x="693" y="100"/>
                                </a:lnTo>
                                <a:lnTo>
                                  <a:pt x="687" y="82"/>
                                </a:lnTo>
                                <a:lnTo>
                                  <a:pt x="678" y="68"/>
                                </a:lnTo>
                                <a:lnTo>
                                  <a:pt x="668" y="55"/>
                                </a:lnTo>
                                <a:lnTo>
                                  <a:pt x="659" y="45"/>
                                </a:lnTo>
                                <a:lnTo>
                                  <a:pt x="649" y="37"/>
                                </a:lnTo>
                                <a:lnTo>
                                  <a:pt x="639" y="32"/>
                                </a:lnTo>
                                <a:lnTo>
                                  <a:pt x="634" y="27"/>
                                </a:lnTo>
                                <a:lnTo>
                                  <a:pt x="629" y="27"/>
                                </a:lnTo>
                                <a:lnTo>
                                  <a:pt x="614" y="27"/>
                                </a:lnTo>
                                <a:lnTo>
                                  <a:pt x="600" y="27"/>
                                </a:lnTo>
                                <a:lnTo>
                                  <a:pt x="585" y="32"/>
                                </a:lnTo>
                                <a:lnTo>
                                  <a:pt x="565" y="42"/>
                                </a:lnTo>
                                <a:lnTo>
                                  <a:pt x="550" y="50"/>
                                </a:lnTo>
                                <a:lnTo>
                                  <a:pt x="536" y="73"/>
                                </a:lnTo>
                                <a:lnTo>
                                  <a:pt x="526" y="96"/>
                                </a:lnTo>
                                <a:lnTo>
                                  <a:pt x="516" y="133"/>
                                </a:lnTo>
                                <a:lnTo>
                                  <a:pt x="512" y="168"/>
                                </a:lnTo>
                                <a:lnTo>
                                  <a:pt x="501" y="205"/>
                                </a:lnTo>
                                <a:lnTo>
                                  <a:pt x="487" y="237"/>
                                </a:lnTo>
                                <a:lnTo>
                                  <a:pt x="472" y="269"/>
                                </a:lnTo>
                                <a:lnTo>
                                  <a:pt x="457" y="295"/>
                                </a:lnTo>
                                <a:lnTo>
                                  <a:pt x="433" y="319"/>
                                </a:lnTo>
                                <a:lnTo>
                                  <a:pt x="413" y="337"/>
                                </a:lnTo>
                                <a:lnTo>
                                  <a:pt x="389" y="350"/>
                                </a:lnTo>
                                <a:lnTo>
                                  <a:pt x="364" y="364"/>
                                </a:lnTo>
                                <a:lnTo>
                                  <a:pt x="340" y="368"/>
                                </a:lnTo>
                                <a:lnTo>
                                  <a:pt x="310" y="374"/>
                                </a:lnTo>
                                <a:lnTo>
                                  <a:pt x="285" y="368"/>
                                </a:lnTo>
                                <a:lnTo>
                                  <a:pt x="261" y="360"/>
                                </a:lnTo>
                                <a:lnTo>
                                  <a:pt x="237" y="346"/>
                                </a:lnTo>
                                <a:lnTo>
                                  <a:pt x="217" y="328"/>
                                </a:lnTo>
                                <a:lnTo>
                                  <a:pt x="192" y="305"/>
                                </a:lnTo>
                                <a:lnTo>
                                  <a:pt x="182" y="278"/>
                                </a:lnTo>
                                <a:lnTo>
                                  <a:pt x="177" y="255"/>
                                </a:lnTo>
                                <a:lnTo>
                                  <a:pt x="177" y="237"/>
                                </a:lnTo>
                                <a:lnTo>
                                  <a:pt x="177" y="223"/>
                                </a:lnTo>
                                <a:lnTo>
                                  <a:pt x="153" y="214"/>
                                </a:lnTo>
                                <a:lnTo>
                                  <a:pt x="128" y="214"/>
                                </a:lnTo>
                                <a:lnTo>
                                  <a:pt x="98" y="219"/>
                                </a:lnTo>
                                <a:lnTo>
                                  <a:pt x="74" y="232"/>
                                </a:lnTo>
                                <a:lnTo>
                                  <a:pt x="49" y="250"/>
                                </a:lnTo>
                                <a:lnTo>
                                  <a:pt x="35" y="278"/>
                                </a:lnTo>
                                <a:lnTo>
                                  <a:pt x="24" y="310"/>
                                </a:lnTo>
                                <a:lnTo>
                                  <a:pt x="24" y="346"/>
                                </a:lnTo>
                                <a:lnTo>
                                  <a:pt x="29" y="374"/>
                                </a:lnTo>
                                <a:lnTo>
                                  <a:pt x="40" y="391"/>
                                </a:lnTo>
                                <a:lnTo>
                                  <a:pt x="49" y="405"/>
                                </a:lnTo>
                                <a:lnTo>
                                  <a:pt x="65" y="409"/>
                                </a:lnTo>
                                <a:lnTo>
                                  <a:pt x="79" y="414"/>
                                </a:lnTo>
                                <a:lnTo>
                                  <a:pt x="98" y="414"/>
                                </a:lnTo>
                                <a:lnTo>
                                  <a:pt x="113" y="409"/>
                                </a:lnTo>
                                <a:lnTo>
                                  <a:pt x="128" y="409"/>
                                </a:lnTo>
                                <a:lnTo>
                                  <a:pt x="147" y="391"/>
                                </a:lnTo>
                                <a:lnTo>
                                  <a:pt x="153" y="374"/>
                                </a:lnTo>
                                <a:lnTo>
                                  <a:pt x="153" y="346"/>
                                </a:lnTo>
                                <a:lnTo>
                                  <a:pt x="147" y="333"/>
                                </a:lnTo>
                                <a:lnTo>
                                  <a:pt x="138" y="323"/>
                                </a:lnTo>
                                <a:lnTo>
                                  <a:pt x="128" y="323"/>
                                </a:lnTo>
                                <a:lnTo>
                                  <a:pt x="119" y="333"/>
                                </a:lnTo>
                                <a:lnTo>
                                  <a:pt x="128" y="346"/>
                                </a:lnTo>
                                <a:lnTo>
                                  <a:pt x="123" y="368"/>
                                </a:lnTo>
                                <a:lnTo>
                                  <a:pt x="108" y="355"/>
                                </a:lnTo>
                                <a:lnTo>
                                  <a:pt x="98" y="346"/>
                                </a:lnTo>
                                <a:lnTo>
                                  <a:pt x="94" y="333"/>
                                </a:lnTo>
                                <a:lnTo>
                                  <a:pt x="94" y="315"/>
                                </a:lnTo>
                                <a:lnTo>
                                  <a:pt x="98" y="310"/>
                                </a:lnTo>
                                <a:lnTo>
                                  <a:pt x="103" y="300"/>
                                </a:lnTo>
                                <a:lnTo>
                                  <a:pt x="113" y="295"/>
                                </a:lnTo>
                                <a:lnTo>
                                  <a:pt x="123" y="292"/>
                                </a:lnTo>
                                <a:lnTo>
                                  <a:pt x="133" y="287"/>
                                </a:lnTo>
                                <a:lnTo>
                                  <a:pt x="143" y="292"/>
                                </a:lnTo>
                                <a:lnTo>
                                  <a:pt x="153" y="292"/>
                                </a:lnTo>
                                <a:lnTo>
                                  <a:pt x="158" y="300"/>
                                </a:lnTo>
                                <a:lnTo>
                                  <a:pt x="168" y="315"/>
                                </a:lnTo>
                                <a:lnTo>
                                  <a:pt x="172" y="333"/>
                                </a:lnTo>
                                <a:lnTo>
                                  <a:pt x="177" y="346"/>
                                </a:lnTo>
                                <a:lnTo>
                                  <a:pt x="177" y="368"/>
                                </a:lnTo>
                                <a:lnTo>
                                  <a:pt x="172" y="387"/>
                                </a:lnTo>
                                <a:lnTo>
                                  <a:pt x="168" y="405"/>
                                </a:lnTo>
                                <a:lnTo>
                                  <a:pt x="153" y="423"/>
                                </a:lnTo>
                                <a:lnTo>
                                  <a:pt x="133" y="436"/>
                                </a:lnTo>
                                <a:lnTo>
                                  <a:pt x="108" y="446"/>
                                </a:lnTo>
                                <a:lnTo>
                                  <a:pt x="89" y="451"/>
                                </a:lnTo>
                                <a:lnTo>
                                  <a:pt x="65" y="446"/>
                                </a:lnTo>
                                <a:lnTo>
                                  <a:pt x="45" y="442"/>
                                </a:lnTo>
                                <a:lnTo>
                                  <a:pt x="29" y="428"/>
                                </a:lnTo>
                                <a:lnTo>
                                  <a:pt x="15" y="409"/>
                                </a:lnTo>
                                <a:lnTo>
                                  <a:pt x="5" y="383"/>
                                </a:lnTo>
                                <a:lnTo>
                                  <a:pt x="0" y="355"/>
                                </a:lnTo>
                                <a:lnTo>
                                  <a:pt x="0" y="319"/>
                                </a:lnTo>
                                <a:lnTo>
                                  <a:pt x="5" y="287"/>
                                </a:lnTo>
                                <a:lnTo>
                                  <a:pt x="20" y="255"/>
                                </a:lnTo>
                                <a:lnTo>
                                  <a:pt x="40" y="227"/>
                                </a:lnTo>
                                <a:lnTo>
                                  <a:pt x="65" y="205"/>
                                </a:lnTo>
                                <a:lnTo>
                                  <a:pt x="98" y="192"/>
                                </a:lnTo>
                                <a:lnTo>
                                  <a:pt x="138" y="186"/>
                                </a:lnTo>
                                <a:lnTo>
                                  <a:pt x="187" y="196"/>
                                </a:lnTo>
                                <a:lnTo>
                                  <a:pt x="201" y="173"/>
                                </a:lnTo>
                                <a:lnTo>
                                  <a:pt x="221" y="155"/>
                                </a:lnTo>
                                <a:lnTo>
                                  <a:pt x="246" y="137"/>
                                </a:lnTo>
                                <a:lnTo>
                                  <a:pt x="275" y="123"/>
                                </a:lnTo>
                                <a:lnTo>
                                  <a:pt x="300" y="114"/>
                                </a:lnTo>
                                <a:lnTo>
                                  <a:pt x="324" y="114"/>
                                </a:lnTo>
                                <a:lnTo>
                                  <a:pt x="344" y="123"/>
                                </a:lnTo>
                                <a:lnTo>
                                  <a:pt x="359" y="141"/>
                                </a:lnTo>
                                <a:lnTo>
                                  <a:pt x="364" y="173"/>
                                </a:lnTo>
                                <a:lnTo>
                                  <a:pt x="364" y="196"/>
                                </a:lnTo>
                                <a:lnTo>
                                  <a:pt x="359" y="219"/>
                                </a:lnTo>
                                <a:lnTo>
                                  <a:pt x="344" y="232"/>
                                </a:lnTo>
                                <a:lnTo>
                                  <a:pt x="340" y="237"/>
                                </a:lnTo>
                                <a:lnTo>
                                  <a:pt x="330" y="237"/>
                                </a:lnTo>
                                <a:lnTo>
                                  <a:pt x="319" y="232"/>
                                </a:lnTo>
                                <a:lnTo>
                                  <a:pt x="310" y="232"/>
                                </a:lnTo>
                                <a:lnTo>
                                  <a:pt x="295" y="227"/>
                                </a:lnTo>
                                <a:lnTo>
                                  <a:pt x="290" y="223"/>
                                </a:lnTo>
                                <a:lnTo>
                                  <a:pt x="285" y="214"/>
                                </a:lnTo>
                                <a:lnTo>
                                  <a:pt x="280" y="209"/>
                                </a:lnTo>
                                <a:lnTo>
                                  <a:pt x="280" y="196"/>
                                </a:lnTo>
                                <a:lnTo>
                                  <a:pt x="285" y="192"/>
                                </a:lnTo>
                                <a:lnTo>
                                  <a:pt x="290" y="192"/>
                                </a:lnTo>
                                <a:lnTo>
                                  <a:pt x="300" y="201"/>
                                </a:lnTo>
                                <a:lnTo>
                                  <a:pt x="310" y="209"/>
                                </a:lnTo>
                                <a:lnTo>
                                  <a:pt x="319" y="209"/>
                                </a:lnTo>
                                <a:lnTo>
                                  <a:pt x="330" y="209"/>
                                </a:lnTo>
                                <a:lnTo>
                                  <a:pt x="340" y="205"/>
                                </a:lnTo>
                                <a:lnTo>
                                  <a:pt x="344" y="196"/>
                                </a:lnTo>
                                <a:lnTo>
                                  <a:pt x="344" y="182"/>
                                </a:lnTo>
                                <a:lnTo>
                                  <a:pt x="344" y="168"/>
                                </a:lnTo>
                                <a:lnTo>
                                  <a:pt x="340" y="159"/>
                                </a:lnTo>
                                <a:lnTo>
                                  <a:pt x="335" y="146"/>
                                </a:lnTo>
                                <a:lnTo>
                                  <a:pt x="319" y="141"/>
                                </a:lnTo>
                                <a:lnTo>
                                  <a:pt x="305" y="137"/>
                                </a:lnTo>
                                <a:lnTo>
                                  <a:pt x="285" y="141"/>
                                </a:lnTo>
                                <a:lnTo>
                                  <a:pt x="266" y="151"/>
                                </a:lnTo>
                                <a:lnTo>
                                  <a:pt x="246" y="159"/>
                                </a:lnTo>
                                <a:lnTo>
                                  <a:pt x="226" y="178"/>
                                </a:lnTo>
                                <a:lnTo>
                                  <a:pt x="212" y="205"/>
                                </a:lnTo>
                                <a:lnTo>
                                  <a:pt x="206" y="219"/>
                                </a:lnTo>
                                <a:lnTo>
                                  <a:pt x="201" y="232"/>
                                </a:lnTo>
                                <a:lnTo>
                                  <a:pt x="201" y="250"/>
                                </a:lnTo>
                                <a:lnTo>
                                  <a:pt x="206" y="273"/>
                                </a:lnTo>
                                <a:lnTo>
                                  <a:pt x="212" y="292"/>
                                </a:lnTo>
                                <a:lnTo>
                                  <a:pt x="226" y="310"/>
                                </a:lnTo>
                                <a:lnTo>
                                  <a:pt x="246" y="323"/>
                                </a:lnTo>
                                <a:lnTo>
                                  <a:pt x="275" y="337"/>
                                </a:lnTo>
                                <a:lnTo>
                                  <a:pt x="270" y="315"/>
                                </a:lnTo>
                                <a:lnTo>
                                  <a:pt x="270" y="300"/>
                                </a:lnTo>
                                <a:lnTo>
                                  <a:pt x="266" y="292"/>
                                </a:lnTo>
                                <a:lnTo>
                                  <a:pt x="270" y="287"/>
                                </a:lnTo>
                                <a:lnTo>
                                  <a:pt x="275" y="295"/>
                                </a:lnTo>
                                <a:lnTo>
                                  <a:pt x="285" y="305"/>
                                </a:lnTo>
                                <a:lnTo>
                                  <a:pt x="300" y="315"/>
                                </a:lnTo>
                                <a:lnTo>
                                  <a:pt x="319" y="319"/>
                                </a:lnTo>
                                <a:lnTo>
                                  <a:pt x="340" y="323"/>
                                </a:lnTo>
                                <a:lnTo>
                                  <a:pt x="359" y="323"/>
                                </a:lnTo>
                                <a:lnTo>
                                  <a:pt x="378" y="323"/>
                                </a:lnTo>
                                <a:lnTo>
                                  <a:pt x="393" y="315"/>
                                </a:lnTo>
                                <a:lnTo>
                                  <a:pt x="413" y="305"/>
                                </a:lnTo>
                                <a:lnTo>
                                  <a:pt x="433" y="292"/>
                                </a:lnTo>
                                <a:lnTo>
                                  <a:pt x="447" y="273"/>
                                </a:lnTo>
                                <a:lnTo>
                                  <a:pt x="472" y="227"/>
                                </a:lnTo>
                                <a:lnTo>
                                  <a:pt x="487" y="182"/>
                                </a:lnTo>
                                <a:lnTo>
                                  <a:pt x="496" y="137"/>
                                </a:lnTo>
                                <a:lnTo>
                                  <a:pt x="506" y="91"/>
                                </a:lnTo>
                                <a:lnTo>
                                  <a:pt x="521" y="55"/>
                                </a:lnTo>
                                <a:lnTo>
                                  <a:pt x="545" y="23"/>
                                </a:lnTo>
                                <a:lnTo>
                                  <a:pt x="580" y="5"/>
                                </a:lnTo>
                                <a:lnTo>
                                  <a:pt x="624" y="0"/>
                                </a:lnTo>
                                <a:lnTo>
                                  <a:pt x="663" y="5"/>
                                </a:lnTo>
                                <a:lnTo>
                                  <a:pt x="693" y="23"/>
                                </a:lnTo>
                                <a:lnTo>
                                  <a:pt x="717" y="50"/>
                                </a:lnTo>
                                <a:lnTo>
                                  <a:pt x="737" y="82"/>
                                </a:lnTo>
                                <a:lnTo>
                                  <a:pt x="757" y="128"/>
                                </a:lnTo>
                                <a:lnTo>
                                  <a:pt x="766" y="178"/>
                                </a:lnTo>
                                <a:lnTo>
                                  <a:pt x="771" y="241"/>
                                </a:lnTo>
                                <a:lnTo>
                                  <a:pt x="771" y="305"/>
                                </a:lnTo>
                                <a:lnTo>
                                  <a:pt x="766" y="333"/>
                                </a:lnTo>
                                <a:lnTo>
                                  <a:pt x="761" y="360"/>
                                </a:lnTo>
                                <a:lnTo>
                                  <a:pt x="752" y="391"/>
                                </a:lnTo>
                                <a:lnTo>
                                  <a:pt x="737" y="423"/>
                                </a:lnTo>
                                <a:lnTo>
                                  <a:pt x="728" y="451"/>
                                </a:lnTo>
                                <a:lnTo>
                                  <a:pt x="708" y="474"/>
                                </a:lnTo>
                                <a:lnTo>
                                  <a:pt x="698" y="497"/>
                                </a:lnTo>
                                <a:lnTo>
                                  <a:pt x="683" y="515"/>
                                </a:lnTo>
                                <a:lnTo>
                                  <a:pt x="673" y="528"/>
                                </a:lnTo>
                                <a:lnTo>
                                  <a:pt x="663" y="546"/>
                                </a:lnTo>
                                <a:lnTo>
                                  <a:pt x="654" y="565"/>
                                </a:lnTo>
                                <a:lnTo>
                                  <a:pt x="649" y="583"/>
                                </a:lnTo>
                                <a:lnTo>
                                  <a:pt x="644" y="601"/>
                                </a:lnTo>
                                <a:lnTo>
                                  <a:pt x="644" y="618"/>
                                </a:lnTo>
                                <a:lnTo>
                                  <a:pt x="639" y="637"/>
                                </a:lnTo>
                                <a:lnTo>
                                  <a:pt x="639" y="646"/>
                                </a:lnTo>
                                <a:lnTo>
                                  <a:pt x="649" y="664"/>
                                </a:lnTo>
                                <a:lnTo>
                                  <a:pt x="659" y="618"/>
                                </a:lnTo>
                                <a:lnTo>
                                  <a:pt x="673" y="578"/>
                                </a:lnTo>
                                <a:lnTo>
                                  <a:pt x="687" y="537"/>
                                </a:lnTo>
                                <a:lnTo>
                                  <a:pt x="712" y="500"/>
                                </a:lnTo>
                                <a:lnTo>
                                  <a:pt x="733" y="469"/>
                                </a:lnTo>
                                <a:lnTo>
                                  <a:pt x="752" y="432"/>
                                </a:lnTo>
                                <a:lnTo>
                                  <a:pt x="766" y="401"/>
                                </a:lnTo>
                                <a:lnTo>
                                  <a:pt x="776" y="368"/>
                                </a:lnTo>
                                <a:lnTo>
                                  <a:pt x="786" y="387"/>
                                </a:lnTo>
                                <a:lnTo>
                                  <a:pt x="811" y="405"/>
                                </a:lnTo>
                                <a:lnTo>
                                  <a:pt x="826" y="419"/>
                                </a:lnTo>
                                <a:lnTo>
                                  <a:pt x="835" y="436"/>
                                </a:lnTo>
                                <a:lnTo>
                                  <a:pt x="840" y="455"/>
                                </a:lnTo>
                                <a:lnTo>
                                  <a:pt x="835" y="474"/>
                                </a:lnTo>
                                <a:lnTo>
                                  <a:pt x="826" y="497"/>
                                </a:lnTo>
                                <a:lnTo>
                                  <a:pt x="811" y="510"/>
                                </a:lnTo>
                                <a:lnTo>
                                  <a:pt x="791" y="528"/>
                                </a:lnTo>
                                <a:lnTo>
                                  <a:pt x="776" y="537"/>
                                </a:lnTo>
                                <a:lnTo>
                                  <a:pt x="771" y="550"/>
                                </a:lnTo>
                                <a:lnTo>
                                  <a:pt x="766" y="560"/>
                                </a:lnTo>
                                <a:lnTo>
                                  <a:pt x="771" y="569"/>
                                </a:lnTo>
                                <a:lnTo>
                                  <a:pt x="776" y="578"/>
                                </a:lnTo>
                                <a:lnTo>
                                  <a:pt x="786" y="587"/>
                                </a:lnTo>
                                <a:lnTo>
                                  <a:pt x="796" y="591"/>
                                </a:lnTo>
                                <a:lnTo>
                                  <a:pt x="811" y="601"/>
                                </a:lnTo>
                                <a:lnTo>
                                  <a:pt x="821" y="605"/>
                                </a:lnTo>
                                <a:lnTo>
                                  <a:pt x="826" y="618"/>
                                </a:lnTo>
                                <a:lnTo>
                                  <a:pt x="831" y="637"/>
                                </a:lnTo>
                                <a:lnTo>
                                  <a:pt x="835" y="656"/>
                                </a:lnTo>
                                <a:lnTo>
                                  <a:pt x="831" y="673"/>
                                </a:lnTo>
                                <a:lnTo>
                                  <a:pt x="821" y="692"/>
                                </a:lnTo>
                                <a:lnTo>
                                  <a:pt x="811" y="710"/>
                                </a:lnTo>
                                <a:lnTo>
                                  <a:pt x="796" y="728"/>
                                </a:lnTo>
                                <a:lnTo>
                                  <a:pt x="776" y="737"/>
                                </a:lnTo>
                                <a:lnTo>
                                  <a:pt x="761" y="742"/>
                                </a:lnTo>
                                <a:lnTo>
                                  <a:pt x="747" y="737"/>
                                </a:lnTo>
                                <a:lnTo>
                                  <a:pt x="737" y="728"/>
                                </a:lnTo>
                                <a:lnTo>
                                  <a:pt x="728" y="719"/>
                                </a:lnTo>
                                <a:lnTo>
                                  <a:pt x="717" y="705"/>
                                </a:lnTo>
                                <a:lnTo>
                                  <a:pt x="708" y="692"/>
                                </a:lnTo>
                                <a:lnTo>
                                  <a:pt x="703" y="682"/>
                                </a:lnTo>
                                <a:lnTo>
                                  <a:pt x="698" y="701"/>
                                </a:lnTo>
                                <a:lnTo>
                                  <a:pt x="693" y="714"/>
                                </a:lnTo>
                                <a:lnTo>
                                  <a:pt x="687" y="728"/>
                                </a:lnTo>
                                <a:lnTo>
                                  <a:pt x="687" y="742"/>
                                </a:lnTo>
                                <a:lnTo>
                                  <a:pt x="678" y="747"/>
                                </a:lnTo>
                                <a:lnTo>
                                  <a:pt x="673" y="755"/>
                                </a:lnTo>
                                <a:lnTo>
                                  <a:pt x="663" y="760"/>
                                </a:lnTo>
                                <a:lnTo>
                                  <a:pt x="654" y="760"/>
                                </a:lnTo>
                                <a:lnTo>
                                  <a:pt x="644" y="760"/>
                                </a:lnTo>
                                <a:lnTo>
                                  <a:pt x="634" y="755"/>
                                </a:lnTo>
                                <a:lnTo>
                                  <a:pt x="619" y="747"/>
                                </a:lnTo>
                                <a:lnTo>
                                  <a:pt x="610" y="737"/>
                                </a:lnTo>
                                <a:lnTo>
                                  <a:pt x="600" y="724"/>
                                </a:lnTo>
                                <a:lnTo>
                                  <a:pt x="594" y="705"/>
                                </a:lnTo>
                                <a:lnTo>
                                  <a:pt x="589" y="687"/>
                                </a:lnTo>
                                <a:lnTo>
                                  <a:pt x="585" y="669"/>
                                </a:lnTo>
                                <a:lnTo>
                                  <a:pt x="580" y="696"/>
                                </a:lnTo>
                                <a:lnTo>
                                  <a:pt x="580" y="719"/>
                                </a:lnTo>
                                <a:lnTo>
                                  <a:pt x="570" y="737"/>
                                </a:lnTo>
                                <a:lnTo>
                                  <a:pt x="565" y="750"/>
                                </a:lnTo>
                                <a:lnTo>
                                  <a:pt x="561" y="760"/>
                                </a:lnTo>
                                <a:lnTo>
                                  <a:pt x="550" y="769"/>
                                </a:lnTo>
                                <a:lnTo>
                                  <a:pt x="545" y="769"/>
                                </a:lnTo>
                                <a:lnTo>
                                  <a:pt x="536" y="765"/>
                                </a:lnTo>
                                <a:lnTo>
                                  <a:pt x="526" y="769"/>
                                </a:lnTo>
                                <a:lnTo>
                                  <a:pt x="516" y="769"/>
                                </a:lnTo>
                                <a:lnTo>
                                  <a:pt x="501" y="769"/>
                                </a:lnTo>
                                <a:lnTo>
                                  <a:pt x="491" y="769"/>
                                </a:lnTo>
                                <a:lnTo>
                                  <a:pt x="482" y="773"/>
                                </a:lnTo>
                                <a:lnTo>
                                  <a:pt x="472" y="783"/>
                                </a:lnTo>
                                <a:lnTo>
                                  <a:pt x="467" y="796"/>
                                </a:lnTo>
                                <a:lnTo>
                                  <a:pt x="457" y="810"/>
                                </a:lnTo>
                                <a:lnTo>
                                  <a:pt x="447" y="787"/>
                                </a:lnTo>
                                <a:lnTo>
                                  <a:pt x="452" y="760"/>
                                </a:lnTo>
                                <a:lnTo>
                                  <a:pt x="457" y="737"/>
                                </a:lnTo>
                                <a:lnTo>
                                  <a:pt x="467" y="714"/>
                                </a:lnTo>
                                <a:lnTo>
                                  <a:pt x="477" y="701"/>
                                </a:lnTo>
                                <a:lnTo>
                                  <a:pt x="491" y="687"/>
                                </a:lnTo>
                                <a:lnTo>
                                  <a:pt x="501" y="673"/>
                                </a:lnTo>
                                <a:lnTo>
                                  <a:pt x="516" y="659"/>
                                </a:lnTo>
                                <a:lnTo>
                                  <a:pt x="531" y="646"/>
                                </a:lnTo>
                                <a:lnTo>
                                  <a:pt x="540" y="633"/>
                                </a:lnTo>
                                <a:lnTo>
                                  <a:pt x="550" y="618"/>
                                </a:lnTo>
                                <a:lnTo>
                                  <a:pt x="561" y="610"/>
                                </a:lnTo>
                                <a:lnTo>
                                  <a:pt x="565" y="596"/>
                                </a:lnTo>
                                <a:lnTo>
                                  <a:pt x="561" y="591"/>
                                </a:lnTo>
                                <a:lnTo>
                                  <a:pt x="550" y="591"/>
                                </a:lnTo>
                                <a:lnTo>
                                  <a:pt x="536" y="601"/>
                                </a:lnTo>
                                <a:lnTo>
                                  <a:pt x="531" y="614"/>
                                </a:lnTo>
                                <a:lnTo>
                                  <a:pt x="521" y="628"/>
                                </a:lnTo>
                                <a:lnTo>
                                  <a:pt x="512" y="642"/>
                                </a:lnTo>
                                <a:lnTo>
                                  <a:pt x="501" y="656"/>
                                </a:lnTo>
                                <a:lnTo>
                                  <a:pt x="487" y="673"/>
                                </a:lnTo>
                                <a:lnTo>
                                  <a:pt x="477" y="687"/>
                                </a:lnTo>
                                <a:lnTo>
                                  <a:pt x="467" y="701"/>
                                </a:lnTo>
                                <a:lnTo>
                                  <a:pt x="457" y="705"/>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2" name="Freeform 20"/>
                        <wps:cNvSpPr>
                          <a:spLocks noChangeArrowheads="1"/>
                        </wps:cNvSpPr>
                        <wps:spPr bwMode="auto">
                          <a:xfrm>
                            <a:off x="8433" y="13372"/>
                            <a:ext cx="77" cy="172"/>
                          </a:xfrm>
                          <a:custGeom>
                            <a:avLst/>
                            <a:gdLst>
                              <a:gd name="T0" fmla="*/ 34 w 79"/>
                              <a:gd name="T1" fmla="*/ 0 h 174"/>
                              <a:gd name="T2" fmla="*/ 50 w 79"/>
                              <a:gd name="T3" fmla="*/ 10 h 174"/>
                              <a:gd name="T4" fmla="*/ 59 w 79"/>
                              <a:gd name="T5" fmla="*/ 27 h 174"/>
                              <a:gd name="T6" fmla="*/ 69 w 79"/>
                              <a:gd name="T7" fmla="*/ 45 h 174"/>
                              <a:gd name="T8" fmla="*/ 74 w 79"/>
                              <a:gd name="T9" fmla="*/ 73 h 174"/>
                              <a:gd name="T10" fmla="*/ 78 w 79"/>
                              <a:gd name="T11" fmla="*/ 96 h 174"/>
                              <a:gd name="T12" fmla="*/ 78 w 79"/>
                              <a:gd name="T13" fmla="*/ 123 h 174"/>
                              <a:gd name="T14" fmla="*/ 78 w 79"/>
                              <a:gd name="T15" fmla="*/ 146 h 174"/>
                              <a:gd name="T16" fmla="*/ 74 w 79"/>
                              <a:gd name="T17" fmla="*/ 173 h 174"/>
                              <a:gd name="T18" fmla="*/ 69 w 79"/>
                              <a:gd name="T19" fmla="*/ 150 h 174"/>
                              <a:gd name="T20" fmla="*/ 64 w 79"/>
                              <a:gd name="T21" fmla="*/ 136 h 174"/>
                              <a:gd name="T22" fmla="*/ 59 w 79"/>
                              <a:gd name="T23" fmla="*/ 118 h 174"/>
                              <a:gd name="T24" fmla="*/ 54 w 79"/>
                              <a:gd name="T25" fmla="*/ 100 h 174"/>
                              <a:gd name="T26" fmla="*/ 44 w 79"/>
                              <a:gd name="T27" fmla="*/ 86 h 174"/>
                              <a:gd name="T28" fmla="*/ 34 w 79"/>
                              <a:gd name="T29" fmla="*/ 82 h 174"/>
                              <a:gd name="T30" fmla="*/ 19 w 79"/>
                              <a:gd name="T31" fmla="*/ 82 h 174"/>
                              <a:gd name="T32" fmla="*/ 0 w 79"/>
                              <a:gd name="T33" fmla="*/ 82 h 174"/>
                              <a:gd name="T34" fmla="*/ 34 w 79"/>
                              <a:gd name="T35" fmla="*/ 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 h="174">
                                <a:moveTo>
                                  <a:pt x="34" y="0"/>
                                </a:moveTo>
                                <a:lnTo>
                                  <a:pt x="50" y="10"/>
                                </a:lnTo>
                                <a:lnTo>
                                  <a:pt x="59" y="27"/>
                                </a:lnTo>
                                <a:lnTo>
                                  <a:pt x="69" y="45"/>
                                </a:lnTo>
                                <a:lnTo>
                                  <a:pt x="74" y="73"/>
                                </a:lnTo>
                                <a:lnTo>
                                  <a:pt x="78" y="96"/>
                                </a:lnTo>
                                <a:lnTo>
                                  <a:pt x="78" y="123"/>
                                </a:lnTo>
                                <a:lnTo>
                                  <a:pt x="78" y="146"/>
                                </a:lnTo>
                                <a:lnTo>
                                  <a:pt x="74" y="173"/>
                                </a:lnTo>
                                <a:lnTo>
                                  <a:pt x="69" y="150"/>
                                </a:lnTo>
                                <a:lnTo>
                                  <a:pt x="64" y="136"/>
                                </a:lnTo>
                                <a:lnTo>
                                  <a:pt x="59" y="118"/>
                                </a:lnTo>
                                <a:lnTo>
                                  <a:pt x="54" y="100"/>
                                </a:lnTo>
                                <a:lnTo>
                                  <a:pt x="44" y="86"/>
                                </a:lnTo>
                                <a:lnTo>
                                  <a:pt x="34" y="82"/>
                                </a:lnTo>
                                <a:lnTo>
                                  <a:pt x="19" y="82"/>
                                </a:lnTo>
                                <a:lnTo>
                                  <a:pt x="0" y="82"/>
                                </a:lnTo>
                                <a:lnTo>
                                  <a:pt x="34"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3" name="Freeform 21"/>
                        <wps:cNvSpPr>
                          <a:spLocks noChangeArrowheads="1"/>
                        </wps:cNvSpPr>
                        <wps:spPr bwMode="auto">
                          <a:xfrm>
                            <a:off x="8510" y="13295"/>
                            <a:ext cx="64" cy="81"/>
                          </a:xfrm>
                          <a:custGeom>
                            <a:avLst/>
                            <a:gdLst>
                              <a:gd name="T0" fmla="*/ 55 w 66"/>
                              <a:gd name="T1" fmla="*/ 9 h 83"/>
                              <a:gd name="T2" fmla="*/ 60 w 66"/>
                              <a:gd name="T3" fmla="*/ 27 h 83"/>
                              <a:gd name="T4" fmla="*/ 65 w 66"/>
                              <a:gd name="T5" fmla="*/ 46 h 83"/>
                              <a:gd name="T6" fmla="*/ 60 w 66"/>
                              <a:gd name="T7" fmla="*/ 64 h 83"/>
                              <a:gd name="T8" fmla="*/ 55 w 66"/>
                              <a:gd name="T9" fmla="*/ 77 h 83"/>
                              <a:gd name="T10" fmla="*/ 46 w 66"/>
                              <a:gd name="T11" fmla="*/ 77 h 83"/>
                              <a:gd name="T12" fmla="*/ 40 w 66"/>
                              <a:gd name="T13" fmla="*/ 82 h 83"/>
                              <a:gd name="T14" fmla="*/ 35 w 66"/>
                              <a:gd name="T15" fmla="*/ 82 h 83"/>
                              <a:gd name="T16" fmla="*/ 30 w 66"/>
                              <a:gd name="T17" fmla="*/ 77 h 83"/>
                              <a:gd name="T18" fmla="*/ 25 w 66"/>
                              <a:gd name="T19" fmla="*/ 77 h 83"/>
                              <a:gd name="T20" fmla="*/ 21 w 66"/>
                              <a:gd name="T21" fmla="*/ 72 h 83"/>
                              <a:gd name="T22" fmla="*/ 15 w 66"/>
                              <a:gd name="T23" fmla="*/ 69 h 83"/>
                              <a:gd name="T24" fmla="*/ 5 w 66"/>
                              <a:gd name="T25" fmla="*/ 64 h 83"/>
                              <a:gd name="T26" fmla="*/ 0 w 66"/>
                              <a:gd name="T27" fmla="*/ 50 h 83"/>
                              <a:gd name="T28" fmla="*/ 0 w 66"/>
                              <a:gd name="T29" fmla="*/ 36 h 83"/>
                              <a:gd name="T30" fmla="*/ 5 w 66"/>
                              <a:gd name="T31" fmla="*/ 23 h 83"/>
                              <a:gd name="T32" fmla="*/ 10 w 66"/>
                              <a:gd name="T33" fmla="*/ 9 h 83"/>
                              <a:gd name="T34" fmla="*/ 21 w 66"/>
                              <a:gd name="T35" fmla="*/ 4 h 83"/>
                              <a:gd name="T36" fmla="*/ 30 w 66"/>
                              <a:gd name="T37" fmla="*/ 0 h 83"/>
                              <a:gd name="T38" fmla="*/ 46 w 66"/>
                              <a:gd name="T39" fmla="*/ 0 h 83"/>
                              <a:gd name="T40" fmla="*/ 55 w 66"/>
                              <a:gd name="T41" fmla="*/ 9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3">
                                <a:moveTo>
                                  <a:pt x="55" y="9"/>
                                </a:moveTo>
                                <a:lnTo>
                                  <a:pt x="60" y="27"/>
                                </a:lnTo>
                                <a:lnTo>
                                  <a:pt x="65" y="46"/>
                                </a:lnTo>
                                <a:lnTo>
                                  <a:pt x="60" y="64"/>
                                </a:lnTo>
                                <a:lnTo>
                                  <a:pt x="55" y="77"/>
                                </a:lnTo>
                                <a:lnTo>
                                  <a:pt x="46" y="77"/>
                                </a:lnTo>
                                <a:lnTo>
                                  <a:pt x="40" y="82"/>
                                </a:lnTo>
                                <a:lnTo>
                                  <a:pt x="35" y="82"/>
                                </a:lnTo>
                                <a:lnTo>
                                  <a:pt x="30" y="77"/>
                                </a:lnTo>
                                <a:lnTo>
                                  <a:pt x="25" y="77"/>
                                </a:lnTo>
                                <a:lnTo>
                                  <a:pt x="21" y="72"/>
                                </a:lnTo>
                                <a:lnTo>
                                  <a:pt x="15" y="69"/>
                                </a:lnTo>
                                <a:lnTo>
                                  <a:pt x="5" y="64"/>
                                </a:lnTo>
                                <a:lnTo>
                                  <a:pt x="0" y="50"/>
                                </a:lnTo>
                                <a:lnTo>
                                  <a:pt x="0" y="36"/>
                                </a:lnTo>
                                <a:lnTo>
                                  <a:pt x="5" y="23"/>
                                </a:lnTo>
                                <a:lnTo>
                                  <a:pt x="10" y="9"/>
                                </a:lnTo>
                                <a:lnTo>
                                  <a:pt x="21" y="4"/>
                                </a:lnTo>
                                <a:lnTo>
                                  <a:pt x="30" y="0"/>
                                </a:lnTo>
                                <a:lnTo>
                                  <a:pt x="46" y="0"/>
                                </a:lnTo>
                                <a:lnTo>
                                  <a:pt x="55" y="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4" name="Freeform 22"/>
                        <wps:cNvSpPr>
                          <a:spLocks noChangeArrowheads="1"/>
                        </wps:cNvSpPr>
                        <wps:spPr bwMode="auto">
                          <a:xfrm>
                            <a:off x="7135" y="13372"/>
                            <a:ext cx="1217" cy="582"/>
                          </a:xfrm>
                          <a:custGeom>
                            <a:avLst/>
                            <a:gdLst>
                              <a:gd name="T0" fmla="*/ 1060 w 1219"/>
                              <a:gd name="T1" fmla="*/ 496 h 584"/>
                              <a:gd name="T2" fmla="*/ 918 w 1219"/>
                              <a:gd name="T3" fmla="*/ 473 h 584"/>
                              <a:gd name="T4" fmla="*/ 776 w 1219"/>
                              <a:gd name="T5" fmla="*/ 401 h 584"/>
                              <a:gd name="T6" fmla="*/ 683 w 1219"/>
                              <a:gd name="T7" fmla="*/ 260 h 584"/>
                              <a:gd name="T8" fmla="*/ 673 w 1219"/>
                              <a:gd name="T9" fmla="*/ 301 h 584"/>
                              <a:gd name="T10" fmla="*/ 659 w 1219"/>
                              <a:gd name="T11" fmla="*/ 401 h 584"/>
                              <a:gd name="T12" fmla="*/ 604 w 1219"/>
                              <a:gd name="T13" fmla="*/ 409 h 584"/>
                              <a:gd name="T14" fmla="*/ 580 w 1219"/>
                              <a:gd name="T15" fmla="*/ 432 h 584"/>
                              <a:gd name="T16" fmla="*/ 520 w 1219"/>
                              <a:gd name="T17" fmla="*/ 533 h 584"/>
                              <a:gd name="T18" fmla="*/ 477 w 1219"/>
                              <a:gd name="T19" fmla="*/ 573 h 584"/>
                              <a:gd name="T20" fmla="*/ 442 w 1219"/>
                              <a:gd name="T21" fmla="*/ 473 h 584"/>
                              <a:gd name="T22" fmla="*/ 496 w 1219"/>
                              <a:gd name="T23" fmla="*/ 350 h 584"/>
                              <a:gd name="T24" fmla="*/ 384 w 1219"/>
                              <a:gd name="T25" fmla="*/ 464 h 584"/>
                              <a:gd name="T26" fmla="*/ 280 w 1219"/>
                              <a:gd name="T27" fmla="*/ 496 h 584"/>
                              <a:gd name="T28" fmla="*/ 280 w 1219"/>
                              <a:gd name="T29" fmla="*/ 428 h 584"/>
                              <a:gd name="T30" fmla="*/ 354 w 1219"/>
                              <a:gd name="T31" fmla="*/ 336 h 584"/>
                              <a:gd name="T32" fmla="*/ 403 w 1219"/>
                              <a:gd name="T33" fmla="*/ 301 h 584"/>
                              <a:gd name="T34" fmla="*/ 329 w 1219"/>
                              <a:gd name="T35" fmla="*/ 314 h 584"/>
                              <a:gd name="T36" fmla="*/ 261 w 1219"/>
                              <a:gd name="T37" fmla="*/ 323 h 584"/>
                              <a:gd name="T38" fmla="*/ 192 w 1219"/>
                              <a:gd name="T39" fmla="*/ 356 h 584"/>
                              <a:gd name="T40" fmla="*/ 133 w 1219"/>
                              <a:gd name="T41" fmla="*/ 409 h 584"/>
                              <a:gd name="T42" fmla="*/ 94 w 1219"/>
                              <a:gd name="T43" fmla="*/ 409 h 584"/>
                              <a:gd name="T44" fmla="*/ 79 w 1219"/>
                              <a:gd name="T45" fmla="*/ 428 h 584"/>
                              <a:gd name="T46" fmla="*/ 108 w 1219"/>
                              <a:gd name="T47" fmla="*/ 424 h 584"/>
                              <a:gd name="T48" fmla="*/ 147 w 1219"/>
                              <a:gd name="T49" fmla="*/ 450 h 584"/>
                              <a:gd name="T50" fmla="*/ 147 w 1219"/>
                              <a:gd name="T51" fmla="*/ 518 h 584"/>
                              <a:gd name="T52" fmla="*/ 98 w 1219"/>
                              <a:gd name="T53" fmla="*/ 564 h 584"/>
                              <a:gd name="T54" fmla="*/ 29 w 1219"/>
                              <a:gd name="T55" fmla="*/ 546 h 584"/>
                              <a:gd name="T56" fmla="*/ 0 w 1219"/>
                              <a:gd name="T57" fmla="*/ 460 h 584"/>
                              <a:gd name="T58" fmla="*/ 79 w 1219"/>
                              <a:gd name="T59" fmla="*/ 336 h 584"/>
                              <a:gd name="T60" fmla="*/ 187 w 1219"/>
                              <a:gd name="T61" fmla="*/ 273 h 584"/>
                              <a:gd name="T62" fmla="*/ 310 w 1219"/>
                              <a:gd name="T63" fmla="*/ 255 h 584"/>
                              <a:gd name="T64" fmla="*/ 427 w 1219"/>
                              <a:gd name="T65" fmla="*/ 246 h 584"/>
                              <a:gd name="T66" fmla="*/ 520 w 1219"/>
                              <a:gd name="T67" fmla="*/ 219 h 584"/>
                              <a:gd name="T68" fmla="*/ 575 w 1219"/>
                              <a:gd name="T69" fmla="*/ 146 h 584"/>
                              <a:gd name="T70" fmla="*/ 570 w 1219"/>
                              <a:gd name="T71" fmla="*/ 55 h 584"/>
                              <a:gd name="T72" fmla="*/ 496 w 1219"/>
                              <a:gd name="T73" fmla="*/ 50 h 584"/>
                              <a:gd name="T74" fmla="*/ 487 w 1219"/>
                              <a:gd name="T75" fmla="*/ 105 h 584"/>
                              <a:gd name="T76" fmla="*/ 506 w 1219"/>
                              <a:gd name="T77" fmla="*/ 146 h 584"/>
                              <a:gd name="T78" fmla="*/ 466 w 1219"/>
                              <a:gd name="T79" fmla="*/ 141 h 584"/>
                              <a:gd name="T80" fmla="*/ 447 w 1219"/>
                              <a:gd name="T81" fmla="*/ 137 h 584"/>
                              <a:gd name="T82" fmla="*/ 422 w 1219"/>
                              <a:gd name="T83" fmla="*/ 159 h 584"/>
                              <a:gd name="T84" fmla="*/ 393 w 1219"/>
                              <a:gd name="T85" fmla="*/ 146 h 584"/>
                              <a:gd name="T86" fmla="*/ 417 w 1219"/>
                              <a:gd name="T87" fmla="*/ 78 h 584"/>
                              <a:gd name="T88" fmla="*/ 472 w 1219"/>
                              <a:gd name="T89" fmla="*/ 23 h 584"/>
                              <a:gd name="T90" fmla="*/ 555 w 1219"/>
                              <a:gd name="T91" fmla="*/ 0 h 584"/>
                              <a:gd name="T92" fmla="*/ 653 w 1219"/>
                              <a:gd name="T93" fmla="*/ 32 h 584"/>
                              <a:gd name="T94" fmla="*/ 732 w 1219"/>
                              <a:gd name="T95" fmla="*/ 141 h 584"/>
                              <a:gd name="T96" fmla="*/ 801 w 1219"/>
                              <a:gd name="T97" fmla="*/ 237 h 584"/>
                              <a:gd name="T98" fmla="*/ 880 w 1219"/>
                              <a:gd name="T99" fmla="*/ 305 h 584"/>
                              <a:gd name="T100" fmla="*/ 967 w 1219"/>
                              <a:gd name="T101" fmla="*/ 360 h 584"/>
                              <a:gd name="T102" fmla="*/ 1090 w 1219"/>
                              <a:gd name="T103" fmla="*/ 382 h 584"/>
                              <a:gd name="T104" fmla="*/ 1208 w 1219"/>
                              <a:gd name="T105" fmla="*/ 391 h 584"/>
                              <a:gd name="T106" fmla="*/ 1169 w 1219"/>
                              <a:gd name="T107" fmla="*/ 437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19" h="584">
                                <a:moveTo>
                                  <a:pt x="1153" y="483"/>
                                </a:moveTo>
                                <a:lnTo>
                                  <a:pt x="1125" y="487"/>
                                </a:lnTo>
                                <a:lnTo>
                                  <a:pt x="1095" y="492"/>
                                </a:lnTo>
                                <a:lnTo>
                                  <a:pt x="1060" y="496"/>
                                </a:lnTo>
                                <a:lnTo>
                                  <a:pt x="1027" y="496"/>
                                </a:lnTo>
                                <a:lnTo>
                                  <a:pt x="992" y="492"/>
                                </a:lnTo>
                                <a:lnTo>
                                  <a:pt x="953" y="483"/>
                                </a:lnTo>
                                <a:lnTo>
                                  <a:pt x="918" y="473"/>
                                </a:lnTo>
                                <a:lnTo>
                                  <a:pt x="880" y="464"/>
                                </a:lnTo>
                                <a:lnTo>
                                  <a:pt x="844" y="446"/>
                                </a:lnTo>
                                <a:lnTo>
                                  <a:pt x="810" y="428"/>
                                </a:lnTo>
                                <a:lnTo>
                                  <a:pt x="776" y="401"/>
                                </a:lnTo>
                                <a:lnTo>
                                  <a:pt x="746" y="374"/>
                                </a:lnTo>
                                <a:lnTo>
                                  <a:pt x="722" y="341"/>
                                </a:lnTo>
                                <a:lnTo>
                                  <a:pt x="703" y="301"/>
                                </a:lnTo>
                                <a:lnTo>
                                  <a:pt x="683" y="260"/>
                                </a:lnTo>
                                <a:lnTo>
                                  <a:pt x="673" y="214"/>
                                </a:lnTo>
                                <a:lnTo>
                                  <a:pt x="668" y="237"/>
                                </a:lnTo>
                                <a:lnTo>
                                  <a:pt x="668" y="264"/>
                                </a:lnTo>
                                <a:lnTo>
                                  <a:pt x="673" y="301"/>
                                </a:lnTo>
                                <a:lnTo>
                                  <a:pt x="678" y="336"/>
                                </a:lnTo>
                                <a:lnTo>
                                  <a:pt x="673" y="360"/>
                                </a:lnTo>
                                <a:lnTo>
                                  <a:pt x="668" y="378"/>
                                </a:lnTo>
                                <a:lnTo>
                                  <a:pt x="659" y="401"/>
                                </a:lnTo>
                                <a:lnTo>
                                  <a:pt x="648" y="414"/>
                                </a:lnTo>
                                <a:lnTo>
                                  <a:pt x="634" y="424"/>
                                </a:lnTo>
                                <a:lnTo>
                                  <a:pt x="619" y="424"/>
                                </a:lnTo>
                                <a:lnTo>
                                  <a:pt x="604" y="409"/>
                                </a:lnTo>
                                <a:lnTo>
                                  <a:pt x="589" y="382"/>
                                </a:lnTo>
                                <a:lnTo>
                                  <a:pt x="585" y="364"/>
                                </a:lnTo>
                                <a:lnTo>
                                  <a:pt x="575" y="378"/>
                                </a:lnTo>
                                <a:lnTo>
                                  <a:pt x="580" y="432"/>
                                </a:lnTo>
                                <a:lnTo>
                                  <a:pt x="575" y="473"/>
                                </a:lnTo>
                                <a:lnTo>
                                  <a:pt x="561" y="501"/>
                                </a:lnTo>
                                <a:lnTo>
                                  <a:pt x="540" y="518"/>
                                </a:lnTo>
                                <a:lnTo>
                                  <a:pt x="520" y="533"/>
                                </a:lnTo>
                                <a:lnTo>
                                  <a:pt x="506" y="546"/>
                                </a:lnTo>
                                <a:lnTo>
                                  <a:pt x="491" y="560"/>
                                </a:lnTo>
                                <a:lnTo>
                                  <a:pt x="487" y="583"/>
                                </a:lnTo>
                                <a:lnTo>
                                  <a:pt x="477" y="573"/>
                                </a:lnTo>
                                <a:lnTo>
                                  <a:pt x="462" y="556"/>
                                </a:lnTo>
                                <a:lnTo>
                                  <a:pt x="452" y="533"/>
                                </a:lnTo>
                                <a:lnTo>
                                  <a:pt x="447" y="505"/>
                                </a:lnTo>
                                <a:lnTo>
                                  <a:pt x="442" y="473"/>
                                </a:lnTo>
                                <a:lnTo>
                                  <a:pt x="447" y="442"/>
                                </a:lnTo>
                                <a:lnTo>
                                  <a:pt x="457" y="405"/>
                                </a:lnTo>
                                <a:lnTo>
                                  <a:pt x="477" y="374"/>
                                </a:lnTo>
                                <a:lnTo>
                                  <a:pt x="496" y="350"/>
                                </a:lnTo>
                                <a:lnTo>
                                  <a:pt x="477" y="341"/>
                                </a:lnTo>
                                <a:lnTo>
                                  <a:pt x="452" y="401"/>
                                </a:lnTo>
                                <a:lnTo>
                                  <a:pt x="417" y="442"/>
                                </a:lnTo>
                                <a:lnTo>
                                  <a:pt x="384" y="464"/>
                                </a:lnTo>
                                <a:lnTo>
                                  <a:pt x="349" y="473"/>
                                </a:lnTo>
                                <a:lnTo>
                                  <a:pt x="319" y="483"/>
                                </a:lnTo>
                                <a:lnTo>
                                  <a:pt x="295" y="487"/>
                                </a:lnTo>
                                <a:lnTo>
                                  <a:pt x="280" y="496"/>
                                </a:lnTo>
                                <a:lnTo>
                                  <a:pt x="270" y="510"/>
                                </a:lnTo>
                                <a:lnTo>
                                  <a:pt x="266" y="487"/>
                                </a:lnTo>
                                <a:lnTo>
                                  <a:pt x="270" y="460"/>
                                </a:lnTo>
                                <a:lnTo>
                                  <a:pt x="280" y="428"/>
                                </a:lnTo>
                                <a:lnTo>
                                  <a:pt x="295" y="401"/>
                                </a:lnTo>
                                <a:lnTo>
                                  <a:pt x="310" y="378"/>
                                </a:lnTo>
                                <a:lnTo>
                                  <a:pt x="329" y="356"/>
                                </a:lnTo>
                                <a:lnTo>
                                  <a:pt x="354" y="336"/>
                                </a:lnTo>
                                <a:lnTo>
                                  <a:pt x="379" y="328"/>
                                </a:lnTo>
                                <a:lnTo>
                                  <a:pt x="432" y="314"/>
                                </a:lnTo>
                                <a:lnTo>
                                  <a:pt x="422" y="296"/>
                                </a:lnTo>
                                <a:lnTo>
                                  <a:pt x="403" y="301"/>
                                </a:lnTo>
                                <a:lnTo>
                                  <a:pt x="384" y="310"/>
                                </a:lnTo>
                                <a:lnTo>
                                  <a:pt x="364" y="310"/>
                                </a:lnTo>
                                <a:lnTo>
                                  <a:pt x="349" y="314"/>
                                </a:lnTo>
                                <a:lnTo>
                                  <a:pt x="329" y="314"/>
                                </a:lnTo>
                                <a:lnTo>
                                  <a:pt x="315" y="314"/>
                                </a:lnTo>
                                <a:lnTo>
                                  <a:pt x="295" y="319"/>
                                </a:lnTo>
                                <a:lnTo>
                                  <a:pt x="280" y="319"/>
                                </a:lnTo>
                                <a:lnTo>
                                  <a:pt x="261" y="323"/>
                                </a:lnTo>
                                <a:lnTo>
                                  <a:pt x="245" y="328"/>
                                </a:lnTo>
                                <a:lnTo>
                                  <a:pt x="226" y="333"/>
                                </a:lnTo>
                                <a:lnTo>
                                  <a:pt x="212" y="341"/>
                                </a:lnTo>
                                <a:lnTo>
                                  <a:pt x="192" y="356"/>
                                </a:lnTo>
                                <a:lnTo>
                                  <a:pt x="177" y="369"/>
                                </a:lnTo>
                                <a:lnTo>
                                  <a:pt x="158" y="382"/>
                                </a:lnTo>
                                <a:lnTo>
                                  <a:pt x="143" y="405"/>
                                </a:lnTo>
                                <a:lnTo>
                                  <a:pt x="133" y="409"/>
                                </a:lnTo>
                                <a:lnTo>
                                  <a:pt x="118" y="409"/>
                                </a:lnTo>
                                <a:lnTo>
                                  <a:pt x="108" y="409"/>
                                </a:lnTo>
                                <a:lnTo>
                                  <a:pt x="103" y="409"/>
                                </a:lnTo>
                                <a:lnTo>
                                  <a:pt x="94" y="409"/>
                                </a:lnTo>
                                <a:lnTo>
                                  <a:pt x="84" y="414"/>
                                </a:lnTo>
                                <a:lnTo>
                                  <a:pt x="79" y="419"/>
                                </a:lnTo>
                                <a:lnTo>
                                  <a:pt x="70" y="428"/>
                                </a:lnTo>
                                <a:lnTo>
                                  <a:pt x="79" y="428"/>
                                </a:lnTo>
                                <a:lnTo>
                                  <a:pt x="84" y="428"/>
                                </a:lnTo>
                                <a:lnTo>
                                  <a:pt x="94" y="424"/>
                                </a:lnTo>
                                <a:lnTo>
                                  <a:pt x="103" y="424"/>
                                </a:lnTo>
                                <a:lnTo>
                                  <a:pt x="108" y="424"/>
                                </a:lnTo>
                                <a:lnTo>
                                  <a:pt x="118" y="424"/>
                                </a:lnTo>
                                <a:lnTo>
                                  <a:pt x="128" y="428"/>
                                </a:lnTo>
                                <a:lnTo>
                                  <a:pt x="138" y="432"/>
                                </a:lnTo>
                                <a:lnTo>
                                  <a:pt x="147" y="450"/>
                                </a:lnTo>
                                <a:lnTo>
                                  <a:pt x="152" y="469"/>
                                </a:lnTo>
                                <a:lnTo>
                                  <a:pt x="152" y="487"/>
                                </a:lnTo>
                                <a:lnTo>
                                  <a:pt x="152" y="505"/>
                                </a:lnTo>
                                <a:lnTo>
                                  <a:pt x="147" y="518"/>
                                </a:lnTo>
                                <a:lnTo>
                                  <a:pt x="138" y="533"/>
                                </a:lnTo>
                                <a:lnTo>
                                  <a:pt x="128" y="546"/>
                                </a:lnTo>
                                <a:lnTo>
                                  <a:pt x="113" y="556"/>
                                </a:lnTo>
                                <a:lnTo>
                                  <a:pt x="98" y="564"/>
                                </a:lnTo>
                                <a:lnTo>
                                  <a:pt x="84" y="564"/>
                                </a:lnTo>
                                <a:lnTo>
                                  <a:pt x="65" y="564"/>
                                </a:lnTo>
                                <a:lnTo>
                                  <a:pt x="49" y="560"/>
                                </a:lnTo>
                                <a:lnTo>
                                  <a:pt x="29" y="546"/>
                                </a:lnTo>
                                <a:lnTo>
                                  <a:pt x="20" y="533"/>
                                </a:lnTo>
                                <a:lnTo>
                                  <a:pt x="10" y="510"/>
                                </a:lnTo>
                                <a:lnTo>
                                  <a:pt x="0" y="487"/>
                                </a:lnTo>
                                <a:lnTo>
                                  <a:pt x="0" y="460"/>
                                </a:lnTo>
                                <a:lnTo>
                                  <a:pt x="10" y="428"/>
                                </a:lnTo>
                                <a:lnTo>
                                  <a:pt x="29" y="396"/>
                                </a:lnTo>
                                <a:lnTo>
                                  <a:pt x="49" y="364"/>
                                </a:lnTo>
                                <a:lnTo>
                                  <a:pt x="79" y="336"/>
                                </a:lnTo>
                                <a:lnTo>
                                  <a:pt x="103" y="310"/>
                                </a:lnTo>
                                <a:lnTo>
                                  <a:pt x="133" y="291"/>
                                </a:lnTo>
                                <a:lnTo>
                                  <a:pt x="158" y="282"/>
                                </a:lnTo>
                                <a:lnTo>
                                  <a:pt x="187" y="273"/>
                                </a:lnTo>
                                <a:lnTo>
                                  <a:pt x="217" y="268"/>
                                </a:lnTo>
                                <a:lnTo>
                                  <a:pt x="245" y="264"/>
                                </a:lnTo>
                                <a:lnTo>
                                  <a:pt x="280" y="260"/>
                                </a:lnTo>
                                <a:lnTo>
                                  <a:pt x="310" y="255"/>
                                </a:lnTo>
                                <a:lnTo>
                                  <a:pt x="339" y="255"/>
                                </a:lnTo>
                                <a:lnTo>
                                  <a:pt x="368" y="250"/>
                                </a:lnTo>
                                <a:lnTo>
                                  <a:pt x="398" y="250"/>
                                </a:lnTo>
                                <a:lnTo>
                                  <a:pt x="427" y="246"/>
                                </a:lnTo>
                                <a:lnTo>
                                  <a:pt x="457" y="242"/>
                                </a:lnTo>
                                <a:lnTo>
                                  <a:pt x="482" y="237"/>
                                </a:lnTo>
                                <a:lnTo>
                                  <a:pt x="501" y="227"/>
                                </a:lnTo>
                                <a:lnTo>
                                  <a:pt x="520" y="219"/>
                                </a:lnTo>
                                <a:lnTo>
                                  <a:pt x="540" y="209"/>
                                </a:lnTo>
                                <a:lnTo>
                                  <a:pt x="550" y="196"/>
                                </a:lnTo>
                                <a:lnTo>
                                  <a:pt x="565" y="182"/>
                                </a:lnTo>
                                <a:lnTo>
                                  <a:pt x="575" y="146"/>
                                </a:lnTo>
                                <a:lnTo>
                                  <a:pt x="585" y="119"/>
                                </a:lnTo>
                                <a:lnTo>
                                  <a:pt x="585" y="91"/>
                                </a:lnTo>
                                <a:lnTo>
                                  <a:pt x="580" y="73"/>
                                </a:lnTo>
                                <a:lnTo>
                                  <a:pt x="570" y="55"/>
                                </a:lnTo>
                                <a:lnTo>
                                  <a:pt x="550" y="41"/>
                                </a:lnTo>
                                <a:lnTo>
                                  <a:pt x="536" y="41"/>
                                </a:lnTo>
                                <a:lnTo>
                                  <a:pt x="515" y="41"/>
                                </a:lnTo>
                                <a:lnTo>
                                  <a:pt x="496" y="50"/>
                                </a:lnTo>
                                <a:lnTo>
                                  <a:pt x="487" y="64"/>
                                </a:lnTo>
                                <a:lnTo>
                                  <a:pt x="482" y="78"/>
                                </a:lnTo>
                                <a:lnTo>
                                  <a:pt x="482" y="91"/>
                                </a:lnTo>
                                <a:lnTo>
                                  <a:pt x="487" y="105"/>
                                </a:lnTo>
                                <a:lnTo>
                                  <a:pt x="491" y="123"/>
                                </a:lnTo>
                                <a:lnTo>
                                  <a:pt x="506" y="132"/>
                                </a:lnTo>
                                <a:lnTo>
                                  <a:pt x="515" y="141"/>
                                </a:lnTo>
                                <a:lnTo>
                                  <a:pt x="506" y="146"/>
                                </a:lnTo>
                                <a:lnTo>
                                  <a:pt x="491" y="146"/>
                                </a:lnTo>
                                <a:lnTo>
                                  <a:pt x="482" y="146"/>
                                </a:lnTo>
                                <a:lnTo>
                                  <a:pt x="472" y="146"/>
                                </a:lnTo>
                                <a:lnTo>
                                  <a:pt x="466" y="141"/>
                                </a:lnTo>
                                <a:lnTo>
                                  <a:pt x="462" y="137"/>
                                </a:lnTo>
                                <a:lnTo>
                                  <a:pt x="457" y="132"/>
                                </a:lnTo>
                                <a:lnTo>
                                  <a:pt x="457" y="128"/>
                                </a:lnTo>
                                <a:lnTo>
                                  <a:pt x="447" y="137"/>
                                </a:lnTo>
                                <a:lnTo>
                                  <a:pt x="442" y="146"/>
                                </a:lnTo>
                                <a:lnTo>
                                  <a:pt x="438" y="154"/>
                                </a:lnTo>
                                <a:lnTo>
                                  <a:pt x="432" y="159"/>
                                </a:lnTo>
                                <a:lnTo>
                                  <a:pt x="422" y="159"/>
                                </a:lnTo>
                                <a:lnTo>
                                  <a:pt x="417" y="159"/>
                                </a:lnTo>
                                <a:lnTo>
                                  <a:pt x="408" y="159"/>
                                </a:lnTo>
                                <a:lnTo>
                                  <a:pt x="398" y="154"/>
                                </a:lnTo>
                                <a:lnTo>
                                  <a:pt x="393" y="146"/>
                                </a:lnTo>
                                <a:lnTo>
                                  <a:pt x="393" y="132"/>
                                </a:lnTo>
                                <a:lnTo>
                                  <a:pt x="398" y="114"/>
                                </a:lnTo>
                                <a:lnTo>
                                  <a:pt x="408" y="96"/>
                                </a:lnTo>
                                <a:lnTo>
                                  <a:pt x="417" y="78"/>
                                </a:lnTo>
                                <a:lnTo>
                                  <a:pt x="432" y="64"/>
                                </a:lnTo>
                                <a:lnTo>
                                  <a:pt x="447" y="45"/>
                                </a:lnTo>
                                <a:lnTo>
                                  <a:pt x="457" y="37"/>
                                </a:lnTo>
                                <a:lnTo>
                                  <a:pt x="472" y="23"/>
                                </a:lnTo>
                                <a:lnTo>
                                  <a:pt x="487" y="14"/>
                                </a:lnTo>
                                <a:lnTo>
                                  <a:pt x="511" y="10"/>
                                </a:lnTo>
                                <a:lnTo>
                                  <a:pt x="531" y="5"/>
                                </a:lnTo>
                                <a:lnTo>
                                  <a:pt x="555" y="0"/>
                                </a:lnTo>
                                <a:lnTo>
                                  <a:pt x="575" y="0"/>
                                </a:lnTo>
                                <a:lnTo>
                                  <a:pt x="599" y="5"/>
                                </a:lnTo>
                                <a:lnTo>
                                  <a:pt x="619" y="10"/>
                                </a:lnTo>
                                <a:lnTo>
                                  <a:pt x="653" y="32"/>
                                </a:lnTo>
                                <a:lnTo>
                                  <a:pt x="683" y="55"/>
                                </a:lnTo>
                                <a:lnTo>
                                  <a:pt x="703" y="82"/>
                                </a:lnTo>
                                <a:lnTo>
                                  <a:pt x="717" y="109"/>
                                </a:lnTo>
                                <a:lnTo>
                                  <a:pt x="732" y="141"/>
                                </a:lnTo>
                                <a:lnTo>
                                  <a:pt x="746" y="169"/>
                                </a:lnTo>
                                <a:lnTo>
                                  <a:pt x="761" y="196"/>
                                </a:lnTo>
                                <a:lnTo>
                                  <a:pt x="782" y="219"/>
                                </a:lnTo>
                                <a:lnTo>
                                  <a:pt x="801" y="237"/>
                                </a:lnTo>
                                <a:lnTo>
                                  <a:pt x="820" y="255"/>
                                </a:lnTo>
                                <a:lnTo>
                                  <a:pt x="839" y="273"/>
                                </a:lnTo>
                                <a:lnTo>
                                  <a:pt x="859" y="287"/>
                                </a:lnTo>
                                <a:lnTo>
                                  <a:pt x="880" y="305"/>
                                </a:lnTo>
                                <a:lnTo>
                                  <a:pt x="899" y="323"/>
                                </a:lnTo>
                                <a:lnTo>
                                  <a:pt x="918" y="336"/>
                                </a:lnTo>
                                <a:lnTo>
                                  <a:pt x="943" y="350"/>
                                </a:lnTo>
                                <a:lnTo>
                                  <a:pt x="967" y="360"/>
                                </a:lnTo>
                                <a:lnTo>
                                  <a:pt x="997" y="369"/>
                                </a:lnTo>
                                <a:lnTo>
                                  <a:pt x="1027" y="378"/>
                                </a:lnTo>
                                <a:lnTo>
                                  <a:pt x="1055" y="382"/>
                                </a:lnTo>
                                <a:lnTo>
                                  <a:pt x="1090" y="382"/>
                                </a:lnTo>
                                <a:lnTo>
                                  <a:pt x="1129" y="382"/>
                                </a:lnTo>
                                <a:lnTo>
                                  <a:pt x="1169" y="382"/>
                                </a:lnTo>
                                <a:lnTo>
                                  <a:pt x="1218" y="378"/>
                                </a:lnTo>
                                <a:lnTo>
                                  <a:pt x="1208" y="391"/>
                                </a:lnTo>
                                <a:lnTo>
                                  <a:pt x="1194" y="401"/>
                                </a:lnTo>
                                <a:lnTo>
                                  <a:pt x="1183" y="414"/>
                                </a:lnTo>
                                <a:lnTo>
                                  <a:pt x="1174" y="428"/>
                                </a:lnTo>
                                <a:lnTo>
                                  <a:pt x="1169" y="437"/>
                                </a:lnTo>
                                <a:lnTo>
                                  <a:pt x="1158" y="450"/>
                                </a:lnTo>
                                <a:lnTo>
                                  <a:pt x="1158" y="464"/>
                                </a:lnTo>
                                <a:lnTo>
                                  <a:pt x="1153" y="48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5" name="Freeform 23"/>
                        <wps:cNvSpPr>
                          <a:spLocks noChangeArrowheads="1"/>
                        </wps:cNvSpPr>
                        <wps:spPr bwMode="auto">
                          <a:xfrm>
                            <a:off x="8766" y="13685"/>
                            <a:ext cx="662" cy="299"/>
                          </a:xfrm>
                          <a:custGeom>
                            <a:avLst/>
                            <a:gdLst>
                              <a:gd name="T0" fmla="*/ 39 w 664"/>
                              <a:gd name="T1" fmla="*/ 0 h 301"/>
                              <a:gd name="T2" fmla="*/ 69 w 664"/>
                              <a:gd name="T3" fmla="*/ 27 h 301"/>
                              <a:gd name="T4" fmla="*/ 93 w 664"/>
                              <a:gd name="T5" fmla="*/ 50 h 301"/>
                              <a:gd name="T6" fmla="*/ 123 w 664"/>
                              <a:gd name="T7" fmla="*/ 78 h 301"/>
                              <a:gd name="T8" fmla="*/ 153 w 664"/>
                              <a:gd name="T9" fmla="*/ 96 h 301"/>
                              <a:gd name="T10" fmla="*/ 182 w 664"/>
                              <a:gd name="T11" fmla="*/ 118 h 301"/>
                              <a:gd name="T12" fmla="*/ 216 w 664"/>
                              <a:gd name="T13" fmla="*/ 136 h 301"/>
                              <a:gd name="T14" fmla="*/ 251 w 664"/>
                              <a:gd name="T15" fmla="*/ 151 h 301"/>
                              <a:gd name="T16" fmla="*/ 285 w 664"/>
                              <a:gd name="T17" fmla="*/ 164 h 301"/>
                              <a:gd name="T18" fmla="*/ 319 w 664"/>
                              <a:gd name="T19" fmla="*/ 173 h 301"/>
                              <a:gd name="T20" fmla="*/ 354 w 664"/>
                              <a:gd name="T21" fmla="*/ 182 h 301"/>
                              <a:gd name="T22" fmla="*/ 393 w 664"/>
                              <a:gd name="T23" fmla="*/ 191 h 301"/>
                              <a:gd name="T24" fmla="*/ 428 w 664"/>
                              <a:gd name="T25" fmla="*/ 191 h 301"/>
                              <a:gd name="T26" fmla="*/ 467 w 664"/>
                              <a:gd name="T27" fmla="*/ 196 h 301"/>
                              <a:gd name="T28" fmla="*/ 505 w 664"/>
                              <a:gd name="T29" fmla="*/ 191 h 301"/>
                              <a:gd name="T30" fmla="*/ 546 w 664"/>
                              <a:gd name="T31" fmla="*/ 186 h 301"/>
                              <a:gd name="T32" fmla="*/ 579 w 664"/>
                              <a:gd name="T33" fmla="*/ 182 h 301"/>
                              <a:gd name="T34" fmla="*/ 663 w 664"/>
                              <a:gd name="T35" fmla="*/ 273 h 301"/>
                              <a:gd name="T36" fmla="*/ 628 w 664"/>
                              <a:gd name="T37" fmla="*/ 282 h 301"/>
                              <a:gd name="T38" fmla="*/ 594 w 664"/>
                              <a:gd name="T39" fmla="*/ 292 h 301"/>
                              <a:gd name="T40" fmla="*/ 560 w 664"/>
                              <a:gd name="T41" fmla="*/ 295 h 301"/>
                              <a:gd name="T42" fmla="*/ 521 w 664"/>
                              <a:gd name="T43" fmla="*/ 300 h 301"/>
                              <a:gd name="T44" fmla="*/ 481 w 664"/>
                              <a:gd name="T45" fmla="*/ 300 h 301"/>
                              <a:gd name="T46" fmla="*/ 442 w 664"/>
                              <a:gd name="T47" fmla="*/ 300 h 301"/>
                              <a:gd name="T48" fmla="*/ 403 w 664"/>
                              <a:gd name="T49" fmla="*/ 295 h 301"/>
                              <a:gd name="T50" fmla="*/ 358 w 664"/>
                              <a:gd name="T51" fmla="*/ 292 h 301"/>
                              <a:gd name="T52" fmla="*/ 319 w 664"/>
                              <a:gd name="T53" fmla="*/ 282 h 301"/>
                              <a:gd name="T54" fmla="*/ 275 w 664"/>
                              <a:gd name="T55" fmla="*/ 273 h 301"/>
                              <a:gd name="T56" fmla="*/ 235 w 664"/>
                              <a:gd name="T57" fmla="*/ 264 h 301"/>
                              <a:gd name="T58" fmla="*/ 196 w 664"/>
                              <a:gd name="T59" fmla="*/ 250 h 301"/>
                              <a:gd name="T60" fmla="*/ 158 w 664"/>
                              <a:gd name="T61" fmla="*/ 232 h 301"/>
                              <a:gd name="T62" fmla="*/ 123 w 664"/>
                              <a:gd name="T63" fmla="*/ 214 h 301"/>
                              <a:gd name="T64" fmla="*/ 84 w 664"/>
                              <a:gd name="T65" fmla="*/ 191 h 301"/>
                              <a:gd name="T66" fmla="*/ 49 w 664"/>
                              <a:gd name="T67" fmla="*/ 169 h 301"/>
                              <a:gd name="T68" fmla="*/ 49 w 664"/>
                              <a:gd name="T69" fmla="*/ 159 h 301"/>
                              <a:gd name="T70" fmla="*/ 49 w 664"/>
                              <a:gd name="T71" fmla="*/ 151 h 301"/>
                              <a:gd name="T72" fmla="*/ 49 w 664"/>
                              <a:gd name="T73" fmla="*/ 136 h 301"/>
                              <a:gd name="T74" fmla="*/ 44 w 664"/>
                              <a:gd name="T75" fmla="*/ 123 h 301"/>
                              <a:gd name="T76" fmla="*/ 39 w 664"/>
                              <a:gd name="T77" fmla="*/ 114 h 301"/>
                              <a:gd name="T78" fmla="*/ 29 w 664"/>
                              <a:gd name="T79" fmla="*/ 100 h 301"/>
                              <a:gd name="T80" fmla="*/ 19 w 664"/>
                              <a:gd name="T81" fmla="*/ 87 h 301"/>
                              <a:gd name="T82" fmla="*/ 5 w 664"/>
                              <a:gd name="T83" fmla="*/ 73 h 301"/>
                              <a:gd name="T84" fmla="*/ 0 w 664"/>
                              <a:gd name="T85" fmla="*/ 65 h 301"/>
                              <a:gd name="T86" fmla="*/ 0 w 664"/>
                              <a:gd name="T87" fmla="*/ 55 h 301"/>
                              <a:gd name="T88" fmla="*/ 5 w 664"/>
                              <a:gd name="T89" fmla="*/ 45 h 301"/>
                              <a:gd name="T90" fmla="*/ 14 w 664"/>
                              <a:gd name="T91" fmla="*/ 37 h 301"/>
                              <a:gd name="T92" fmla="*/ 19 w 664"/>
                              <a:gd name="T93" fmla="*/ 27 h 301"/>
                              <a:gd name="T94" fmla="*/ 29 w 664"/>
                              <a:gd name="T95" fmla="*/ 23 h 301"/>
                              <a:gd name="T96" fmla="*/ 39 w 664"/>
                              <a:gd name="T97" fmla="*/ 10 h 301"/>
                              <a:gd name="T98" fmla="*/ 39 w 664"/>
                              <a:gd name="T99" fmla="*/ 0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64" h="301">
                                <a:moveTo>
                                  <a:pt x="39" y="0"/>
                                </a:moveTo>
                                <a:lnTo>
                                  <a:pt x="69" y="27"/>
                                </a:lnTo>
                                <a:lnTo>
                                  <a:pt x="93" y="50"/>
                                </a:lnTo>
                                <a:lnTo>
                                  <a:pt x="123" y="78"/>
                                </a:lnTo>
                                <a:lnTo>
                                  <a:pt x="153" y="96"/>
                                </a:lnTo>
                                <a:lnTo>
                                  <a:pt x="182" y="118"/>
                                </a:lnTo>
                                <a:lnTo>
                                  <a:pt x="216" y="136"/>
                                </a:lnTo>
                                <a:lnTo>
                                  <a:pt x="251" y="151"/>
                                </a:lnTo>
                                <a:lnTo>
                                  <a:pt x="285" y="164"/>
                                </a:lnTo>
                                <a:lnTo>
                                  <a:pt x="319" y="173"/>
                                </a:lnTo>
                                <a:lnTo>
                                  <a:pt x="354" y="182"/>
                                </a:lnTo>
                                <a:lnTo>
                                  <a:pt x="393" y="191"/>
                                </a:lnTo>
                                <a:lnTo>
                                  <a:pt x="428" y="191"/>
                                </a:lnTo>
                                <a:lnTo>
                                  <a:pt x="467" y="196"/>
                                </a:lnTo>
                                <a:lnTo>
                                  <a:pt x="505" y="191"/>
                                </a:lnTo>
                                <a:lnTo>
                                  <a:pt x="546" y="186"/>
                                </a:lnTo>
                                <a:lnTo>
                                  <a:pt x="579" y="182"/>
                                </a:lnTo>
                                <a:lnTo>
                                  <a:pt x="663" y="273"/>
                                </a:lnTo>
                                <a:lnTo>
                                  <a:pt x="628" y="282"/>
                                </a:lnTo>
                                <a:lnTo>
                                  <a:pt x="594" y="292"/>
                                </a:lnTo>
                                <a:lnTo>
                                  <a:pt x="560" y="295"/>
                                </a:lnTo>
                                <a:lnTo>
                                  <a:pt x="521" y="300"/>
                                </a:lnTo>
                                <a:lnTo>
                                  <a:pt x="481" y="300"/>
                                </a:lnTo>
                                <a:lnTo>
                                  <a:pt x="442" y="300"/>
                                </a:lnTo>
                                <a:lnTo>
                                  <a:pt x="403" y="295"/>
                                </a:lnTo>
                                <a:lnTo>
                                  <a:pt x="358" y="292"/>
                                </a:lnTo>
                                <a:lnTo>
                                  <a:pt x="319" y="282"/>
                                </a:lnTo>
                                <a:lnTo>
                                  <a:pt x="275" y="273"/>
                                </a:lnTo>
                                <a:lnTo>
                                  <a:pt x="235" y="264"/>
                                </a:lnTo>
                                <a:lnTo>
                                  <a:pt x="196" y="250"/>
                                </a:lnTo>
                                <a:lnTo>
                                  <a:pt x="158" y="232"/>
                                </a:lnTo>
                                <a:lnTo>
                                  <a:pt x="123" y="214"/>
                                </a:lnTo>
                                <a:lnTo>
                                  <a:pt x="84" y="191"/>
                                </a:lnTo>
                                <a:lnTo>
                                  <a:pt x="49" y="169"/>
                                </a:lnTo>
                                <a:lnTo>
                                  <a:pt x="49" y="159"/>
                                </a:lnTo>
                                <a:lnTo>
                                  <a:pt x="49" y="151"/>
                                </a:lnTo>
                                <a:lnTo>
                                  <a:pt x="49" y="136"/>
                                </a:lnTo>
                                <a:lnTo>
                                  <a:pt x="44" y="123"/>
                                </a:lnTo>
                                <a:lnTo>
                                  <a:pt x="39" y="114"/>
                                </a:lnTo>
                                <a:lnTo>
                                  <a:pt x="29" y="100"/>
                                </a:lnTo>
                                <a:lnTo>
                                  <a:pt x="19" y="87"/>
                                </a:lnTo>
                                <a:lnTo>
                                  <a:pt x="5" y="73"/>
                                </a:lnTo>
                                <a:lnTo>
                                  <a:pt x="0" y="65"/>
                                </a:lnTo>
                                <a:lnTo>
                                  <a:pt x="0" y="55"/>
                                </a:lnTo>
                                <a:lnTo>
                                  <a:pt x="5" y="45"/>
                                </a:lnTo>
                                <a:lnTo>
                                  <a:pt x="14" y="37"/>
                                </a:lnTo>
                                <a:lnTo>
                                  <a:pt x="19" y="27"/>
                                </a:lnTo>
                                <a:lnTo>
                                  <a:pt x="29" y="23"/>
                                </a:lnTo>
                                <a:lnTo>
                                  <a:pt x="39" y="10"/>
                                </a:lnTo>
                                <a:lnTo>
                                  <a:pt x="39"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6" name="Freeform 24"/>
                        <wps:cNvSpPr>
                          <a:spLocks noChangeArrowheads="1"/>
                        </wps:cNvSpPr>
                        <wps:spPr bwMode="auto">
                          <a:xfrm>
                            <a:off x="8731" y="13217"/>
                            <a:ext cx="579" cy="618"/>
                          </a:xfrm>
                          <a:custGeom>
                            <a:avLst/>
                            <a:gdLst>
                              <a:gd name="T0" fmla="*/ 551 w 581"/>
                              <a:gd name="T1" fmla="*/ 614 h 620"/>
                              <a:gd name="T2" fmla="*/ 496 w 581"/>
                              <a:gd name="T3" fmla="*/ 619 h 620"/>
                              <a:gd name="T4" fmla="*/ 463 w 581"/>
                              <a:gd name="T5" fmla="*/ 596 h 620"/>
                              <a:gd name="T6" fmla="*/ 442 w 581"/>
                              <a:gd name="T7" fmla="*/ 574 h 620"/>
                              <a:gd name="T8" fmla="*/ 427 w 581"/>
                              <a:gd name="T9" fmla="*/ 546 h 620"/>
                              <a:gd name="T10" fmla="*/ 422 w 581"/>
                              <a:gd name="T11" fmla="*/ 556 h 620"/>
                              <a:gd name="T12" fmla="*/ 413 w 581"/>
                              <a:gd name="T13" fmla="*/ 587 h 620"/>
                              <a:gd name="T14" fmla="*/ 379 w 581"/>
                              <a:gd name="T15" fmla="*/ 578 h 620"/>
                              <a:gd name="T16" fmla="*/ 324 w 581"/>
                              <a:gd name="T17" fmla="*/ 546 h 620"/>
                              <a:gd name="T18" fmla="*/ 285 w 581"/>
                              <a:gd name="T19" fmla="*/ 491 h 620"/>
                              <a:gd name="T20" fmla="*/ 270 w 581"/>
                              <a:gd name="T21" fmla="*/ 437 h 620"/>
                              <a:gd name="T22" fmla="*/ 256 w 581"/>
                              <a:gd name="T23" fmla="*/ 423 h 620"/>
                              <a:gd name="T24" fmla="*/ 245 w 581"/>
                              <a:gd name="T25" fmla="*/ 450 h 620"/>
                              <a:gd name="T26" fmla="*/ 236 w 581"/>
                              <a:gd name="T27" fmla="*/ 473 h 620"/>
                              <a:gd name="T28" fmla="*/ 211 w 581"/>
                              <a:gd name="T29" fmla="*/ 478 h 620"/>
                              <a:gd name="T30" fmla="*/ 177 w 581"/>
                              <a:gd name="T31" fmla="*/ 450 h 620"/>
                              <a:gd name="T32" fmla="*/ 143 w 581"/>
                              <a:gd name="T33" fmla="*/ 400 h 620"/>
                              <a:gd name="T34" fmla="*/ 128 w 581"/>
                              <a:gd name="T35" fmla="*/ 332 h 620"/>
                              <a:gd name="T36" fmla="*/ 118 w 581"/>
                              <a:gd name="T37" fmla="*/ 255 h 620"/>
                              <a:gd name="T38" fmla="*/ 123 w 581"/>
                              <a:gd name="T39" fmla="*/ 182 h 620"/>
                              <a:gd name="T40" fmla="*/ 138 w 581"/>
                              <a:gd name="T41" fmla="*/ 132 h 620"/>
                              <a:gd name="T42" fmla="*/ 118 w 581"/>
                              <a:gd name="T43" fmla="*/ 123 h 620"/>
                              <a:gd name="T44" fmla="*/ 108 w 581"/>
                              <a:gd name="T45" fmla="*/ 137 h 620"/>
                              <a:gd name="T46" fmla="*/ 98 w 581"/>
                              <a:gd name="T47" fmla="*/ 150 h 620"/>
                              <a:gd name="T48" fmla="*/ 89 w 581"/>
                              <a:gd name="T49" fmla="*/ 164 h 620"/>
                              <a:gd name="T50" fmla="*/ 74 w 581"/>
                              <a:gd name="T51" fmla="*/ 150 h 620"/>
                              <a:gd name="T52" fmla="*/ 60 w 581"/>
                              <a:gd name="T53" fmla="*/ 114 h 620"/>
                              <a:gd name="T54" fmla="*/ 35 w 581"/>
                              <a:gd name="T55" fmla="*/ 82 h 620"/>
                              <a:gd name="T56" fmla="*/ 20 w 581"/>
                              <a:gd name="T57" fmla="*/ 63 h 620"/>
                              <a:gd name="T58" fmla="*/ 0 w 581"/>
                              <a:gd name="T59" fmla="*/ 55 h 620"/>
                              <a:gd name="T60" fmla="*/ 5 w 581"/>
                              <a:gd name="T61" fmla="*/ 50 h 620"/>
                              <a:gd name="T62" fmla="*/ 54 w 581"/>
                              <a:gd name="T63" fmla="*/ 0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1" h="620">
                                <a:moveTo>
                                  <a:pt x="580" y="605"/>
                                </a:moveTo>
                                <a:lnTo>
                                  <a:pt x="551" y="614"/>
                                </a:lnTo>
                                <a:lnTo>
                                  <a:pt x="520" y="619"/>
                                </a:lnTo>
                                <a:lnTo>
                                  <a:pt x="496" y="619"/>
                                </a:lnTo>
                                <a:lnTo>
                                  <a:pt x="477" y="609"/>
                                </a:lnTo>
                                <a:lnTo>
                                  <a:pt x="463" y="596"/>
                                </a:lnTo>
                                <a:lnTo>
                                  <a:pt x="447" y="587"/>
                                </a:lnTo>
                                <a:lnTo>
                                  <a:pt x="442" y="574"/>
                                </a:lnTo>
                                <a:lnTo>
                                  <a:pt x="433" y="564"/>
                                </a:lnTo>
                                <a:lnTo>
                                  <a:pt x="427" y="546"/>
                                </a:lnTo>
                                <a:lnTo>
                                  <a:pt x="422" y="541"/>
                                </a:lnTo>
                                <a:lnTo>
                                  <a:pt x="422" y="556"/>
                                </a:lnTo>
                                <a:lnTo>
                                  <a:pt x="422" y="578"/>
                                </a:lnTo>
                                <a:lnTo>
                                  <a:pt x="413" y="587"/>
                                </a:lnTo>
                                <a:lnTo>
                                  <a:pt x="398" y="587"/>
                                </a:lnTo>
                                <a:lnTo>
                                  <a:pt x="379" y="578"/>
                                </a:lnTo>
                                <a:lnTo>
                                  <a:pt x="349" y="564"/>
                                </a:lnTo>
                                <a:lnTo>
                                  <a:pt x="324" y="546"/>
                                </a:lnTo>
                                <a:lnTo>
                                  <a:pt x="300" y="523"/>
                                </a:lnTo>
                                <a:lnTo>
                                  <a:pt x="285" y="491"/>
                                </a:lnTo>
                                <a:lnTo>
                                  <a:pt x="275" y="460"/>
                                </a:lnTo>
                                <a:lnTo>
                                  <a:pt x="270" y="437"/>
                                </a:lnTo>
                                <a:lnTo>
                                  <a:pt x="266" y="423"/>
                                </a:lnTo>
                                <a:lnTo>
                                  <a:pt x="256" y="423"/>
                                </a:lnTo>
                                <a:lnTo>
                                  <a:pt x="251" y="437"/>
                                </a:lnTo>
                                <a:lnTo>
                                  <a:pt x="245" y="450"/>
                                </a:lnTo>
                                <a:lnTo>
                                  <a:pt x="242" y="460"/>
                                </a:lnTo>
                                <a:lnTo>
                                  <a:pt x="236" y="473"/>
                                </a:lnTo>
                                <a:lnTo>
                                  <a:pt x="226" y="478"/>
                                </a:lnTo>
                                <a:lnTo>
                                  <a:pt x="211" y="478"/>
                                </a:lnTo>
                                <a:lnTo>
                                  <a:pt x="196" y="468"/>
                                </a:lnTo>
                                <a:lnTo>
                                  <a:pt x="177" y="450"/>
                                </a:lnTo>
                                <a:lnTo>
                                  <a:pt x="153" y="419"/>
                                </a:lnTo>
                                <a:lnTo>
                                  <a:pt x="143" y="400"/>
                                </a:lnTo>
                                <a:lnTo>
                                  <a:pt x="138" y="369"/>
                                </a:lnTo>
                                <a:lnTo>
                                  <a:pt x="128" y="332"/>
                                </a:lnTo>
                                <a:lnTo>
                                  <a:pt x="123" y="296"/>
                                </a:lnTo>
                                <a:lnTo>
                                  <a:pt x="118" y="255"/>
                                </a:lnTo>
                                <a:lnTo>
                                  <a:pt x="118" y="214"/>
                                </a:lnTo>
                                <a:lnTo>
                                  <a:pt x="123" y="182"/>
                                </a:lnTo>
                                <a:lnTo>
                                  <a:pt x="133" y="155"/>
                                </a:lnTo>
                                <a:lnTo>
                                  <a:pt x="138" y="132"/>
                                </a:lnTo>
                                <a:lnTo>
                                  <a:pt x="123" y="114"/>
                                </a:lnTo>
                                <a:lnTo>
                                  <a:pt x="118" y="123"/>
                                </a:lnTo>
                                <a:lnTo>
                                  <a:pt x="113" y="132"/>
                                </a:lnTo>
                                <a:lnTo>
                                  <a:pt x="108" y="137"/>
                                </a:lnTo>
                                <a:lnTo>
                                  <a:pt x="103" y="146"/>
                                </a:lnTo>
                                <a:lnTo>
                                  <a:pt x="98" y="150"/>
                                </a:lnTo>
                                <a:lnTo>
                                  <a:pt x="94" y="155"/>
                                </a:lnTo>
                                <a:lnTo>
                                  <a:pt x="89" y="164"/>
                                </a:lnTo>
                                <a:lnTo>
                                  <a:pt x="79" y="164"/>
                                </a:lnTo>
                                <a:lnTo>
                                  <a:pt x="74" y="150"/>
                                </a:lnTo>
                                <a:lnTo>
                                  <a:pt x="70" y="132"/>
                                </a:lnTo>
                                <a:lnTo>
                                  <a:pt x="60" y="114"/>
                                </a:lnTo>
                                <a:lnTo>
                                  <a:pt x="49" y="100"/>
                                </a:lnTo>
                                <a:lnTo>
                                  <a:pt x="35" y="82"/>
                                </a:lnTo>
                                <a:lnTo>
                                  <a:pt x="24" y="73"/>
                                </a:lnTo>
                                <a:lnTo>
                                  <a:pt x="20" y="63"/>
                                </a:lnTo>
                                <a:lnTo>
                                  <a:pt x="10" y="55"/>
                                </a:lnTo>
                                <a:lnTo>
                                  <a:pt x="0" y="55"/>
                                </a:lnTo>
                                <a:lnTo>
                                  <a:pt x="0" y="50"/>
                                </a:lnTo>
                                <a:lnTo>
                                  <a:pt x="5" y="50"/>
                                </a:lnTo>
                                <a:lnTo>
                                  <a:pt x="10" y="50"/>
                                </a:lnTo>
                                <a:lnTo>
                                  <a:pt x="54" y="0"/>
                                </a:lnTo>
                                <a:lnTo>
                                  <a:pt x="580" y="605"/>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7" name="Freeform 25"/>
                        <wps:cNvSpPr>
                          <a:spLocks noChangeArrowheads="1"/>
                        </wps:cNvSpPr>
                        <wps:spPr bwMode="auto">
                          <a:xfrm>
                            <a:off x="8785" y="13154"/>
                            <a:ext cx="534" cy="667"/>
                          </a:xfrm>
                          <a:custGeom>
                            <a:avLst/>
                            <a:gdLst>
                              <a:gd name="T0" fmla="*/ 526 w 536"/>
                              <a:gd name="T1" fmla="*/ 668 h 669"/>
                              <a:gd name="T2" fmla="*/ 535 w 536"/>
                              <a:gd name="T3" fmla="*/ 632 h 669"/>
                              <a:gd name="T4" fmla="*/ 535 w 536"/>
                              <a:gd name="T5" fmla="*/ 605 h 669"/>
                              <a:gd name="T6" fmla="*/ 535 w 536"/>
                              <a:gd name="T7" fmla="*/ 577 h 669"/>
                              <a:gd name="T8" fmla="*/ 526 w 536"/>
                              <a:gd name="T9" fmla="*/ 554 h 669"/>
                              <a:gd name="T10" fmla="*/ 516 w 536"/>
                              <a:gd name="T11" fmla="*/ 531 h 669"/>
                              <a:gd name="T12" fmla="*/ 506 w 536"/>
                              <a:gd name="T13" fmla="*/ 518 h 669"/>
                              <a:gd name="T14" fmla="*/ 496 w 536"/>
                              <a:gd name="T15" fmla="*/ 509 h 669"/>
                              <a:gd name="T16" fmla="*/ 486 w 536"/>
                              <a:gd name="T17" fmla="*/ 505 h 669"/>
                              <a:gd name="T18" fmla="*/ 472 w 536"/>
                              <a:gd name="T19" fmla="*/ 496 h 669"/>
                              <a:gd name="T20" fmla="*/ 472 w 536"/>
                              <a:gd name="T21" fmla="*/ 491 h 669"/>
                              <a:gd name="T22" fmla="*/ 482 w 536"/>
                              <a:gd name="T23" fmla="*/ 486 h 669"/>
                              <a:gd name="T24" fmla="*/ 501 w 536"/>
                              <a:gd name="T25" fmla="*/ 486 h 669"/>
                              <a:gd name="T26" fmla="*/ 506 w 536"/>
                              <a:gd name="T27" fmla="*/ 482 h 669"/>
                              <a:gd name="T28" fmla="*/ 506 w 536"/>
                              <a:gd name="T29" fmla="*/ 463 h 669"/>
                              <a:gd name="T30" fmla="*/ 501 w 536"/>
                              <a:gd name="T31" fmla="*/ 437 h 669"/>
                              <a:gd name="T32" fmla="*/ 491 w 536"/>
                              <a:gd name="T33" fmla="*/ 405 h 669"/>
                              <a:gd name="T34" fmla="*/ 472 w 536"/>
                              <a:gd name="T35" fmla="*/ 377 h 669"/>
                              <a:gd name="T36" fmla="*/ 452 w 536"/>
                              <a:gd name="T37" fmla="*/ 350 h 669"/>
                              <a:gd name="T38" fmla="*/ 422 w 536"/>
                              <a:gd name="T39" fmla="*/ 327 h 669"/>
                              <a:gd name="T40" fmla="*/ 398 w 536"/>
                              <a:gd name="T41" fmla="*/ 318 h 669"/>
                              <a:gd name="T42" fmla="*/ 379 w 536"/>
                              <a:gd name="T43" fmla="*/ 314 h 669"/>
                              <a:gd name="T44" fmla="*/ 368 w 536"/>
                              <a:gd name="T45" fmla="*/ 304 h 669"/>
                              <a:gd name="T46" fmla="*/ 368 w 536"/>
                              <a:gd name="T47" fmla="*/ 296 h 669"/>
                              <a:gd name="T48" fmla="*/ 379 w 536"/>
                              <a:gd name="T49" fmla="*/ 291 h 669"/>
                              <a:gd name="T50" fmla="*/ 388 w 536"/>
                              <a:gd name="T51" fmla="*/ 286 h 669"/>
                              <a:gd name="T52" fmla="*/ 398 w 536"/>
                              <a:gd name="T53" fmla="*/ 282 h 669"/>
                              <a:gd name="T54" fmla="*/ 408 w 536"/>
                              <a:gd name="T55" fmla="*/ 273 h 669"/>
                              <a:gd name="T56" fmla="*/ 412 w 536"/>
                              <a:gd name="T57" fmla="*/ 259 h 669"/>
                              <a:gd name="T58" fmla="*/ 412 w 536"/>
                              <a:gd name="T59" fmla="*/ 245 h 669"/>
                              <a:gd name="T60" fmla="*/ 408 w 536"/>
                              <a:gd name="T61" fmla="*/ 227 h 669"/>
                              <a:gd name="T62" fmla="*/ 388 w 536"/>
                              <a:gd name="T63" fmla="*/ 205 h 669"/>
                              <a:gd name="T64" fmla="*/ 363 w 536"/>
                              <a:gd name="T65" fmla="*/ 177 h 669"/>
                              <a:gd name="T66" fmla="*/ 343 w 536"/>
                              <a:gd name="T67" fmla="*/ 168 h 669"/>
                              <a:gd name="T68" fmla="*/ 319 w 536"/>
                              <a:gd name="T69" fmla="*/ 159 h 669"/>
                              <a:gd name="T70" fmla="*/ 290 w 536"/>
                              <a:gd name="T71" fmla="*/ 150 h 669"/>
                              <a:gd name="T72" fmla="*/ 256 w 536"/>
                              <a:gd name="T73" fmla="*/ 141 h 669"/>
                              <a:gd name="T74" fmla="*/ 216 w 536"/>
                              <a:gd name="T75" fmla="*/ 137 h 669"/>
                              <a:gd name="T76" fmla="*/ 187 w 536"/>
                              <a:gd name="T77" fmla="*/ 137 h 669"/>
                              <a:gd name="T78" fmla="*/ 158 w 536"/>
                              <a:gd name="T79" fmla="*/ 141 h 669"/>
                              <a:gd name="T80" fmla="*/ 133 w 536"/>
                              <a:gd name="T81" fmla="*/ 155 h 669"/>
                              <a:gd name="T82" fmla="*/ 118 w 536"/>
                              <a:gd name="T83" fmla="*/ 159 h 669"/>
                              <a:gd name="T84" fmla="*/ 98 w 536"/>
                              <a:gd name="T85" fmla="*/ 145 h 669"/>
                              <a:gd name="T86" fmla="*/ 108 w 536"/>
                              <a:gd name="T87" fmla="*/ 141 h 669"/>
                              <a:gd name="T88" fmla="*/ 113 w 536"/>
                              <a:gd name="T89" fmla="*/ 131 h 669"/>
                              <a:gd name="T90" fmla="*/ 118 w 536"/>
                              <a:gd name="T91" fmla="*/ 127 h 669"/>
                              <a:gd name="T92" fmla="*/ 128 w 536"/>
                              <a:gd name="T93" fmla="*/ 118 h 669"/>
                              <a:gd name="T94" fmla="*/ 133 w 536"/>
                              <a:gd name="T95" fmla="*/ 114 h 669"/>
                              <a:gd name="T96" fmla="*/ 138 w 536"/>
                              <a:gd name="T97" fmla="*/ 109 h 669"/>
                              <a:gd name="T98" fmla="*/ 138 w 536"/>
                              <a:gd name="T99" fmla="*/ 100 h 669"/>
                              <a:gd name="T100" fmla="*/ 142 w 536"/>
                              <a:gd name="T101" fmla="*/ 96 h 669"/>
                              <a:gd name="T102" fmla="*/ 128 w 536"/>
                              <a:gd name="T103" fmla="*/ 86 h 669"/>
                              <a:gd name="T104" fmla="*/ 113 w 536"/>
                              <a:gd name="T105" fmla="*/ 76 h 669"/>
                              <a:gd name="T106" fmla="*/ 98 w 536"/>
                              <a:gd name="T107" fmla="*/ 68 h 669"/>
                              <a:gd name="T108" fmla="*/ 89 w 536"/>
                              <a:gd name="T109" fmla="*/ 54 h 669"/>
                              <a:gd name="T110" fmla="*/ 74 w 536"/>
                              <a:gd name="T111" fmla="*/ 41 h 669"/>
                              <a:gd name="T112" fmla="*/ 65 w 536"/>
                              <a:gd name="T113" fmla="*/ 31 h 669"/>
                              <a:gd name="T114" fmla="*/ 54 w 536"/>
                              <a:gd name="T115" fmla="*/ 23 h 669"/>
                              <a:gd name="T116" fmla="*/ 49 w 536"/>
                              <a:gd name="T117" fmla="*/ 8 h 669"/>
                              <a:gd name="T118" fmla="*/ 44 w 536"/>
                              <a:gd name="T119" fmla="*/ 0 h 669"/>
                              <a:gd name="T120" fmla="*/ 40 w 536"/>
                              <a:gd name="T121" fmla="*/ 8 h 669"/>
                              <a:gd name="T122" fmla="*/ 0 w 536"/>
                              <a:gd name="T123" fmla="*/ 63 h 669"/>
                              <a:gd name="T124" fmla="*/ 526 w 536"/>
                              <a:gd name="T125" fmla="*/ 668 h 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36" h="669">
                                <a:moveTo>
                                  <a:pt x="526" y="668"/>
                                </a:moveTo>
                                <a:lnTo>
                                  <a:pt x="535" y="632"/>
                                </a:lnTo>
                                <a:lnTo>
                                  <a:pt x="535" y="605"/>
                                </a:lnTo>
                                <a:lnTo>
                                  <a:pt x="535" y="577"/>
                                </a:lnTo>
                                <a:lnTo>
                                  <a:pt x="526" y="554"/>
                                </a:lnTo>
                                <a:lnTo>
                                  <a:pt x="516" y="531"/>
                                </a:lnTo>
                                <a:lnTo>
                                  <a:pt x="506" y="518"/>
                                </a:lnTo>
                                <a:lnTo>
                                  <a:pt x="496" y="509"/>
                                </a:lnTo>
                                <a:lnTo>
                                  <a:pt x="486" y="505"/>
                                </a:lnTo>
                                <a:lnTo>
                                  <a:pt x="472" y="496"/>
                                </a:lnTo>
                                <a:lnTo>
                                  <a:pt x="472" y="491"/>
                                </a:lnTo>
                                <a:lnTo>
                                  <a:pt x="482" y="486"/>
                                </a:lnTo>
                                <a:lnTo>
                                  <a:pt x="501" y="486"/>
                                </a:lnTo>
                                <a:lnTo>
                                  <a:pt x="506" y="482"/>
                                </a:lnTo>
                                <a:lnTo>
                                  <a:pt x="506" y="463"/>
                                </a:lnTo>
                                <a:lnTo>
                                  <a:pt x="501" y="437"/>
                                </a:lnTo>
                                <a:lnTo>
                                  <a:pt x="491" y="405"/>
                                </a:lnTo>
                                <a:lnTo>
                                  <a:pt x="472" y="377"/>
                                </a:lnTo>
                                <a:lnTo>
                                  <a:pt x="452" y="350"/>
                                </a:lnTo>
                                <a:lnTo>
                                  <a:pt x="422" y="327"/>
                                </a:lnTo>
                                <a:lnTo>
                                  <a:pt x="398" y="318"/>
                                </a:lnTo>
                                <a:lnTo>
                                  <a:pt x="379" y="314"/>
                                </a:lnTo>
                                <a:lnTo>
                                  <a:pt x="368" y="304"/>
                                </a:lnTo>
                                <a:lnTo>
                                  <a:pt x="368" y="296"/>
                                </a:lnTo>
                                <a:lnTo>
                                  <a:pt x="379" y="291"/>
                                </a:lnTo>
                                <a:lnTo>
                                  <a:pt x="388" y="286"/>
                                </a:lnTo>
                                <a:lnTo>
                                  <a:pt x="398" y="282"/>
                                </a:lnTo>
                                <a:lnTo>
                                  <a:pt x="408" y="273"/>
                                </a:lnTo>
                                <a:lnTo>
                                  <a:pt x="412" y="259"/>
                                </a:lnTo>
                                <a:lnTo>
                                  <a:pt x="412" y="245"/>
                                </a:lnTo>
                                <a:lnTo>
                                  <a:pt x="408" y="227"/>
                                </a:lnTo>
                                <a:lnTo>
                                  <a:pt x="388" y="205"/>
                                </a:lnTo>
                                <a:lnTo>
                                  <a:pt x="363" y="177"/>
                                </a:lnTo>
                                <a:lnTo>
                                  <a:pt x="343" y="168"/>
                                </a:lnTo>
                                <a:lnTo>
                                  <a:pt x="319" y="159"/>
                                </a:lnTo>
                                <a:lnTo>
                                  <a:pt x="290" y="150"/>
                                </a:lnTo>
                                <a:lnTo>
                                  <a:pt x="256" y="141"/>
                                </a:lnTo>
                                <a:lnTo>
                                  <a:pt x="216" y="137"/>
                                </a:lnTo>
                                <a:lnTo>
                                  <a:pt x="187" y="137"/>
                                </a:lnTo>
                                <a:lnTo>
                                  <a:pt x="158" y="141"/>
                                </a:lnTo>
                                <a:lnTo>
                                  <a:pt x="133" y="155"/>
                                </a:lnTo>
                                <a:lnTo>
                                  <a:pt x="118" y="159"/>
                                </a:lnTo>
                                <a:lnTo>
                                  <a:pt x="98" y="145"/>
                                </a:lnTo>
                                <a:lnTo>
                                  <a:pt x="108" y="141"/>
                                </a:lnTo>
                                <a:lnTo>
                                  <a:pt x="113" y="131"/>
                                </a:lnTo>
                                <a:lnTo>
                                  <a:pt x="118" y="127"/>
                                </a:lnTo>
                                <a:lnTo>
                                  <a:pt x="128" y="118"/>
                                </a:lnTo>
                                <a:lnTo>
                                  <a:pt x="133" y="114"/>
                                </a:lnTo>
                                <a:lnTo>
                                  <a:pt x="138" y="109"/>
                                </a:lnTo>
                                <a:lnTo>
                                  <a:pt x="138" y="100"/>
                                </a:lnTo>
                                <a:lnTo>
                                  <a:pt x="142" y="96"/>
                                </a:lnTo>
                                <a:lnTo>
                                  <a:pt x="128" y="86"/>
                                </a:lnTo>
                                <a:lnTo>
                                  <a:pt x="113" y="76"/>
                                </a:lnTo>
                                <a:lnTo>
                                  <a:pt x="98" y="68"/>
                                </a:lnTo>
                                <a:lnTo>
                                  <a:pt x="89" y="54"/>
                                </a:lnTo>
                                <a:lnTo>
                                  <a:pt x="74" y="41"/>
                                </a:lnTo>
                                <a:lnTo>
                                  <a:pt x="65" y="31"/>
                                </a:lnTo>
                                <a:lnTo>
                                  <a:pt x="54" y="23"/>
                                </a:lnTo>
                                <a:lnTo>
                                  <a:pt x="49" y="8"/>
                                </a:lnTo>
                                <a:lnTo>
                                  <a:pt x="44" y="0"/>
                                </a:lnTo>
                                <a:lnTo>
                                  <a:pt x="40" y="8"/>
                                </a:lnTo>
                                <a:lnTo>
                                  <a:pt x="0" y="63"/>
                                </a:lnTo>
                                <a:lnTo>
                                  <a:pt x="526" y="668"/>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8" name="Freeform 26"/>
                        <wps:cNvSpPr>
                          <a:spLocks noChangeArrowheads="1"/>
                        </wps:cNvSpPr>
                        <wps:spPr bwMode="auto">
                          <a:xfrm>
                            <a:off x="8570" y="13017"/>
                            <a:ext cx="161" cy="176"/>
                          </a:xfrm>
                          <a:custGeom>
                            <a:avLst/>
                            <a:gdLst>
                              <a:gd name="T0" fmla="*/ 118 w 163"/>
                              <a:gd name="T1" fmla="*/ 177 h 178"/>
                              <a:gd name="T2" fmla="*/ 103 w 163"/>
                              <a:gd name="T3" fmla="*/ 167 h 178"/>
                              <a:gd name="T4" fmla="*/ 88 w 163"/>
                              <a:gd name="T5" fmla="*/ 154 h 178"/>
                              <a:gd name="T6" fmla="*/ 74 w 163"/>
                              <a:gd name="T7" fmla="*/ 149 h 178"/>
                              <a:gd name="T8" fmla="*/ 60 w 163"/>
                              <a:gd name="T9" fmla="*/ 141 h 178"/>
                              <a:gd name="T10" fmla="*/ 39 w 163"/>
                              <a:gd name="T11" fmla="*/ 136 h 178"/>
                              <a:gd name="T12" fmla="*/ 24 w 163"/>
                              <a:gd name="T13" fmla="*/ 136 h 178"/>
                              <a:gd name="T14" fmla="*/ 10 w 163"/>
                              <a:gd name="T15" fmla="*/ 132 h 178"/>
                              <a:gd name="T16" fmla="*/ 0 w 163"/>
                              <a:gd name="T17" fmla="*/ 136 h 178"/>
                              <a:gd name="T18" fmla="*/ 5 w 163"/>
                              <a:gd name="T19" fmla="*/ 122 h 178"/>
                              <a:gd name="T20" fmla="*/ 14 w 163"/>
                              <a:gd name="T21" fmla="*/ 114 h 178"/>
                              <a:gd name="T22" fmla="*/ 24 w 163"/>
                              <a:gd name="T23" fmla="*/ 104 h 178"/>
                              <a:gd name="T24" fmla="*/ 35 w 163"/>
                              <a:gd name="T25" fmla="*/ 96 h 178"/>
                              <a:gd name="T26" fmla="*/ 44 w 163"/>
                              <a:gd name="T27" fmla="*/ 86 h 178"/>
                              <a:gd name="T28" fmla="*/ 55 w 163"/>
                              <a:gd name="T29" fmla="*/ 81 h 178"/>
                              <a:gd name="T30" fmla="*/ 60 w 163"/>
                              <a:gd name="T31" fmla="*/ 73 h 178"/>
                              <a:gd name="T32" fmla="*/ 69 w 163"/>
                              <a:gd name="T33" fmla="*/ 73 h 178"/>
                              <a:gd name="T34" fmla="*/ 60 w 163"/>
                              <a:gd name="T35" fmla="*/ 68 h 178"/>
                              <a:gd name="T36" fmla="*/ 49 w 163"/>
                              <a:gd name="T37" fmla="*/ 59 h 178"/>
                              <a:gd name="T38" fmla="*/ 44 w 163"/>
                              <a:gd name="T39" fmla="*/ 54 h 178"/>
                              <a:gd name="T40" fmla="*/ 39 w 163"/>
                              <a:gd name="T41" fmla="*/ 45 h 178"/>
                              <a:gd name="T42" fmla="*/ 35 w 163"/>
                              <a:gd name="T43" fmla="*/ 31 h 178"/>
                              <a:gd name="T44" fmla="*/ 30 w 163"/>
                              <a:gd name="T45" fmla="*/ 23 h 178"/>
                              <a:gd name="T46" fmla="*/ 35 w 163"/>
                              <a:gd name="T47" fmla="*/ 8 h 178"/>
                              <a:gd name="T48" fmla="*/ 44 w 163"/>
                              <a:gd name="T49" fmla="*/ 0 h 178"/>
                              <a:gd name="T50" fmla="*/ 162 w 163"/>
                              <a:gd name="T51" fmla="*/ 136 h 178"/>
                              <a:gd name="T52" fmla="*/ 118 w 163"/>
                              <a:gd name="T53" fmla="*/ 177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3" h="178">
                                <a:moveTo>
                                  <a:pt x="118" y="177"/>
                                </a:moveTo>
                                <a:lnTo>
                                  <a:pt x="103" y="167"/>
                                </a:lnTo>
                                <a:lnTo>
                                  <a:pt x="88" y="154"/>
                                </a:lnTo>
                                <a:lnTo>
                                  <a:pt x="74" y="149"/>
                                </a:lnTo>
                                <a:lnTo>
                                  <a:pt x="60" y="141"/>
                                </a:lnTo>
                                <a:lnTo>
                                  <a:pt x="39" y="136"/>
                                </a:lnTo>
                                <a:lnTo>
                                  <a:pt x="24" y="136"/>
                                </a:lnTo>
                                <a:lnTo>
                                  <a:pt x="10" y="132"/>
                                </a:lnTo>
                                <a:lnTo>
                                  <a:pt x="0" y="136"/>
                                </a:lnTo>
                                <a:lnTo>
                                  <a:pt x="5" y="122"/>
                                </a:lnTo>
                                <a:lnTo>
                                  <a:pt x="14" y="114"/>
                                </a:lnTo>
                                <a:lnTo>
                                  <a:pt x="24" y="104"/>
                                </a:lnTo>
                                <a:lnTo>
                                  <a:pt x="35" y="96"/>
                                </a:lnTo>
                                <a:lnTo>
                                  <a:pt x="44" y="86"/>
                                </a:lnTo>
                                <a:lnTo>
                                  <a:pt x="55" y="81"/>
                                </a:lnTo>
                                <a:lnTo>
                                  <a:pt x="60" y="73"/>
                                </a:lnTo>
                                <a:lnTo>
                                  <a:pt x="69" y="73"/>
                                </a:lnTo>
                                <a:lnTo>
                                  <a:pt x="60" y="68"/>
                                </a:lnTo>
                                <a:lnTo>
                                  <a:pt x="49" y="59"/>
                                </a:lnTo>
                                <a:lnTo>
                                  <a:pt x="44" y="54"/>
                                </a:lnTo>
                                <a:lnTo>
                                  <a:pt x="39" y="45"/>
                                </a:lnTo>
                                <a:lnTo>
                                  <a:pt x="35" y="31"/>
                                </a:lnTo>
                                <a:lnTo>
                                  <a:pt x="30" y="23"/>
                                </a:lnTo>
                                <a:lnTo>
                                  <a:pt x="35" y="8"/>
                                </a:lnTo>
                                <a:lnTo>
                                  <a:pt x="44" y="0"/>
                                </a:lnTo>
                                <a:lnTo>
                                  <a:pt x="162" y="136"/>
                                </a:lnTo>
                                <a:lnTo>
                                  <a:pt x="118" y="177"/>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9" name="Freeform 27"/>
                        <wps:cNvSpPr>
                          <a:spLocks noChangeArrowheads="1"/>
                        </wps:cNvSpPr>
                        <wps:spPr bwMode="auto">
                          <a:xfrm>
                            <a:off x="8613" y="12967"/>
                            <a:ext cx="157" cy="186"/>
                          </a:xfrm>
                          <a:custGeom>
                            <a:avLst/>
                            <a:gdLst>
                              <a:gd name="T0" fmla="*/ 158 w 159"/>
                              <a:gd name="T1" fmla="*/ 142 h 188"/>
                              <a:gd name="T2" fmla="*/ 148 w 159"/>
                              <a:gd name="T3" fmla="*/ 123 h 188"/>
                              <a:gd name="T4" fmla="*/ 139 w 159"/>
                              <a:gd name="T5" fmla="*/ 105 h 188"/>
                              <a:gd name="T6" fmla="*/ 128 w 159"/>
                              <a:gd name="T7" fmla="*/ 86 h 188"/>
                              <a:gd name="T8" fmla="*/ 123 w 159"/>
                              <a:gd name="T9" fmla="*/ 64 h 188"/>
                              <a:gd name="T10" fmla="*/ 118 w 159"/>
                              <a:gd name="T11" fmla="*/ 51 h 188"/>
                              <a:gd name="T12" fmla="*/ 118 w 159"/>
                              <a:gd name="T13" fmla="*/ 27 h 188"/>
                              <a:gd name="T14" fmla="*/ 114 w 159"/>
                              <a:gd name="T15" fmla="*/ 13 h 188"/>
                              <a:gd name="T16" fmla="*/ 118 w 159"/>
                              <a:gd name="T17" fmla="*/ 0 h 188"/>
                              <a:gd name="T18" fmla="*/ 109 w 159"/>
                              <a:gd name="T19" fmla="*/ 10 h 188"/>
                              <a:gd name="T20" fmla="*/ 98 w 159"/>
                              <a:gd name="T21" fmla="*/ 18 h 188"/>
                              <a:gd name="T22" fmla="*/ 89 w 159"/>
                              <a:gd name="T23" fmla="*/ 27 h 188"/>
                              <a:gd name="T24" fmla="*/ 84 w 159"/>
                              <a:gd name="T25" fmla="*/ 41 h 188"/>
                              <a:gd name="T26" fmla="*/ 74 w 159"/>
                              <a:gd name="T27" fmla="*/ 51 h 188"/>
                              <a:gd name="T28" fmla="*/ 69 w 159"/>
                              <a:gd name="T29" fmla="*/ 59 h 188"/>
                              <a:gd name="T30" fmla="*/ 65 w 159"/>
                              <a:gd name="T31" fmla="*/ 68 h 188"/>
                              <a:gd name="T32" fmla="*/ 65 w 159"/>
                              <a:gd name="T33" fmla="*/ 78 h 188"/>
                              <a:gd name="T34" fmla="*/ 60 w 159"/>
                              <a:gd name="T35" fmla="*/ 68 h 188"/>
                              <a:gd name="T36" fmla="*/ 55 w 159"/>
                              <a:gd name="T37" fmla="*/ 59 h 188"/>
                              <a:gd name="T38" fmla="*/ 44 w 159"/>
                              <a:gd name="T39" fmla="*/ 51 h 188"/>
                              <a:gd name="T40" fmla="*/ 40 w 159"/>
                              <a:gd name="T41" fmla="*/ 41 h 188"/>
                              <a:gd name="T42" fmla="*/ 30 w 159"/>
                              <a:gd name="T43" fmla="*/ 36 h 188"/>
                              <a:gd name="T44" fmla="*/ 19 w 159"/>
                              <a:gd name="T45" fmla="*/ 36 h 188"/>
                              <a:gd name="T46" fmla="*/ 10 w 159"/>
                              <a:gd name="T47" fmla="*/ 41 h 188"/>
                              <a:gd name="T48" fmla="*/ 0 w 159"/>
                              <a:gd name="T49" fmla="*/ 51 h 188"/>
                              <a:gd name="T50" fmla="*/ 118 w 159"/>
                              <a:gd name="T51" fmla="*/ 187 h 188"/>
                              <a:gd name="T52" fmla="*/ 158 w 159"/>
                              <a:gd name="T53" fmla="*/ 142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88">
                                <a:moveTo>
                                  <a:pt x="158" y="142"/>
                                </a:moveTo>
                                <a:lnTo>
                                  <a:pt x="148" y="123"/>
                                </a:lnTo>
                                <a:lnTo>
                                  <a:pt x="139" y="105"/>
                                </a:lnTo>
                                <a:lnTo>
                                  <a:pt x="128" y="86"/>
                                </a:lnTo>
                                <a:lnTo>
                                  <a:pt x="123" y="64"/>
                                </a:lnTo>
                                <a:lnTo>
                                  <a:pt x="118" y="51"/>
                                </a:lnTo>
                                <a:lnTo>
                                  <a:pt x="118" y="27"/>
                                </a:lnTo>
                                <a:lnTo>
                                  <a:pt x="114" y="13"/>
                                </a:lnTo>
                                <a:lnTo>
                                  <a:pt x="118" y="0"/>
                                </a:lnTo>
                                <a:lnTo>
                                  <a:pt x="109" y="10"/>
                                </a:lnTo>
                                <a:lnTo>
                                  <a:pt x="98" y="18"/>
                                </a:lnTo>
                                <a:lnTo>
                                  <a:pt x="89" y="27"/>
                                </a:lnTo>
                                <a:lnTo>
                                  <a:pt x="84" y="41"/>
                                </a:lnTo>
                                <a:lnTo>
                                  <a:pt x="74" y="51"/>
                                </a:lnTo>
                                <a:lnTo>
                                  <a:pt x="69" y="59"/>
                                </a:lnTo>
                                <a:lnTo>
                                  <a:pt x="65" y="68"/>
                                </a:lnTo>
                                <a:lnTo>
                                  <a:pt x="65" y="78"/>
                                </a:lnTo>
                                <a:lnTo>
                                  <a:pt x="60" y="68"/>
                                </a:lnTo>
                                <a:lnTo>
                                  <a:pt x="55" y="59"/>
                                </a:lnTo>
                                <a:lnTo>
                                  <a:pt x="44" y="51"/>
                                </a:lnTo>
                                <a:lnTo>
                                  <a:pt x="40" y="41"/>
                                </a:lnTo>
                                <a:lnTo>
                                  <a:pt x="30" y="36"/>
                                </a:lnTo>
                                <a:lnTo>
                                  <a:pt x="19" y="36"/>
                                </a:lnTo>
                                <a:lnTo>
                                  <a:pt x="10" y="41"/>
                                </a:lnTo>
                                <a:lnTo>
                                  <a:pt x="0" y="51"/>
                                </a:lnTo>
                                <a:lnTo>
                                  <a:pt x="118" y="187"/>
                                </a:lnTo>
                                <a:lnTo>
                                  <a:pt x="158" y="14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0" name="Freeform 28"/>
                        <wps:cNvSpPr>
                          <a:spLocks noChangeArrowheads="1"/>
                        </wps:cNvSpPr>
                        <wps:spPr bwMode="auto">
                          <a:xfrm>
                            <a:off x="8741" y="13026"/>
                            <a:ext cx="141" cy="172"/>
                          </a:xfrm>
                          <a:custGeom>
                            <a:avLst/>
                            <a:gdLst>
                              <a:gd name="T0" fmla="*/ 29 w 143"/>
                              <a:gd name="T1" fmla="*/ 173 h 174"/>
                              <a:gd name="T2" fmla="*/ 44 w 143"/>
                              <a:gd name="T3" fmla="*/ 155 h 174"/>
                              <a:gd name="T4" fmla="*/ 63 w 143"/>
                              <a:gd name="T5" fmla="*/ 136 h 174"/>
                              <a:gd name="T6" fmla="*/ 79 w 143"/>
                              <a:gd name="T7" fmla="*/ 114 h 174"/>
                              <a:gd name="T8" fmla="*/ 98 w 143"/>
                              <a:gd name="T9" fmla="*/ 96 h 174"/>
                              <a:gd name="T10" fmla="*/ 113 w 143"/>
                              <a:gd name="T11" fmla="*/ 77 h 174"/>
                              <a:gd name="T12" fmla="*/ 123 w 143"/>
                              <a:gd name="T13" fmla="*/ 64 h 174"/>
                              <a:gd name="T14" fmla="*/ 133 w 143"/>
                              <a:gd name="T15" fmla="*/ 50 h 174"/>
                              <a:gd name="T16" fmla="*/ 137 w 143"/>
                              <a:gd name="T17" fmla="*/ 45 h 174"/>
                              <a:gd name="T18" fmla="*/ 142 w 143"/>
                              <a:gd name="T19" fmla="*/ 37 h 174"/>
                              <a:gd name="T20" fmla="*/ 142 w 143"/>
                              <a:gd name="T21" fmla="*/ 27 h 174"/>
                              <a:gd name="T22" fmla="*/ 142 w 143"/>
                              <a:gd name="T23" fmla="*/ 19 h 174"/>
                              <a:gd name="T24" fmla="*/ 137 w 143"/>
                              <a:gd name="T25" fmla="*/ 10 h 174"/>
                              <a:gd name="T26" fmla="*/ 133 w 143"/>
                              <a:gd name="T27" fmla="*/ 5 h 174"/>
                              <a:gd name="T28" fmla="*/ 123 w 143"/>
                              <a:gd name="T29" fmla="*/ 0 h 174"/>
                              <a:gd name="T30" fmla="*/ 113 w 143"/>
                              <a:gd name="T31" fmla="*/ 0 h 174"/>
                              <a:gd name="T32" fmla="*/ 103 w 143"/>
                              <a:gd name="T33" fmla="*/ 10 h 174"/>
                              <a:gd name="T34" fmla="*/ 93 w 143"/>
                              <a:gd name="T35" fmla="*/ 23 h 174"/>
                              <a:gd name="T36" fmla="*/ 79 w 143"/>
                              <a:gd name="T37" fmla="*/ 42 h 174"/>
                              <a:gd name="T38" fmla="*/ 59 w 143"/>
                              <a:gd name="T39" fmla="*/ 64 h 174"/>
                              <a:gd name="T40" fmla="*/ 44 w 143"/>
                              <a:gd name="T41" fmla="*/ 87 h 174"/>
                              <a:gd name="T42" fmla="*/ 24 w 143"/>
                              <a:gd name="T43" fmla="*/ 105 h 174"/>
                              <a:gd name="T44" fmla="*/ 14 w 143"/>
                              <a:gd name="T45" fmla="*/ 123 h 174"/>
                              <a:gd name="T46" fmla="*/ 5 w 143"/>
                              <a:gd name="T47" fmla="*/ 136 h 174"/>
                              <a:gd name="T48" fmla="*/ 0 w 143"/>
                              <a:gd name="T49" fmla="*/ 141 h 174"/>
                              <a:gd name="T50" fmla="*/ 29 w 143"/>
                              <a:gd name="T51" fmla="*/ 173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3" h="174">
                                <a:moveTo>
                                  <a:pt x="29" y="173"/>
                                </a:moveTo>
                                <a:lnTo>
                                  <a:pt x="44" y="155"/>
                                </a:lnTo>
                                <a:lnTo>
                                  <a:pt x="63" y="136"/>
                                </a:lnTo>
                                <a:lnTo>
                                  <a:pt x="79" y="114"/>
                                </a:lnTo>
                                <a:lnTo>
                                  <a:pt x="98" y="96"/>
                                </a:lnTo>
                                <a:lnTo>
                                  <a:pt x="113" y="77"/>
                                </a:lnTo>
                                <a:lnTo>
                                  <a:pt x="123" y="64"/>
                                </a:lnTo>
                                <a:lnTo>
                                  <a:pt x="133" y="50"/>
                                </a:lnTo>
                                <a:lnTo>
                                  <a:pt x="137" y="45"/>
                                </a:lnTo>
                                <a:lnTo>
                                  <a:pt x="142" y="37"/>
                                </a:lnTo>
                                <a:lnTo>
                                  <a:pt x="142" y="27"/>
                                </a:lnTo>
                                <a:lnTo>
                                  <a:pt x="142" y="19"/>
                                </a:lnTo>
                                <a:lnTo>
                                  <a:pt x="137" y="10"/>
                                </a:lnTo>
                                <a:lnTo>
                                  <a:pt x="133" y="5"/>
                                </a:lnTo>
                                <a:lnTo>
                                  <a:pt x="123" y="0"/>
                                </a:lnTo>
                                <a:lnTo>
                                  <a:pt x="113" y="0"/>
                                </a:lnTo>
                                <a:lnTo>
                                  <a:pt x="103" y="10"/>
                                </a:lnTo>
                                <a:lnTo>
                                  <a:pt x="93" y="23"/>
                                </a:lnTo>
                                <a:lnTo>
                                  <a:pt x="79" y="42"/>
                                </a:lnTo>
                                <a:lnTo>
                                  <a:pt x="59" y="64"/>
                                </a:lnTo>
                                <a:lnTo>
                                  <a:pt x="44" y="87"/>
                                </a:lnTo>
                                <a:lnTo>
                                  <a:pt x="24" y="105"/>
                                </a:lnTo>
                                <a:lnTo>
                                  <a:pt x="14" y="123"/>
                                </a:lnTo>
                                <a:lnTo>
                                  <a:pt x="5" y="136"/>
                                </a:lnTo>
                                <a:lnTo>
                                  <a:pt x="0" y="141"/>
                                </a:lnTo>
                                <a:lnTo>
                                  <a:pt x="29" y="17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1" name="Freeform 29"/>
                        <wps:cNvSpPr>
                          <a:spLocks noChangeArrowheads="1"/>
                        </wps:cNvSpPr>
                        <wps:spPr bwMode="auto">
                          <a:xfrm>
                            <a:off x="8756" y="12275"/>
                            <a:ext cx="702" cy="973"/>
                          </a:xfrm>
                          <a:custGeom>
                            <a:avLst/>
                            <a:gdLst>
                              <a:gd name="T0" fmla="*/ 614 w 704"/>
                              <a:gd name="T1" fmla="*/ 428 h 975"/>
                              <a:gd name="T2" fmla="*/ 556 w 704"/>
                              <a:gd name="T3" fmla="*/ 401 h 975"/>
                              <a:gd name="T4" fmla="*/ 463 w 704"/>
                              <a:gd name="T5" fmla="*/ 578 h 975"/>
                              <a:gd name="T6" fmla="*/ 349 w 704"/>
                              <a:gd name="T7" fmla="*/ 751 h 975"/>
                              <a:gd name="T8" fmla="*/ 172 w 704"/>
                              <a:gd name="T9" fmla="*/ 815 h 975"/>
                              <a:gd name="T10" fmla="*/ 49 w 704"/>
                              <a:gd name="T11" fmla="*/ 773 h 975"/>
                              <a:gd name="T12" fmla="*/ 24 w 704"/>
                              <a:gd name="T13" fmla="*/ 710 h 975"/>
                              <a:gd name="T14" fmla="*/ 89 w 704"/>
                              <a:gd name="T15" fmla="*/ 605 h 975"/>
                              <a:gd name="T16" fmla="*/ 256 w 704"/>
                              <a:gd name="T17" fmla="*/ 523 h 975"/>
                              <a:gd name="T18" fmla="*/ 324 w 704"/>
                              <a:gd name="T19" fmla="*/ 360 h 975"/>
                              <a:gd name="T20" fmla="*/ 256 w 704"/>
                              <a:gd name="T21" fmla="*/ 214 h 975"/>
                              <a:gd name="T22" fmla="*/ 202 w 704"/>
                              <a:gd name="T23" fmla="*/ 205 h 975"/>
                              <a:gd name="T24" fmla="*/ 217 w 704"/>
                              <a:gd name="T25" fmla="*/ 55 h 975"/>
                              <a:gd name="T26" fmla="*/ 354 w 704"/>
                              <a:gd name="T27" fmla="*/ 55 h 975"/>
                              <a:gd name="T28" fmla="*/ 349 w 704"/>
                              <a:gd name="T29" fmla="*/ 155 h 975"/>
                              <a:gd name="T30" fmla="*/ 295 w 704"/>
                              <a:gd name="T31" fmla="*/ 173 h 975"/>
                              <a:gd name="T32" fmla="*/ 319 w 704"/>
                              <a:gd name="T33" fmla="*/ 141 h 975"/>
                              <a:gd name="T34" fmla="*/ 291 w 704"/>
                              <a:gd name="T35" fmla="*/ 105 h 975"/>
                              <a:gd name="T36" fmla="*/ 261 w 704"/>
                              <a:gd name="T37" fmla="*/ 182 h 975"/>
                              <a:gd name="T38" fmla="*/ 354 w 704"/>
                              <a:gd name="T39" fmla="*/ 192 h 975"/>
                              <a:gd name="T40" fmla="*/ 384 w 704"/>
                              <a:gd name="T41" fmla="*/ 50 h 975"/>
                              <a:gd name="T42" fmla="*/ 251 w 704"/>
                              <a:gd name="T43" fmla="*/ 5 h 975"/>
                              <a:gd name="T44" fmla="*/ 172 w 704"/>
                              <a:gd name="T45" fmla="*/ 214 h 975"/>
                              <a:gd name="T46" fmla="*/ 103 w 704"/>
                              <a:gd name="T47" fmla="*/ 373 h 975"/>
                              <a:gd name="T48" fmla="*/ 172 w 704"/>
                              <a:gd name="T49" fmla="*/ 419 h 975"/>
                              <a:gd name="T50" fmla="*/ 202 w 704"/>
                              <a:gd name="T51" fmla="*/ 350 h 975"/>
                              <a:gd name="T52" fmla="*/ 177 w 704"/>
                              <a:gd name="T53" fmla="*/ 346 h 975"/>
                              <a:gd name="T54" fmla="*/ 163 w 704"/>
                              <a:gd name="T55" fmla="*/ 396 h 975"/>
                              <a:gd name="T56" fmla="*/ 123 w 704"/>
                              <a:gd name="T57" fmla="*/ 328 h 975"/>
                              <a:gd name="T58" fmla="*/ 207 w 704"/>
                              <a:gd name="T59" fmla="*/ 232 h 975"/>
                              <a:gd name="T60" fmla="*/ 295 w 704"/>
                              <a:gd name="T61" fmla="*/ 319 h 975"/>
                              <a:gd name="T62" fmla="*/ 256 w 704"/>
                              <a:gd name="T63" fmla="*/ 319 h 975"/>
                              <a:gd name="T64" fmla="*/ 281 w 704"/>
                              <a:gd name="T65" fmla="*/ 432 h 975"/>
                              <a:gd name="T66" fmla="*/ 202 w 704"/>
                              <a:gd name="T67" fmla="*/ 546 h 975"/>
                              <a:gd name="T68" fmla="*/ 84 w 704"/>
                              <a:gd name="T69" fmla="*/ 587 h 975"/>
                              <a:gd name="T70" fmla="*/ 5 w 704"/>
                              <a:gd name="T71" fmla="*/ 669 h 975"/>
                              <a:gd name="T72" fmla="*/ 20 w 704"/>
                              <a:gd name="T73" fmla="*/ 801 h 975"/>
                              <a:gd name="T74" fmla="*/ 113 w 704"/>
                              <a:gd name="T75" fmla="*/ 874 h 975"/>
                              <a:gd name="T76" fmla="*/ 266 w 704"/>
                              <a:gd name="T77" fmla="*/ 892 h 975"/>
                              <a:gd name="T78" fmla="*/ 413 w 704"/>
                              <a:gd name="T79" fmla="*/ 819 h 975"/>
                              <a:gd name="T80" fmla="*/ 506 w 704"/>
                              <a:gd name="T81" fmla="*/ 751 h 975"/>
                              <a:gd name="T82" fmla="*/ 556 w 704"/>
                              <a:gd name="T83" fmla="*/ 751 h 975"/>
                              <a:gd name="T84" fmla="*/ 442 w 704"/>
                              <a:gd name="T85" fmla="*/ 810 h 975"/>
                              <a:gd name="T86" fmla="*/ 354 w 704"/>
                              <a:gd name="T87" fmla="*/ 878 h 975"/>
                              <a:gd name="T88" fmla="*/ 359 w 704"/>
                              <a:gd name="T89" fmla="*/ 960 h 975"/>
                              <a:gd name="T90" fmla="*/ 458 w 704"/>
                              <a:gd name="T91" fmla="*/ 914 h 975"/>
                              <a:gd name="T92" fmla="*/ 511 w 704"/>
                              <a:gd name="T93" fmla="*/ 909 h 975"/>
                              <a:gd name="T94" fmla="*/ 565 w 704"/>
                              <a:gd name="T95" fmla="*/ 960 h 975"/>
                              <a:gd name="T96" fmla="*/ 638 w 704"/>
                              <a:gd name="T97" fmla="*/ 878 h 975"/>
                              <a:gd name="T98" fmla="*/ 595 w 704"/>
                              <a:gd name="T99" fmla="*/ 810 h 975"/>
                              <a:gd name="T100" fmla="*/ 654 w 704"/>
                              <a:gd name="T101" fmla="*/ 778 h 975"/>
                              <a:gd name="T102" fmla="*/ 638 w 704"/>
                              <a:gd name="T103" fmla="*/ 705 h 975"/>
                              <a:gd name="T104" fmla="*/ 624 w 704"/>
                              <a:gd name="T105" fmla="*/ 669 h 975"/>
                              <a:gd name="T106" fmla="*/ 663 w 704"/>
                              <a:gd name="T107" fmla="*/ 619 h 975"/>
                              <a:gd name="T108" fmla="*/ 684 w 704"/>
                              <a:gd name="T109" fmla="*/ 519 h 975"/>
                              <a:gd name="T110" fmla="*/ 619 w 704"/>
                              <a:gd name="T111" fmla="*/ 542 h 975"/>
                              <a:gd name="T112" fmla="*/ 545 w 704"/>
                              <a:gd name="T113" fmla="*/ 624 h 975"/>
                              <a:gd name="T114" fmla="*/ 521 w 704"/>
                              <a:gd name="T115" fmla="*/ 619 h 975"/>
                              <a:gd name="T116" fmla="*/ 595 w 704"/>
                              <a:gd name="T117" fmla="*/ 550 h 9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04" h="975">
                                <a:moveTo>
                                  <a:pt x="610" y="523"/>
                                </a:moveTo>
                                <a:lnTo>
                                  <a:pt x="619" y="500"/>
                                </a:lnTo>
                                <a:lnTo>
                                  <a:pt x="624" y="477"/>
                                </a:lnTo>
                                <a:lnTo>
                                  <a:pt x="624" y="464"/>
                                </a:lnTo>
                                <a:lnTo>
                                  <a:pt x="619" y="446"/>
                                </a:lnTo>
                                <a:lnTo>
                                  <a:pt x="614" y="428"/>
                                </a:lnTo>
                                <a:lnTo>
                                  <a:pt x="610" y="414"/>
                                </a:lnTo>
                                <a:lnTo>
                                  <a:pt x="610" y="401"/>
                                </a:lnTo>
                                <a:lnTo>
                                  <a:pt x="610" y="378"/>
                                </a:lnTo>
                                <a:lnTo>
                                  <a:pt x="600" y="383"/>
                                </a:lnTo>
                                <a:lnTo>
                                  <a:pt x="580" y="391"/>
                                </a:lnTo>
                                <a:lnTo>
                                  <a:pt x="556" y="401"/>
                                </a:lnTo>
                                <a:lnTo>
                                  <a:pt x="536" y="419"/>
                                </a:lnTo>
                                <a:lnTo>
                                  <a:pt x="511" y="442"/>
                                </a:lnTo>
                                <a:lnTo>
                                  <a:pt x="491" y="474"/>
                                </a:lnTo>
                                <a:lnTo>
                                  <a:pt x="477" y="505"/>
                                </a:lnTo>
                                <a:lnTo>
                                  <a:pt x="467" y="542"/>
                                </a:lnTo>
                                <a:lnTo>
                                  <a:pt x="463" y="578"/>
                                </a:lnTo>
                                <a:lnTo>
                                  <a:pt x="452" y="614"/>
                                </a:lnTo>
                                <a:lnTo>
                                  <a:pt x="438" y="646"/>
                                </a:lnTo>
                                <a:lnTo>
                                  <a:pt x="417" y="674"/>
                                </a:lnTo>
                                <a:lnTo>
                                  <a:pt x="398" y="701"/>
                                </a:lnTo>
                                <a:lnTo>
                                  <a:pt x="374" y="727"/>
                                </a:lnTo>
                                <a:lnTo>
                                  <a:pt x="349" y="751"/>
                                </a:lnTo>
                                <a:lnTo>
                                  <a:pt x="324" y="765"/>
                                </a:lnTo>
                                <a:lnTo>
                                  <a:pt x="295" y="782"/>
                                </a:lnTo>
                                <a:lnTo>
                                  <a:pt x="261" y="796"/>
                                </a:lnTo>
                                <a:lnTo>
                                  <a:pt x="231" y="806"/>
                                </a:lnTo>
                                <a:lnTo>
                                  <a:pt x="202" y="810"/>
                                </a:lnTo>
                                <a:lnTo>
                                  <a:pt x="172" y="815"/>
                                </a:lnTo>
                                <a:lnTo>
                                  <a:pt x="143" y="815"/>
                                </a:lnTo>
                                <a:lnTo>
                                  <a:pt x="113" y="810"/>
                                </a:lnTo>
                                <a:lnTo>
                                  <a:pt x="89" y="801"/>
                                </a:lnTo>
                                <a:lnTo>
                                  <a:pt x="74" y="792"/>
                                </a:lnTo>
                                <a:lnTo>
                                  <a:pt x="60" y="782"/>
                                </a:lnTo>
                                <a:lnTo>
                                  <a:pt x="49" y="773"/>
                                </a:lnTo>
                                <a:lnTo>
                                  <a:pt x="40" y="760"/>
                                </a:lnTo>
                                <a:lnTo>
                                  <a:pt x="35" y="751"/>
                                </a:lnTo>
                                <a:lnTo>
                                  <a:pt x="29" y="737"/>
                                </a:lnTo>
                                <a:lnTo>
                                  <a:pt x="24" y="732"/>
                                </a:lnTo>
                                <a:lnTo>
                                  <a:pt x="24" y="724"/>
                                </a:lnTo>
                                <a:lnTo>
                                  <a:pt x="24" y="710"/>
                                </a:lnTo>
                                <a:lnTo>
                                  <a:pt x="24" y="696"/>
                                </a:lnTo>
                                <a:lnTo>
                                  <a:pt x="29" y="674"/>
                                </a:lnTo>
                                <a:lnTo>
                                  <a:pt x="40" y="651"/>
                                </a:lnTo>
                                <a:lnTo>
                                  <a:pt x="49" y="633"/>
                                </a:lnTo>
                                <a:lnTo>
                                  <a:pt x="65" y="619"/>
                                </a:lnTo>
                                <a:lnTo>
                                  <a:pt x="89" y="605"/>
                                </a:lnTo>
                                <a:lnTo>
                                  <a:pt x="118" y="596"/>
                                </a:lnTo>
                                <a:lnTo>
                                  <a:pt x="147" y="591"/>
                                </a:lnTo>
                                <a:lnTo>
                                  <a:pt x="177" y="578"/>
                                </a:lnTo>
                                <a:lnTo>
                                  <a:pt x="207" y="565"/>
                                </a:lnTo>
                                <a:lnTo>
                                  <a:pt x="236" y="546"/>
                                </a:lnTo>
                                <a:lnTo>
                                  <a:pt x="256" y="523"/>
                                </a:lnTo>
                                <a:lnTo>
                                  <a:pt x="276" y="500"/>
                                </a:lnTo>
                                <a:lnTo>
                                  <a:pt x="295" y="474"/>
                                </a:lnTo>
                                <a:lnTo>
                                  <a:pt x="310" y="446"/>
                                </a:lnTo>
                                <a:lnTo>
                                  <a:pt x="315" y="419"/>
                                </a:lnTo>
                                <a:lnTo>
                                  <a:pt x="324" y="387"/>
                                </a:lnTo>
                                <a:lnTo>
                                  <a:pt x="324" y="360"/>
                                </a:lnTo>
                                <a:lnTo>
                                  <a:pt x="319" y="328"/>
                                </a:lnTo>
                                <a:lnTo>
                                  <a:pt x="315" y="300"/>
                                </a:lnTo>
                                <a:lnTo>
                                  <a:pt x="305" y="273"/>
                                </a:lnTo>
                                <a:lnTo>
                                  <a:pt x="286" y="247"/>
                                </a:lnTo>
                                <a:lnTo>
                                  <a:pt x="266" y="223"/>
                                </a:lnTo>
                                <a:lnTo>
                                  <a:pt x="256" y="214"/>
                                </a:lnTo>
                                <a:lnTo>
                                  <a:pt x="245" y="209"/>
                                </a:lnTo>
                                <a:lnTo>
                                  <a:pt x="236" y="205"/>
                                </a:lnTo>
                                <a:lnTo>
                                  <a:pt x="226" y="201"/>
                                </a:lnTo>
                                <a:lnTo>
                                  <a:pt x="217" y="201"/>
                                </a:lnTo>
                                <a:lnTo>
                                  <a:pt x="207" y="201"/>
                                </a:lnTo>
                                <a:lnTo>
                                  <a:pt x="202" y="205"/>
                                </a:lnTo>
                                <a:lnTo>
                                  <a:pt x="192" y="205"/>
                                </a:lnTo>
                                <a:lnTo>
                                  <a:pt x="187" y="173"/>
                                </a:lnTo>
                                <a:lnTo>
                                  <a:pt x="187" y="146"/>
                                </a:lnTo>
                                <a:lnTo>
                                  <a:pt x="192" y="114"/>
                                </a:lnTo>
                                <a:lnTo>
                                  <a:pt x="202" y="82"/>
                                </a:lnTo>
                                <a:lnTo>
                                  <a:pt x="217" y="55"/>
                                </a:lnTo>
                                <a:lnTo>
                                  <a:pt x="242" y="37"/>
                                </a:lnTo>
                                <a:lnTo>
                                  <a:pt x="270" y="27"/>
                                </a:lnTo>
                                <a:lnTo>
                                  <a:pt x="305" y="23"/>
                                </a:lnTo>
                                <a:lnTo>
                                  <a:pt x="324" y="27"/>
                                </a:lnTo>
                                <a:lnTo>
                                  <a:pt x="340" y="42"/>
                                </a:lnTo>
                                <a:lnTo>
                                  <a:pt x="354" y="55"/>
                                </a:lnTo>
                                <a:lnTo>
                                  <a:pt x="359" y="73"/>
                                </a:lnTo>
                                <a:lnTo>
                                  <a:pt x="359" y="91"/>
                                </a:lnTo>
                                <a:lnTo>
                                  <a:pt x="359" y="110"/>
                                </a:lnTo>
                                <a:lnTo>
                                  <a:pt x="359" y="128"/>
                                </a:lnTo>
                                <a:lnTo>
                                  <a:pt x="354" y="146"/>
                                </a:lnTo>
                                <a:lnTo>
                                  <a:pt x="349" y="155"/>
                                </a:lnTo>
                                <a:lnTo>
                                  <a:pt x="340" y="168"/>
                                </a:lnTo>
                                <a:lnTo>
                                  <a:pt x="334" y="173"/>
                                </a:lnTo>
                                <a:lnTo>
                                  <a:pt x="324" y="173"/>
                                </a:lnTo>
                                <a:lnTo>
                                  <a:pt x="315" y="178"/>
                                </a:lnTo>
                                <a:lnTo>
                                  <a:pt x="305" y="178"/>
                                </a:lnTo>
                                <a:lnTo>
                                  <a:pt x="295" y="173"/>
                                </a:lnTo>
                                <a:lnTo>
                                  <a:pt x="291" y="168"/>
                                </a:lnTo>
                                <a:lnTo>
                                  <a:pt x="281" y="159"/>
                                </a:lnTo>
                                <a:lnTo>
                                  <a:pt x="281" y="146"/>
                                </a:lnTo>
                                <a:lnTo>
                                  <a:pt x="291" y="137"/>
                                </a:lnTo>
                                <a:lnTo>
                                  <a:pt x="305" y="146"/>
                                </a:lnTo>
                                <a:lnTo>
                                  <a:pt x="319" y="141"/>
                                </a:lnTo>
                                <a:lnTo>
                                  <a:pt x="315" y="133"/>
                                </a:lnTo>
                                <a:lnTo>
                                  <a:pt x="310" y="123"/>
                                </a:lnTo>
                                <a:lnTo>
                                  <a:pt x="305" y="118"/>
                                </a:lnTo>
                                <a:lnTo>
                                  <a:pt x="300" y="114"/>
                                </a:lnTo>
                                <a:lnTo>
                                  <a:pt x="295" y="110"/>
                                </a:lnTo>
                                <a:lnTo>
                                  <a:pt x="291" y="105"/>
                                </a:lnTo>
                                <a:lnTo>
                                  <a:pt x="281" y="105"/>
                                </a:lnTo>
                                <a:lnTo>
                                  <a:pt x="276" y="110"/>
                                </a:lnTo>
                                <a:lnTo>
                                  <a:pt x="261" y="118"/>
                                </a:lnTo>
                                <a:lnTo>
                                  <a:pt x="256" y="141"/>
                                </a:lnTo>
                                <a:lnTo>
                                  <a:pt x="251" y="159"/>
                                </a:lnTo>
                                <a:lnTo>
                                  <a:pt x="261" y="182"/>
                                </a:lnTo>
                                <a:lnTo>
                                  <a:pt x="276" y="192"/>
                                </a:lnTo>
                                <a:lnTo>
                                  <a:pt x="291" y="196"/>
                                </a:lnTo>
                                <a:lnTo>
                                  <a:pt x="305" y="205"/>
                                </a:lnTo>
                                <a:lnTo>
                                  <a:pt x="319" y="205"/>
                                </a:lnTo>
                                <a:lnTo>
                                  <a:pt x="340" y="201"/>
                                </a:lnTo>
                                <a:lnTo>
                                  <a:pt x="354" y="192"/>
                                </a:lnTo>
                                <a:lnTo>
                                  <a:pt x="369" y="173"/>
                                </a:lnTo>
                                <a:lnTo>
                                  <a:pt x="379" y="151"/>
                                </a:lnTo>
                                <a:lnTo>
                                  <a:pt x="389" y="123"/>
                                </a:lnTo>
                                <a:lnTo>
                                  <a:pt x="389" y="96"/>
                                </a:lnTo>
                                <a:lnTo>
                                  <a:pt x="389" y="73"/>
                                </a:lnTo>
                                <a:lnTo>
                                  <a:pt x="384" y="50"/>
                                </a:lnTo>
                                <a:lnTo>
                                  <a:pt x="369" y="32"/>
                                </a:lnTo>
                                <a:lnTo>
                                  <a:pt x="354" y="19"/>
                                </a:lnTo>
                                <a:lnTo>
                                  <a:pt x="334" y="5"/>
                                </a:lnTo>
                                <a:lnTo>
                                  <a:pt x="310" y="0"/>
                                </a:lnTo>
                                <a:lnTo>
                                  <a:pt x="276" y="0"/>
                                </a:lnTo>
                                <a:lnTo>
                                  <a:pt x="251" y="5"/>
                                </a:lnTo>
                                <a:lnTo>
                                  <a:pt x="221" y="19"/>
                                </a:lnTo>
                                <a:lnTo>
                                  <a:pt x="197" y="42"/>
                                </a:lnTo>
                                <a:lnTo>
                                  <a:pt x="182" y="68"/>
                                </a:lnTo>
                                <a:lnTo>
                                  <a:pt x="168" y="110"/>
                                </a:lnTo>
                                <a:lnTo>
                                  <a:pt x="168" y="159"/>
                                </a:lnTo>
                                <a:lnTo>
                                  <a:pt x="172" y="214"/>
                                </a:lnTo>
                                <a:lnTo>
                                  <a:pt x="153" y="232"/>
                                </a:lnTo>
                                <a:lnTo>
                                  <a:pt x="138" y="255"/>
                                </a:lnTo>
                                <a:lnTo>
                                  <a:pt x="118" y="282"/>
                                </a:lnTo>
                                <a:lnTo>
                                  <a:pt x="108" y="315"/>
                                </a:lnTo>
                                <a:lnTo>
                                  <a:pt x="103" y="346"/>
                                </a:lnTo>
                                <a:lnTo>
                                  <a:pt x="103" y="373"/>
                                </a:lnTo>
                                <a:lnTo>
                                  <a:pt x="108" y="391"/>
                                </a:lnTo>
                                <a:lnTo>
                                  <a:pt x="128" y="409"/>
                                </a:lnTo>
                                <a:lnTo>
                                  <a:pt x="138" y="414"/>
                                </a:lnTo>
                                <a:lnTo>
                                  <a:pt x="147" y="419"/>
                                </a:lnTo>
                                <a:lnTo>
                                  <a:pt x="163" y="419"/>
                                </a:lnTo>
                                <a:lnTo>
                                  <a:pt x="172" y="419"/>
                                </a:lnTo>
                                <a:lnTo>
                                  <a:pt x="182" y="419"/>
                                </a:lnTo>
                                <a:lnTo>
                                  <a:pt x="192" y="414"/>
                                </a:lnTo>
                                <a:lnTo>
                                  <a:pt x="197" y="409"/>
                                </a:lnTo>
                                <a:lnTo>
                                  <a:pt x="202" y="401"/>
                                </a:lnTo>
                                <a:lnTo>
                                  <a:pt x="207" y="378"/>
                                </a:lnTo>
                                <a:lnTo>
                                  <a:pt x="202" y="350"/>
                                </a:lnTo>
                                <a:lnTo>
                                  <a:pt x="192" y="333"/>
                                </a:lnTo>
                                <a:lnTo>
                                  <a:pt x="182" y="323"/>
                                </a:lnTo>
                                <a:lnTo>
                                  <a:pt x="172" y="323"/>
                                </a:lnTo>
                                <a:lnTo>
                                  <a:pt x="168" y="328"/>
                                </a:lnTo>
                                <a:lnTo>
                                  <a:pt x="168" y="337"/>
                                </a:lnTo>
                                <a:lnTo>
                                  <a:pt x="177" y="346"/>
                                </a:lnTo>
                                <a:lnTo>
                                  <a:pt x="182" y="355"/>
                                </a:lnTo>
                                <a:lnTo>
                                  <a:pt x="182" y="364"/>
                                </a:lnTo>
                                <a:lnTo>
                                  <a:pt x="182" y="378"/>
                                </a:lnTo>
                                <a:lnTo>
                                  <a:pt x="177" y="391"/>
                                </a:lnTo>
                                <a:lnTo>
                                  <a:pt x="172" y="396"/>
                                </a:lnTo>
                                <a:lnTo>
                                  <a:pt x="163" y="396"/>
                                </a:lnTo>
                                <a:lnTo>
                                  <a:pt x="147" y="396"/>
                                </a:lnTo>
                                <a:lnTo>
                                  <a:pt x="138" y="391"/>
                                </a:lnTo>
                                <a:lnTo>
                                  <a:pt x="128" y="383"/>
                                </a:lnTo>
                                <a:lnTo>
                                  <a:pt x="123" y="369"/>
                                </a:lnTo>
                                <a:lnTo>
                                  <a:pt x="123" y="350"/>
                                </a:lnTo>
                                <a:lnTo>
                                  <a:pt x="123" y="328"/>
                                </a:lnTo>
                                <a:lnTo>
                                  <a:pt x="133" y="305"/>
                                </a:lnTo>
                                <a:lnTo>
                                  <a:pt x="143" y="282"/>
                                </a:lnTo>
                                <a:lnTo>
                                  <a:pt x="158" y="260"/>
                                </a:lnTo>
                                <a:lnTo>
                                  <a:pt x="177" y="247"/>
                                </a:lnTo>
                                <a:lnTo>
                                  <a:pt x="192" y="237"/>
                                </a:lnTo>
                                <a:lnTo>
                                  <a:pt x="207" y="232"/>
                                </a:lnTo>
                                <a:lnTo>
                                  <a:pt x="221" y="232"/>
                                </a:lnTo>
                                <a:lnTo>
                                  <a:pt x="236" y="232"/>
                                </a:lnTo>
                                <a:lnTo>
                                  <a:pt x="256" y="242"/>
                                </a:lnTo>
                                <a:lnTo>
                                  <a:pt x="270" y="260"/>
                                </a:lnTo>
                                <a:lnTo>
                                  <a:pt x="281" y="282"/>
                                </a:lnTo>
                                <a:lnTo>
                                  <a:pt x="295" y="319"/>
                                </a:lnTo>
                                <a:lnTo>
                                  <a:pt x="276" y="315"/>
                                </a:lnTo>
                                <a:lnTo>
                                  <a:pt x="266" y="310"/>
                                </a:lnTo>
                                <a:lnTo>
                                  <a:pt x="256" y="310"/>
                                </a:lnTo>
                                <a:lnTo>
                                  <a:pt x="251" y="310"/>
                                </a:lnTo>
                                <a:lnTo>
                                  <a:pt x="251" y="315"/>
                                </a:lnTo>
                                <a:lnTo>
                                  <a:pt x="256" y="319"/>
                                </a:lnTo>
                                <a:lnTo>
                                  <a:pt x="266" y="328"/>
                                </a:lnTo>
                                <a:lnTo>
                                  <a:pt x="276" y="346"/>
                                </a:lnTo>
                                <a:lnTo>
                                  <a:pt x="281" y="364"/>
                                </a:lnTo>
                                <a:lnTo>
                                  <a:pt x="281" y="387"/>
                                </a:lnTo>
                                <a:lnTo>
                                  <a:pt x="281" y="409"/>
                                </a:lnTo>
                                <a:lnTo>
                                  <a:pt x="281" y="432"/>
                                </a:lnTo>
                                <a:lnTo>
                                  <a:pt x="276" y="455"/>
                                </a:lnTo>
                                <a:lnTo>
                                  <a:pt x="266" y="477"/>
                                </a:lnTo>
                                <a:lnTo>
                                  <a:pt x="256" y="500"/>
                                </a:lnTo>
                                <a:lnTo>
                                  <a:pt x="236" y="519"/>
                                </a:lnTo>
                                <a:lnTo>
                                  <a:pt x="221" y="532"/>
                                </a:lnTo>
                                <a:lnTo>
                                  <a:pt x="202" y="546"/>
                                </a:lnTo>
                                <a:lnTo>
                                  <a:pt x="182" y="555"/>
                                </a:lnTo>
                                <a:lnTo>
                                  <a:pt x="163" y="560"/>
                                </a:lnTo>
                                <a:lnTo>
                                  <a:pt x="143" y="569"/>
                                </a:lnTo>
                                <a:lnTo>
                                  <a:pt x="123" y="573"/>
                                </a:lnTo>
                                <a:lnTo>
                                  <a:pt x="103" y="583"/>
                                </a:lnTo>
                                <a:lnTo>
                                  <a:pt x="84" y="587"/>
                                </a:lnTo>
                                <a:lnTo>
                                  <a:pt x="70" y="596"/>
                                </a:lnTo>
                                <a:lnTo>
                                  <a:pt x="49" y="605"/>
                                </a:lnTo>
                                <a:lnTo>
                                  <a:pt x="40" y="614"/>
                                </a:lnTo>
                                <a:lnTo>
                                  <a:pt x="24" y="628"/>
                                </a:lnTo>
                                <a:lnTo>
                                  <a:pt x="15" y="646"/>
                                </a:lnTo>
                                <a:lnTo>
                                  <a:pt x="5" y="669"/>
                                </a:lnTo>
                                <a:lnTo>
                                  <a:pt x="5" y="692"/>
                                </a:lnTo>
                                <a:lnTo>
                                  <a:pt x="0" y="724"/>
                                </a:lnTo>
                                <a:lnTo>
                                  <a:pt x="5" y="747"/>
                                </a:lnTo>
                                <a:lnTo>
                                  <a:pt x="5" y="765"/>
                                </a:lnTo>
                                <a:lnTo>
                                  <a:pt x="15" y="782"/>
                                </a:lnTo>
                                <a:lnTo>
                                  <a:pt x="20" y="801"/>
                                </a:lnTo>
                                <a:lnTo>
                                  <a:pt x="29" y="815"/>
                                </a:lnTo>
                                <a:lnTo>
                                  <a:pt x="45" y="833"/>
                                </a:lnTo>
                                <a:lnTo>
                                  <a:pt x="60" y="846"/>
                                </a:lnTo>
                                <a:lnTo>
                                  <a:pt x="74" y="856"/>
                                </a:lnTo>
                                <a:lnTo>
                                  <a:pt x="94" y="864"/>
                                </a:lnTo>
                                <a:lnTo>
                                  <a:pt x="113" y="874"/>
                                </a:lnTo>
                                <a:lnTo>
                                  <a:pt x="138" y="878"/>
                                </a:lnTo>
                                <a:lnTo>
                                  <a:pt x="158" y="887"/>
                                </a:lnTo>
                                <a:lnTo>
                                  <a:pt x="182" y="887"/>
                                </a:lnTo>
                                <a:lnTo>
                                  <a:pt x="212" y="892"/>
                                </a:lnTo>
                                <a:lnTo>
                                  <a:pt x="236" y="892"/>
                                </a:lnTo>
                                <a:lnTo>
                                  <a:pt x="266" y="892"/>
                                </a:lnTo>
                                <a:lnTo>
                                  <a:pt x="291" y="887"/>
                                </a:lnTo>
                                <a:lnTo>
                                  <a:pt x="315" y="878"/>
                                </a:lnTo>
                                <a:lnTo>
                                  <a:pt x="340" y="864"/>
                                </a:lnTo>
                                <a:lnTo>
                                  <a:pt x="369" y="851"/>
                                </a:lnTo>
                                <a:lnTo>
                                  <a:pt x="389" y="837"/>
                                </a:lnTo>
                                <a:lnTo>
                                  <a:pt x="413" y="819"/>
                                </a:lnTo>
                                <a:lnTo>
                                  <a:pt x="433" y="806"/>
                                </a:lnTo>
                                <a:lnTo>
                                  <a:pt x="447" y="787"/>
                                </a:lnTo>
                                <a:lnTo>
                                  <a:pt x="458" y="773"/>
                                </a:lnTo>
                                <a:lnTo>
                                  <a:pt x="472" y="765"/>
                                </a:lnTo>
                                <a:lnTo>
                                  <a:pt x="487" y="755"/>
                                </a:lnTo>
                                <a:lnTo>
                                  <a:pt x="506" y="751"/>
                                </a:lnTo>
                                <a:lnTo>
                                  <a:pt x="521" y="747"/>
                                </a:lnTo>
                                <a:lnTo>
                                  <a:pt x="536" y="742"/>
                                </a:lnTo>
                                <a:lnTo>
                                  <a:pt x="550" y="737"/>
                                </a:lnTo>
                                <a:lnTo>
                                  <a:pt x="565" y="737"/>
                                </a:lnTo>
                                <a:lnTo>
                                  <a:pt x="575" y="747"/>
                                </a:lnTo>
                                <a:lnTo>
                                  <a:pt x="556" y="751"/>
                                </a:lnTo>
                                <a:lnTo>
                                  <a:pt x="536" y="760"/>
                                </a:lnTo>
                                <a:lnTo>
                                  <a:pt x="516" y="765"/>
                                </a:lnTo>
                                <a:lnTo>
                                  <a:pt x="496" y="773"/>
                                </a:lnTo>
                                <a:lnTo>
                                  <a:pt x="477" y="787"/>
                                </a:lnTo>
                                <a:lnTo>
                                  <a:pt x="463" y="801"/>
                                </a:lnTo>
                                <a:lnTo>
                                  <a:pt x="442" y="810"/>
                                </a:lnTo>
                                <a:lnTo>
                                  <a:pt x="422" y="823"/>
                                </a:lnTo>
                                <a:lnTo>
                                  <a:pt x="408" y="837"/>
                                </a:lnTo>
                                <a:lnTo>
                                  <a:pt x="393" y="851"/>
                                </a:lnTo>
                                <a:lnTo>
                                  <a:pt x="379" y="860"/>
                                </a:lnTo>
                                <a:lnTo>
                                  <a:pt x="365" y="874"/>
                                </a:lnTo>
                                <a:lnTo>
                                  <a:pt x="354" y="878"/>
                                </a:lnTo>
                                <a:lnTo>
                                  <a:pt x="340" y="887"/>
                                </a:lnTo>
                                <a:lnTo>
                                  <a:pt x="329" y="892"/>
                                </a:lnTo>
                                <a:lnTo>
                                  <a:pt x="324" y="892"/>
                                </a:lnTo>
                                <a:lnTo>
                                  <a:pt x="340" y="906"/>
                                </a:lnTo>
                                <a:lnTo>
                                  <a:pt x="349" y="937"/>
                                </a:lnTo>
                                <a:lnTo>
                                  <a:pt x="359" y="960"/>
                                </a:lnTo>
                                <a:lnTo>
                                  <a:pt x="374" y="969"/>
                                </a:lnTo>
                                <a:lnTo>
                                  <a:pt x="393" y="974"/>
                                </a:lnTo>
                                <a:lnTo>
                                  <a:pt x="408" y="969"/>
                                </a:lnTo>
                                <a:lnTo>
                                  <a:pt x="427" y="955"/>
                                </a:lnTo>
                                <a:lnTo>
                                  <a:pt x="442" y="937"/>
                                </a:lnTo>
                                <a:lnTo>
                                  <a:pt x="458" y="914"/>
                                </a:lnTo>
                                <a:lnTo>
                                  <a:pt x="467" y="896"/>
                                </a:lnTo>
                                <a:lnTo>
                                  <a:pt x="477" y="887"/>
                                </a:lnTo>
                                <a:lnTo>
                                  <a:pt x="487" y="887"/>
                                </a:lnTo>
                                <a:lnTo>
                                  <a:pt x="496" y="892"/>
                                </a:lnTo>
                                <a:lnTo>
                                  <a:pt x="501" y="896"/>
                                </a:lnTo>
                                <a:lnTo>
                                  <a:pt x="511" y="909"/>
                                </a:lnTo>
                                <a:lnTo>
                                  <a:pt x="516" y="924"/>
                                </a:lnTo>
                                <a:lnTo>
                                  <a:pt x="521" y="937"/>
                                </a:lnTo>
                                <a:lnTo>
                                  <a:pt x="526" y="947"/>
                                </a:lnTo>
                                <a:lnTo>
                                  <a:pt x="536" y="955"/>
                                </a:lnTo>
                                <a:lnTo>
                                  <a:pt x="550" y="960"/>
                                </a:lnTo>
                                <a:lnTo>
                                  <a:pt x="565" y="960"/>
                                </a:lnTo>
                                <a:lnTo>
                                  <a:pt x="585" y="960"/>
                                </a:lnTo>
                                <a:lnTo>
                                  <a:pt x="600" y="951"/>
                                </a:lnTo>
                                <a:lnTo>
                                  <a:pt x="619" y="937"/>
                                </a:lnTo>
                                <a:lnTo>
                                  <a:pt x="629" y="919"/>
                                </a:lnTo>
                                <a:lnTo>
                                  <a:pt x="638" y="901"/>
                                </a:lnTo>
                                <a:lnTo>
                                  <a:pt x="638" y="878"/>
                                </a:lnTo>
                                <a:lnTo>
                                  <a:pt x="638" y="864"/>
                                </a:lnTo>
                                <a:lnTo>
                                  <a:pt x="634" y="851"/>
                                </a:lnTo>
                                <a:lnTo>
                                  <a:pt x="624" y="837"/>
                                </a:lnTo>
                                <a:lnTo>
                                  <a:pt x="610" y="828"/>
                                </a:lnTo>
                                <a:lnTo>
                                  <a:pt x="600" y="815"/>
                                </a:lnTo>
                                <a:lnTo>
                                  <a:pt x="595" y="810"/>
                                </a:lnTo>
                                <a:lnTo>
                                  <a:pt x="610" y="806"/>
                                </a:lnTo>
                                <a:lnTo>
                                  <a:pt x="619" y="801"/>
                                </a:lnTo>
                                <a:lnTo>
                                  <a:pt x="634" y="796"/>
                                </a:lnTo>
                                <a:lnTo>
                                  <a:pt x="638" y="792"/>
                                </a:lnTo>
                                <a:lnTo>
                                  <a:pt x="649" y="787"/>
                                </a:lnTo>
                                <a:lnTo>
                                  <a:pt x="654" y="778"/>
                                </a:lnTo>
                                <a:lnTo>
                                  <a:pt x="659" y="765"/>
                                </a:lnTo>
                                <a:lnTo>
                                  <a:pt x="659" y="755"/>
                                </a:lnTo>
                                <a:lnTo>
                                  <a:pt x="659" y="742"/>
                                </a:lnTo>
                                <a:lnTo>
                                  <a:pt x="654" y="727"/>
                                </a:lnTo>
                                <a:lnTo>
                                  <a:pt x="649" y="719"/>
                                </a:lnTo>
                                <a:lnTo>
                                  <a:pt x="638" y="705"/>
                                </a:lnTo>
                                <a:lnTo>
                                  <a:pt x="624" y="696"/>
                                </a:lnTo>
                                <a:lnTo>
                                  <a:pt x="614" y="687"/>
                                </a:lnTo>
                                <a:lnTo>
                                  <a:pt x="595" y="679"/>
                                </a:lnTo>
                                <a:lnTo>
                                  <a:pt x="580" y="674"/>
                                </a:lnTo>
                                <a:lnTo>
                                  <a:pt x="605" y="674"/>
                                </a:lnTo>
                                <a:lnTo>
                                  <a:pt x="624" y="669"/>
                                </a:lnTo>
                                <a:lnTo>
                                  <a:pt x="638" y="659"/>
                                </a:lnTo>
                                <a:lnTo>
                                  <a:pt x="654" y="655"/>
                                </a:lnTo>
                                <a:lnTo>
                                  <a:pt x="659" y="646"/>
                                </a:lnTo>
                                <a:lnTo>
                                  <a:pt x="663" y="637"/>
                                </a:lnTo>
                                <a:lnTo>
                                  <a:pt x="663" y="628"/>
                                </a:lnTo>
                                <a:lnTo>
                                  <a:pt x="663" y="619"/>
                                </a:lnTo>
                                <a:lnTo>
                                  <a:pt x="663" y="591"/>
                                </a:lnTo>
                                <a:lnTo>
                                  <a:pt x="668" y="569"/>
                                </a:lnTo>
                                <a:lnTo>
                                  <a:pt x="679" y="546"/>
                                </a:lnTo>
                                <a:lnTo>
                                  <a:pt x="703" y="528"/>
                                </a:lnTo>
                                <a:lnTo>
                                  <a:pt x="693" y="523"/>
                                </a:lnTo>
                                <a:lnTo>
                                  <a:pt x="684" y="519"/>
                                </a:lnTo>
                                <a:lnTo>
                                  <a:pt x="674" y="519"/>
                                </a:lnTo>
                                <a:lnTo>
                                  <a:pt x="659" y="519"/>
                                </a:lnTo>
                                <a:lnTo>
                                  <a:pt x="649" y="523"/>
                                </a:lnTo>
                                <a:lnTo>
                                  <a:pt x="638" y="528"/>
                                </a:lnTo>
                                <a:lnTo>
                                  <a:pt x="629" y="532"/>
                                </a:lnTo>
                                <a:lnTo>
                                  <a:pt x="619" y="542"/>
                                </a:lnTo>
                                <a:lnTo>
                                  <a:pt x="610" y="550"/>
                                </a:lnTo>
                                <a:lnTo>
                                  <a:pt x="600" y="565"/>
                                </a:lnTo>
                                <a:lnTo>
                                  <a:pt x="585" y="583"/>
                                </a:lnTo>
                                <a:lnTo>
                                  <a:pt x="575" y="596"/>
                                </a:lnTo>
                                <a:lnTo>
                                  <a:pt x="561" y="610"/>
                                </a:lnTo>
                                <a:lnTo>
                                  <a:pt x="545" y="624"/>
                                </a:lnTo>
                                <a:lnTo>
                                  <a:pt x="536" y="637"/>
                                </a:lnTo>
                                <a:lnTo>
                                  <a:pt x="531" y="646"/>
                                </a:lnTo>
                                <a:lnTo>
                                  <a:pt x="516" y="651"/>
                                </a:lnTo>
                                <a:lnTo>
                                  <a:pt x="516" y="646"/>
                                </a:lnTo>
                                <a:lnTo>
                                  <a:pt x="516" y="633"/>
                                </a:lnTo>
                                <a:lnTo>
                                  <a:pt x="521" y="619"/>
                                </a:lnTo>
                                <a:lnTo>
                                  <a:pt x="531" y="610"/>
                                </a:lnTo>
                                <a:lnTo>
                                  <a:pt x="545" y="601"/>
                                </a:lnTo>
                                <a:lnTo>
                                  <a:pt x="556" y="591"/>
                                </a:lnTo>
                                <a:lnTo>
                                  <a:pt x="570" y="578"/>
                                </a:lnTo>
                                <a:lnTo>
                                  <a:pt x="585" y="560"/>
                                </a:lnTo>
                                <a:lnTo>
                                  <a:pt x="595" y="550"/>
                                </a:lnTo>
                                <a:lnTo>
                                  <a:pt x="605" y="537"/>
                                </a:lnTo>
                                <a:lnTo>
                                  <a:pt x="610" y="52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2" name="Freeform 30"/>
                        <wps:cNvSpPr>
                          <a:spLocks noChangeArrowheads="1"/>
                        </wps:cNvSpPr>
                        <wps:spPr bwMode="auto">
                          <a:xfrm>
                            <a:off x="8918" y="12807"/>
                            <a:ext cx="146" cy="90"/>
                          </a:xfrm>
                          <a:custGeom>
                            <a:avLst/>
                            <a:gdLst>
                              <a:gd name="T0" fmla="*/ 0 w 148"/>
                              <a:gd name="T1" fmla="*/ 41 h 92"/>
                              <a:gd name="T2" fmla="*/ 9 w 148"/>
                              <a:gd name="T3" fmla="*/ 59 h 92"/>
                              <a:gd name="T4" fmla="*/ 24 w 148"/>
                              <a:gd name="T5" fmla="*/ 68 h 92"/>
                              <a:gd name="T6" fmla="*/ 44 w 148"/>
                              <a:gd name="T7" fmla="*/ 81 h 92"/>
                              <a:gd name="T8" fmla="*/ 63 w 148"/>
                              <a:gd name="T9" fmla="*/ 86 h 92"/>
                              <a:gd name="T10" fmla="*/ 83 w 148"/>
                              <a:gd name="T11" fmla="*/ 91 h 92"/>
                              <a:gd name="T12" fmla="*/ 107 w 148"/>
                              <a:gd name="T13" fmla="*/ 91 h 92"/>
                              <a:gd name="T14" fmla="*/ 128 w 148"/>
                              <a:gd name="T15" fmla="*/ 91 h 92"/>
                              <a:gd name="T16" fmla="*/ 147 w 148"/>
                              <a:gd name="T17" fmla="*/ 86 h 92"/>
                              <a:gd name="T18" fmla="*/ 132 w 148"/>
                              <a:gd name="T19" fmla="*/ 78 h 92"/>
                              <a:gd name="T20" fmla="*/ 118 w 148"/>
                              <a:gd name="T21" fmla="*/ 73 h 92"/>
                              <a:gd name="T22" fmla="*/ 103 w 148"/>
                              <a:gd name="T23" fmla="*/ 64 h 92"/>
                              <a:gd name="T24" fmla="*/ 88 w 148"/>
                              <a:gd name="T25" fmla="*/ 59 h 92"/>
                              <a:gd name="T26" fmla="*/ 79 w 148"/>
                              <a:gd name="T27" fmla="*/ 50 h 92"/>
                              <a:gd name="T28" fmla="*/ 74 w 148"/>
                              <a:gd name="T29" fmla="*/ 36 h 92"/>
                              <a:gd name="T30" fmla="*/ 68 w 148"/>
                              <a:gd name="T31" fmla="*/ 23 h 92"/>
                              <a:gd name="T32" fmla="*/ 74 w 148"/>
                              <a:gd name="T33" fmla="*/ 0 h 92"/>
                              <a:gd name="T34" fmla="*/ 0 w 148"/>
                              <a:gd name="T35" fmla="*/ 41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8" h="92">
                                <a:moveTo>
                                  <a:pt x="0" y="41"/>
                                </a:moveTo>
                                <a:lnTo>
                                  <a:pt x="9" y="59"/>
                                </a:lnTo>
                                <a:lnTo>
                                  <a:pt x="24" y="68"/>
                                </a:lnTo>
                                <a:lnTo>
                                  <a:pt x="44" y="81"/>
                                </a:lnTo>
                                <a:lnTo>
                                  <a:pt x="63" y="86"/>
                                </a:lnTo>
                                <a:lnTo>
                                  <a:pt x="83" y="91"/>
                                </a:lnTo>
                                <a:lnTo>
                                  <a:pt x="107" y="91"/>
                                </a:lnTo>
                                <a:lnTo>
                                  <a:pt x="128" y="91"/>
                                </a:lnTo>
                                <a:lnTo>
                                  <a:pt x="147" y="86"/>
                                </a:lnTo>
                                <a:lnTo>
                                  <a:pt x="132" y="78"/>
                                </a:lnTo>
                                <a:lnTo>
                                  <a:pt x="118" y="73"/>
                                </a:lnTo>
                                <a:lnTo>
                                  <a:pt x="103" y="64"/>
                                </a:lnTo>
                                <a:lnTo>
                                  <a:pt x="88" y="59"/>
                                </a:lnTo>
                                <a:lnTo>
                                  <a:pt x="79" y="50"/>
                                </a:lnTo>
                                <a:lnTo>
                                  <a:pt x="74" y="36"/>
                                </a:lnTo>
                                <a:lnTo>
                                  <a:pt x="68" y="23"/>
                                </a:lnTo>
                                <a:lnTo>
                                  <a:pt x="74" y="0"/>
                                </a:lnTo>
                                <a:lnTo>
                                  <a:pt x="0" y="41"/>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3" name="Freeform 31"/>
                        <wps:cNvSpPr>
                          <a:spLocks noChangeArrowheads="1"/>
                        </wps:cNvSpPr>
                        <wps:spPr bwMode="auto">
                          <a:xfrm>
                            <a:off x="8854" y="12899"/>
                            <a:ext cx="69" cy="72"/>
                          </a:xfrm>
                          <a:custGeom>
                            <a:avLst/>
                            <a:gdLst>
                              <a:gd name="T0" fmla="*/ 5 w 71"/>
                              <a:gd name="T1" fmla="*/ 59 h 74"/>
                              <a:gd name="T2" fmla="*/ 15 w 71"/>
                              <a:gd name="T3" fmla="*/ 68 h 74"/>
                              <a:gd name="T4" fmla="*/ 24 w 71"/>
                              <a:gd name="T5" fmla="*/ 68 h 74"/>
                              <a:gd name="T6" fmla="*/ 35 w 71"/>
                              <a:gd name="T7" fmla="*/ 73 h 74"/>
                              <a:gd name="T8" fmla="*/ 40 w 71"/>
                              <a:gd name="T9" fmla="*/ 73 h 74"/>
                              <a:gd name="T10" fmla="*/ 46 w 71"/>
                              <a:gd name="T11" fmla="*/ 73 h 74"/>
                              <a:gd name="T12" fmla="*/ 55 w 71"/>
                              <a:gd name="T13" fmla="*/ 68 h 74"/>
                              <a:gd name="T14" fmla="*/ 60 w 71"/>
                              <a:gd name="T15" fmla="*/ 68 h 74"/>
                              <a:gd name="T16" fmla="*/ 65 w 71"/>
                              <a:gd name="T17" fmla="*/ 59 h 74"/>
                              <a:gd name="T18" fmla="*/ 70 w 71"/>
                              <a:gd name="T19" fmla="*/ 45 h 74"/>
                              <a:gd name="T20" fmla="*/ 70 w 71"/>
                              <a:gd name="T21" fmla="*/ 36 h 74"/>
                              <a:gd name="T22" fmla="*/ 60 w 71"/>
                              <a:gd name="T23" fmla="*/ 23 h 74"/>
                              <a:gd name="T24" fmla="*/ 55 w 71"/>
                              <a:gd name="T25" fmla="*/ 10 h 74"/>
                              <a:gd name="T26" fmla="*/ 50 w 71"/>
                              <a:gd name="T27" fmla="*/ 5 h 74"/>
                              <a:gd name="T28" fmla="*/ 46 w 71"/>
                              <a:gd name="T29" fmla="*/ 0 h 74"/>
                              <a:gd name="T30" fmla="*/ 35 w 71"/>
                              <a:gd name="T31" fmla="*/ 0 h 74"/>
                              <a:gd name="T32" fmla="*/ 30 w 71"/>
                              <a:gd name="T33" fmla="*/ 0 h 74"/>
                              <a:gd name="T34" fmla="*/ 20 w 71"/>
                              <a:gd name="T35" fmla="*/ 5 h 74"/>
                              <a:gd name="T36" fmla="*/ 15 w 71"/>
                              <a:gd name="T37" fmla="*/ 5 h 74"/>
                              <a:gd name="T38" fmla="*/ 10 w 71"/>
                              <a:gd name="T39" fmla="*/ 10 h 74"/>
                              <a:gd name="T40" fmla="*/ 5 w 71"/>
                              <a:gd name="T41" fmla="*/ 13 h 74"/>
                              <a:gd name="T42" fmla="*/ 0 w 71"/>
                              <a:gd name="T43" fmla="*/ 23 h 74"/>
                              <a:gd name="T44" fmla="*/ 0 w 71"/>
                              <a:gd name="T45" fmla="*/ 36 h 74"/>
                              <a:gd name="T46" fmla="*/ 0 w 71"/>
                              <a:gd name="T47" fmla="*/ 50 h 74"/>
                              <a:gd name="T48" fmla="*/ 5 w 71"/>
                              <a:gd name="T49" fmla="*/ 59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1" h="74">
                                <a:moveTo>
                                  <a:pt x="5" y="59"/>
                                </a:moveTo>
                                <a:lnTo>
                                  <a:pt x="15" y="68"/>
                                </a:lnTo>
                                <a:lnTo>
                                  <a:pt x="24" y="68"/>
                                </a:lnTo>
                                <a:lnTo>
                                  <a:pt x="35" y="73"/>
                                </a:lnTo>
                                <a:lnTo>
                                  <a:pt x="40" y="73"/>
                                </a:lnTo>
                                <a:lnTo>
                                  <a:pt x="46" y="73"/>
                                </a:lnTo>
                                <a:lnTo>
                                  <a:pt x="55" y="68"/>
                                </a:lnTo>
                                <a:lnTo>
                                  <a:pt x="60" y="68"/>
                                </a:lnTo>
                                <a:lnTo>
                                  <a:pt x="65" y="59"/>
                                </a:lnTo>
                                <a:lnTo>
                                  <a:pt x="70" y="45"/>
                                </a:lnTo>
                                <a:lnTo>
                                  <a:pt x="70" y="36"/>
                                </a:lnTo>
                                <a:lnTo>
                                  <a:pt x="60" y="23"/>
                                </a:lnTo>
                                <a:lnTo>
                                  <a:pt x="55" y="10"/>
                                </a:lnTo>
                                <a:lnTo>
                                  <a:pt x="50" y="5"/>
                                </a:lnTo>
                                <a:lnTo>
                                  <a:pt x="46" y="0"/>
                                </a:lnTo>
                                <a:lnTo>
                                  <a:pt x="35" y="0"/>
                                </a:lnTo>
                                <a:lnTo>
                                  <a:pt x="30" y="0"/>
                                </a:lnTo>
                                <a:lnTo>
                                  <a:pt x="20" y="5"/>
                                </a:lnTo>
                                <a:lnTo>
                                  <a:pt x="15" y="5"/>
                                </a:lnTo>
                                <a:lnTo>
                                  <a:pt x="10" y="10"/>
                                </a:lnTo>
                                <a:lnTo>
                                  <a:pt x="5" y="13"/>
                                </a:lnTo>
                                <a:lnTo>
                                  <a:pt x="0" y="23"/>
                                </a:lnTo>
                                <a:lnTo>
                                  <a:pt x="0" y="36"/>
                                </a:lnTo>
                                <a:lnTo>
                                  <a:pt x="0" y="50"/>
                                </a:lnTo>
                                <a:lnTo>
                                  <a:pt x="5" y="5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4" name="Freeform 32"/>
                        <wps:cNvSpPr>
                          <a:spLocks noChangeArrowheads="1"/>
                        </wps:cNvSpPr>
                        <wps:spPr bwMode="auto">
                          <a:xfrm>
                            <a:off x="8918" y="11306"/>
                            <a:ext cx="504" cy="1409"/>
                          </a:xfrm>
                          <a:custGeom>
                            <a:avLst/>
                            <a:gdLst>
                              <a:gd name="T0" fmla="*/ 426 w 506"/>
                              <a:gd name="T1" fmla="*/ 1269 h 1411"/>
                              <a:gd name="T2" fmla="*/ 426 w 506"/>
                              <a:gd name="T3" fmla="*/ 1146 h 1411"/>
                              <a:gd name="T4" fmla="*/ 402 w 506"/>
                              <a:gd name="T5" fmla="*/ 1019 h 1411"/>
                              <a:gd name="T6" fmla="*/ 349 w 506"/>
                              <a:gd name="T7" fmla="*/ 900 h 1411"/>
                              <a:gd name="T8" fmla="*/ 260 w 506"/>
                              <a:gd name="T9" fmla="*/ 814 h 1411"/>
                              <a:gd name="T10" fmla="*/ 191 w 506"/>
                              <a:gd name="T11" fmla="*/ 773 h 1411"/>
                              <a:gd name="T12" fmla="*/ 230 w 506"/>
                              <a:gd name="T13" fmla="*/ 773 h 1411"/>
                              <a:gd name="T14" fmla="*/ 275 w 506"/>
                              <a:gd name="T15" fmla="*/ 783 h 1411"/>
                              <a:gd name="T16" fmla="*/ 328 w 506"/>
                              <a:gd name="T17" fmla="*/ 773 h 1411"/>
                              <a:gd name="T18" fmla="*/ 368 w 506"/>
                              <a:gd name="T19" fmla="*/ 737 h 1411"/>
                              <a:gd name="T20" fmla="*/ 333 w 506"/>
                              <a:gd name="T21" fmla="*/ 682 h 1411"/>
                              <a:gd name="T22" fmla="*/ 373 w 506"/>
                              <a:gd name="T23" fmla="*/ 673 h 1411"/>
                              <a:gd name="T24" fmla="*/ 447 w 506"/>
                              <a:gd name="T25" fmla="*/ 627 h 1411"/>
                              <a:gd name="T26" fmla="*/ 486 w 506"/>
                              <a:gd name="T27" fmla="*/ 569 h 1411"/>
                              <a:gd name="T28" fmla="*/ 481 w 506"/>
                              <a:gd name="T29" fmla="*/ 536 h 1411"/>
                              <a:gd name="T30" fmla="*/ 412 w 506"/>
                              <a:gd name="T31" fmla="*/ 510 h 1411"/>
                              <a:gd name="T32" fmla="*/ 324 w 506"/>
                              <a:gd name="T33" fmla="*/ 555 h 1411"/>
                              <a:gd name="T34" fmla="*/ 349 w 506"/>
                              <a:gd name="T35" fmla="*/ 518 h 1411"/>
                              <a:gd name="T36" fmla="*/ 412 w 506"/>
                              <a:gd name="T37" fmla="*/ 405 h 1411"/>
                              <a:gd name="T38" fmla="*/ 426 w 506"/>
                              <a:gd name="T39" fmla="*/ 323 h 1411"/>
                              <a:gd name="T40" fmla="*/ 398 w 506"/>
                              <a:gd name="T41" fmla="*/ 314 h 1411"/>
                              <a:gd name="T42" fmla="*/ 324 w 506"/>
                              <a:gd name="T43" fmla="*/ 359 h 1411"/>
                              <a:gd name="T44" fmla="*/ 284 w 506"/>
                              <a:gd name="T45" fmla="*/ 437 h 1411"/>
                              <a:gd name="T46" fmla="*/ 265 w 506"/>
                              <a:gd name="T47" fmla="*/ 446 h 1411"/>
                              <a:gd name="T48" fmla="*/ 275 w 506"/>
                              <a:gd name="T49" fmla="*/ 319 h 1411"/>
                              <a:gd name="T50" fmla="*/ 319 w 506"/>
                              <a:gd name="T51" fmla="*/ 205 h 1411"/>
                              <a:gd name="T52" fmla="*/ 353 w 506"/>
                              <a:gd name="T53" fmla="*/ 118 h 1411"/>
                              <a:gd name="T54" fmla="*/ 368 w 506"/>
                              <a:gd name="T55" fmla="*/ 100 h 1411"/>
                              <a:gd name="T56" fmla="*/ 373 w 506"/>
                              <a:gd name="T57" fmla="*/ 159 h 1411"/>
                              <a:gd name="T58" fmla="*/ 422 w 506"/>
                              <a:gd name="T59" fmla="*/ 172 h 1411"/>
                              <a:gd name="T60" fmla="*/ 461 w 506"/>
                              <a:gd name="T61" fmla="*/ 159 h 1411"/>
                              <a:gd name="T62" fmla="*/ 486 w 506"/>
                              <a:gd name="T63" fmla="*/ 114 h 1411"/>
                              <a:gd name="T64" fmla="*/ 486 w 506"/>
                              <a:gd name="T65" fmla="*/ 55 h 1411"/>
                              <a:gd name="T66" fmla="*/ 442 w 506"/>
                              <a:gd name="T67" fmla="*/ 10 h 1411"/>
                              <a:gd name="T68" fmla="*/ 368 w 506"/>
                              <a:gd name="T69" fmla="*/ 13 h 1411"/>
                              <a:gd name="T70" fmla="*/ 289 w 506"/>
                              <a:gd name="T71" fmla="*/ 91 h 1411"/>
                              <a:gd name="T72" fmla="*/ 240 w 506"/>
                              <a:gd name="T73" fmla="*/ 177 h 1411"/>
                              <a:gd name="T74" fmla="*/ 221 w 506"/>
                              <a:gd name="T75" fmla="*/ 391 h 1411"/>
                              <a:gd name="T76" fmla="*/ 196 w 506"/>
                              <a:gd name="T77" fmla="*/ 582 h 1411"/>
                              <a:gd name="T78" fmla="*/ 128 w 506"/>
                              <a:gd name="T79" fmla="*/ 669 h 1411"/>
                              <a:gd name="T80" fmla="*/ 63 w 506"/>
                              <a:gd name="T81" fmla="*/ 669 h 1411"/>
                              <a:gd name="T82" fmla="*/ 34 w 506"/>
                              <a:gd name="T83" fmla="*/ 619 h 1411"/>
                              <a:gd name="T84" fmla="*/ 54 w 506"/>
                              <a:gd name="T85" fmla="*/ 564 h 1411"/>
                              <a:gd name="T86" fmla="*/ 93 w 506"/>
                              <a:gd name="T87" fmla="*/ 559 h 1411"/>
                              <a:gd name="T88" fmla="*/ 122 w 506"/>
                              <a:gd name="T89" fmla="*/ 596 h 1411"/>
                              <a:gd name="T90" fmla="*/ 122 w 506"/>
                              <a:gd name="T91" fmla="*/ 532 h 1411"/>
                              <a:gd name="T92" fmla="*/ 137 w 506"/>
                              <a:gd name="T93" fmla="*/ 500 h 1411"/>
                              <a:gd name="T94" fmla="*/ 122 w 506"/>
                              <a:gd name="T95" fmla="*/ 455 h 1411"/>
                              <a:gd name="T96" fmla="*/ 83 w 506"/>
                              <a:gd name="T97" fmla="*/ 468 h 1411"/>
                              <a:gd name="T98" fmla="*/ 39 w 506"/>
                              <a:gd name="T99" fmla="*/ 514 h 1411"/>
                              <a:gd name="T100" fmla="*/ 5 w 506"/>
                              <a:gd name="T101" fmla="*/ 614 h 1411"/>
                              <a:gd name="T102" fmla="*/ 29 w 506"/>
                              <a:gd name="T103" fmla="*/ 755 h 1411"/>
                              <a:gd name="T104" fmla="*/ 98 w 506"/>
                              <a:gd name="T105" fmla="*/ 832 h 1411"/>
                              <a:gd name="T106" fmla="*/ 167 w 506"/>
                              <a:gd name="T107" fmla="*/ 882 h 1411"/>
                              <a:gd name="T108" fmla="*/ 251 w 506"/>
                              <a:gd name="T109" fmla="*/ 996 h 1411"/>
                              <a:gd name="T110" fmla="*/ 319 w 506"/>
                              <a:gd name="T111" fmla="*/ 1150 h 1411"/>
                              <a:gd name="T112" fmla="*/ 324 w 506"/>
                              <a:gd name="T113" fmla="*/ 1410 h 1411"/>
                              <a:gd name="T114" fmla="*/ 358 w 506"/>
                              <a:gd name="T115" fmla="*/ 1369 h 1411"/>
                              <a:gd name="T116" fmla="*/ 388 w 506"/>
                              <a:gd name="T117" fmla="*/ 1347 h 1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06" h="1411">
                                <a:moveTo>
                                  <a:pt x="417" y="1332"/>
                                </a:moveTo>
                                <a:lnTo>
                                  <a:pt x="422" y="1306"/>
                                </a:lnTo>
                                <a:lnTo>
                                  <a:pt x="426" y="1269"/>
                                </a:lnTo>
                                <a:lnTo>
                                  <a:pt x="426" y="1228"/>
                                </a:lnTo>
                                <a:lnTo>
                                  <a:pt x="426" y="1192"/>
                                </a:lnTo>
                                <a:lnTo>
                                  <a:pt x="426" y="1146"/>
                                </a:lnTo>
                                <a:lnTo>
                                  <a:pt x="417" y="1105"/>
                                </a:lnTo>
                                <a:lnTo>
                                  <a:pt x="412" y="1060"/>
                                </a:lnTo>
                                <a:lnTo>
                                  <a:pt x="402" y="1019"/>
                                </a:lnTo>
                                <a:lnTo>
                                  <a:pt x="388" y="978"/>
                                </a:lnTo>
                                <a:lnTo>
                                  <a:pt x="368" y="937"/>
                                </a:lnTo>
                                <a:lnTo>
                                  <a:pt x="349" y="900"/>
                                </a:lnTo>
                                <a:lnTo>
                                  <a:pt x="324" y="864"/>
                                </a:lnTo>
                                <a:lnTo>
                                  <a:pt x="294" y="837"/>
                                </a:lnTo>
                                <a:lnTo>
                                  <a:pt x="260" y="814"/>
                                </a:lnTo>
                                <a:lnTo>
                                  <a:pt x="226" y="791"/>
                                </a:lnTo>
                                <a:lnTo>
                                  <a:pt x="186" y="778"/>
                                </a:lnTo>
                                <a:lnTo>
                                  <a:pt x="191" y="773"/>
                                </a:lnTo>
                                <a:lnTo>
                                  <a:pt x="206" y="773"/>
                                </a:lnTo>
                                <a:lnTo>
                                  <a:pt x="216" y="773"/>
                                </a:lnTo>
                                <a:lnTo>
                                  <a:pt x="230" y="773"/>
                                </a:lnTo>
                                <a:lnTo>
                                  <a:pt x="245" y="778"/>
                                </a:lnTo>
                                <a:lnTo>
                                  <a:pt x="260" y="778"/>
                                </a:lnTo>
                                <a:lnTo>
                                  <a:pt x="275" y="783"/>
                                </a:lnTo>
                                <a:lnTo>
                                  <a:pt x="289" y="783"/>
                                </a:lnTo>
                                <a:lnTo>
                                  <a:pt x="309" y="783"/>
                                </a:lnTo>
                                <a:lnTo>
                                  <a:pt x="328" y="773"/>
                                </a:lnTo>
                                <a:lnTo>
                                  <a:pt x="343" y="764"/>
                                </a:lnTo>
                                <a:lnTo>
                                  <a:pt x="358" y="751"/>
                                </a:lnTo>
                                <a:lnTo>
                                  <a:pt x="368" y="737"/>
                                </a:lnTo>
                                <a:lnTo>
                                  <a:pt x="368" y="718"/>
                                </a:lnTo>
                                <a:lnTo>
                                  <a:pt x="353" y="700"/>
                                </a:lnTo>
                                <a:lnTo>
                                  <a:pt x="333" y="682"/>
                                </a:lnTo>
                                <a:lnTo>
                                  <a:pt x="314" y="678"/>
                                </a:lnTo>
                                <a:lnTo>
                                  <a:pt x="324" y="669"/>
                                </a:lnTo>
                                <a:lnTo>
                                  <a:pt x="373" y="673"/>
                                </a:lnTo>
                                <a:lnTo>
                                  <a:pt x="407" y="664"/>
                                </a:lnTo>
                                <a:lnTo>
                                  <a:pt x="431" y="646"/>
                                </a:lnTo>
                                <a:lnTo>
                                  <a:pt x="447" y="627"/>
                                </a:lnTo>
                                <a:lnTo>
                                  <a:pt x="461" y="604"/>
                                </a:lnTo>
                                <a:lnTo>
                                  <a:pt x="471" y="582"/>
                                </a:lnTo>
                                <a:lnTo>
                                  <a:pt x="486" y="569"/>
                                </a:lnTo>
                                <a:lnTo>
                                  <a:pt x="505" y="564"/>
                                </a:lnTo>
                                <a:lnTo>
                                  <a:pt x="496" y="551"/>
                                </a:lnTo>
                                <a:lnTo>
                                  <a:pt x="481" y="536"/>
                                </a:lnTo>
                                <a:lnTo>
                                  <a:pt x="461" y="523"/>
                                </a:lnTo>
                                <a:lnTo>
                                  <a:pt x="436" y="514"/>
                                </a:lnTo>
                                <a:lnTo>
                                  <a:pt x="412" y="510"/>
                                </a:lnTo>
                                <a:lnTo>
                                  <a:pt x="383" y="514"/>
                                </a:lnTo>
                                <a:lnTo>
                                  <a:pt x="353" y="528"/>
                                </a:lnTo>
                                <a:lnTo>
                                  <a:pt x="324" y="555"/>
                                </a:lnTo>
                                <a:lnTo>
                                  <a:pt x="304" y="573"/>
                                </a:lnTo>
                                <a:lnTo>
                                  <a:pt x="299" y="555"/>
                                </a:lnTo>
                                <a:lnTo>
                                  <a:pt x="349" y="518"/>
                                </a:lnTo>
                                <a:lnTo>
                                  <a:pt x="383" y="482"/>
                                </a:lnTo>
                                <a:lnTo>
                                  <a:pt x="402" y="446"/>
                                </a:lnTo>
                                <a:lnTo>
                                  <a:pt x="412" y="405"/>
                                </a:lnTo>
                                <a:lnTo>
                                  <a:pt x="417" y="369"/>
                                </a:lnTo>
                                <a:lnTo>
                                  <a:pt x="422" y="341"/>
                                </a:lnTo>
                                <a:lnTo>
                                  <a:pt x="426" y="323"/>
                                </a:lnTo>
                                <a:lnTo>
                                  <a:pt x="442" y="314"/>
                                </a:lnTo>
                                <a:lnTo>
                                  <a:pt x="422" y="309"/>
                                </a:lnTo>
                                <a:lnTo>
                                  <a:pt x="398" y="314"/>
                                </a:lnTo>
                                <a:lnTo>
                                  <a:pt x="373" y="323"/>
                                </a:lnTo>
                                <a:lnTo>
                                  <a:pt x="349" y="336"/>
                                </a:lnTo>
                                <a:lnTo>
                                  <a:pt x="324" y="359"/>
                                </a:lnTo>
                                <a:lnTo>
                                  <a:pt x="304" y="382"/>
                                </a:lnTo>
                                <a:lnTo>
                                  <a:pt x="289" y="409"/>
                                </a:lnTo>
                                <a:lnTo>
                                  <a:pt x="284" y="437"/>
                                </a:lnTo>
                                <a:lnTo>
                                  <a:pt x="275" y="500"/>
                                </a:lnTo>
                                <a:lnTo>
                                  <a:pt x="254" y="491"/>
                                </a:lnTo>
                                <a:lnTo>
                                  <a:pt x="265" y="446"/>
                                </a:lnTo>
                                <a:lnTo>
                                  <a:pt x="270" y="400"/>
                                </a:lnTo>
                                <a:lnTo>
                                  <a:pt x="275" y="359"/>
                                </a:lnTo>
                                <a:lnTo>
                                  <a:pt x="275" y="319"/>
                                </a:lnTo>
                                <a:lnTo>
                                  <a:pt x="284" y="282"/>
                                </a:lnTo>
                                <a:lnTo>
                                  <a:pt x="294" y="241"/>
                                </a:lnTo>
                                <a:lnTo>
                                  <a:pt x="319" y="205"/>
                                </a:lnTo>
                                <a:lnTo>
                                  <a:pt x="353" y="164"/>
                                </a:lnTo>
                                <a:lnTo>
                                  <a:pt x="353" y="141"/>
                                </a:lnTo>
                                <a:lnTo>
                                  <a:pt x="353" y="118"/>
                                </a:lnTo>
                                <a:lnTo>
                                  <a:pt x="358" y="96"/>
                                </a:lnTo>
                                <a:lnTo>
                                  <a:pt x="368" y="78"/>
                                </a:lnTo>
                                <a:lnTo>
                                  <a:pt x="368" y="100"/>
                                </a:lnTo>
                                <a:lnTo>
                                  <a:pt x="368" y="118"/>
                                </a:lnTo>
                                <a:lnTo>
                                  <a:pt x="368" y="137"/>
                                </a:lnTo>
                                <a:lnTo>
                                  <a:pt x="373" y="159"/>
                                </a:lnTo>
                                <a:lnTo>
                                  <a:pt x="393" y="169"/>
                                </a:lnTo>
                                <a:lnTo>
                                  <a:pt x="407" y="172"/>
                                </a:lnTo>
                                <a:lnTo>
                                  <a:pt x="422" y="172"/>
                                </a:lnTo>
                                <a:lnTo>
                                  <a:pt x="436" y="172"/>
                                </a:lnTo>
                                <a:lnTo>
                                  <a:pt x="447" y="169"/>
                                </a:lnTo>
                                <a:lnTo>
                                  <a:pt x="461" y="159"/>
                                </a:lnTo>
                                <a:lnTo>
                                  <a:pt x="471" y="146"/>
                                </a:lnTo>
                                <a:lnTo>
                                  <a:pt x="481" y="132"/>
                                </a:lnTo>
                                <a:lnTo>
                                  <a:pt x="486" y="114"/>
                                </a:lnTo>
                                <a:lnTo>
                                  <a:pt x="491" y="96"/>
                                </a:lnTo>
                                <a:lnTo>
                                  <a:pt x="491" y="73"/>
                                </a:lnTo>
                                <a:lnTo>
                                  <a:pt x="486" y="55"/>
                                </a:lnTo>
                                <a:lnTo>
                                  <a:pt x="476" y="36"/>
                                </a:lnTo>
                                <a:lnTo>
                                  <a:pt x="461" y="23"/>
                                </a:lnTo>
                                <a:lnTo>
                                  <a:pt x="442" y="10"/>
                                </a:lnTo>
                                <a:lnTo>
                                  <a:pt x="422" y="0"/>
                                </a:lnTo>
                                <a:lnTo>
                                  <a:pt x="398" y="0"/>
                                </a:lnTo>
                                <a:lnTo>
                                  <a:pt x="368" y="13"/>
                                </a:lnTo>
                                <a:lnTo>
                                  <a:pt x="343" y="32"/>
                                </a:lnTo>
                                <a:lnTo>
                                  <a:pt x="314" y="59"/>
                                </a:lnTo>
                                <a:lnTo>
                                  <a:pt x="289" y="91"/>
                                </a:lnTo>
                                <a:lnTo>
                                  <a:pt x="270" y="118"/>
                                </a:lnTo>
                                <a:lnTo>
                                  <a:pt x="251" y="150"/>
                                </a:lnTo>
                                <a:lnTo>
                                  <a:pt x="240" y="177"/>
                                </a:lnTo>
                                <a:lnTo>
                                  <a:pt x="230" y="245"/>
                                </a:lnTo>
                                <a:lnTo>
                                  <a:pt x="226" y="323"/>
                                </a:lnTo>
                                <a:lnTo>
                                  <a:pt x="221" y="391"/>
                                </a:lnTo>
                                <a:lnTo>
                                  <a:pt x="216" y="464"/>
                                </a:lnTo>
                                <a:lnTo>
                                  <a:pt x="206" y="528"/>
                                </a:lnTo>
                                <a:lnTo>
                                  <a:pt x="196" y="582"/>
                                </a:lnTo>
                                <a:lnTo>
                                  <a:pt x="181" y="624"/>
                                </a:lnTo>
                                <a:lnTo>
                                  <a:pt x="156" y="655"/>
                                </a:lnTo>
                                <a:lnTo>
                                  <a:pt x="128" y="669"/>
                                </a:lnTo>
                                <a:lnTo>
                                  <a:pt x="103" y="673"/>
                                </a:lnTo>
                                <a:lnTo>
                                  <a:pt x="83" y="673"/>
                                </a:lnTo>
                                <a:lnTo>
                                  <a:pt x="63" y="669"/>
                                </a:lnTo>
                                <a:lnTo>
                                  <a:pt x="49" y="659"/>
                                </a:lnTo>
                                <a:lnTo>
                                  <a:pt x="39" y="642"/>
                                </a:lnTo>
                                <a:lnTo>
                                  <a:pt x="34" y="619"/>
                                </a:lnTo>
                                <a:lnTo>
                                  <a:pt x="34" y="596"/>
                                </a:lnTo>
                                <a:lnTo>
                                  <a:pt x="44" y="573"/>
                                </a:lnTo>
                                <a:lnTo>
                                  <a:pt x="54" y="564"/>
                                </a:lnTo>
                                <a:lnTo>
                                  <a:pt x="63" y="555"/>
                                </a:lnTo>
                                <a:lnTo>
                                  <a:pt x="79" y="555"/>
                                </a:lnTo>
                                <a:lnTo>
                                  <a:pt x="93" y="559"/>
                                </a:lnTo>
                                <a:lnTo>
                                  <a:pt x="107" y="573"/>
                                </a:lnTo>
                                <a:lnTo>
                                  <a:pt x="112" y="582"/>
                                </a:lnTo>
                                <a:lnTo>
                                  <a:pt x="122" y="596"/>
                                </a:lnTo>
                                <a:lnTo>
                                  <a:pt x="132" y="569"/>
                                </a:lnTo>
                                <a:lnTo>
                                  <a:pt x="128" y="546"/>
                                </a:lnTo>
                                <a:lnTo>
                                  <a:pt x="122" y="532"/>
                                </a:lnTo>
                                <a:lnTo>
                                  <a:pt x="107" y="528"/>
                                </a:lnTo>
                                <a:lnTo>
                                  <a:pt x="128" y="510"/>
                                </a:lnTo>
                                <a:lnTo>
                                  <a:pt x="137" y="500"/>
                                </a:lnTo>
                                <a:lnTo>
                                  <a:pt x="137" y="482"/>
                                </a:lnTo>
                                <a:lnTo>
                                  <a:pt x="132" y="464"/>
                                </a:lnTo>
                                <a:lnTo>
                                  <a:pt x="122" y="455"/>
                                </a:lnTo>
                                <a:lnTo>
                                  <a:pt x="112" y="455"/>
                                </a:lnTo>
                                <a:lnTo>
                                  <a:pt x="98" y="460"/>
                                </a:lnTo>
                                <a:lnTo>
                                  <a:pt x="83" y="468"/>
                                </a:lnTo>
                                <a:lnTo>
                                  <a:pt x="69" y="482"/>
                                </a:lnTo>
                                <a:lnTo>
                                  <a:pt x="54" y="500"/>
                                </a:lnTo>
                                <a:lnTo>
                                  <a:pt x="39" y="514"/>
                                </a:lnTo>
                                <a:lnTo>
                                  <a:pt x="29" y="528"/>
                                </a:lnTo>
                                <a:lnTo>
                                  <a:pt x="14" y="564"/>
                                </a:lnTo>
                                <a:lnTo>
                                  <a:pt x="5" y="614"/>
                                </a:lnTo>
                                <a:lnTo>
                                  <a:pt x="0" y="669"/>
                                </a:lnTo>
                                <a:lnTo>
                                  <a:pt x="9" y="714"/>
                                </a:lnTo>
                                <a:lnTo>
                                  <a:pt x="29" y="755"/>
                                </a:lnTo>
                                <a:lnTo>
                                  <a:pt x="49" y="791"/>
                                </a:lnTo>
                                <a:lnTo>
                                  <a:pt x="74" y="814"/>
                                </a:lnTo>
                                <a:lnTo>
                                  <a:pt x="98" y="832"/>
                                </a:lnTo>
                                <a:lnTo>
                                  <a:pt x="122" y="851"/>
                                </a:lnTo>
                                <a:lnTo>
                                  <a:pt x="147" y="864"/>
                                </a:lnTo>
                                <a:lnTo>
                                  <a:pt x="167" y="882"/>
                                </a:lnTo>
                                <a:lnTo>
                                  <a:pt x="186" y="905"/>
                                </a:lnTo>
                                <a:lnTo>
                                  <a:pt x="221" y="950"/>
                                </a:lnTo>
                                <a:lnTo>
                                  <a:pt x="251" y="996"/>
                                </a:lnTo>
                                <a:lnTo>
                                  <a:pt x="279" y="1041"/>
                                </a:lnTo>
                                <a:lnTo>
                                  <a:pt x="304" y="1091"/>
                                </a:lnTo>
                                <a:lnTo>
                                  <a:pt x="319" y="1150"/>
                                </a:lnTo>
                                <a:lnTo>
                                  <a:pt x="333" y="1223"/>
                                </a:lnTo>
                                <a:lnTo>
                                  <a:pt x="333" y="1310"/>
                                </a:lnTo>
                                <a:lnTo>
                                  <a:pt x="324" y="1410"/>
                                </a:lnTo>
                                <a:lnTo>
                                  <a:pt x="338" y="1397"/>
                                </a:lnTo>
                                <a:lnTo>
                                  <a:pt x="349" y="1383"/>
                                </a:lnTo>
                                <a:lnTo>
                                  <a:pt x="358" y="1369"/>
                                </a:lnTo>
                                <a:lnTo>
                                  <a:pt x="368" y="1360"/>
                                </a:lnTo>
                                <a:lnTo>
                                  <a:pt x="377" y="1355"/>
                                </a:lnTo>
                                <a:lnTo>
                                  <a:pt x="388" y="1347"/>
                                </a:lnTo>
                                <a:lnTo>
                                  <a:pt x="402" y="1337"/>
                                </a:lnTo>
                                <a:lnTo>
                                  <a:pt x="417" y="133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5" name="Freeform 33"/>
                        <wps:cNvSpPr>
                          <a:spLocks noChangeArrowheads="1"/>
                        </wps:cNvSpPr>
                        <wps:spPr bwMode="auto">
                          <a:xfrm>
                            <a:off x="9188" y="13194"/>
                            <a:ext cx="259" cy="768"/>
                          </a:xfrm>
                          <a:custGeom>
                            <a:avLst/>
                            <a:gdLst>
                              <a:gd name="T0" fmla="*/ 0 w 261"/>
                              <a:gd name="T1" fmla="*/ 50 h 770"/>
                              <a:gd name="T2" fmla="*/ 49 w 261"/>
                              <a:gd name="T3" fmla="*/ 109 h 770"/>
                              <a:gd name="T4" fmla="*/ 83 w 261"/>
                              <a:gd name="T5" fmla="*/ 178 h 770"/>
                              <a:gd name="T6" fmla="*/ 118 w 261"/>
                              <a:gd name="T7" fmla="*/ 250 h 770"/>
                              <a:gd name="T8" fmla="*/ 142 w 261"/>
                              <a:gd name="T9" fmla="*/ 328 h 770"/>
                              <a:gd name="T10" fmla="*/ 162 w 261"/>
                              <a:gd name="T11" fmla="*/ 409 h 770"/>
                              <a:gd name="T12" fmla="*/ 167 w 261"/>
                              <a:gd name="T13" fmla="*/ 496 h 770"/>
                              <a:gd name="T14" fmla="*/ 167 w 261"/>
                              <a:gd name="T15" fmla="*/ 587 h 770"/>
                              <a:gd name="T16" fmla="*/ 157 w 261"/>
                              <a:gd name="T17" fmla="*/ 673 h 770"/>
                              <a:gd name="T18" fmla="*/ 241 w 261"/>
                              <a:gd name="T19" fmla="*/ 769 h 770"/>
                              <a:gd name="T20" fmla="*/ 255 w 261"/>
                              <a:gd name="T21" fmla="*/ 692 h 770"/>
                              <a:gd name="T22" fmla="*/ 260 w 261"/>
                              <a:gd name="T23" fmla="*/ 605 h 770"/>
                              <a:gd name="T24" fmla="*/ 260 w 261"/>
                              <a:gd name="T25" fmla="*/ 514 h 770"/>
                              <a:gd name="T26" fmla="*/ 255 w 261"/>
                              <a:gd name="T27" fmla="*/ 419 h 770"/>
                              <a:gd name="T28" fmla="*/ 241 w 261"/>
                              <a:gd name="T29" fmla="*/ 323 h 770"/>
                              <a:gd name="T30" fmla="*/ 216 w 261"/>
                              <a:gd name="T31" fmla="*/ 227 h 770"/>
                              <a:gd name="T32" fmla="*/ 186 w 261"/>
                              <a:gd name="T33" fmla="*/ 141 h 770"/>
                              <a:gd name="T34" fmla="*/ 148 w 261"/>
                              <a:gd name="T35" fmla="*/ 59 h 770"/>
                              <a:gd name="T36" fmla="*/ 142 w 261"/>
                              <a:gd name="T37" fmla="*/ 59 h 770"/>
                              <a:gd name="T38" fmla="*/ 132 w 261"/>
                              <a:gd name="T39" fmla="*/ 59 h 770"/>
                              <a:gd name="T40" fmla="*/ 118 w 261"/>
                              <a:gd name="T41" fmla="*/ 55 h 770"/>
                              <a:gd name="T42" fmla="*/ 107 w 261"/>
                              <a:gd name="T43" fmla="*/ 50 h 770"/>
                              <a:gd name="T44" fmla="*/ 98 w 261"/>
                              <a:gd name="T45" fmla="*/ 45 h 770"/>
                              <a:gd name="T46" fmla="*/ 88 w 261"/>
                              <a:gd name="T47" fmla="*/ 32 h 770"/>
                              <a:gd name="T48" fmla="*/ 79 w 261"/>
                              <a:gd name="T49" fmla="*/ 23 h 770"/>
                              <a:gd name="T50" fmla="*/ 64 w 261"/>
                              <a:gd name="T51" fmla="*/ 5 h 770"/>
                              <a:gd name="T52" fmla="*/ 58 w 261"/>
                              <a:gd name="T53" fmla="*/ 0 h 770"/>
                              <a:gd name="T54" fmla="*/ 49 w 261"/>
                              <a:gd name="T55" fmla="*/ 0 h 770"/>
                              <a:gd name="T56" fmla="*/ 44 w 261"/>
                              <a:gd name="T57" fmla="*/ 5 h 770"/>
                              <a:gd name="T58" fmla="*/ 34 w 261"/>
                              <a:gd name="T59" fmla="*/ 13 h 770"/>
                              <a:gd name="T60" fmla="*/ 30 w 261"/>
                              <a:gd name="T61" fmla="*/ 27 h 770"/>
                              <a:gd name="T62" fmla="*/ 19 w 261"/>
                              <a:gd name="T63" fmla="*/ 36 h 770"/>
                              <a:gd name="T64" fmla="*/ 9 w 261"/>
                              <a:gd name="T65" fmla="*/ 45 h 770"/>
                              <a:gd name="T66" fmla="*/ 0 w 261"/>
                              <a:gd name="T67" fmla="*/ 50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61" h="770">
                                <a:moveTo>
                                  <a:pt x="0" y="50"/>
                                </a:moveTo>
                                <a:lnTo>
                                  <a:pt x="49" y="109"/>
                                </a:lnTo>
                                <a:lnTo>
                                  <a:pt x="83" y="178"/>
                                </a:lnTo>
                                <a:lnTo>
                                  <a:pt x="118" y="250"/>
                                </a:lnTo>
                                <a:lnTo>
                                  <a:pt x="142" y="328"/>
                                </a:lnTo>
                                <a:lnTo>
                                  <a:pt x="162" y="409"/>
                                </a:lnTo>
                                <a:lnTo>
                                  <a:pt x="167" y="496"/>
                                </a:lnTo>
                                <a:lnTo>
                                  <a:pt x="167" y="587"/>
                                </a:lnTo>
                                <a:lnTo>
                                  <a:pt x="157" y="673"/>
                                </a:lnTo>
                                <a:lnTo>
                                  <a:pt x="241" y="769"/>
                                </a:lnTo>
                                <a:lnTo>
                                  <a:pt x="255" y="692"/>
                                </a:lnTo>
                                <a:lnTo>
                                  <a:pt x="260" y="605"/>
                                </a:lnTo>
                                <a:lnTo>
                                  <a:pt x="260" y="514"/>
                                </a:lnTo>
                                <a:lnTo>
                                  <a:pt x="255" y="419"/>
                                </a:lnTo>
                                <a:lnTo>
                                  <a:pt x="241" y="323"/>
                                </a:lnTo>
                                <a:lnTo>
                                  <a:pt x="216" y="227"/>
                                </a:lnTo>
                                <a:lnTo>
                                  <a:pt x="186" y="141"/>
                                </a:lnTo>
                                <a:lnTo>
                                  <a:pt x="148" y="59"/>
                                </a:lnTo>
                                <a:lnTo>
                                  <a:pt x="142" y="59"/>
                                </a:lnTo>
                                <a:lnTo>
                                  <a:pt x="132" y="59"/>
                                </a:lnTo>
                                <a:lnTo>
                                  <a:pt x="118" y="55"/>
                                </a:lnTo>
                                <a:lnTo>
                                  <a:pt x="107" y="50"/>
                                </a:lnTo>
                                <a:lnTo>
                                  <a:pt x="98" y="45"/>
                                </a:lnTo>
                                <a:lnTo>
                                  <a:pt x="88" y="32"/>
                                </a:lnTo>
                                <a:lnTo>
                                  <a:pt x="79" y="23"/>
                                </a:lnTo>
                                <a:lnTo>
                                  <a:pt x="64" y="5"/>
                                </a:lnTo>
                                <a:lnTo>
                                  <a:pt x="58" y="0"/>
                                </a:lnTo>
                                <a:lnTo>
                                  <a:pt x="49" y="0"/>
                                </a:lnTo>
                                <a:lnTo>
                                  <a:pt x="44" y="5"/>
                                </a:lnTo>
                                <a:lnTo>
                                  <a:pt x="34" y="13"/>
                                </a:lnTo>
                                <a:lnTo>
                                  <a:pt x="30" y="27"/>
                                </a:lnTo>
                                <a:lnTo>
                                  <a:pt x="19" y="36"/>
                                </a:lnTo>
                                <a:lnTo>
                                  <a:pt x="9" y="45"/>
                                </a:lnTo>
                                <a:lnTo>
                                  <a:pt x="0" y="5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6" name="Freeform 34"/>
                        <wps:cNvSpPr>
                          <a:spLocks noChangeArrowheads="1"/>
                        </wps:cNvSpPr>
                        <wps:spPr bwMode="auto">
                          <a:xfrm>
                            <a:off x="787" y="743"/>
                            <a:ext cx="152" cy="163"/>
                          </a:xfrm>
                          <a:custGeom>
                            <a:avLst/>
                            <a:gdLst>
                              <a:gd name="T0" fmla="*/ 0 w 154"/>
                              <a:gd name="T1" fmla="*/ 133 h 165"/>
                              <a:gd name="T2" fmla="*/ 19 w 154"/>
                              <a:gd name="T3" fmla="*/ 113 h 165"/>
                              <a:gd name="T4" fmla="*/ 35 w 154"/>
                              <a:gd name="T5" fmla="*/ 91 h 165"/>
                              <a:gd name="T6" fmla="*/ 55 w 154"/>
                              <a:gd name="T7" fmla="*/ 73 h 165"/>
                              <a:gd name="T8" fmla="*/ 69 w 154"/>
                              <a:gd name="T9" fmla="*/ 55 h 165"/>
                              <a:gd name="T10" fmla="*/ 84 w 154"/>
                              <a:gd name="T11" fmla="*/ 37 h 165"/>
                              <a:gd name="T12" fmla="*/ 98 w 154"/>
                              <a:gd name="T13" fmla="*/ 23 h 165"/>
                              <a:gd name="T14" fmla="*/ 109 w 154"/>
                              <a:gd name="T15" fmla="*/ 10 h 165"/>
                              <a:gd name="T16" fmla="*/ 113 w 154"/>
                              <a:gd name="T17" fmla="*/ 5 h 165"/>
                              <a:gd name="T18" fmla="*/ 118 w 154"/>
                              <a:gd name="T19" fmla="*/ 0 h 165"/>
                              <a:gd name="T20" fmla="*/ 129 w 154"/>
                              <a:gd name="T21" fmla="*/ 0 h 165"/>
                              <a:gd name="T22" fmla="*/ 138 w 154"/>
                              <a:gd name="T23" fmla="*/ 0 h 165"/>
                              <a:gd name="T24" fmla="*/ 143 w 154"/>
                              <a:gd name="T25" fmla="*/ 5 h 165"/>
                              <a:gd name="T26" fmla="*/ 153 w 154"/>
                              <a:gd name="T27" fmla="*/ 14 h 165"/>
                              <a:gd name="T28" fmla="*/ 153 w 154"/>
                              <a:gd name="T29" fmla="*/ 23 h 165"/>
                              <a:gd name="T30" fmla="*/ 153 w 154"/>
                              <a:gd name="T31" fmla="*/ 32 h 165"/>
                              <a:gd name="T32" fmla="*/ 143 w 154"/>
                              <a:gd name="T33" fmla="*/ 42 h 165"/>
                              <a:gd name="T34" fmla="*/ 134 w 154"/>
                              <a:gd name="T35" fmla="*/ 60 h 165"/>
                              <a:gd name="T36" fmla="*/ 113 w 154"/>
                              <a:gd name="T37" fmla="*/ 78 h 165"/>
                              <a:gd name="T38" fmla="*/ 98 w 154"/>
                              <a:gd name="T39" fmla="*/ 96 h 165"/>
                              <a:gd name="T40" fmla="*/ 79 w 154"/>
                              <a:gd name="T41" fmla="*/ 119 h 165"/>
                              <a:gd name="T42" fmla="*/ 60 w 154"/>
                              <a:gd name="T43" fmla="*/ 137 h 165"/>
                              <a:gd name="T44" fmla="*/ 44 w 154"/>
                              <a:gd name="T45" fmla="*/ 151 h 165"/>
                              <a:gd name="T46" fmla="*/ 35 w 154"/>
                              <a:gd name="T47" fmla="*/ 164 h 165"/>
                              <a:gd name="T48" fmla="*/ 30 w 154"/>
                              <a:gd name="T49" fmla="*/ 164 h 165"/>
                              <a:gd name="T50" fmla="*/ 0 w 154"/>
                              <a:gd name="T51" fmla="*/ 133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4" h="165">
                                <a:moveTo>
                                  <a:pt x="0" y="133"/>
                                </a:moveTo>
                                <a:lnTo>
                                  <a:pt x="19" y="113"/>
                                </a:lnTo>
                                <a:lnTo>
                                  <a:pt x="35" y="91"/>
                                </a:lnTo>
                                <a:lnTo>
                                  <a:pt x="55" y="73"/>
                                </a:lnTo>
                                <a:lnTo>
                                  <a:pt x="69" y="55"/>
                                </a:lnTo>
                                <a:lnTo>
                                  <a:pt x="84" y="37"/>
                                </a:lnTo>
                                <a:lnTo>
                                  <a:pt x="98" y="23"/>
                                </a:lnTo>
                                <a:lnTo>
                                  <a:pt x="109" y="10"/>
                                </a:lnTo>
                                <a:lnTo>
                                  <a:pt x="113" y="5"/>
                                </a:lnTo>
                                <a:lnTo>
                                  <a:pt x="118" y="0"/>
                                </a:lnTo>
                                <a:lnTo>
                                  <a:pt x="129" y="0"/>
                                </a:lnTo>
                                <a:lnTo>
                                  <a:pt x="138" y="0"/>
                                </a:lnTo>
                                <a:lnTo>
                                  <a:pt x="143" y="5"/>
                                </a:lnTo>
                                <a:lnTo>
                                  <a:pt x="153" y="14"/>
                                </a:lnTo>
                                <a:lnTo>
                                  <a:pt x="153" y="23"/>
                                </a:lnTo>
                                <a:lnTo>
                                  <a:pt x="153" y="32"/>
                                </a:lnTo>
                                <a:lnTo>
                                  <a:pt x="143" y="42"/>
                                </a:lnTo>
                                <a:lnTo>
                                  <a:pt x="134" y="60"/>
                                </a:lnTo>
                                <a:lnTo>
                                  <a:pt x="113" y="78"/>
                                </a:lnTo>
                                <a:lnTo>
                                  <a:pt x="98" y="96"/>
                                </a:lnTo>
                                <a:lnTo>
                                  <a:pt x="79" y="119"/>
                                </a:lnTo>
                                <a:lnTo>
                                  <a:pt x="60" y="137"/>
                                </a:lnTo>
                                <a:lnTo>
                                  <a:pt x="44" y="151"/>
                                </a:lnTo>
                                <a:lnTo>
                                  <a:pt x="35" y="164"/>
                                </a:lnTo>
                                <a:lnTo>
                                  <a:pt x="30" y="164"/>
                                </a:lnTo>
                                <a:lnTo>
                                  <a:pt x="0" y="13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7" name="Freeform 35"/>
                        <wps:cNvSpPr>
                          <a:spLocks noChangeArrowheads="1"/>
                        </wps:cNvSpPr>
                        <wps:spPr bwMode="auto">
                          <a:xfrm>
                            <a:off x="752" y="80"/>
                            <a:ext cx="834" cy="809"/>
                          </a:xfrm>
                          <a:custGeom>
                            <a:avLst/>
                            <a:gdLst>
                              <a:gd name="T0" fmla="*/ 462 w 836"/>
                              <a:gd name="T1" fmla="*/ 100 h 811"/>
                              <a:gd name="T2" fmla="*/ 487 w 836"/>
                              <a:gd name="T3" fmla="*/ 168 h 811"/>
                              <a:gd name="T4" fmla="*/ 335 w 836"/>
                              <a:gd name="T5" fmla="*/ 277 h 811"/>
                              <a:gd name="T6" fmla="*/ 187 w 836"/>
                              <a:gd name="T7" fmla="*/ 410 h 811"/>
                              <a:gd name="T8" fmla="*/ 133 w 836"/>
                              <a:gd name="T9" fmla="*/ 615 h 811"/>
                              <a:gd name="T10" fmla="*/ 168 w 836"/>
                              <a:gd name="T11" fmla="*/ 755 h 811"/>
                              <a:gd name="T12" fmla="*/ 221 w 836"/>
                              <a:gd name="T13" fmla="*/ 783 h 811"/>
                              <a:gd name="T14" fmla="*/ 315 w 836"/>
                              <a:gd name="T15" fmla="*/ 714 h 811"/>
                              <a:gd name="T16" fmla="*/ 383 w 836"/>
                              <a:gd name="T17" fmla="*/ 514 h 811"/>
                              <a:gd name="T18" fmla="*/ 526 w 836"/>
                              <a:gd name="T19" fmla="*/ 436 h 811"/>
                              <a:gd name="T20" fmla="*/ 659 w 836"/>
                              <a:gd name="T21" fmla="*/ 528 h 811"/>
                              <a:gd name="T22" fmla="*/ 737 w 836"/>
                              <a:gd name="T23" fmla="*/ 592 h 811"/>
                              <a:gd name="T24" fmla="*/ 811 w 836"/>
                              <a:gd name="T25" fmla="*/ 436 h 811"/>
                              <a:gd name="T26" fmla="*/ 728 w 836"/>
                              <a:gd name="T27" fmla="*/ 395 h 811"/>
                              <a:gd name="T28" fmla="*/ 698 w 836"/>
                              <a:gd name="T29" fmla="*/ 487 h 811"/>
                              <a:gd name="T30" fmla="*/ 737 w 836"/>
                              <a:gd name="T31" fmla="*/ 464 h 811"/>
                              <a:gd name="T32" fmla="*/ 712 w 836"/>
                              <a:gd name="T33" fmla="*/ 519 h 811"/>
                              <a:gd name="T34" fmla="*/ 663 w 836"/>
                              <a:gd name="T35" fmla="*/ 478 h 811"/>
                              <a:gd name="T36" fmla="*/ 708 w 836"/>
                              <a:gd name="T37" fmla="*/ 373 h 811"/>
                              <a:gd name="T38" fmla="*/ 821 w 836"/>
                              <a:gd name="T39" fmla="*/ 400 h 811"/>
                              <a:gd name="T40" fmla="*/ 801 w 836"/>
                              <a:gd name="T41" fmla="*/ 583 h 811"/>
                              <a:gd name="T42" fmla="*/ 614 w 836"/>
                              <a:gd name="T43" fmla="*/ 655 h 811"/>
                              <a:gd name="T44" fmla="*/ 482 w 836"/>
                              <a:gd name="T45" fmla="*/ 669 h 811"/>
                              <a:gd name="T46" fmla="*/ 512 w 836"/>
                              <a:gd name="T47" fmla="*/ 573 h 811"/>
                              <a:gd name="T48" fmla="*/ 556 w 836"/>
                              <a:gd name="T49" fmla="*/ 600 h 811"/>
                              <a:gd name="T50" fmla="*/ 521 w 836"/>
                              <a:gd name="T51" fmla="*/ 596 h 811"/>
                              <a:gd name="T52" fmla="*/ 496 w 836"/>
                              <a:gd name="T53" fmla="*/ 655 h 811"/>
                              <a:gd name="T54" fmla="*/ 594 w 836"/>
                              <a:gd name="T55" fmla="*/ 646 h 811"/>
                              <a:gd name="T56" fmla="*/ 634 w 836"/>
                              <a:gd name="T57" fmla="*/ 537 h 811"/>
                              <a:gd name="T58" fmla="*/ 570 w 836"/>
                              <a:gd name="T59" fmla="*/ 505 h 811"/>
                              <a:gd name="T60" fmla="*/ 516 w 836"/>
                              <a:gd name="T61" fmla="*/ 491 h 811"/>
                              <a:gd name="T62" fmla="*/ 408 w 836"/>
                              <a:gd name="T63" fmla="*/ 519 h 811"/>
                              <a:gd name="T64" fmla="*/ 315 w 836"/>
                              <a:gd name="T65" fmla="*/ 755 h 811"/>
                              <a:gd name="T66" fmla="*/ 119 w 836"/>
                              <a:gd name="T67" fmla="*/ 760 h 811"/>
                              <a:gd name="T68" fmla="*/ 70 w 836"/>
                              <a:gd name="T69" fmla="*/ 478 h 811"/>
                              <a:gd name="T70" fmla="*/ 138 w 836"/>
                              <a:gd name="T71" fmla="*/ 309 h 811"/>
                              <a:gd name="T72" fmla="*/ 192 w 836"/>
                              <a:gd name="T73" fmla="*/ 209 h 811"/>
                              <a:gd name="T74" fmla="*/ 168 w 836"/>
                              <a:gd name="T75" fmla="*/ 231 h 811"/>
                              <a:gd name="T76" fmla="*/ 65 w 836"/>
                              <a:gd name="T77" fmla="*/ 441 h 811"/>
                              <a:gd name="T78" fmla="*/ 5 w 836"/>
                              <a:gd name="T79" fmla="*/ 332 h 811"/>
                              <a:gd name="T80" fmla="*/ 70 w 836"/>
                              <a:gd name="T81" fmla="*/ 246 h 811"/>
                              <a:gd name="T82" fmla="*/ 20 w 836"/>
                              <a:gd name="T83" fmla="*/ 205 h 811"/>
                              <a:gd name="T84" fmla="*/ 24 w 836"/>
                              <a:gd name="T85" fmla="*/ 95 h 811"/>
                              <a:gd name="T86" fmla="*/ 113 w 836"/>
                              <a:gd name="T87" fmla="*/ 91 h 811"/>
                              <a:gd name="T88" fmla="*/ 147 w 836"/>
                              <a:gd name="T89" fmla="*/ 82 h 811"/>
                              <a:gd name="T90" fmla="*/ 192 w 836"/>
                              <a:gd name="T91" fmla="*/ 49 h 811"/>
                              <a:gd name="T92" fmla="*/ 251 w 836"/>
                              <a:gd name="T93" fmla="*/ 117 h 811"/>
                              <a:gd name="T94" fmla="*/ 275 w 836"/>
                              <a:gd name="T95" fmla="*/ 49 h 811"/>
                              <a:gd name="T96" fmla="*/ 335 w 836"/>
                              <a:gd name="T97" fmla="*/ 41 h 811"/>
                              <a:gd name="T98" fmla="*/ 389 w 836"/>
                              <a:gd name="T99" fmla="*/ 23 h 811"/>
                              <a:gd name="T100" fmla="*/ 335 w 836"/>
                              <a:gd name="T101" fmla="*/ 137 h 811"/>
                              <a:gd name="T102" fmla="*/ 275 w 836"/>
                              <a:gd name="T103" fmla="*/ 209 h 811"/>
                              <a:gd name="T104" fmla="*/ 330 w 836"/>
                              <a:gd name="T105" fmla="*/ 168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36" h="811">
                                <a:moveTo>
                                  <a:pt x="383" y="104"/>
                                </a:moveTo>
                                <a:lnTo>
                                  <a:pt x="403" y="95"/>
                                </a:lnTo>
                                <a:lnTo>
                                  <a:pt x="418" y="91"/>
                                </a:lnTo>
                                <a:lnTo>
                                  <a:pt x="438" y="95"/>
                                </a:lnTo>
                                <a:lnTo>
                                  <a:pt x="452" y="95"/>
                                </a:lnTo>
                                <a:lnTo>
                                  <a:pt x="462" y="100"/>
                                </a:lnTo>
                                <a:lnTo>
                                  <a:pt x="477" y="104"/>
                                </a:lnTo>
                                <a:lnTo>
                                  <a:pt x="491" y="109"/>
                                </a:lnTo>
                                <a:lnTo>
                                  <a:pt x="507" y="104"/>
                                </a:lnTo>
                                <a:lnTo>
                                  <a:pt x="507" y="117"/>
                                </a:lnTo>
                                <a:lnTo>
                                  <a:pt x="501" y="140"/>
                                </a:lnTo>
                                <a:lnTo>
                                  <a:pt x="487" y="168"/>
                                </a:lnTo>
                                <a:lnTo>
                                  <a:pt x="472" y="191"/>
                                </a:lnTo>
                                <a:lnTo>
                                  <a:pt x="452" y="218"/>
                                </a:lnTo>
                                <a:lnTo>
                                  <a:pt x="428" y="241"/>
                                </a:lnTo>
                                <a:lnTo>
                                  <a:pt x="398" y="259"/>
                                </a:lnTo>
                                <a:lnTo>
                                  <a:pt x="364" y="268"/>
                                </a:lnTo>
                                <a:lnTo>
                                  <a:pt x="335" y="277"/>
                                </a:lnTo>
                                <a:lnTo>
                                  <a:pt x="305" y="291"/>
                                </a:lnTo>
                                <a:lnTo>
                                  <a:pt x="280" y="305"/>
                                </a:lnTo>
                                <a:lnTo>
                                  <a:pt x="251" y="323"/>
                                </a:lnTo>
                                <a:lnTo>
                                  <a:pt x="231" y="350"/>
                                </a:lnTo>
                                <a:lnTo>
                                  <a:pt x="206" y="378"/>
                                </a:lnTo>
                                <a:lnTo>
                                  <a:pt x="187" y="410"/>
                                </a:lnTo>
                                <a:lnTo>
                                  <a:pt x="172" y="441"/>
                                </a:lnTo>
                                <a:lnTo>
                                  <a:pt x="158" y="473"/>
                                </a:lnTo>
                                <a:lnTo>
                                  <a:pt x="147" y="505"/>
                                </a:lnTo>
                                <a:lnTo>
                                  <a:pt x="138" y="542"/>
                                </a:lnTo>
                                <a:lnTo>
                                  <a:pt x="138" y="577"/>
                                </a:lnTo>
                                <a:lnTo>
                                  <a:pt x="133" y="615"/>
                                </a:lnTo>
                                <a:lnTo>
                                  <a:pt x="133" y="646"/>
                                </a:lnTo>
                                <a:lnTo>
                                  <a:pt x="138" y="678"/>
                                </a:lnTo>
                                <a:lnTo>
                                  <a:pt x="144" y="710"/>
                                </a:lnTo>
                                <a:lnTo>
                                  <a:pt x="147" y="728"/>
                                </a:lnTo>
                                <a:lnTo>
                                  <a:pt x="158" y="742"/>
                                </a:lnTo>
                                <a:lnTo>
                                  <a:pt x="168" y="755"/>
                                </a:lnTo>
                                <a:lnTo>
                                  <a:pt x="177" y="765"/>
                                </a:lnTo>
                                <a:lnTo>
                                  <a:pt x="187" y="774"/>
                                </a:lnTo>
                                <a:lnTo>
                                  <a:pt x="196" y="778"/>
                                </a:lnTo>
                                <a:lnTo>
                                  <a:pt x="201" y="783"/>
                                </a:lnTo>
                                <a:lnTo>
                                  <a:pt x="206" y="783"/>
                                </a:lnTo>
                                <a:lnTo>
                                  <a:pt x="221" y="783"/>
                                </a:lnTo>
                                <a:lnTo>
                                  <a:pt x="237" y="783"/>
                                </a:lnTo>
                                <a:lnTo>
                                  <a:pt x="251" y="778"/>
                                </a:lnTo>
                                <a:lnTo>
                                  <a:pt x="270" y="769"/>
                                </a:lnTo>
                                <a:lnTo>
                                  <a:pt x="285" y="755"/>
                                </a:lnTo>
                                <a:lnTo>
                                  <a:pt x="300" y="737"/>
                                </a:lnTo>
                                <a:lnTo>
                                  <a:pt x="315" y="714"/>
                                </a:lnTo>
                                <a:lnTo>
                                  <a:pt x="319" y="678"/>
                                </a:lnTo>
                                <a:lnTo>
                                  <a:pt x="324" y="641"/>
                                </a:lnTo>
                                <a:lnTo>
                                  <a:pt x="335" y="605"/>
                                </a:lnTo>
                                <a:lnTo>
                                  <a:pt x="349" y="573"/>
                                </a:lnTo>
                                <a:lnTo>
                                  <a:pt x="364" y="542"/>
                                </a:lnTo>
                                <a:lnTo>
                                  <a:pt x="383" y="514"/>
                                </a:lnTo>
                                <a:lnTo>
                                  <a:pt x="403" y="491"/>
                                </a:lnTo>
                                <a:lnTo>
                                  <a:pt x="428" y="473"/>
                                </a:lnTo>
                                <a:lnTo>
                                  <a:pt x="452" y="459"/>
                                </a:lnTo>
                                <a:lnTo>
                                  <a:pt x="477" y="446"/>
                                </a:lnTo>
                                <a:lnTo>
                                  <a:pt x="501" y="436"/>
                                </a:lnTo>
                                <a:lnTo>
                                  <a:pt x="526" y="436"/>
                                </a:lnTo>
                                <a:lnTo>
                                  <a:pt x="551" y="441"/>
                                </a:lnTo>
                                <a:lnTo>
                                  <a:pt x="580" y="446"/>
                                </a:lnTo>
                                <a:lnTo>
                                  <a:pt x="600" y="459"/>
                                </a:lnTo>
                                <a:lnTo>
                                  <a:pt x="624" y="478"/>
                                </a:lnTo>
                                <a:lnTo>
                                  <a:pt x="644" y="505"/>
                                </a:lnTo>
                                <a:lnTo>
                                  <a:pt x="659" y="528"/>
                                </a:lnTo>
                                <a:lnTo>
                                  <a:pt x="659" y="550"/>
                                </a:lnTo>
                                <a:lnTo>
                                  <a:pt x="659" y="573"/>
                                </a:lnTo>
                                <a:lnTo>
                                  <a:pt x="659" y="592"/>
                                </a:lnTo>
                                <a:lnTo>
                                  <a:pt x="684" y="596"/>
                                </a:lnTo>
                                <a:lnTo>
                                  <a:pt x="708" y="596"/>
                                </a:lnTo>
                                <a:lnTo>
                                  <a:pt x="737" y="592"/>
                                </a:lnTo>
                                <a:lnTo>
                                  <a:pt x="761" y="577"/>
                                </a:lnTo>
                                <a:lnTo>
                                  <a:pt x="786" y="560"/>
                                </a:lnTo>
                                <a:lnTo>
                                  <a:pt x="806" y="532"/>
                                </a:lnTo>
                                <a:lnTo>
                                  <a:pt x="811" y="501"/>
                                </a:lnTo>
                                <a:lnTo>
                                  <a:pt x="816" y="459"/>
                                </a:lnTo>
                                <a:lnTo>
                                  <a:pt x="811" y="436"/>
                                </a:lnTo>
                                <a:lnTo>
                                  <a:pt x="801" y="418"/>
                                </a:lnTo>
                                <a:lnTo>
                                  <a:pt x="786" y="405"/>
                                </a:lnTo>
                                <a:lnTo>
                                  <a:pt x="771" y="395"/>
                                </a:lnTo>
                                <a:lnTo>
                                  <a:pt x="757" y="395"/>
                                </a:lnTo>
                                <a:lnTo>
                                  <a:pt x="742" y="395"/>
                                </a:lnTo>
                                <a:lnTo>
                                  <a:pt x="728" y="395"/>
                                </a:lnTo>
                                <a:lnTo>
                                  <a:pt x="712" y="400"/>
                                </a:lnTo>
                                <a:lnTo>
                                  <a:pt x="693" y="414"/>
                                </a:lnTo>
                                <a:lnTo>
                                  <a:pt x="684" y="436"/>
                                </a:lnTo>
                                <a:lnTo>
                                  <a:pt x="684" y="459"/>
                                </a:lnTo>
                                <a:lnTo>
                                  <a:pt x="688" y="478"/>
                                </a:lnTo>
                                <a:lnTo>
                                  <a:pt x="698" y="487"/>
                                </a:lnTo>
                                <a:lnTo>
                                  <a:pt x="708" y="487"/>
                                </a:lnTo>
                                <a:lnTo>
                                  <a:pt x="718" y="478"/>
                                </a:lnTo>
                                <a:lnTo>
                                  <a:pt x="712" y="459"/>
                                </a:lnTo>
                                <a:lnTo>
                                  <a:pt x="712" y="441"/>
                                </a:lnTo>
                                <a:lnTo>
                                  <a:pt x="728" y="450"/>
                                </a:lnTo>
                                <a:lnTo>
                                  <a:pt x="737" y="464"/>
                                </a:lnTo>
                                <a:lnTo>
                                  <a:pt x="742" y="478"/>
                                </a:lnTo>
                                <a:lnTo>
                                  <a:pt x="742" y="491"/>
                                </a:lnTo>
                                <a:lnTo>
                                  <a:pt x="737" y="501"/>
                                </a:lnTo>
                                <a:lnTo>
                                  <a:pt x="733" y="509"/>
                                </a:lnTo>
                                <a:lnTo>
                                  <a:pt x="723" y="514"/>
                                </a:lnTo>
                                <a:lnTo>
                                  <a:pt x="712" y="519"/>
                                </a:lnTo>
                                <a:lnTo>
                                  <a:pt x="703" y="524"/>
                                </a:lnTo>
                                <a:lnTo>
                                  <a:pt x="698" y="524"/>
                                </a:lnTo>
                                <a:lnTo>
                                  <a:pt x="684" y="514"/>
                                </a:lnTo>
                                <a:lnTo>
                                  <a:pt x="678" y="505"/>
                                </a:lnTo>
                                <a:lnTo>
                                  <a:pt x="673" y="496"/>
                                </a:lnTo>
                                <a:lnTo>
                                  <a:pt x="663" y="478"/>
                                </a:lnTo>
                                <a:lnTo>
                                  <a:pt x="659" y="459"/>
                                </a:lnTo>
                                <a:lnTo>
                                  <a:pt x="659" y="441"/>
                                </a:lnTo>
                                <a:lnTo>
                                  <a:pt x="663" y="423"/>
                                </a:lnTo>
                                <a:lnTo>
                                  <a:pt x="673" y="405"/>
                                </a:lnTo>
                                <a:lnTo>
                                  <a:pt x="684" y="387"/>
                                </a:lnTo>
                                <a:lnTo>
                                  <a:pt x="708" y="373"/>
                                </a:lnTo>
                                <a:lnTo>
                                  <a:pt x="728" y="364"/>
                                </a:lnTo>
                                <a:lnTo>
                                  <a:pt x="752" y="360"/>
                                </a:lnTo>
                                <a:lnTo>
                                  <a:pt x="771" y="364"/>
                                </a:lnTo>
                                <a:lnTo>
                                  <a:pt x="791" y="368"/>
                                </a:lnTo>
                                <a:lnTo>
                                  <a:pt x="806" y="382"/>
                                </a:lnTo>
                                <a:lnTo>
                                  <a:pt x="821" y="400"/>
                                </a:lnTo>
                                <a:lnTo>
                                  <a:pt x="831" y="423"/>
                                </a:lnTo>
                                <a:lnTo>
                                  <a:pt x="835" y="455"/>
                                </a:lnTo>
                                <a:lnTo>
                                  <a:pt x="835" y="491"/>
                                </a:lnTo>
                                <a:lnTo>
                                  <a:pt x="831" y="524"/>
                                </a:lnTo>
                                <a:lnTo>
                                  <a:pt x="821" y="555"/>
                                </a:lnTo>
                                <a:lnTo>
                                  <a:pt x="801" y="583"/>
                                </a:lnTo>
                                <a:lnTo>
                                  <a:pt x="777" y="600"/>
                                </a:lnTo>
                                <a:lnTo>
                                  <a:pt x="742" y="618"/>
                                </a:lnTo>
                                <a:lnTo>
                                  <a:pt x="698" y="618"/>
                                </a:lnTo>
                                <a:lnTo>
                                  <a:pt x="649" y="615"/>
                                </a:lnTo>
                                <a:lnTo>
                                  <a:pt x="634" y="638"/>
                                </a:lnTo>
                                <a:lnTo>
                                  <a:pt x="614" y="655"/>
                                </a:lnTo>
                                <a:lnTo>
                                  <a:pt x="589" y="673"/>
                                </a:lnTo>
                                <a:lnTo>
                                  <a:pt x="565" y="687"/>
                                </a:lnTo>
                                <a:lnTo>
                                  <a:pt x="540" y="691"/>
                                </a:lnTo>
                                <a:lnTo>
                                  <a:pt x="516" y="696"/>
                                </a:lnTo>
                                <a:lnTo>
                                  <a:pt x="496" y="687"/>
                                </a:lnTo>
                                <a:lnTo>
                                  <a:pt x="482" y="669"/>
                                </a:lnTo>
                                <a:lnTo>
                                  <a:pt x="472" y="641"/>
                                </a:lnTo>
                                <a:lnTo>
                                  <a:pt x="472" y="615"/>
                                </a:lnTo>
                                <a:lnTo>
                                  <a:pt x="477" y="592"/>
                                </a:lnTo>
                                <a:lnTo>
                                  <a:pt x="491" y="577"/>
                                </a:lnTo>
                                <a:lnTo>
                                  <a:pt x="501" y="573"/>
                                </a:lnTo>
                                <a:lnTo>
                                  <a:pt x="512" y="573"/>
                                </a:lnTo>
                                <a:lnTo>
                                  <a:pt x="521" y="573"/>
                                </a:lnTo>
                                <a:lnTo>
                                  <a:pt x="531" y="577"/>
                                </a:lnTo>
                                <a:lnTo>
                                  <a:pt x="540" y="583"/>
                                </a:lnTo>
                                <a:lnTo>
                                  <a:pt x="551" y="587"/>
                                </a:lnTo>
                                <a:lnTo>
                                  <a:pt x="551" y="596"/>
                                </a:lnTo>
                                <a:lnTo>
                                  <a:pt x="556" y="600"/>
                                </a:lnTo>
                                <a:lnTo>
                                  <a:pt x="556" y="615"/>
                                </a:lnTo>
                                <a:lnTo>
                                  <a:pt x="551" y="618"/>
                                </a:lnTo>
                                <a:lnTo>
                                  <a:pt x="545" y="615"/>
                                </a:lnTo>
                                <a:lnTo>
                                  <a:pt x="540" y="610"/>
                                </a:lnTo>
                                <a:lnTo>
                                  <a:pt x="531" y="600"/>
                                </a:lnTo>
                                <a:lnTo>
                                  <a:pt x="521" y="596"/>
                                </a:lnTo>
                                <a:lnTo>
                                  <a:pt x="507" y="600"/>
                                </a:lnTo>
                                <a:lnTo>
                                  <a:pt x="501" y="605"/>
                                </a:lnTo>
                                <a:lnTo>
                                  <a:pt x="491" y="615"/>
                                </a:lnTo>
                                <a:lnTo>
                                  <a:pt x="491" y="628"/>
                                </a:lnTo>
                                <a:lnTo>
                                  <a:pt x="491" y="641"/>
                                </a:lnTo>
                                <a:lnTo>
                                  <a:pt x="496" y="655"/>
                                </a:lnTo>
                                <a:lnTo>
                                  <a:pt x="507" y="664"/>
                                </a:lnTo>
                                <a:lnTo>
                                  <a:pt x="516" y="669"/>
                                </a:lnTo>
                                <a:lnTo>
                                  <a:pt x="536" y="669"/>
                                </a:lnTo>
                                <a:lnTo>
                                  <a:pt x="551" y="669"/>
                                </a:lnTo>
                                <a:lnTo>
                                  <a:pt x="575" y="664"/>
                                </a:lnTo>
                                <a:lnTo>
                                  <a:pt x="594" y="646"/>
                                </a:lnTo>
                                <a:lnTo>
                                  <a:pt x="610" y="628"/>
                                </a:lnTo>
                                <a:lnTo>
                                  <a:pt x="624" y="605"/>
                                </a:lnTo>
                                <a:lnTo>
                                  <a:pt x="629" y="592"/>
                                </a:lnTo>
                                <a:lnTo>
                                  <a:pt x="634" y="573"/>
                                </a:lnTo>
                                <a:lnTo>
                                  <a:pt x="634" y="555"/>
                                </a:lnTo>
                                <a:lnTo>
                                  <a:pt x="634" y="537"/>
                                </a:lnTo>
                                <a:lnTo>
                                  <a:pt x="624" y="519"/>
                                </a:lnTo>
                                <a:lnTo>
                                  <a:pt x="614" y="501"/>
                                </a:lnTo>
                                <a:lnTo>
                                  <a:pt x="589" y="487"/>
                                </a:lnTo>
                                <a:lnTo>
                                  <a:pt x="561" y="473"/>
                                </a:lnTo>
                                <a:lnTo>
                                  <a:pt x="565" y="491"/>
                                </a:lnTo>
                                <a:lnTo>
                                  <a:pt x="570" y="505"/>
                                </a:lnTo>
                                <a:lnTo>
                                  <a:pt x="570" y="514"/>
                                </a:lnTo>
                                <a:lnTo>
                                  <a:pt x="565" y="524"/>
                                </a:lnTo>
                                <a:lnTo>
                                  <a:pt x="561" y="514"/>
                                </a:lnTo>
                                <a:lnTo>
                                  <a:pt x="551" y="505"/>
                                </a:lnTo>
                                <a:lnTo>
                                  <a:pt x="536" y="496"/>
                                </a:lnTo>
                                <a:lnTo>
                                  <a:pt x="516" y="491"/>
                                </a:lnTo>
                                <a:lnTo>
                                  <a:pt x="501" y="487"/>
                                </a:lnTo>
                                <a:lnTo>
                                  <a:pt x="482" y="487"/>
                                </a:lnTo>
                                <a:lnTo>
                                  <a:pt x="462" y="487"/>
                                </a:lnTo>
                                <a:lnTo>
                                  <a:pt x="442" y="491"/>
                                </a:lnTo>
                                <a:lnTo>
                                  <a:pt x="423" y="505"/>
                                </a:lnTo>
                                <a:lnTo>
                                  <a:pt x="408" y="519"/>
                                </a:lnTo>
                                <a:lnTo>
                                  <a:pt x="389" y="537"/>
                                </a:lnTo>
                                <a:lnTo>
                                  <a:pt x="364" y="577"/>
                                </a:lnTo>
                                <a:lnTo>
                                  <a:pt x="349" y="623"/>
                                </a:lnTo>
                                <a:lnTo>
                                  <a:pt x="340" y="669"/>
                                </a:lnTo>
                                <a:lnTo>
                                  <a:pt x="330" y="714"/>
                                </a:lnTo>
                                <a:lnTo>
                                  <a:pt x="315" y="755"/>
                                </a:lnTo>
                                <a:lnTo>
                                  <a:pt x="295" y="783"/>
                                </a:lnTo>
                                <a:lnTo>
                                  <a:pt x="261" y="800"/>
                                </a:lnTo>
                                <a:lnTo>
                                  <a:pt x="212" y="810"/>
                                </a:lnTo>
                                <a:lnTo>
                                  <a:pt x="177" y="800"/>
                                </a:lnTo>
                                <a:lnTo>
                                  <a:pt x="144" y="787"/>
                                </a:lnTo>
                                <a:lnTo>
                                  <a:pt x="119" y="760"/>
                                </a:lnTo>
                                <a:lnTo>
                                  <a:pt x="98" y="728"/>
                                </a:lnTo>
                                <a:lnTo>
                                  <a:pt x="84" y="683"/>
                                </a:lnTo>
                                <a:lnTo>
                                  <a:pt x="74" y="628"/>
                                </a:lnTo>
                                <a:lnTo>
                                  <a:pt x="70" y="569"/>
                                </a:lnTo>
                                <a:lnTo>
                                  <a:pt x="70" y="501"/>
                                </a:lnTo>
                                <a:lnTo>
                                  <a:pt x="70" y="478"/>
                                </a:lnTo>
                                <a:lnTo>
                                  <a:pt x="79" y="446"/>
                                </a:lnTo>
                                <a:lnTo>
                                  <a:pt x="89" y="418"/>
                                </a:lnTo>
                                <a:lnTo>
                                  <a:pt x="98" y="387"/>
                                </a:lnTo>
                                <a:lnTo>
                                  <a:pt x="113" y="360"/>
                                </a:lnTo>
                                <a:lnTo>
                                  <a:pt x="128" y="332"/>
                                </a:lnTo>
                                <a:lnTo>
                                  <a:pt x="138" y="309"/>
                                </a:lnTo>
                                <a:lnTo>
                                  <a:pt x="153" y="296"/>
                                </a:lnTo>
                                <a:lnTo>
                                  <a:pt x="168" y="282"/>
                                </a:lnTo>
                                <a:lnTo>
                                  <a:pt x="172" y="264"/>
                                </a:lnTo>
                                <a:lnTo>
                                  <a:pt x="182" y="246"/>
                                </a:lnTo>
                                <a:lnTo>
                                  <a:pt x="187" y="227"/>
                                </a:lnTo>
                                <a:lnTo>
                                  <a:pt x="192" y="209"/>
                                </a:lnTo>
                                <a:lnTo>
                                  <a:pt x="196" y="191"/>
                                </a:lnTo>
                                <a:lnTo>
                                  <a:pt x="196" y="172"/>
                                </a:lnTo>
                                <a:lnTo>
                                  <a:pt x="196" y="163"/>
                                </a:lnTo>
                                <a:lnTo>
                                  <a:pt x="192" y="150"/>
                                </a:lnTo>
                                <a:lnTo>
                                  <a:pt x="182" y="191"/>
                                </a:lnTo>
                                <a:lnTo>
                                  <a:pt x="168" y="231"/>
                                </a:lnTo>
                                <a:lnTo>
                                  <a:pt x="147" y="268"/>
                                </a:lnTo>
                                <a:lnTo>
                                  <a:pt x="123" y="309"/>
                                </a:lnTo>
                                <a:lnTo>
                                  <a:pt x="103" y="341"/>
                                </a:lnTo>
                                <a:lnTo>
                                  <a:pt x="84" y="378"/>
                                </a:lnTo>
                                <a:lnTo>
                                  <a:pt x="70" y="410"/>
                                </a:lnTo>
                                <a:lnTo>
                                  <a:pt x="65" y="441"/>
                                </a:lnTo>
                                <a:lnTo>
                                  <a:pt x="54" y="423"/>
                                </a:lnTo>
                                <a:lnTo>
                                  <a:pt x="29" y="405"/>
                                </a:lnTo>
                                <a:lnTo>
                                  <a:pt x="10" y="387"/>
                                </a:lnTo>
                                <a:lnTo>
                                  <a:pt x="0" y="368"/>
                                </a:lnTo>
                                <a:lnTo>
                                  <a:pt x="0" y="350"/>
                                </a:lnTo>
                                <a:lnTo>
                                  <a:pt x="5" y="332"/>
                                </a:lnTo>
                                <a:lnTo>
                                  <a:pt x="10" y="314"/>
                                </a:lnTo>
                                <a:lnTo>
                                  <a:pt x="24" y="296"/>
                                </a:lnTo>
                                <a:lnTo>
                                  <a:pt x="45" y="282"/>
                                </a:lnTo>
                                <a:lnTo>
                                  <a:pt x="60" y="268"/>
                                </a:lnTo>
                                <a:lnTo>
                                  <a:pt x="70" y="259"/>
                                </a:lnTo>
                                <a:lnTo>
                                  <a:pt x="70" y="246"/>
                                </a:lnTo>
                                <a:lnTo>
                                  <a:pt x="70" y="236"/>
                                </a:lnTo>
                                <a:lnTo>
                                  <a:pt x="60" y="227"/>
                                </a:lnTo>
                                <a:lnTo>
                                  <a:pt x="49" y="223"/>
                                </a:lnTo>
                                <a:lnTo>
                                  <a:pt x="40" y="213"/>
                                </a:lnTo>
                                <a:lnTo>
                                  <a:pt x="29" y="209"/>
                                </a:lnTo>
                                <a:lnTo>
                                  <a:pt x="20" y="205"/>
                                </a:lnTo>
                                <a:lnTo>
                                  <a:pt x="10" y="191"/>
                                </a:lnTo>
                                <a:lnTo>
                                  <a:pt x="5" y="172"/>
                                </a:lnTo>
                                <a:lnTo>
                                  <a:pt x="5" y="155"/>
                                </a:lnTo>
                                <a:lnTo>
                                  <a:pt x="10" y="137"/>
                                </a:lnTo>
                                <a:lnTo>
                                  <a:pt x="15" y="114"/>
                                </a:lnTo>
                                <a:lnTo>
                                  <a:pt x="24" y="95"/>
                                </a:lnTo>
                                <a:lnTo>
                                  <a:pt x="40" y="82"/>
                                </a:lnTo>
                                <a:lnTo>
                                  <a:pt x="60" y="72"/>
                                </a:lnTo>
                                <a:lnTo>
                                  <a:pt x="74" y="72"/>
                                </a:lnTo>
                                <a:lnTo>
                                  <a:pt x="89" y="72"/>
                                </a:lnTo>
                                <a:lnTo>
                                  <a:pt x="103" y="82"/>
                                </a:lnTo>
                                <a:lnTo>
                                  <a:pt x="113" y="91"/>
                                </a:lnTo>
                                <a:lnTo>
                                  <a:pt x="123" y="104"/>
                                </a:lnTo>
                                <a:lnTo>
                                  <a:pt x="128" y="114"/>
                                </a:lnTo>
                                <a:lnTo>
                                  <a:pt x="138" y="127"/>
                                </a:lnTo>
                                <a:lnTo>
                                  <a:pt x="138" y="109"/>
                                </a:lnTo>
                                <a:lnTo>
                                  <a:pt x="144" y="95"/>
                                </a:lnTo>
                                <a:lnTo>
                                  <a:pt x="147" y="82"/>
                                </a:lnTo>
                                <a:lnTo>
                                  <a:pt x="153" y="68"/>
                                </a:lnTo>
                                <a:lnTo>
                                  <a:pt x="158" y="59"/>
                                </a:lnTo>
                                <a:lnTo>
                                  <a:pt x="168" y="54"/>
                                </a:lnTo>
                                <a:lnTo>
                                  <a:pt x="172" y="49"/>
                                </a:lnTo>
                                <a:lnTo>
                                  <a:pt x="182" y="49"/>
                                </a:lnTo>
                                <a:lnTo>
                                  <a:pt x="192" y="49"/>
                                </a:lnTo>
                                <a:lnTo>
                                  <a:pt x="206" y="54"/>
                                </a:lnTo>
                                <a:lnTo>
                                  <a:pt x="217" y="64"/>
                                </a:lnTo>
                                <a:lnTo>
                                  <a:pt x="226" y="72"/>
                                </a:lnTo>
                                <a:lnTo>
                                  <a:pt x="237" y="86"/>
                                </a:lnTo>
                                <a:lnTo>
                                  <a:pt x="246" y="100"/>
                                </a:lnTo>
                                <a:lnTo>
                                  <a:pt x="251" y="117"/>
                                </a:lnTo>
                                <a:lnTo>
                                  <a:pt x="251" y="140"/>
                                </a:lnTo>
                                <a:lnTo>
                                  <a:pt x="256" y="114"/>
                                </a:lnTo>
                                <a:lnTo>
                                  <a:pt x="261" y="91"/>
                                </a:lnTo>
                                <a:lnTo>
                                  <a:pt x="266" y="72"/>
                                </a:lnTo>
                                <a:lnTo>
                                  <a:pt x="270" y="54"/>
                                </a:lnTo>
                                <a:lnTo>
                                  <a:pt x="275" y="49"/>
                                </a:lnTo>
                                <a:lnTo>
                                  <a:pt x="285" y="45"/>
                                </a:lnTo>
                                <a:lnTo>
                                  <a:pt x="295" y="41"/>
                                </a:lnTo>
                                <a:lnTo>
                                  <a:pt x="300" y="45"/>
                                </a:lnTo>
                                <a:lnTo>
                                  <a:pt x="310" y="41"/>
                                </a:lnTo>
                                <a:lnTo>
                                  <a:pt x="324" y="41"/>
                                </a:lnTo>
                                <a:lnTo>
                                  <a:pt x="335" y="41"/>
                                </a:lnTo>
                                <a:lnTo>
                                  <a:pt x="344" y="36"/>
                                </a:lnTo>
                                <a:lnTo>
                                  <a:pt x="354" y="31"/>
                                </a:lnTo>
                                <a:lnTo>
                                  <a:pt x="364" y="27"/>
                                </a:lnTo>
                                <a:lnTo>
                                  <a:pt x="373" y="13"/>
                                </a:lnTo>
                                <a:lnTo>
                                  <a:pt x="378" y="0"/>
                                </a:lnTo>
                                <a:lnTo>
                                  <a:pt x="389" y="23"/>
                                </a:lnTo>
                                <a:lnTo>
                                  <a:pt x="389" y="49"/>
                                </a:lnTo>
                                <a:lnTo>
                                  <a:pt x="383" y="72"/>
                                </a:lnTo>
                                <a:lnTo>
                                  <a:pt x="368" y="95"/>
                                </a:lnTo>
                                <a:lnTo>
                                  <a:pt x="359" y="109"/>
                                </a:lnTo>
                                <a:lnTo>
                                  <a:pt x="344" y="117"/>
                                </a:lnTo>
                                <a:lnTo>
                                  <a:pt x="335" y="137"/>
                                </a:lnTo>
                                <a:lnTo>
                                  <a:pt x="319" y="150"/>
                                </a:lnTo>
                                <a:lnTo>
                                  <a:pt x="305" y="163"/>
                                </a:lnTo>
                                <a:lnTo>
                                  <a:pt x="295" y="178"/>
                                </a:lnTo>
                                <a:lnTo>
                                  <a:pt x="285" y="191"/>
                                </a:lnTo>
                                <a:lnTo>
                                  <a:pt x="280" y="200"/>
                                </a:lnTo>
                                <a:lnTo>
                                  <a:pt x="275" y="209"/>
                                </a:lnTo>
                                <a:lnTo>
                                  <a:pt x="280" y="218"/>
                                </a:lnTo>
                                <a:lnTo>
                                  <a:pt x="285" y="218"/>
                                </a:lnTo>
                                <a:lnTo>
                                  <a:pt x="300" y="205"/>
                                </a:lnTo>
                                <a:lnTo>
                                  <a:pt x="305" y="195"/>
                                </a:lnTo>
                                <a:lnTo>
                                  <a:pt x="315" y="182"/>
                                </a:lnTo>
                                <a:lnTo>
                                  <a:pt x="330" y="168"/>
                                </a:lnTo>
                                <a:lnTo>
                                  <a:pt x="340" y="150"/>
                                </a:lnTo>
                                <a:lnTo>
                                  <a:pt x="349" y="137"/>
                                </a:lnTo>
                                <a:lnTo>
                                  <a:pt x="359" y="117"/>
                                </a:lnTo>
                                <a:lnTo>
                                  <a:pt x="373" y="109"/>
                                </a:lnTo>
                                <a:lnTo>
                                  <a:pt x="383" y="104"/>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8" name="Freeform 36"/>
                        <wps:cNvSpPr>
                          <a:spLocks noChangeArrowheads="1"/>
                        </wps:cNvSpPr>
                        <wps:spPr bwMode="auto">
                          <a:xfrm>
                            <a:off x="1047" y="530"/>
                            <a:ext cx="78" cy="171"/>
                          </a:xfrm>
                          <a:custGeom>
                            <a:avLst/>
                            <a:gdLst>
                              <a:gd name="T0" fmla="*/ 40 w 80"/>
                              <a:gd name="T1" fmla="*/ 172 h 173"/>
                              <a:gd name="T2" fmla="*/ 30 w 80"/>
                              <a:gd name="T3" fmla="*/ 164 h 173"/>
                              <a:gd name="T4" fmla="*/ 20 w 80"/>
                              <a:gd name="T5" fmla="*/ 145 h 173"/>
                              <a:gd name="T6" fmla="*/ 10 w 80"/>
                              <a:gd name="T7" fmla="*/ 127 h 173"/>
                              <a:gd name="T8" fmla="*/ 5 w 80"/>
                              <a:gd name="T9" fmla="*/ 99 h 173"/>
                              <a:gd name="T10" fmla="*/ 0 w 80"/>
                              <a:gd name="T11" fmla="*/ 76 h 173"/>
                              <a:gd name="T12" fmla="*/ 0 w 80"/>
                              <a:gd name="T13" fmla="*/ 50 h 173"/>
                              <a:gd name="T14" fmla="*/ 0 w 80"/>
                              <a:gd name="T15" fmla="*/ 27 h 173"/>
                              <a:gd name="T16" fmla="*/ 5 w 80"/>
                              <a:gd name="T17" fmla="*/ 0 h 173"/>
                              <a:gd name="T18" fmla="*/ 10 w 80"/>
                              <a:gd name="T19" fmla="*/ 18 h 173"/>
                              <a:gd name="T20" fmla="*/ 20 w 80"/>
                              <a:gd name="T21" fmla="*/ 41 h 173"/>
                              <a:gd name="T22" fmla="*/ 24 w 80"/>
                              <a:gd name="T23" fmla="*/ 54 h 173"/>
                              <a:gd name="T24" fmla="*/ 30 w 80"/>
                              <a:gd name="T25" fmla="*/ 73 h 173"/>
                              <a:gd name="T26" fmla="*/ 35 w 80"/>
                              <a:gd name="T27" fmla="*/ 81 h 173"/>
                              <a:gd name="T28" fmla="*/ 45 w 80"/>
                              <a:gd name="T29" fmla="*/ 91 h 173"/>
                              <a:gd name="T30" fmla="*/ 60 w 80"/>
                              <a:gd name="T31" fmla="*/ 91 h 173"/>
                              <a:gd name="T32" fmla="*/ 79 w 80"/>
                              <a:gd name="T33" fmla="*/ 86 h 173"/>
                              <a:gd name="T34" fmla="*/ 40 w 80"/>
                              <a:gd name="T35" fmla="*/ 172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0" h="173">
                                <a:moveTo>
                                  <a:pt x="40" y="172"/>
                                </a:moveTo>
                                <a:lnTo>
                                  <a:pt x="30" y="164"/>
                                </a:lnTo>
                                <a:lnTo>
                                  <a:pt x="20" y="145"/>
                                </a:lnTo>
                                <a:lnTo>
                                  <a:pt x="10" y="127"/>
                                </a:lnTo>
                                <a:lnTo>
                                  <a:pt x="5" y="99"/>
                                </a:lnTo>
                                <a:lnTo>
                                  <a:pt x="0" y="76"/>
                                </a:lnTo>
                                <a:lnTo>
                                  <a:pt x="0" y="50"/>
                                </a:lnTo>
                                <a:lnTo>
                                  <a:pt x="0" y="27"/>
                                </a:lnTo>
                                <a:lnTo>
                                  <a:pt x="5" y="0"/>
                                </a:lnTo>
                                <a:lnTo>
                                  <a:pt x="10" y="18"/>
                                </a:lnTo>
                                <a:lnTo>
                                  <a:pt x="20" y="41"/>
                                </a:lnTo>
                                <a:lnTo>
                                  <a:pt x="24" y="54"/>
                                </a:lnTo>
                                <a:lnTo>
                                  <a:pt x="30" y="73"/>
                                </a:lnTo>
                                <a:lnTo>
                                  <a:pt x="35" y="81"/>
                                </a:lnTo>
                                <a:lnTo>
                                  <a:pt x="45" y="91"/>
                                </a:lnTo>
                                <a:lnTo>
                                  <a:pt x="60" y="91"/>
                                </a:lnTo>
                                <a:lnTo>
                                  <a:pt x="79" y="86"/>
                                </a:lnTo>
                                <a:lnTo>
                                  <a:pt x="40" y="17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79" name="Freeform 37"/>
                        <wps:cNvSpPr>
                          <a:spLocks noChangeArrowheads="1"/>
                        </wps:cNvSpPr>
                        <wps:spPr bwMode="auto">
                          <a:xfrm>
                            <a:off x="984" y="698"/>
                            <a:ext cx="62" cy="81"/>
                          </a:xfrm>
                          <a:custGeom>
                            <a:avLst/>
                            <a:gdLst>
                              <a:gd name="T0" fmla="*/ 14 w 64"/>
                              <a:gd name="T1" fmla="*/ 72 h 83"/>
                              <a:gd name="T2" fmla="*/ 5 w 64"/>
                              <a:gd name="T3" fmla="*/ 50 h 83"/>
                              <a:gd name="T4" fmla="*/ 0 w 64"/>
                              <a:gd name="T5" fmla="*/ 37 h 83"/>
                              <a:gd name="T6" fmla="*/ 5 w 64"/>
                              <a:gd name="T7" fmla="*/ 19 h 83"/>
                              <a:gd name="T8" fmla="*/ 14 w 64"/>
                              <a:gd name="T9" fmla="*/ 5 h 83"/>
                              <a:gd name="T10" fmla="*/ 24 w 64"/>
                              <a:gd name="T11" fmla="*/ 0 h 83"/>
                              <a:gd name="T12" fmla="*/ 34 w 64"/>
                              <a:gd name="T13" fmla="*/ 5 h 83"/>
                              <a:gd name="T14" fmla="*/ 49 w 64"/>
                              <a:gd name="T15" fmla="*/ 10 h 83"/>
                              <a:gd name="T16" fmla="*/ 59 w 64"/>
                              <a:gd name="T17" fmla="*/ 19 h 83"/>
                              <a:gd name="T18" fmla="*/ 63 w 64"/>
                              <a:gd name="T19" fmla="*/ 27 h 83"/>
                              <a:gd name="T20" fmla="*/ 63 w 64"/>
                              <a:gd name="T21" fmla="*/ 45 h 83"/>
                              <a:gd name="T22" fmla="*/ 59 w 64"/>
                              <a:gd name="T23" fmla="*/ 59 h 83"/>
                              <a:gd name="T24" fmla="*/ 54 w 64"/>
                              <a:gd name="T25" fmla="*/ 72 h 83"/>
                              <a:gd name="T26" fmla="*/ 44 w 64"/>
                              <a:gd name="T27" fmla="*/ 77 h 83"/>
                              <a:gd name="T28" fmla="*/ 34 w 64"/>
                              <a:gd name="T29" fmla="*/ 82 h 83"/>
                              <a:gd name="T30" fmla="*/ 24 w 64"/>
                              <a:gd name="T31" fmla="*/ 77 h 83"/>
                              <a:gd name="T32" fmla="*/ 14 w 64"/>
                              <a:gd name="T33" fmla="*/ 72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 h="83">
                                <a:moveTo>
                                  <a:pt x="14" y="72"/>
                                </a:moveTo>
                                <a:lnTo>
                                  <a:pt x="5" y="50"/>
                                </a:lnTo>
                                <a:lnTo>
                                  <a:pt x="0" y="37"/>
                                </a:lnTo>
                                <a:lnTo>
                                  <a:pt x="5" y="19"/>
                                </a:lnTo>
                                <a:lnTo>
                                  <a:pt x="14" y="5"/>
                                </a:lnTo>
                                <a:lnTo>
                                  <a:pt x="24" y="0"/>
                                </a:lnTo>
                                <a:lnTo>
                                  <a:pt x="34" y="5"/>
                                </a:lnTo>
                                <a:lnTo>
                                  <a:pt x="49" y="10"/>
                                </a:lnTo>
                                <a:lnTo>
                                  <a:pt x="59" y="19"/>
                                </a:lnTo>
                                <a:lnTo>
                                  <a:pt x="63" y="27"/>
                                </a:lnTo>
                                <a:lnTo>
                                  <a:pt x="63" y="45"/>
                                </a:lnTo>
                                <a:lnTo>
                                  <a:pt x="59" y="59"/>
                                </a:lnTo>
                                <a:lnTo>
                                  <a:pt x="54" y="72"/>
                                </a:lnTo>
                                <a:lnTo>
                                  <a:pt x="44" y="77"/>
                                </a:lnTo>
                                <a:lnTo>
                                  <a:pt x="34" y="82"/>
                                </a:lnTo>
                                <a:lnTo>
                                  <a:pt x="24" y="77"/>
                                </a:lnTo>
                                <a:lnTo>
                                  <a:pt x="14" y="7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0" name="Freeform 38"/>
                        <wps:cNvSpPr>
                          <a:spLocks noChangeArrowheads="1"/>
                        </wps:cNvSpPr>
                        <wps:spPr bwMode="auto">
                          <a:xfrm>
                            <a:off x="1205" y="121"/>
                            <a:ext cx="1216" cy="581"/>
                          </a:xfrm>
                          <a:custGeom>
                            <a:avLst/>
                            <a:gdLst>
                              <a:gd name="T0" fmla="*/ 158 w 1218"/>
                              <a:gd name="T1" fmla="*/ 86 h 583"/>
                              <a:gd name="T2" fmla="*/ 305 w 1218"/>
                              <a:gd name="T3" fmla="*/ 104 h 583"/>
                              <a:gd name="T4" fmla="*/ 442 w 1218"/>
                              <a:gd name="T5" fmla="*/ 177 h 583"/>
                              <a:gd name="T6" fmla="*/ 535 w 1218"/>
                              <a:gd name="T7" fmla="*/ 318 h 583"/>
                              <a:gd name="T8" fmla="*/ 545 w 1218"/>
                              <a:gd name="T9" fmla="*/ 286 h 583"/>
                              <a:gd name="T10" fmla="*/ 559 w 1218"/>
                              <a:gd name="T11" fmla="*/ 182 h 583"/>
                              <a:gd name="T12" fmla="*/ 614 w 1218"/>
                              <a:gd name="T13" fmla="*/ 172 h 583"/>
                              <a:gd name="T14" fmla="*/ 638 w 1218"/>
                              <a:gd name="T15" fmla="*/ 150 h 583"/>
                              <a:gd name="T16" fmla="*/ 697 w 1218"/>
                              <a:gd name="T17" fmla="*/ 50 h 583"/>
                              <a:gd name="T18" fmla="*/ 747 w 1218"/>
                              <a:gd name="T19" fmla="*/ 9 h 583"/>
                              <a:gd name="T20" fmla="*/ 775 w 1218"/>
                              <a:gd name="T21" fmla="*/ 109 h 583"/>
                              <a:gd name="T22" fmla="*/ 726 w 1218"/>
                              <a:gd name="T23" fmla="*/ 236 h 583"/>
                              <a:gd name="T24" fmla="*/ 834 w 1218"/>
                              <a:gd name="T25" fmla="*/ 119 h 583"/>
                              <a:gd name="T26" fmla="*/ 943 w 1218"/>
                              <a:gd name="T27" fmla="*/ 86 h 583"/>
                              <a:gd name="T28" fmla="*/ 943 w 1218"/>
                              <a:gd name="T29" fmla="*/ 150 h 583"/>
                              <a:gd name="T30" fmla="*/ 864 w 1218"/>
                              <a:gd name="T31" fmla="*/ 246 h 583"/>
                              <a:gd name="T32" fmla="*/ 815 w 1218"/>
                              <a:gd name="T33" fmla="*/ 278 h 583"/>
                              <a:gd name="T34" fmla="*/ 894 w 1218"/>
                              <a:gd name="T35" fmla="*/ 268 h 583"/>
                              <a:gd name="T36" fmla="*/ 957 w 1218"/>
                              <a:gd name="T37" fmla="*/ 259 h 583"/>
                              <a:gd name="T38" fmla="*/ 1026 w 1218"/>
                              <a:gd name="T39" fmla="*/ 227 h 583"/>
                              <a:gd name="T40" fmla="*/ 1090 w 1218"/>
                              <a:gd name="T41" fmla="*/ 172 h 583"/>
                              <a:gd name="T42" fmla="*/ 1129 w 1218"/>
                              <a:gd name="T43" fmla="*/ 172 h 583"/>
                              <a:gd name="T44" fmla="*/ 1143 w 1218"/>
                              <a:gd name="T45" fmla="*/ 154 h 583"/>
                              <a:gd name="T46" fmla="*/ 1110 w 1218"/>
                              <a:gd name="T47" fmla="*/ 159 h 583"/>
                              <a:gd name="T48" fmla="*/ 1075 w 1218"/>
                              <a:gd name="T49" fmla="*/ 132 h 583"/>
                              <a:gd name="T50" fmla="*/ 1075 w 1218"/>
                              <a:gd name="T51" fmla="*/ 64 h 583"/>
                              <a:gd name="T52" fmla="*/ 1119 w 1218"/>
                              <a:gd name="T53" fmla="*/ 18 h 583"/>
                              <a:gd name="T54" fmla="*/ 1188 w 1218"/>
                              <a:gd name="T55" fmla="*/ 36 h 583"/>
                              <a:gd name="T56" fmla="*/ 1217 w 1218"/>
                              <a:gd name="T57" fmla="*/ 123 h 583"/>
                              <a:gd name="T58" fmla="*/ 1143 w 1218"/>
                              <a:gd name="T59" fmla="*/ 250 h 583"/>
                              <a:gd name="T60" fmla="*/ 1036 w 1218"/>
                              <a:gd name="T61" fmla="*/ 309 h 583"/>
                              <a:gd name="T62" fmla="*/ 908 w 1218"/>
                              <a:gd name="T63" fmla="*/ 327 h 583"/>
                              <a:gd name="T64" fmla="*/ 791 w 1218"/>
                              <a:gd name="T65" fmla="*/ 336 h 583"/>
                              <a:gd name="T66" fmla="*/ 697 w 1218"/>
                              <a:gd name="T67" fmla="*/ 359 h 583"/>
                              <a:gd name="T68" fmla="*/ 643 w 1218"/>
                              <a:gd name="T69" fmla="*/ 432 h 583"/>
                              <a:gd name="T70" fmla="*/ 652 w 1218"/>
                              <a:gd name="T71" fmla="*/ 528 h 583"/>
                              <a:gd name="T72" fmla="*/ 722 w 1218"/>
                              <a:gd name="T73" fmla="*/ 532 h 583"/>
                              <a:gd name="T74" fmla="*/ 731 w 1218"/>
                              <a:gd name="T75" fmla="*/ 473 h 583"/>
                              <a:gd name="T76" fmla="*/ 717 w 1218"/>
                              <a:gd name="T77" fmla="*/ 437 h 583"/>
                              <a:gd name="T78" fmla="*/ 750 w 1218"/>
                              <a:gd name="T79" fmla="*/ 441 h 583"/>
                              <a:gd name="T80" fmla="*/ 771 w 1218"/>
                              <a:gd name="T81" fmla="*/ 445 h 583"/>
                              <a:gd name="T82" fmla="*/ 796 w 1218"/>
                              <a:gd name="T83" fmla="*/ 423 h 583"/>
                              <a:gd name="T84" fmla="*/ 824 w 1218"/>
                              <a:gd name="T85" fmla="*/ 437 h 583"/>
                              <a:gd name="T86" fmla="*/ 800 w 1218"/>
                              <a:gd name="T87" fmla="*/ 500 h 583"/>
                              <a:gd name="T88" fmla="*/ 750 w 1218"/>
                              <a:gd name="T89" fmla="*/ 559 h 583"/>
                              <a:gd name="T90" fmla="*/ 663 w 1218"/>
                              <a:gd name="T91" fmla="*/ 582 h 583"/>
                              <a:gd name="T92" fmla="*/ 565 w 1218"/>
                              <a:gd name="T93" fmla="*/ 551 h 583"/>
                              <a:gd name="T94" fmla="*/ 486 w 1218"/>
                              <a:gd name="T95" fmla="*/ 441 h 583"/>
                              <a:gd name="T96" fmla="*/ 417 w 1218"/>
                              <a:gd name="T97" fmla="*/ 346 h 583"/>
                              <a:gd name="T98" fmla="*/ 338 w 1218"/>
                              <a:gd name="T99" fmla="*/ 278 h 583"/>
                              <a:gd name="T100" fmla="*/ 251 w 1218"/>
                              <a:gd name="T101" fmla="*/ 223 h 583"/>
                              <a:gd name="T102" fmla="*/ 128 w 1218"/>
                              <a:gd name="T103" fmla="*/ 195 h 583"/>
                              <a:gd name="T104" fmla="*/ 14 w 1218"/>
                              <a:gd name="T105" fmla="*/ 191 h 583"/>
                              <a:gd name="T106" fmla="*/ 49 w 1218"/>
                              <a:gd name="T107" fmla="*/ 145 h 5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18" h="583">
                                <a:moveTo>
                                  <a:pt x="69" y="99"/>
                                </a:moveTo>
                                <a:lnTo>
                                  <a:pt x="93" y="96"/>
                                </a:lnTo>
                                <a:lnTo>
                                  <a:pt x="123" y="86"/>
                                </a:lnTo>
                                <a:lnTo>
                                  <a:pt x="158" y="86"/>
                                </a:lnTo>
                                <a:lnTo>
                                  <a:pt x="191" y="86"/>
                                </a:lnTo>
                                <a:lnTo>
                                  <a:pt x="231" y="91"/>
                                </a:lnTo>
                                <a:lnTo>
                                  <a:pt x="265" y="96"/>
                                </a:lnTo>
                                <a:lnTo>
                                  <a:pt x="305" y="104"/>
                                </a:lnTo>
                                <a:lnTo>
                                  <a:pt x="338" y="119"/>
                                </a:lnTo>
                                <a:lnTo>
                                  <a:pt x="379" y="137"/>
                                </a:lnTo>
                                <a:lnTo>
                                  <a:pt x="412" y="154"/>
                                </a:lnTo>
                                <a:lnTo>
                                  <a:pt x="442" y="177"/>
                                </a:lnTo>
                                <a:lnTo>
                                  <a:pt x="472" y="209"/>
                                </a:lnTo>
                                <a:lnTo>
                                  <a:pt x="496" y="241"/>
                                </a:lnTo>
                                <a:lnTo>
                                  <a:pt x="520" y="278"/>
                                </a:lnTo>
                                <a:lnTo>
                                  <a:pt x="535" y="318"/>
                                </a:lnTo>
                                <a:lnTo>
                                  <a:pt x="545" y="369"/>
                                </a:lnTo>
                                <a:lnTo>
                                  <a:pt x="550" y="350"/>
                                </a:lnTo>
                                <a:lnTo>
                                  <a:pt x="550" y="318"/>
                                </a:lnTo>
                                <a:lnTo>
                                  <a:pt x="545" y="286"/>
                                </a:lnTo>
                                <a:lnTo>
                                  <a:pt x="540" y="246"/>
                                </a:lnTo>
                                <a:lnTo>
                                  <a:pt x="545" y="227"/>
                                </a:lnTo>
                                <a:lnTo>
                                  <a:pt x="550" y="205"/>
                                </a:lnTo>
                                <a:lnTo>
                                  <a:pt x="559" y="182"/>
                                </a:lnTo>
                                <a:lnTo>
                                  <a:pt x="570" y="168"/>
                                </a:lnTo>
                                <a:lnTo>
                                  <a:pt x="584" y="159"/>
                                </a:lnTo>
                                <a:lnTo>
                                  <a:pt x="599" y="159"/>
                                </a:lnTo>
                                <a:lnTo>
                                  <a:pt x="614" y="172"/>
                                </a:lnTo>
                                <a:lnTo>
                                  <a:pt x="628" y="200"/>
                                </a:lnTo>
                                <a:lnTo>
                                  <a:pt x="633" y="218"/>
                                </a:lnTo>
                                <a:lnTo>
                                  <a:pt x="643" y="205"/>
                                </a:lnTo>
                                <a:lnTo>
                                  <a:pt x="638" y="150"/>
                                </a:lnTo>
                                <a:lnTo>
                                  <a:pt x="648" y="109"/>
                                </a:lnTo>
                                <a:lnTo>
                                  <a:pt x="658" y="82"/>
                                </a:lnTo>
                                <a:lnTo>
                                  <a:pt x="677" y="64"/>
                                </a:lnTo>
                                <a:lnTo>
                                  <a:pt x="697" y="50"/>
                                </a:lnTo>
                                <a:lnTo>
                                  <a:pt x="717" y="36"/>
                                </a:lnTo>
                                <a:lnTo>
                                  <a:pt x="726" y="23"/>
                                </a:lnTo>
                                <a:lnTo>
                                  <a:pt x="731" y="0"/>
                                </a:lnTo>
                                <a:lnTo>
                                  <a:pt x="747" y="9"/>
                                </a:lnTo>
                                <a:lnTo>
                                  <a:pt x="756" y="27"/>
                                </a:lnTo>
                                <a:lnTo>
                                  <a:pt x="766" y="50"/>
                                </a:lnTo>
                                <a:lnTo>
                                  <a:pt x="775" y="77"/>
                                </a:lnTo>
                                <a:lnTo>
                                  <a:pt x="775" y="109"/>
                                </a:lnTo>
                                <a:lnTo>
                                  <a:pt x="775" y="141"/>
                                </a:lnTo>
                                <a:lnTo>
                                  <a:pt x="761" y="172"/>
                                </a:lnTo>
                                <a:lnTo>
                                  <a:pt x="741" y="209"/>
                                </a:lnTo>
                                <a:lnTo>
                                  <a:pt x="726" y="236"/>
                                </a:lnTo>
                                <a:lnTo>
                                  <a:pt x="741" y="236"/>
                                </a:lnTo>
                                <a:lnTo>
                                  <a:pt x="771" y="177"/>
                                </a:lnTo>
                                <a:lnTo>
                                  <a:pt x="800" y="141"/>
                                </a:lnTo>
                                <a:lnTo>
                                  <a:pt x="834" y="119"/>
                                </a:lnTo>
                                <a:lnTo>
                                  <a:pt x="870" y="109"/>
                                </a:lnTo>
                                <a:lnTo>
                                  <a:pt x="903" y="99"/>
                                </a:lnTo>
                                <a:lnTo>
                                  <a:pt x="922" y="96"/>
                                </a:lnTo>
                                <a:lnTo>
                                  <a:pt x="943" y="86"/>
                                </a:lnTo>
                                <a:lnTo>
                                  <a:pt x="947" y="73"/>
                                </a:lnTo>
                                <a:lnTo>
                                  <a:pt x="952" y="96"/>
                                </a:lnTo>
                                <a:lnTo>
                                  <a:pt x="947" y="123"/>
                                </a:lnTo>
                                <a:lnTo>
                                  <a:pt x="943" y="150"/>
                                </a:lnTo>
                                <a:lnTo>
                                  <a:pt x="927" y="177"/>
                                </a:lnTo>
                                <a:lnTo>
                                  <a:pt x="908" y="205"/>
                                </a:lnTo>
                                <a:lnTo>
                                  <a:pt x="889" y="227"/>
                                </a:lnTo>
                                <a:lnTo>
                                  <a:pt x="864" y="246"/>
                                </a:lnTo>
                                <a:lnTo>
                                  <a:pt x="839" y="255"/>
                                </a:lnTo>
                                <a:lnTo>
                                  <a:pt x="786" y="264"/>
                                </a:lnTo>
                                <a:lnTo>
                                  <a:pt x="796" y="286"/>
                                </a:lnTo>
                                <a:lnTo>
                                  <a:pt x="815" y="278"/>
                                </a:lnTo>
                                <a:lnTo>
                                  <a:pt x="834" y="278"/>
                                </a:lnTo>
                                <a:lnTo>
                                  <a:pt x="854" y="273"/>
                                </a:lnTo>
                                <a:lnTo>
                                  <a:pt x="873" y="268"/>
                                </a:lnTo>
                                <a:lnTo>
                                  <a:pt x="894" y="268"/>
                                </a:lnTo>
                                <a:lnTo>
                                  <a:pt x="908" y="268"/>
                                </a:lnTo>
                                <a:lnTo>
                                  <a:pt x="922" y="264"/>
                                </a:lnTo>
                                <a:lnTo>
                                  <a:pt x="943" y="264"/>
                                </a:lnTo>
                                <a:lnTo>
                                  <a:pt x="957" y="259"/>
                                </a:lnTo>
                                <a:lnTo>
                                  <a:pt x="977" y="255"/>
                                </a:lnTo>
                                <a:lnTo>
                                  <a:pt x="992" y="250"/>
                                </a:lnTo>
                                <a:lnTo>
                                  <a:pt x="1011" y="241"/>
                                </a:lnTo>
                                <a:lnTo>
                                  <a:pt x="1026" y="227"/>
                                </a:lnTo>
                                <a:lnTo>
                                  <a:pt x="1045" y="213"/>
                                </a:lnTo>
                                <a:lnTo>
                                  <a:pt x="1061" y="195"/>
                                </a:lnTo>
                                <a:lnTo>
                                  <a:pt x="1080" y="172"/>
                                </a:lnTo>
                                <a:lnTo>
                                  <a:pt x="1090" y="172"/>
                                </a:lnTo>
                                <a:lnTo>
                                  <a:pt x="1100" y="172"/>
                                </a:lnTo>
                                <a:lnTo>
                                  <a:pt x="1110" y="172"/>
                                </a:lnTo>
                                <a:lnTo>
                                  <a:pt x="1119" y="172"/>
                                </a:lnTo>
                                <a:lnTo>
                                  <a:pt x="1129" y="172"/>
                                </a:lnTo>
                                <a:lnTo>
                                  <a:pt x="1134" y="168"/>
                                </a:lnTo>
                                <a:lnTo>
                                  <a:pt x="1143" y="164"/>
                                </a:lnTo>
                                <a:lnTo>
                                  <a:pt x="1148" y="154"/>
                                </a:lnTo>
                                <a:lnTo>
                                  <a:pt x="1143" y="154"/>
                                </a:lnTo>
                                <a:lnTo>
                                  <a:pt x="1134" y="154"/>
                                </a:lnTo>
                                <a:lnTo>
                                  <a:pt x="1124" y="159"/>
                                </a:lnTo>
                                <a:lnTo>
                                  <a:pt x="1119" y="159"/>
                                </a:lnTo>
                                <a:lnTo>
                                  <a:pt x="1110" y="159"/>
                                </a:lnTo>
                                <a:lnTo>
                                  <a:pt x="1100" y="159"/>
                                </a:lnTo>
                                <a:lnTo>
                                  <a:pt x="1090" y="159"/>
                                </a:lnTo>
                                <a:lnTo>
                                  <a:pt x="1080" y="150"/>
                                </a:lnTo>
                                <a:lnTo>
                                  <a:pt x="1075" y="132"/>
                                </a:lnTo>
                                <a:lnTo>
                                  <a:pt x="1070" y="114"/>
                                </a:lnTo>
                                <a:lnTo>
                                  <a:pt x="1066" y="96"/>
                                </a:lnTo>
                                <a:lnTo>
                                  <a:pt x="1070" y="77"/>
                                </a:lnTo>
                                <a:lnTo>
                                  <a:pt x="1075" y="64"/>
                                </a:lnTo>
                                <a:lnTo>
                                  <a:pt x="1080" y="50"/>
                                </a:lnTo>
                                <a:lnTo>
                                  <a:pt x="1094" y="41"/>
                                </a:lnTo>
                                <a:lnTo>
                                  <a:pt x="1105" y="27"/>
                                </a:lnTo>
                                <a:lnTo>
                                  <a:pt x="1119" y="18"/>
                                </a:lnTo>
                                <a:lnTo>
                                  <a:pt x="1139" y="18"/>
                                </a:lnTo>
                                <a:lnTo>
                                  <a:pt x="1154" y="18"/>
                                </a:lnTo>
                                <a:lnTo>
                                  <a:pt x="1173" y="23"/>
                                </a:lnTo>
                                <a:lnTo>
                                  <a:pt x="1188" y="36"/>
                                </a:lnTo>
                                <a:lnTo>
                                  <a:pt x="1203" y="50"/>
                                </a:lnTo>
                                <a:lnTo>
                                  <a:pt x="1213" y="73"/>
                                </a:lnTo>
                                <a:lnTo>
                                  <a:pt x="1217" y="96"/>
                                </a:lnTo>
                                <a:lnTo>
                                  <a:pt x="1217" y="123"/>
                                </a:lnTo>
                                <a:lnTo>
                                  <a:pt x="1208" y="154"/>
                                </a:lnTo>
                                <a:lnTo>
                                  <a:pt x="1193" y="187"/>
                                </a:lnTo>
                                <a:lnTo>
                                  <a:pt x="1168" y="218"/>
                                </a:lnTo>
                                <a:lnTo>
                                  <a:pt x="1143" y="250"/>
                                </a:lnTo>
                                <a:lnTo>
                                  <a:pt x="1115" y="273"/>
                                </a:lnTo>
                                <a:lnTo>
                                  <a:pt x="1090" y="291"/>
                                </a:lnTo>
                                <a:lnTo>
                                  <a:pt x="1066" y="301"/>
                                </a:lnTo>
                                <a:lnTo>
                                  <a:pt x="1036" y="309"/>
                                </a:lnTo>
                                <a:lnTo>
                                  <a:pt x="1006" y="314"/>
                                </a:lnTo>
                                <a:lnTo>
                                  <a:pt x="972" y="318"/>
                                </a:lnTo>
                                <a:lnTo>
                                  <a:pt x="943" y="323"/>
                                </a:lnTo>
                                <a:lnTo>
                                  <a:pt x="908" y="327"/>
                                </a:lnTo>
                                <a:lnTo>
                                  <a:pt x="879" y="327"/>
                                </a:lnTo>
                                <a:lnTo>
                                  <a:pt x="849" y="332"/>
                                </a:lnTo>
                                <a:lnTo>
                                  <a:pt x="820" y="336"/>
                                </a:lnTo>
                                <a:lnTo>
                                  <a:pt x="791" y="336"/>
                                </a:lnTo>
                                <a:lnTo>
                                  <a:pt x="766" y="341"/>
                                </a:lnTo>
                                <a:lnTo>
                                  <a:pt x="741" y="346"/>
                                </a:lnTo>
                                <a:lnTo>
                                  <a:pt x="717" y="355"/>
                                </a:lnTo>
                                <a:lnTo>
                                  <a:pt x="697" y="359"/>
                                </a:lnTo>
                                <a:lnTo>
                                  <a:pt x="682" y="373"/>
                                </a:lnTo>
                                <a:lnTo>
                                  <a:pt x="668" y="387"/>
                                </a:lnTo>
                                <a:lnTo>
                                  <a:pt x="658" y="400"/>
                                </a:lnTo>
                                <a:lnTo>
                                  <a:pt x="643" y="432"/>
                                </a:lnTo>
                                <a:lnTo>
                                  <a:pt x="638" y="463"/>
                                </a:lnTo>
                                <a:lnTo>
                                  <a:pt x="638" y="491"/>
                                </a:lnTo>
                                <a:lnTo>
                                  <a:pt x="643" y="509"/>
                                </a:lnTo>
                                <a:lnTo>
                                  <a:pt x="652" y="528"/>
                                </a:lnTo>
                                <a:lnTo>
                                  <a:pt x="663" y="537"/>
                                </a:lnTo>
                                <a:lnTo>
                                  <a:pt x="682" y="541"/>
                                </a:lnTo>
                                <a:lnTo>
                                  <a:pt x="702" y="541"/>
                                </a:lnTo>
                                <a:lnTo>
                                  <a:pt x="722" y="532"/>
                                </a:lnTo>
                                <a:lnTo>
                                  <a:pt x="731" y="518"/>
                                </a:lnTo>
                                <a:lnTo>
                                  <a:pt x="736" y="505"/>
                                </a:lnTo>
                                <a:lnTo>
                                  <a:pt x="736" y="491"/>
                                </a:lnTo>
                                <a:lnTo>
                                  <a:pt x="731" y="473"/>
                                </a:lnTo>
                                <a:lnTo>
                                  <a:pt x="726" y="459"/>
                                </a:lnTo>
                                <a:lnTo>
                                  <a:pt x="717" y="450"/>
                                </a:lnTo>
                                <a:lnTo>
                                  <a:pt x="702" y="441"/>
                                </a:lnTo>
                                <a:lnTo>
                                  <a:pt x="717" y="437"/>
                                </a:lnTo>
                                <a:lnTo>
                                  <a:pt x="726" y="432"/>
                                </a:lnTo>
                                <a:lnTo>
                                  <a:pt x="736" y="432"/>
                                </a:lnTo>
                                <a:lnTo>
                                  <a:pt x="747" y="437"/>
                                </a:lnTo>
                                <a:lnTo>
                                  <a:pt x="750" y="441"/>
                                </a:lnTo>
                                <a:lnTo>
                                  <a:pt x="761" y="445"/>
                                </a:lnTo>
                                <a:lnTo>
                                  <a:pt x="761" y="450"/>
                                </a:lnTo>
                                <a:lnTo>
                                  <a:pt x="766" y="455"/>
                                </a:lnTo>
                                <a:lnTo>
                                  <a:pt x="771" y="445"/>
                                </a:lnTo>
                                <a:lnTo>
                                  <a:pt x="775" y="437"/>
                                </a:lnTo>
                                <a:lnTo>
                                  <a:pt x="786" y="428"/>
                                </a:lnTo>
                                <a:lnTo>
                                  <a:pt x="791" y="423"/>
                                </a:lnTo>
                                <a:lnTo>
                                  <a:pt x="796" y="423"/>
                                </a:lnTo>
                                <a:lnTo>
                                  <a:pt x="805" y="423"/>
                                </a:lnTo>
                                <a:lnTo>
                                  <a:pt x="810" y="423"/>
                                </a:lnTo>
                                <a:lnTo>
                                  <a:pt x="820" y="428"/>
                                </a:lnTo>
                                <a:lnTo>
                                  <a:pt x="824" y="437"/>
                                </a:lnTo>
                                <a:lnTo>
                                  <a:pt x="824" y="450"/>
                                </a:lnTo>
                                <a:lnTo>
                                  <a:pt x="824" y="468"/>
                                </a:lnTo>
                                <a:lnTo>
                                  <a:pt x="815" y="483"/>
                                </a:lnTo>
                                <a:lnTo>
                                  <a:pt x="800" y="500"/>
                                </a:lnTo>
                                <a:lnTo>
                                  <a:pt x="791" y="518"/>
                                </a:lnTo>
                                <a:lnTo>
                                  <a:pt x="775" y="537"/>
                                </a:lnTo>
                                <a:lnTo>
                                  <a:pt x="761" y="551"/>
                                </a:lnTo>
                                <a:lnTo>
                                  <a:pt x="750" y="559"/>
                                </a:lnTo>
                                <a:lnTo>
                                  <a:pt x="731" y="564"/>
                                </a:lnTo>
                                <a:lnTo>
                                  <a:pt x="712" y="573"/>
                                </a:lnTo>
                                <a:lnTo>
                                  <a:pt x="687" y="577"/>
                                </a:lnTo>
                                <a:lnTo>
                                  <a:pt x="663" y="582"/>
                                </a:lnTo>
                                <a:lnTo>
                                  <a:pt x="643" y="582"/>
                                </a:lnTo>
                                <a:lnTo>
                                  <a:pt x="619" y="577"/>
                                </a:lnTo>
                                <a:lnTo>
                                  <a:pt x="599" y="573"/>
                                </a:lnTo>
                                <a:lnTo>
                                  <a:pt x="565" y="551"/>
                                </a:lnTo>
                                <a:lnTo>
                                  <a:pt x="540" y="528"/>
                                </a:lnTo>
                                <a:lnTo>
                                  <a:pt x="515" y="500"/>
                                </a:lnTo>
                                <a:lnTo>
                                  <a:pt x="501" y="473"/>
                                </a:lnTo>
                                <a:lnTo>
                                  <a:pt x="486" y="441"/>
                                </a:lnTo>
                                <a:lnTo>
                                  <a:pt x="472" y="414"/>
                                </a:lnTo>
                                <a:lnTo>
                                  <a:pt x="456" y="387"/>
                                </a:lnTo>
                                <a:lnTo>
                                  <a:pt x="436" y="364"/>
                                </a:lnTo>
                                <a:lnTo>
                                  <a:pt x="417" y="346"/>
                                </a:lnTo>
                                <a:lnTo>
                                  <a:pt x="398" y="327"/>
                                </a:lnTo>
                                <a:lnTo>
                                  <a:pt x="379" y="309"/>
                                </a:lnTo>
                                <a:lnTo>
                                  <a:pt x="358" y="291"/>
                                </a:lnTo>
                                <a:lnTo>
                                  <a:pt x="338" y="278"/>
                                </a:lnTo>
                                <a:lnTo>
                                  <a:pt x="319" y="259"/>
                                </a:lnTo>
                                <a:lnTo>
                                  <a:pt x="300" y="246"/>
                                </a:lnTo>
                                <a:lnTo>
                                  <a:pt x="275" y="232"/>
                                </a:lnTo>
                                <a:lnTo>
                                  <a:pt x="251" y="223"/>
                                </a:lnTo>
                                <a:lnTo>
                                  <a:pt x="226" y="213"/>
                                </a:lnTo>
                                <a:lnTo>
                                  <a:pt x="196" y="205"/>
                                </a:lnTo>
                                <a:lnTo>
                                  <a:pt x="162" y="200"/>
                                </a:lnTo>
                                <a:lnTo>
                                  <a:pt x="128" y="195"/>
                                </a:lnTo>
                                <a:lnTo>
                                  <a:pt x="88" y="195"/>
                                </a:lnTo>
                                <a:lnTo>
                                  <a:pt x="44" y="200"/>
                                </a:lnTo>
                                <a:lnTo>
                                  <a:pt x="0" y="205"/>
                                </a:lnTo>
                                <a:lnTo>
                                  <a:pt x="14" y="191"/>
                                </a:lnTo>
                                <a:lnTo>
                                  <a:pt x="24" y="177"/>
                                </a:lnTo>
                                <a:lnTo>
                                  <a:pt x="35" y="168"/>
                                </a:lnTo>
                                <a:lnTo>
                                  <a:pt x="44" y="154"/>
                                </a:lnTo>
                                <a:lnTo>
                                  <a:pt x="49" y="145"/>
                                </a:lnTo>
                                <a:lnTo>
                                  <a:pt x="60" y="132"/>
                                </a:lnTo>
                                <a:lnTo>
                                  <a:pt x="63" y="114"/>
                                </a:lnTo>
                                <a:lnTo>
                                  <a:pt x="69" y="9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1" name="Freeform 39"/>
                        <wps:cNvSpPr>
                          <a:spLocks noChangeArrowheads="1"/>
                        </wps:cNvSpPr>
                        <wps:spPr bwMode="auto">
                          <a:xfrm>
                            <a:off x="134" y="88"/>
                            <a:ext cx="657" cy="299"/>
                          </a:xfrm>
                          <a:custGeom>
                            <a:avLst/>
                            <a:gdLst>
                              <a:gd name="T0" fmla="*/ 618 w 659"/>
                              <a:gd name="T1" fmla="*/ 300 h 301"/>
                              <a:gd name="T2" fmla="*/ 593 w 659"/>
                              <a:gd name="T3" fmla="*/ 273 h 301"/>
                              <a:gd name="T4" fmla="*/ 565 w 659"/>
                              <a:gd name="T5" fmla="*/ 250 h 301"/>
                              <a:gd name="T6" fmla="*/ 535 w 659"/>
                              <a:gd name="T7" fmla="*/ 222 h 301"/>
                              <a:gd name="T8" fmla="*/ 505 w 659"/>
                              <a:gd name="T9" fmla="*/ 204 h 301"/>
                              <a:gd name="T10" fmla="*/ 476 w 659"/>
                              <a:gd name="T11" fmla="*/ 182 h 301"/>
                              <a:gd name="T12" fmla="*/ 442 w 659"/>
                              <a:gd name="T13" fmla="*/ 169 h 301"/>
                              <a:gd name="T14" fmla="*/ 407 w 659"/>
                              <a:gd name="T15" fmla="*/ 151 h 301"/>
                              <a:gd name="T16" fmla="*/ 373 w 659"/>
                              <a:gd name="T17" fmla="*/ 136 h 301"/>
                              <a:gd name="T18" fmla="*/ 344 w 659"/>
                              <a:gd name="T19" fmla="*/ 128 h 301"/>
                              <a:gd name="T20" fmla="*/ 304 w 659"/>
                              <a:gd name="T21" fmla="*/ 118 h 301"/>
                              <a:gd name="T22" fmla="*/ 270 w 659"/>
                              <a:gd name="T23" fmla="*/ 109 h 301"/>
                              <a:gd name="T24" fmla="*/ 230 w 659"/>
                              <a:gd name="T25" fmla="*/ 105 h 301"/>
                              <a:gd name="T26" fmla="*/ 191 w 659"/>
                              <a:gd name="T27" fmla="*/ 105 h 301"/>
                              <a:gd name="T28" fmla="*/ 157 w 659"/>
                              <a:gd name="T29" fmla="*/ 105 h 301"/>
                              <a:gd name="T30" fmla="*/ 117 w 659"/>
                              <a:gd name="T31" fmla="*/ 114 h 301"/>
                              <a:gd name="T32" fmla="*/ 78 w 659"/>
                              <a:gd name="T33" fmla="*/ 118 h 301"/>
                              <a:gd name="T34" fmla="*/ 0 w 659"/>
                              <a:gd name="T35" fmla="*/ 27 h 301"/>
                              <a:gd name="T36" fmla="*/ 29 w 659"/>
                              <a:gd name="T37" fmla="*/ 18 h 301"/>
                              <a:gd name="T38" fmla="*/ 64 w 659"/>
                              <a:gd name="T39" fmla="*/ 10 h 301"/>
                              <a:gd name="T40" fmla="*/ 102 w 659"/>
                              <a:gd name="T41" fmla="*/ 5 h 301"/>
                              <a:gd name="T42" fmla="*/ 137 w 659"/>
                              <a:gd name="T43" fmla="*/ 0 h 301"/>
                              <a:gd name="T44" fmla="*/ 176 w 659"/>
                              <a:gd name="T45" fmla="*/ 0 h 301"/>
                              <a:gd name="T46" fmla="*/ 216 w 659"/>
                              <a:gd name="T47" fmla="*/ 0 h 301"/>
                              <a:gd name="T48" fmla="*/ 260 w 659"/>
                              <a:gd name="T49" fmla="*/ 5 h 301"/>
                              <a:gd name="T50" fmla="*/ 299 w 659"/>
                              <a:gd name="T51" fmla="*/ 10 h 301"/>
                              <a:gd name="T52" fmla="*/ 339 w 659"/>
                              <a:gd name="T53" fmla="*/ 18 h 301"/>
                              <a:gd name="T54" fmla="*/ 383 w 659"/>
                              <a:gd name="T55" fmla="*/ 27 h 301"/>
                              <a:gd name="T56" fmla="*/ 421 w 659"/>
                              <a:gd name="T57" fmla="*/ 37 h 301"/>
                              <a:gd name="T58" fmla="*/ 462 w 659"/>
                              <a:gd name="T59" fmla="*/ 50 h 301"/>
                              <a:gd name="T60" fmla="*/ 500 w 659"/>
                              <a:gd name="T61" fmla="*/ 68 h 301"/>
                              <a:gd name="T62" fmla="*/ 541 w 659"/>
                              <a:gd name="T63" fmla="*/ 86 h 301"/>
                              <a:gd name="T64" fmla="*/ 574 w 659"/>
                              <a:gd name="T65" fmla="*/ 109 h 301"/>
                              <a:gd name="T66" fmla="*/ 609 w 659"/>
                              <a:gd name="T67" fmla="*/ 131 h 301"/>
                              <a:gd name="T68" fmla="*/ 609 w 659"/>
                              <a:gd name="T69" fmla="*/ 141 h 301"/>
                              <a:gd name="T70" fmla="*/ 609 w 659"/>
                              <a:gd name="T71" fmla="*/ 151 h 301"/>
                              <a:gd name="T72" fmla="*/ 614 w 659"/>
                              <a:gd name="T73" fmla="*/ 164 h 301"/>
                              <a:gd name="T74" fmla="*/ 614 w 659"/>
                              <a:gd name="T75" fmla="*/ 177 h 301"/>
                              <a:gd name="T76" fmla="*/ 623 w 659"/>
                              <a:gd name="T77" fmla="*/ 191 h 301"/>
                              <a:gd name="T78" fmla="*/ 629 w 659"/>
                              <a:gd name="T79" fmla="*/ 200 h 301"/>
                              <a:gd name="T80" fmla="*/ 643 w 659"/>
                              <a:gd name="T81" fmla="*/ 214 h 301"/>
                              <a:gd name="T82" fmla="*/ 653 w 659"/>
                              <a:gd name="T83" fmla="*/ 227 h 301"/>
                              <a:gd name="T84" fmla="*/ 658 w 659"/>
                              <a:gd name="T85" fmla="*/ 237 h 301"/>
                              <a:gd name="T86" fmla="*/ 658 w 659"/>
                              <a:gd name="T87" fmla="*/ 245 h 301"/>
                              <a:gd name="T88" fmla="*/ 653 w 659"/>
                              <a:gd name="T89" fmla="*/ 255 h 301"/>
                              <a:gd name="T90" fmla="*/ 648 w 659"/>
                              <a:gd name="T91" fmla="*/ 259 h 301"/>
                              <a:gd name="T92" fmla="*/ 639 w 659"/>
                              <a:gd name="T93" fmla="*/ 268 h 301"/>
                              <a:gd name="T94" fmla="*/ 629 w 659"/>
                              <a:gd name="T95" fmla="*/ 282 h 301"/>
                              <a:gd name="T96" fmla="*/ 618 w 659"/>
                              <a:gd name="T97" fmla="*/ 290 h 301"/>
                              <a:gd name="T98" fmla="*/ 618 w 659"/>
                              <a:gd name="T99" fmla="*/ 300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59" h="301">
                                <a:moveTo>
                                  <a:pt x="618" y="300"/>
                                </a:moveTo>
                                <a:lnTo>
                                  <a:pt x="593" y="273"/>
                                </a:lnTo>
                                <a:lnTo>
                                  <a:pt x="565" y="250"/>
                                </a:lnTo>
                                <a:lnTo>
                                  <a:pt x="535" y="222"/>
                                </a:lnTo>
                                <a:lnTo>
                                  <a:pt x="505" y="204"/>
                                </a:lnTo>
                                <a:lnTo>
                                  <a:pt x="476" y="182"/>
                                </a:lnTo>
                                <a:lnTo>
                                  <a:pt x="442" y="169"/>
                                </a:lnTo>
                                <a:lnTo>
                                  <a:pt x="407" y="151"/>
                                </a:lnTo>
                                <a:lnTo>
                                  <a:pt x="373" y="136"/>
                                </a:lnTo>
                                <a:lnTo>
                                  <a:pt x="344" y="128"/>
                                </a:lnTo>
                                <a:lnTo>
                                  <a:pt x="304" y="118"/>
                                </a:lnTo>
                                <a:lnTo>
                                  <a:pt x="270" y="109"/>
                                </a:lnTo>
                                <a:lnTo>
                                  <a:pt x="230" y="105"/>
                                </a:lnTo>
                                <a:lnTo>
                                  <a:pt x="191" y="105"/>
                                </a:lnTo>
                                <a:lnTo>
                                  <a:pt x="157" y="105"/>
                                </a:lnTo>
                                <a:lnTo>
                                  <a:pt x="117" y="114"/>
                                </a:lnTo>
                                <a:lnTo>
                                  <a:pt x="78" y="118"/>
                                </a:lnTo>
                                <a:lnTo>
                                  <a:pt x="0" y="27"/>
                                </a:lnTo>
                                <a:lnTo>
                                  <a:pt x="29" y="18"/>
                                </a:lnTo>
                                <a:lnTo>
                                  <a:pt x="64" y="10"/>
                                </a:lnTo>
                                <a:lnTo>
                                  <a:pt x="102" y="5"/>
                                </a:lnTo>
                                <a:lnTo>
                                  <a:pt x="137" y="0"/>
                                </a:lnTo>
                                <a:lnTo>
                                  <a:pt x="176" y="0"/>
                                </a:lnTo>
                                <a:lnTo>
                                  <a:pt x="216" y="0"/>
                                </a:lnTo>
                                <a:lnTo>
                                  <a:pt x="260" y="5"/>
                                </a:lnTo>
                                <a:lnTo>
                                  <a:pt x="299" y="10"/>
                                </a:lnTo>
                                <a:lnTo>
                                  <a:pt x="339" y="18"/>
                                </a:lnTo>
                                <a:lnTo>
                                  <a:pt x="383" y="27"/>
                                </a:lnTo>
                                <a:lnTo>
                                  <a:pt x="421" y="37"/>
                                </a:lnTo>
                                <a:lnTo>
                                  <a:pt x="462" y="50"/>
                                </a:lnTo>
                                <a:lnTo>
                                  <a:pt x="500" y="68"/>
                                </a:lnTo>
                                <a:lnTo>
                                  <a:pt x="541" y="86"/>
                                </a:lnTo>
                                <a:lnTo>
                                  <a:pt x="574" y="109"/>
                                </a:lnTo>
                                <a:lnTo>
                                  <a:pt x="609" y="131"/>
                                </a:lnTo>
                                <a:lnTo>
                                  <a:pt x="609" y="141"/>
                                </a:lnTo>
                                <a:lnTo>
                                  <a:pt x="609" y="151"/>
                                </a:lnTo>
                                <a:lnTo>
                                  <a:pt x="614" y="164"/>
                                </a:lnTo>
                                <a:lnTo>
                                  <a:pt x="614" y="177"/>
                                </a:lnTo>
                                <a:lnTo>
                                  <a:pt x="623" y="191"/>
                                </a:lnTo>
                                <a:lnTo>
                                  <a:pt x="629" y="200"/>
                                </a:lnTo>
                                <a:lnTo>
                                  <a:pt x="643" y="214"/>
                                </a:lnTo>
                                <a:lnTo>
                                  <a:pt x="653" y="227"/>
                                </a:lnTo>
                                <a:lnTo>
                                  <a:pt x="658" y="237"/>
                                </a:lnTo>
                                <a:lnTo>
                                  <a:pt x="658" y="245"/>
                                </a:lnTo>
                                <a:lnTo>
                                  <a:pt x="653" y="255"/>
                                </a:lnTo>
                                <a:lnTo>
                                  <a:pt x="648" y="259"/>
                                </a:lnTo>
                                <a:lnTo>
                                  <a:pt x="639" y="268"/>
                                </a:lnTo>
                                <a:lnTo>
                                  <a:pt x="629" y="282"/>
                                </a:lnTo>
                                <a:lnTo>
                                  <a:pt x="618" y="290"/>
                                </a:lnTo>
                                <a:lnTo>
                                  <a:pt x="618" y="30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2" name="Freeform 40"/>
                        <wps:cNvSpPr>
                          <a:spLocks noChangeArrowheads="1"/>
                        </wps:cNvSpPr>
                        <wps:spPr bwMode="auto">
                          <a:xfrm>
                            <a:off x="252" y="239"/>
                            <a:ext cx="573" cy="617"/>
                          </a:xfrm>
                          <a:custGeom>
                            <a:avLst/>
                            <a:gdLst>
                              <a:gd name="T0" fmla="*/ 0 w 575"/>
                              <a:gd name="T1" fmla="*/ 13 h 619"/>
                              <a:gd name="T2" fmla="*/ 29 w 575"/>
                              <a:gd name="T3" fmla="*/ 4 h 619"/>
                              <a:gd name="T4" fmla="*/ 54 w 575"/>
                              <a:gd name="T5" fmla="*/ 0 h 619"/>
                              <a:gd name="T6" fmla="*/ 79 w 575"/>
                              <a:gd name="T7" fmla="*/ 0 h 619"/>
                              <a:gd name="T8" fmla="*/ 98 w 575"/>
                              <a:gd name="T9" fmla="*/ 9 h 619"/>
                              <a:gd name="T10" fmla="*/ 112 w 575"/>
                              <a:gd name="T11" fmla="*/ 18 h 619"/>
                              <a:gd name="T12" fmla="*/ 128 w 575"/>
                              <a:gd name="T13" fmla="*/ 31 h 619"/>
                              <a:gd name="T14" fmla="*/ 137 w 575"/>
                              <a:gd name="T15" fmla="*/ 45 h 619"/>
                              <a:gd name="T16" fmla="*/ 142 w 575"/>
                              <a:gd name="T17" fmla="*/ 59 h 619"/>
                              <a:gd name="T18" fmla="*/ 147 w 575"/>
                              <a:gd name="T19" fmla="*/ 72 h 619"/>
                              <a:gd name="T20" fmla="*/ 153 w 575"/>
                              <a:gd name="T21" fmla="*/ 77 h 619"/>
                              <a:gd name="T22" fmla="*/ 153 w 575"/>
                              <a:gd name="T23" fmla="*/ 64 h 619"/>
                              <a:gd name="T24" fmla="*/ 153 w 575"/>
                              <a:gd name="T25" fmla="*/ 41 h 619"/>
                              <a:gd name="T26" fmla="*/ 162 w 575"/>
                              <a:gd name="T27" fmla="*/ 31 h 619"/>
                              <a:gd name="T28" fmla="*/ 177 w 575"/>
                              <a:gd name="T29" fmla="*/ 31 h 619"/>
                              <a:gd name="T30" fmla="*/ 196 w 575"/>
                              <a:gd name="T31" fmla="*/ 41 h 619"/>
                              <a:gd name="T32" fmla="*/ 226 w 575"/>
                              <a:gd name="T33" fmla="*/ 54 h 619"/>
                              <a:gd name="T34" fmla="*/ 251 w 575"/>
                              <a:gd name="T35" fmla="*/ 72 h 619"/>
                              <a:gd name="T36" fmla="*/ 275 w 575"/>
                              <a:gd name="T37" fmla="*/ 100 h 619"/>
                              <a:gd name="T38" fmla="*/ 295 w 575"/>
                              <a:gd name="T39" fmla="*/ 127 h 619"/>
                              <a:gd name="T40" fmla="*/ 300 w 575"/>
                              <a:gd name="T41" fmla="*/ 159 h 619"/>
                              <a:gd name="T42" fmla="*/ 304 w 575"/>
                              <a:gd name="T43" fmla="*/ 182 h 619"/>
                              <a:gd name="T44" fmla="*/ 314 w 575"/>
                              <a:gd name="T45" fmla="*/ 195 h 619"/>
                              <a:gd name="T46" fmla="*/ 319 w 575"/>
                              <a:gd name="T47" fmla="*/ 195 h 619"/>
                              <a:gd name="T48" fmla="*/ 324 w 575"/>
                              <a:gd name="T49" fmla="*/ 182 h 619"/>
                              <a:gd name="T50" fmla="*/ 328 w 575"/>
                              <a:gd name="T51" fmla="*/ 168 h 619"/>
                              <a:gd name="T52" fmla="*/ 334 w 575"/>
                              <a:gd name="T53" fmla="*/ 159 h 619"/>
                              <a:gd name="T54" fmla="*/ 344 w 575"/>
                              <a:gd name="T55" fmla="*/ 145 h 619"/>
                              <a:gd name="T56" fmla="*/ 353 w 575"/>
                              <a:gd name="T57" fmla="*/ 140 h 619"/>
                              <a:gd name="T58" fmla="*/ 363 w 575"/>
                              <a:gd name="T59" fmla="*/ 140 h 619"/>
                              <a:gd name="T60" fmla="*/ 383 w 575"/>
                              <a:gd name="T61" fmla="*/ 150 h 619"/>
                              <a:gd name="T62" fmla="*/ 402 w 575"/>
                              <a:gd name="T63" fmla="*/ 168 h 619"/>
                              <a:gd name="T64" fmla="*/ 423 w 575"/>
                              <a:gd name="T65" fmla="*/ 200 h 619"/>
                              <a:gd name="T66" fmla="*/ 432 w 575"/>
                              <a:gd name="T67" fmla="*/ 223 h 619"/>
                              <a:gd name="T68" fmla="*/ 442 w 575"/>
                              <a:gd name="T69" fmla="*/ 250 h 619"/>
                              <a:gd name="T70" fmla="*/ 447 w 575"/>
                              <a:gd name="T71" fmla="*/ 286 h 619"/>
                              <a:gd name="T72" fmla="*/ 451 w 575"/>
                              <a:gd name="T73" fmla="*/ 322 h 619"/>
                              <a:gd name="T74" fmla="*/ 457 w 575"/>
                              <a:gd name="T75" fmla="*/ 364 h 619"/>
                              <a:gd name="T76" fmla="*/ 457 w 575"/>
                              <a:gd name="T77" fmla="*/ 405 h 619"/>
                              <a:gd name="T78" fmla="*/ 451 w 575"/>
                              <a:gd name="T79" fmla="*/ 441 h 619"/>
                              <a:gd name="T80" fmla="*/ 442 w 575"/>
                              <a:gd name="T81" fmla="*/ 464 h 619"/>
                              <a:gd name="T82" fmla="*/ 437 w 575"/>
                              <a:gd name="T83" fmla="*/ 486 h 619"/>
                              <a:gd name="T84" fmla="*/ 451 w 575"/>
                              <a:gd name="T85" fmla="*/ 504 h 619"/>
                              <a:gd name="T86" fmla="*/ 462 w 575"/>
                              <a:gd name="T87" fmla="*/ 491 h 619"/>
                              <a:gd name="T88" fmla="*/ 472 w 575"/>
                              <a:gd name="T89" fmla="*/ 473 h 619"/>
                              <a:gd name="T90" fmla="*/ 481 w 575"/>
                              <a:gd name="T91" fmla="*/ 464 h 619"/>
                              <a:gd name="T92" fmla="*/ 496 w 575"/>
                              <a:gd name="T93" fmla="*/ 455 h 619"/>
                              <a:gd name="T94" fmla="*/ 500 w 575"/>
                              <a:gd name="T95" fmla="*/ 468 h 619"/>
                              <a:gd name="T96" fmla="*/ 510 w 575"/>
                              <a:gd name="T97" fmla="*/ 486 h 619"/>
                              <a:gd name="T98" fmla="*/ 521 w 575"/>
                              <a:gd name="T99" fmla="*/ 504 h 619"/>
                              <a:gd name="T100" fmla="*/ 530 w 575"/>
                              <a:gd name="T101" fmla="*/ 518 h 619"/>
                              <a:gd name="T102" fmla="*/ 540 w 575"/>
                              <a:gd name="T103" fmla="*/ 536 h 619"/>
                              <a:gd name="T104" fmla="*/ 550 w 575"/>
                              <a:gd name="T105" fmla="*/ 546 h 619"/>
                              <a:gd name="T106" fmla="*/ 560 w 575"/>
                              <a:gd name="T107" fmla="*/ 554 h 619"/>
                              <a:gd name="T108" fmla="*/ 565 w 575"/>
                              <a:gd name="T109" fmla="*/ 559 h 619"/>
                              <a:gd name="T110" fmla="*/ 574 w 575"/>
                              <a:gd name="T111" fmla="*/ 564 h 619"/>
                              <a:gd name="T112" fmla="*/ 574 w 575"/>
                              <a:gd name="T113" fmla="*/ 569 h 619"/>
                              <a:gd name="T114" fmla="*/ 570 w 575"/>
                              <a:gd name="T115" fmla="*/ 569 h 619"/>
                              <a:gd name="T116" fmla="*/ 565 w 575"/>
                              <a:gd name="T117" fmla="*/ 569 h 619"/>
                              <a:gd name="T118" fmla="*/ 521 w 575"/>
                              <a:gd name="T119" fmla="*/ 618 h 619"/>
                              <a:gd name="T120" fmla="*/ 0 w 575"/>
                              <a:gd name="T121" fmla="*/ 13 h 6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5" h="619">
                                <a:moveTo>
                                  <a:pt x="0" y="13"/>
                                </a:moveTo>
                                <a:lnTo>
                                  <a:pt x="29" y="4"/>
                                </a:lnTo>
                                <a:lnTo>
                                  <a:pt x="54" y="0"/>
                                </a:lnTo>
                                <a:lnTo>
                                  <a:pt x="79" y="0"/>
                                </a:lnTo>
                                <a:lnTo>
                                  <a:pt x="98" y="9"/>
                                </a:lnTo>
                                <a:lnTo>
                                  <a:pt x="112" y="18"/>
                                </a:lnTo>
                                <a:lnTo>
                                  <a:pt x="128" y="31"/>
                                </a:lnTo>
                                <a:lnTo>
                                  <a:pt x="137" y="45"/>
                                </a:lnTo>
                                <a:lnTo>
                                  <a:pt x="142" y="59"/>
                                </a:lnTo>
                                <a:lnTo>
                                  <a:pt x="147" y="72"/>
                                </a:lnTo>
                                <a:lnTo>
                                  <a:pt x="153" y="77"/>
                                </a:lnTo>
                                <a:lnTo>
                                  <a:pt x="153" y="64"/>
                                </a:lnTo>
                                <a:lnTo>
                                  <a:pt x="153" y="41"/>
                                </a:lnTo>
                                <a:lnTo>
                                  <a:pt x="162" y="31"/>
                                </a:lnTo>
                                <a:lnTo>
                                  <a:pt x="177" y="31"/>
                                </a:lnTo>
                                <a:lnTo>
                                  <a:pt x="196" y="41"/>
                                </a:lnTo>
                                <a:lnTo>
                                  <a:pt x="226" y="54"/>
                                </a:lnTo>
                                <a:lnTo>
                                  <a:pt x="251" y="72"/>
                                </a:lnTo>
                                <a:lnTo>
                                  <a:pt x="275" y="100"/>
                                </a:lnTo>
                                <a:lnTo>
                                  <a:pt x="295" y="127"/>
                                </a:lnTo>
                                <a:lnTo>
                                  <a:pt x="300" y="159"/>
                                </a:lnTo>
                                <a:lnTo>
                                  <a:pt x="304" y="182"/>
                                </a:lnTo>
                                <a:lnTo>
                                  <a:pt x="314" y="195"/>
                                </a:lnTo>
                                <a:lnTo>
                                  <a:pt x="319" y="195"/>
                                </a:lnTo>
                                <a:lnTo>
                                  <a:pt x="324" y="182"/>
                                </a:lnTo>
                                <a:lnTo>
                                  <a:pt x="328" y="168"/>
                                </a:lnTo>
                                <a:lnTo>
                                  <a:pt x="334" y="159"/>
                                </a:lnTo>
                                <a:lnTo>
                                  <a:pt x="344" y="145"/>
                                </a:lnTo>
                                <a:lnTo>
                                  <a:pt x="353" y="140"/>
                                </a:lnTo>
                                <a:lnTo>
                                  <a:pt x="363" y="140"/>
                                </a:lnTo>
                                <a:lnTo>
                                  <a:pt x="383" y="150"/>
                                </a:lnTo>
                                <a:lnTo>
                                  <a:pt x="402" y="168"/>
                                </a:lnTo>
                                <a:lnTo>
                                  <a:pt x="423" y="200"/>
                                </a:lnTo>
                                <a:lnTo>
                                  <a:pt x="432" y="223"/>
                                </a:lnTo>
                                <a:lnTo>
                                  <a:pt x="442" y="250"/>
                                </a:lnTo>
                                <a:lnTo>
                                  <a:pt x="447" y="286"/>
                                </a:lnTo>
                                <a:lnTo>
                                  <a:pt x="451" y="322"/>
                                </a:lnTo>
                                <a:lnTo>
                                  <a:pt x="457" y="364"/>
                                </a:lnTo>
                                <a:lnTo>
                                  <a:pt x="457" y="405"/>
                                </a:lnTo>
                                <a:lnTo>
                                  <a:pt x="451" y="441"/>
                                </a:lnTo>
                                <a:lnTo>
                                  <a:pt x="442" y="464"/>
                                </a:lnTo>
                                <a:lnTo>
                                  <a:pt x="437" y="486"/>
                                </a:lnTo>
                                <a:lnTo>
                                  <a:pt x="451" y="504"/>
                                </a:lnTo>
                                <a:lnTo>
                                  <a:pt x="462" y="491"/>
                                </a:lnTo>
                                <a:lnTo>
                                  <a:pt x="472" y="473"/>
                                </a:lnTo>
                                <a:lnTo>
                                  <a:pt x="481" y="464"/>
                                </a:lnTo>
                                <a:lnTo>
                                  <a:pt x="496" y="455"/>
                                </a:lnTo>
                                <a:lnTo>
                                  <a:pt x="500" y="468"/>
                                </a:lnTo>
                                <a:lnTo>
                                  <a:pt x="510" y="486"/>
                                </a:lnTo>
                                <a:lnTo>
                                  <a:pt x="521" y="504"/>
                                </a:lnTo>
                                <a:lnTo>
                                  <a:pt x="530" y="518"/>
                                </a:lnTo>
                                <a:lnTo>
                                  <a:pt x="540" y="536"/>
                                </a:lnTo>
                                <a:lnTo>
                                  <a:pt x="550" y="546"/>
                                </a:lnTo>
                                <a:lnTo>
                                  <a:pt x="560" y="554"/>
                                </a:lnTo>
                                <a:lnTo>
                                  <a:pt x="565" y="559"/>
                                </a:lnTo>
                                <a:lnTo>
                                  <a:pt x="574" y="564"/>
                                </a:lnTo>
                                <a:lnTo>
                                  <a:pt x="574" y="569"/>
                                </a:lnTo>
                                <a:lnTo>
                                  <a:pt x="570" y="569"/>
                                </a:lnTo>
                                <a:lnTo>
                                  <a:pt x="565" y="569"/>
                                </a:lnTo>
                                <a:lnTo>
                                  <a:pt x="521" y="618"/>
                                </a:lnTo>
                                <a:lnTo>
                                  <a:pt x="0" y="1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3" name="Freeform 41"/>
                        <wps:cNvSpPr>
                          <a:spLocks noChangeArrowheads="1"/>
                        </wps:cNvSpPr>
                        <wps:spPr bwMode="auto">
                          <a:xfrm>
                            <a:off x="237" y="252"/>
                            <a:ext cx="535" cy="668"/>
                          </a:xfrm>
                          <a:custGeom>
                            <a:avLst/>
                            <a:gdLst>
                              <a:gd name="T0" fmla="*/ 5 w 537"/>
                              <a:gd name="T1" fmla="*/ 32 h 670"/>
                              <a:gd name="T2" fmla="*/ 5 w 537"/>
                              <a:gd name="T3" fmla="*/ 91 h 670"/>
                              <a:gd name="T4" fmla="*/ 20 w 537"/>
                              <a:gd name="T5" fmla="*/ 132 h 670"/>
                              <a:gd name="T6" fmla="*/ 40 w 537"/>
                              <a:gd name="T7" fmla="*/ 159 h 670"/>
                              <a:gd name="T8" fmla="*/ 65 w 537"/>
                              <a:gd name="T9" fmla="*/ 172 h 670"/>
                              <a:gd name="T10" fmla="*/ 60 w 537"/>
                              <a:gd name="T11" fmla="*/ 177 h 670"/>
                              <a:gd name="T12" fmla="*/ 29 w 537"/>
                              <a:gd name="T13" fmla="*/ 187 h 670"/>
                              <a:gd name="T14" fmla="*/ 35 w 537"/>
                              <a:gd name="T15" fmla="*/ 227 h 670"/>
                              <a:gd name="T16" fmla="*/ 65 w 537"/>
                              <a:gd name="T17" fmla="*/ 291 h 670"/>
                              <a:gd name="T18" fmla="*/ 113 w 537"/>
                              <a:gd name="T19" fmla="*/ 341 h 670"/>
                              <a:gd name="T20" fmla="*/ 163 w 537"/>
                              <a:gd name="T21" fmla="*/ 354 h 670"/>
                              <a:gd name="T22" fmla="*/ 168 w 537"/>
                              <a:gd name="T23" fmla="*/ 369 h 670"/>
                              <a:gd name="T24" fmla="*/ 147 w 537"/>
                              <a:gd name="T25" fmla="*/ 382 h 670"/>
                              <a:gd name="T26" fmla="*/ 128 w 537"/>
                              <a:gd name="T27" fmla="*/ 396 h 670"/>
                              <a:gd name="T28" fmla="*/ 123 w 537"/>
                              <a:gd name="T29" fmla="*/ 422 h 670"/>
                              <a:gd name="T30" fmla="*/ 147 w 537"/>
                              <a:gd name="T31" fmla="*/ 464 h 670"/>
                              <a:gd name="T32" fmla="*/ 192 w 537"/>
                              <a:gd name="T33" fmla="*/ 500 h 670"/>
                              <a:gd name="T34" fmla="*/ 246 w 537"/>
                              <a:gd name="T35" fmla="*/ 518 h 670"/>
                              <a:gd name="T36" fmla="*/ 319 w 537"/>
                              <a:gd name="T37" fmla="*/ 532 h 670"/>
                              <a:gd name="T38" fmla="*/ 383 w 537"/>
                              <a:gd name="T39" fmla="*/ 523 h 670"/>
                              <a:gd name="T40" fmla="*/ 423 w 537"/>
                              <a:gd name="T41" fmla="*/ 510 h 670"/>
                              <a:gd name="T42" fmla="*/ 433 w 537"/>
                              <a:gd name="T43" fmla="*/ 532 h 670"/>
                              <a:gd name="T44" fmla="*/ 417 w 537"/>
                              <a:gd name="T45" fmla="*/ 541 h 670"/>
                              <a:gd name="T46" fmla="*/ 408 w 537"/>
                              <a:gd name="T47" fmla="*/ 555 h 670"/>
                              <a:gd name="T48" fmla="*/ 398 w 537"/>
                              <a:gd name="T49" fmla="*/ 569 h 670"/>
                              <a:gd name="T50" fmla="*/ 408 w 537"/>
                              <a:gd name="T51" fmla="*/ 582 h 670"/>
                              <a:gd name="T52" fmla="*/ 438 w 537"/>
                              <a:gd name="T53" fmla="*/ 601 h 670"/>
                              <a:gd name="T54" fmla="*/ 466 w 537"/>
                              <a:gd name="T55" fmla="*/ 624 h 670"/>
                              <a:gd name="T56" fmla="*/ 482 w 537"/>
                              <a:gd name="T57" fmla="*/ 646 h 670"/>
                              <a:gd name="T58" fmla="*/ 491 w 537"/>
                              <a:gd name="T59" fmla="*/ 669 h 670"/>
                              <a:gd name="T60" fmla="*/ 496 w 537"/>
                              <a:gd name="T61" fmla="*/ 659 h 670"/>
                              <a:gd name="T62" fmla="*/ 15 w 537"/>
                              <a:gd name="T63" fmla="*/ 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37" h="670">
                                <a:moveTo>
                                  <a:pt x="15" y="0"/>
                                </a:moveTo>
                                <a:lnTo>
                                  <a:pt x="5" y="32"/>
                                </a:lnTo>
                                <a:lnTo>
                                  <a:pt x="0" y="63"/>
                                </a:lnTo>
                                <a:lnTo>
                                  <a:pt x="5" y="91"/>
                                </a:lnTo>
                                <a:lnTo>
                                  <a:pt x="10" y="114"/>
                                </a:lnTo>
                                <a:lnTo>
                                  <a:pt x="20" y="132"/>
                                </a:lnTo>
                                <a:lnTo>
                                  <a:pt x="29" y="146"/>
                                </a:lnTo>
                                <a:lnTo>
                                  <a:pt x="40" y="159"/>
                                </a:lnTo>
                                <a:lnTo>
                                  <a:pt x="54" y="164"/>
                                </a:lnTo>
                                <a:lnTo>
                                  <a:pt x="65" y="172"/>
                                </a:lnTo>
                                <a:lnTo>
                                  <a:pt x="70" y="177"/>
                                </a:lnTo>
                                <a:lnTo>
                                  <a:pt x="60" y="177"/>
                                </a:lnTo>
                                <a:lnTo>
                                  <a:pt x="40" y="177"/>
                                </a:lnTo>
                                <a:lnTo>
                                  <a:pt x="29" y="187"/>
                                </a:lnTo>
                                <a:lnTo>
                                  <a:pt x="29" y="205"/>
                                </a:lnTo>
                                <a:lnTo>
                                  <a:pt x="35" y="227"/>
                                </a:lnTo>
                                <a:lnTo>
                                  <a:pt x="49" y="260"/>
                                </a:lnTo>
                                <a:lnTo>
                                  <a:pt x="65" y="291"/>
                                </a:lnTo>
                                <a:lnTo>
                                  <a:pt x="89" y="319"/>
                                </a:lnTo>
                                <a:lnTo>
                                  <a:pt x="113" y="341"/>
                                </a:lnTo>
                                <a:lnTo>
                                  <a:pt x="138" y="350"/>
                                </a:lnTo>
                                <a:lnTo>
                                  <a:pt x="163" y="354"/>
                                </a:lnTo>
                                <a:lnTo>
                                  <a:pt x="172" y="364"/>
                                </a:lnTo>
                                <a:lnTo>
                                  <a:pt x="168" y="369"/>
                                </a:lnTo>
                                <a:lnTo>
                                  <a:pt x="158" y="377"/>
                                </a:lnTo>
                                <a:lnTo>
                                  <a:pt x="147" y="382"/>
                                </a:lnTo>
                                <a:lnTo>
                                  <a:pt x="138" y="387"/>
                                </a:lnTo>
                                <a:lnTo>
                                  <a:pt x="128" y="396"/>
                                </a:lnTo>
                                <a:lnTo>
                                  <a:pt x="123" y="409"/>
                                </a:lnTo>
                                <a:lnTo>
                                  <a:pt x="123" y="422"/>
                                </a:lnTo>
                                <a:lnTo>
                                  <a:pt x="133" y="442"/>
                                </a:lnTo>
                                <a:lnTo>
                                  <a:pt x="147" y="464"/>
                                </a:lnTo>
                                <a:lnTo>
                                  <a:pt x="177" y="491"/>
                                </a:lnTo>
                                <a:lnTo>
                                  <a:pt x="192" y="500"/>
                                </a:lnTo>
                                <a:lnTo>
                                  <a:pt x="217" y="510"/>
                                </a:lnTo>
                                <a:lnTo>
                                  <a:pt x="246" y="518"/>
                                </a:lnTo>
                                <a:lnTo>
                                  <a:pt x="285" y="528"/>
                                </a:lnTo>
                                <a:lnTo>
                                  <a:pt x="319" y="532"/>
                                </a:lnTo>
                                <a:lnTo>
                                  <a:pt x="354" y="532"/>
                                </a:lnTo>
                                <a:lnTo>
                                  <a:pt x="383" y="523"/>
                                </a:lnTo>
                                <a:lnTo>
                                  <a:pt x="403" y="514"/>
                                </a:lnTo>
                                <a:lnTo>
                                  <a:pt x="423" y="510"/>
                                </a:lnTo>
                                <a:lnTo>
                                  <a:pt x="438" y="523"/>
                                </a:lnTo>
                                <a:lnTo>
                                  <a:pt x="433" y="532"/>
                                </a:lnTo>
                                <a:lnTo>
                                  <a:pt x="428" y="536"/>
                                </a:lnTo>
                                <a:lnTo>
                                  <a:pt x="417" y="541"/>
                                </a:lnTo>
                                <a:lnTo>
                                  <a:pt x="413" y="546"/>
                                </a:lnTo>
                                <a:lnTo>
                                  <a:pt x="408" y="555"/>
                                </a:lnTo>
                                <a:lnTo>
                                  <a:pt x="403" y="559"/>
                                </a:lnTo>
                                <a:lnTo>
                                  <a:pt x="398" y="569"/>
                                </a:lnTo>
                                <a:lnTo>
                                  <a:pt x="393" y="573"/>
                                </a:lnTo>
                                <a:lnTo>
                                  <a:pt x="408" y="582"/>
                                </a:lnTo>
                                <a:lnTo>
                                  <a:pt x="423" y="591"/>
                                </a:lnTo>
                                <a:lnTo>
                                  <a:pt x="438" y="601"/>
                                </a:lnTo>
                                <a:lnTo>
                                  <a:pt x="452" y="614"/>
                                </a:lnTo>
                                <a:lnTo>
                                  <a:pt x="466" y="624"/>
                                </a:lnTo>
                                <a:lnTo>
                                  <a:pt x="476" y="637"/>
                                </a:lnTo>
                                <a:lnTo>
                                  <a:pt x="482" y="646"/>
                                </a:lnTo>
                                <a:lnTo>
                                  <a:pt x="487" y="659"/>
                                </a:lnTo>
                                <a:lnTo>
                                  <a:pt x="491" y="669"/>
                                </a:lnTo>
                                <a:lnTo>
                                  <a:pt x="491" y="664"/>
                                </a:lnTo>
                                <a:lnTo>
                                  <a:pt x="496" y="659"/>
                                </a:lnTo>
                                <a:lnTo>
                                  <a:pt x="536" y="604"/>
                                </a:lnTo>
                                <a:lnTo>
                                  <a:pt x="15"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4" name="Freeform 42"/>
                        <wps:cNvSpPr>
                          <a:spLocks noChangeArrowheads="1"/>
                        </wps:cNvSpPr>
                        <wps:spPr bwMode="auto">
                          <a:xfrm>
                            <a:off x="826" y="876"/>
                            <a:ext cx="167" cy="181"/>
                          </a:xfrm>
                          <a:custGeom>
                            <a:avLst/>
                            <a:gdLst>
                              <a:gd name="T0" fmla="*/ 45 w 169"/>
                              <a:gd name="T1" fmla="*/ 0 h 183"/>
                              <a:gd name="T2" fmla="*/ 60 w 169"/>
                              <a:gd name="T3" fmla="*/ 13 h 183"/>
                              <a:gd name="T4" fmla="*/ 74 w 169"/>
                              <a:gd name="T5" fmla="*/ 23 h 183"/>
                              <a:gd name="T6" fmla="*/ 89 w 169"/>
                              <a:gd name="T7" fmla="*/ 31 h 183"/>
                              <a:gd name="T8" fmla="*/ 108 w 169"/>
                              <a:gd name="T9" fmla="*/ 41 h 183"/>
                              <a:gd name="T10" fmla="*/ 123 w 169"/>
                              <a:gd name="T11" fmla="*/ 45 h 183"/>
                              <a:gd name="T12" fmla="*/ 138 w 169"/>
                              <a:gd name="T13" fmla="*/ 45 h 183"/>
                              <a:gd name="T14" fmla="*/ 153 w 169"/>
                              <a:gd name="T15" fmla="*/ 49 h 183"/>
                              <a:gd name="T16" fmla="*/ 168 w 169"/>
                              <a:gd name="T17" fmla="*/ 45 h 183"/>
                              <a:gd name="T18" fmla="*/ 158 w 169"/>
                              <a:gd name="T19" fmla="*/ 59 h 183"/>
                              <a:gd name="T20" fmla="*/ 148 w 169"/>
                              <a:gd name="T21" fmla="*/ 68 h 183"/>
                              <a:gd name="T22" fmla="*/ 138 w 169"/>
                              <a:gd name="T23" fmla="*/ 77 h 183"/>
                              <a:gd name="T24" fmla="*/ 128 w 169"/>
                              <a:gd name="T25" fmla="*/ 86 h 183"/>
                              <a:gd name="T26" fmla="*/ 119 w 169"/>
                              <a:gd name="T27" fmla="*/ 95 h 183"/>
                              <a:gd name="T28" fmla="*/ 108 w 169"/>
                              <a:gd name="T29" fmla="*/ 104 h 183"/>
                              <a:gd name="T30" fmla="*/ 103 w 169"/>
                              <a:gd name="T31" fmla="*/ 109 h 183"/>
                              <a:gd name="T32" fmla="*/ 94 w 169"/>
                              <a:gd name="T33" fmla="*/ 109 h 183"/>
                              <a:gd name="T34" fmla="*/ 103 w 169"/>
                              <a:gd name="T35" fmla="*/ 114 h 183"/>
                              <a:gd name="T36" fmla="*/ 114 w 169"/>
                              <a:gd name="T37" fmla="*/ 122 h 183"/>
                              <a:gd name="T38" fmla="*/ 123 w 169"/>
                              <a:gd name="T39" fmla="*/ 127 h 183"/>
                              <a:gd name="T40" fmla="*/ 128 w 169"/>
                              <a:gd name="T41" fmla="*/ 137 h 183"/>
                              <a:gd name="T42" fmla="*/ 133 w 169"/>
                              <a:gd name="T43" fmla="*/ 150 h 183"/>
                              <a:gd name="T44" fmla="*/ 133 w 169"/>
                              <a:gd name="T45" fmla="*/ 159 h 183"/>
                              <a:gd name="T46" fmla="*/ 128 w 169"/>
                              <a:gd name="T47" fmla="*/ 172 h 183"/>
                              <a:gd name="T48" fmla="*/ 123 w 169"/>
                              <a:gd name="T49" fmla="*/ 182 h 183"/>
                              <a:gd name="T50" fmla="*/ 0 w 169"/>
                              <a:gd name="T51" fmla="*/ 45 h 183"/>
                              <a:gd name="T52" fmla="*/ 45 w 169"/>
                              <a:gd name="T53"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9" h="183">
                                <a:moveTo>
                                  <a:pt x="45" y="0"/>
                                </a:moveTo>
                                <a:lnTo>
                                  <a:pt x="60" y="13"/>
                                </a:lnTo>
                                <a:lnTo>
                                  <a:pt x="74" y="23"/>
                                </a:lnTo>
                                <a:lnTo>
                                  <a:pt x="89" y="31"/>
                                </a:lnTo>
                                <a:lnTo>
                                  <a:pt x="108" y="41"/>
                                </a:lnTo>
                                <a:lnTo>
                                  <a:pt x="123" y="45"/>
                                </a:lnTo>
                                <a:lnTo>
                                  <a:pt x="138" y="45"/>
                                </a:lnTo>
                                <a:lnTo>
                                  <a:pt x="153" y="49"/>
                                </a:lnTo>
                                <a:lnTo>
                                  <a:pt x="168" y="45"/>
                                </a:lnTo>
                                <a:lnTo>
                                  <a:pt x="158" y="59"/>
                                </a:lnTo>
                                <a:lnTo>
                                  <a:pt x="148" y="68"/>
                                </a:lnTo>
                                <a:lnTo>
                                  <a:pt x="138" y="77"/>
                                </a:lnTo>
                                <a:lnTo>
                                  <a:pt x="128" y="86"/>
                                </a:lnTo>
                                <a:lnTo>
                                  <a:pt x="119" y="95"/>
                                </a:lnTo>
                                <a:lnTo>
                                  <a:pt x="108" y="104"/>
                                </a:lnTo>
                                <a:lnTo>
                                  <a:pt x="103" y="109"/>
                                </a:lnTo>
                                <a:lnTo>
                                  <a:pt x="94" y="109"/>
                                </a:lnTo>
                                <a:lnTo>
                                  <a:pt x="103" y="114"/>
                                </a:lnTo>
                                <a:lnTo>
                                  <a:pt x="114" y="122"/>
                                </a:lnTo>
                                <a:lnTo>
                                  <a:pt x="123" y="127"/>
                                </a:lnTo>
                                <a:lnTo>
                                  <a:pt x="128" y="137"/>
                                </a:lnTo>
                                <a:lnTo>
                                  <a:pt x="133" y="150"/>
                                </a:lnTo>
                                <a:lnTo>
                                  <a:pt x="133" y="159"/>
                                </a:lnTo>
                                <a:lnTo>
                                  <a:pt x="128" y="172"/>
                                </a:lnTo>
                                <a:lnTo>
                                  <a:pt x="123" y="182"/>
                                </a:lnTo>
                                <a:lnTo>
                                  <a:pt x="0" y="45"/>
                                </a:lnTo>
                                <a:lnTo>
                                  <a:pt x="45"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5" name="Freeform 43"/>
                        <wps:cNvSpPr>
                          <a:spLocks noChangeArrowheads="1"/>
                        </wps:cNvSpPr>
                        <wps:spPr bwMode="auto">
                          <a:xfrm>
                            <a:off x="793" y="921"/>
                            <a:ext cx="152" cy="185"/>
                          </a:xfrm>
                          <a:custGeom>
                            <a:avLst/>
                            <a:gdLst>
                              <a:gd name="T0" fmla="*/ 0 w 154"/>
                              <a:gd name="T1" fmla="*/ 49 h 187"/>
                              <a:gd name="T2" fmla="*/ 9 w 154"/>
                              <a:gd name="T3" fmla="*/ 68 h 187"/>
                              <a:gd name="T4" fmla="*/ 19 w 154"/>
                              <a:gd name="T5" fmla="*/ 82 h 187"/>
                              <a:gd name="T6" fmla="*/ 24 w 154"/>
                              <a:gd name="T7" fmla="*/ 104 h 187"/>
                              <a:gd name="T8" fmla="*/ 30 w 154"/>
                              <a:gd name="T9" fmla="*/ 122 h 187"/>
                              <a:gd name="T10" fmla="*/ 34 w 154"/>
                              <a:gd name="T11" fmla="*/ 137 h 187"/>
                              <a:gd name="T12" fmla="*/ 39 w 154"/>
                              <a:gd name="T13" fmla="*/ 159 h 187"/>
                              <a:gd name="T14" fmla="*/ 39 w 154"/>
                              <a:gd name="T15" fmla="*/ 173 h 187"/>
                              <a:gd name="T16" fmla="*/ 39 w 154"/>
                              <a:gd name="T17" fmla="*/ 186 h 187"/>
                              <a:gd name="T18" fmla="*/ 44 w 154"/>
                              <a:gd name="T19" fmla="*/ 177 h 187"/>
                              <a:gd name="T20" fmla="*/ 55 w 154"/>
                              <a:gd name="T21" fmla="*/ 168 h 187"/>
                              <a:gd name="T22" fmla="*/ 64 w 154"/>
                              <a:gd name="T23" fmla="*/ 159 h 187"/>
                              <a:gd name="T24" fmla="*/ 74 w 154"/>
                              <a:gd name="T25" fmla="*/ 145 h 187"/>
                              <a:gd name="T26" fmla="*/ 79 w 154"/>
                              <a:gd name="T27" fmla="*/ 137 h 187"/>
                              <a:gd name="T28" fmla="*/ 88 w 154"/>
                              <a:gd name="T29" fmla="*/ 127 h 187"/>
                              <a:gd name="T30" fmla="*/ 93 w 154"/>
                              <a:gd name="T31" fmla="*/ 118 h 187"/>
                              <a:gd name="T32" fmla="*/ 93 w 154"/>
                              <a:gd name="T33" fmla="*/ 109 h 187"/>
                              <a:gd name="T34" fmla="*/ 93 w 154"/>
                              <a:gd name="T35" fmla="*/ 118 h 187"/>
                              <a:gd name="T36" fmla="*/ 104 w 154"/>
                              <a:gd name="T37" fmla="*/ 127 h 187"/>
                              <a:gd name="T38" fmla="*/ 108 w 154"/>
                              <a:gd name="T39" fmla="*/ 137 h 187"/>
                              <a:gd name="T40" fmla="*/ 118 w 154"/>
                              <a:gd name="T41" fmla="*/ 145 h 187"/>
                              <a:gd name="T42" fmla="*/ 123 w 154"/>
                              <a:gd name="T43" fmla="*/ 150 h 187"/>
                              <a:gd name="T44" fmla="*/ 133 w 154"/>
                              <a:gd name="T45" fmla="*/ 150 h 187"/>
                              <a:gd name="T46" fmla="*/ 143 w 154"/>
                              <a:gd name="T47" fmla="*/ 145 h 187"/>
                              <a:gd name="T48" fmla="*/ 153 w 154"/>
                              <a:gd name="T49" fmla="*/ 137 h 187"/>
                              <a:gd name="T50" fmla="*/ 34 w 154"/>
                              <a:gd name="T51" fmla="*/ 0 h 187"/>
                              <a:gd name="T52" fmla="*/ 0 w 154"/>
                              <a:gd name="T53" fmla="*/ 49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87">
                                <a:moveTo>
                                  <a:pt x="0" y="49"/>
                                </a:moveTo>
                                <a:lnTo>
                                  <a:pt x="9" y="68"/>
                                </a:lnTo>
                                <a:lnTo>
                                  <a:pt x="19" y="82"/>
                                </a:lnTo>
                                <a:lnTo>
                                  <a:pt x="24" y="104"/>
                                </a:lnTo>
                                <a:lnTo>
                                  <a:pt x="30" y="122"/>
                                </a:lnTo>
                                <a:lnTo>
                                  <a:pt x="34" y="137"/>
                                </a:lnTo>
                                <a:lnTo>
                                  <a:pt x="39" y="159"/>
                                </a:lnTo>
                                <a:lnTo>
                                  <a:pt x="39" y="173"/>
                                </a:lnTo>
                                <a:lnTo>
                                  <a:pt x="39" y="186"/>
                                </a:lnTo>
                                <a:lnTo>
                                  <a:pt x="44" y="177"/>
                                </a:lnTo>
                                <a:lnTo>
                                  <a:pt x="55" y="168"/>
                                </a:lnTo>
                                <a:lnTo>
                                  <a:pt x="64" y="159"/>
                                </a:lnTo>
                                <a:lnTo>
                                  <a:pt x="74" y="145"/>
                                </a:lnTo>
                                <a:lnTo>
                                  <a:pt x="79" y="137"/>
                                </a:lnTo>
                                <a:lnTo>
                                  <a:pt x="88" y="127"/>
                                </a:lnTo>
                                <a:lnTo>
                                  <a:pt x="93" y="118"/>
                                </a:lnTo>
                                <a:lnTo>
                                  <a:pt x="93" y="109"/>
                                </a:lnTo>
                                <a:lnTo>
                                  <a:pt x="93" y="118"/>
                                </a:lnTo>
                                <a:lnTo>
                                  <a:pt x="104" y="127"/>
                                </a:lnTo>
                                <a:lnTo>
                                  <a:pt x="108" y="137"/>
                                </a:lnTo>
                                <a:lnTo>
                                  <a:pt x="118" y="145"/>
                                </a:lnTo>
                                <a:lnTo>
                                  <a:pt x="123" y="150"/>
                                </a:lnTo>
                                <a:lnTo>
                                  <a:pt x="133" y="150"/>
                                </a:lnTo>
                                <a:lnTo>
                                  <a:pt x="143" y="145"/>
                                </a:lnTo>
                                <a:lnTo>
                                  <a:pt x="153" y="137"/>
                                </a:lnTo>
                                <a:lnTo>
                                  <a:pt x="34" y="0"/>
                                </a:lnTo>
                                <a:lnTo>
                                  <a:pt x="0" y="4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6" name="Freeform 44"/>
                        <wps:cNvSpPr>
                          <a:spLocks noChangeArrowheads="1"/>
                        </wps:cNvSpPr>
                        <wps:spPr bwMode="auto">
                          <a:xfrm>
                            <a:off x="675" y="876"/>
                            <a:ext cx="141" cy="171"/>
                          </a:xfrm>
                          <a:custGeom>
                            <a:avLst/>
                            <a:gdLst>
                              <a:gd name="T0" fmla="*/ 113 w 143"/>
                              <a:gd name="T1" fmla="*/ 0 h 173"/>
                              <a:gd name="T2" fmla="*/ 98 w 143"/>
                              <a:gd name="T3" fmla="*/ 18 h 173"/>
                              <a:gd name="T4" fmla="*/ 83 w 143"/>
                              <a:gd name="T5" fmla="*/ 41 h 173"/>
                              <a:gd name="T6" fmla="*/ 63 w 143"/>
                              <a:gd name="T7" fmla="*/ 59 h 173"/>
                              <a:gd name="T8" fmla="*/ 49 w 143"/>
                              <a:gd name="T9" fmla="*/ 76 h 173"/>
                              <a:gd name="T10" fmla="*/ 34 w 143"/>
                              <a:gd name="T11" fmla="*/ 94 h 173"/>
                              <a:gd name="T12" fmla="*/ 19 w 143"/>
                              <a:gd name="T13" fmla="*/ 109 h 173"/>
                              <a:gd name="T14" fmla="*/ 9 w 143"/>
                              <a:gd name="T15" fmla="*/ 122 h 173"/>
                              <a:gd name="T16" fmla="*/ 4 w 143"/>
                              <a:gd name="T17" fmla="*/ 127 h 173"/>
                              <a:gd name="T18" fmla="*/ 0 w 143"/>
                              <a:gd name="T19" fmla="*/ 131 h 173"/>
                              <a:gd name="T20" fmla="*/ 0 w 143"/>
                              <a:gd name="T21" fmla="*/ 140 h 173"/>
                              <a:gd name="T22" fmla="*/ 4 w 143"/>
                              <a:gd name="T23" fmla="*/ 154 h 173"/>
                              <a:gd name="T24" fmla="*/ 4 w 143"/>
                              <a:gd name="T25" fmla="*/ 162 h 173"/>
                              <a:gd name="T26" fmla="*/ 14 w 143"/>
                              <a:gd name="T27" fmla="*/ 167 h 173"/>
                              <a:gd name="T28" fmla="*/ 19 w 143"/>
                              <a:gd name="T29" fmla="*/ 172 h 173"/>
                              <a:gd name="T30" fmla="*/ 29 w 143"/>
                              <a:gd name="T31" fmla="*/ 172 h 173"/>
                              <a:gd name="T32" fmla="*/ 39 w 143"/>
                              <a:gd name="T33" fmla="*/ 162 h 173"/>
                              <a:gd name="T34" fmla="*/ 53 w 143"/>
                              <a:gd name="T35" fmla="*/ 149 h 173"/>
                              <a:gd name="T36" fmla="*/ 68 w 143"/>
                              <a:gd name="T37" fmla="*/ 131 h 173"/>
                              <a:gd name="T38" fmla="*/ 83 w 143"/>
                              <a:gd name="T39" fmla="*/ 109 h 173"/>
                              <a:gd name="T40" fmla="*/ 102 w 143"/>
                              <a:gd name="T41" fmla="*/ 86 h 173"/>
                              <a:gd name="T42" fmla="*/ 118 w 143"/>
                              <a:gd name="T43" fmla="*/ 63 h 173"/>
                              <a:gd name="T44" fmla="*/ 132 w 143"/>
                              <a:gd name="T45" fmla="*/ 49 h 173"/>
                              <a:gd name="T46" fmla="*/ 142 w 143"/>
                              <a:gd name="T47" fmla="*/ 36 h 173"/>
                              <a:gd name="T48" fmla="*/ 142 w 143"/>
                              <a:gd name="T49" fmla="*/ 31 h 173"/>
                              <a:gd name="T50" fmla="*/ 113 w 143"/>
                              <a:gd name="T51" fmla="*/ 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3" h="173">
                                <a:moveTo>
                                  <a:pt x="113" y="0"/>
                                </a:moveTo>
                                <a:lnTo>
                                  <a:pt x="98" y="18"/>
                                </a:lnTo>
                                <a:lnTo>
                                  <a:pt x="83" y="41"/>
                                </a:lnTo>
                                <a:lnTo>
                                  <a:pt x="63" y="59"/>
                                </a:lnTo>
                                <a:lnTo>
                                  <a:pt x="49" y="76"/>
                                </a:lnTo>
                                <a:lnTo>
                                  <a:pt x="34" y="94"/>
                                </a:lnTo>
                                <a:lnTo>
                                  <a:pt x="19" y="109"/>
                                </a:lnTo>
                                <a:lnTo>
                                  <a:pt x="9" y="122"/>
                                </a:lnTo>
                                <a:lnTo>
                                  <a:pt x="4" y="127"/>
                                </a:lnTo>
                                <a:lnTo>
                                  <a:pt x="0" y="131"/>
                                </a:lnTo>
                                <a:lnTo>
                                  <a:pt x="0" y="140"/>
                                </a:lnTo>
                                <a:lnTo>
                                  <a:pt x="4" y="154"/>
                                </a:lnTo>
                                <a:lnTo>
                                  <a:pt x="4" y="162"/>
                                </a:lnTo>
                                <a:lnTo>
                                  <a:pt x="14" y="167"/>
                                </a:lnTo>
                                <a:lnTo>
                                  <a:pt x="19" y="172"/>
                                </a:lnTo>
                                <a:lnTo>
                                  <a:pt x="29" y="172"/>
                                </a:lnTo>
                                <a:lnTo>
                                  <a:pt x="39" y="162"/>
                                </a:lnTo>
                                <a:lnTo>
                                  <a:pt x="53" y="149"/>
                                </a:lnTo>
                                <a:lnTo>
                                  <a:pt x="68" y="131"/>
                                </a:lnTo>
                                <a:lnTo>
                                  <a:pt x="83" y="109"/>
                                </a:lnTo>
                                <a:lnTo>
                                  <a:pt x="102" y="86"/>
                                </a:lnTo>
                                <a:lnTo>
                                  <a:pt x="118" y="63"/>
                                </a:lnTo>
                                <a:lnTo>
                                  <a:pt x="132" y="49"/>
                                </a:lnTo>
                                <a:lnTo>
                                  <a:pt x="142" y="36"/>
                                </a:lnTo>
                                <a:lnTo>
                                  <a:pt x="142" y="31"/>
                                </a:lnTo>
                                <a:lnTo>
                                  <a:pt x="113"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7" name="Freeform 45"/>
                        <wps:cNvSpPr>
                          <a:spLocks noChangeArrowheads="1"/>
                        </wps:cNvSpPr>
                        <wps:spPr bwMode="auto">
                          <a:xfrm>
                            <a:off x="105" y="826"/>
                            <a:ext cx="696" cy="972"/>
                          </a:xfrm>
                          <a:custGeom>
                            <a:avLst/>
                            <a:gdLst>
                              <a:gd name="T0" fmla="*/ 88 w 698"/>
                              <a:gd name="T1" fmla="*/ 546 h 974"/>
                              <a:gd name="T2" fmla="*/ 142 w 698"/>
                              <a:gd name="T3" fmla="*/ 573 h 974"/>
                              <a:gd name="T4" fmla="*/ 235 w 698"/>
                              <a:gd name="T5" fmla="*/ 395 h 974"/>
                              <a:gd name="T6" fmla="*/ 349 w 698"/>
                              <a:gd name="T7" fmla="*/ 227 h 974"/>
                              <a:gd name="T8" fmla="*/ 525 w 698"/>
                              <a:gd name="T9" fmla="*/ 159 h 974"/>
                              <a:gd name="T10" fmla="*/ 648 w 698"/>
                              <a:gd name="T11" fmla="*/ 200 h 974"/>
                              <a:gd name="T12" fmla="*/ 673 w 698"/>
                              <a:gd name="T13" fmla="*/ 264 h 974"/>
                              <a:gd name="T14" fmla="*/ 614 w 698"/>
                              <a:gd name="T15" fmla="*/ 368 h 974"/>
                              <a:gd name="T16" fmla="*/ 442 w 698"/>
                              <a:gd name="T17" fmla="*/ 450 h 974"/>
                              <a:gd name="T18" fmla="*/ 378 w 698"/>
                              <a:gd name="T19" fmla="*/ 619 h 974"/>
                              <a:gd name="T20" fmla="*/ 442 w 698"/>
                              <a:gd name="T21" fmla="*/ 759 h 974"/>
                              <a:gd name="T22" fmla="*/ 500 w 698"/>
                              <a:gd name="T23" fmla="*/ 768 h 974"/>
                              <a:gd name="T24" fmla="*/ 481 w 698"/>
                              <a:gd name="T25" fmla="*/ 918 h 974"/>
                              <a:gd name="T26" fmla="*/ 349 w 698"/>
                              <a:gd name="T27" fmla="*/ 918 h 974"/>
                              <a:gd name="T28" fmla="*/ 349 w 698"/>
                              <a:gd name="T29" fmla="*/ 818 h 974"/>
                              <a:gd name="T30" fmla="*/ 402 w 698"/>
                              <a:gd name="T31" fmla="*/ 801 h 974"/>
                              <a:gd name="T32" fmla="*/ 378 w 698"/>
                              <a:gd name="T33" fmla="*/ 832 h 974"/>
                              <a:gd name="T34" fmla="*/ 412 w 698"/>
                              <a:gd name="T35" fmla="*/ 869 h 974"/>
                              <a:gd name="T36" fmla="*/ 437 w 698"/>
                              <a:gd name="T37" fmla="*/ 791 h 974"/>
                              <a:gd name="T38" fmla="*/ 349 w 698"/>
                              <a:gd name="T39" fmla="*/ 781 h 974"/>
                              <a:gd name="T40" fmla="*/ 319 w 698"/>
                              <a:gd name="T41" fmla="*/ 923 h 974"/>
                              <a:gd name="T42" fmla="*/ 451 w 698"/>
                              <a:gd name="T43" fmla="*/ 968 h 974"/>
                              <a:gd name="T44" fmla="*/ 530 w 698"/>
                              <a:gd name="T45" fmla="*/ 755 h 974"/>
                              <a:gd name="T46" fmla="*/ 599 w 698"/>
                              <a:gd name="T47" fmla="*/ 600 h 974"/>
                              <a:gd name="T48" fmla="*/ 525 w 698"/>
                              <a:gd name="T49" fmla="*/ 550 h 974"/>
                              <a:gd name="T50" fmla="*/ 496 w 698"/>
                              <a:gd name="T51" fmla="*/ 622 h 974"/>
                              <a:gd name="T52" fmla="*/ 525 w 698"/>
                              <a:gd name="T53" fmla="*/ 627 h 974"/>
                              <a:gd name="T54" fmla="*/ 540 w 698"/>
                              <a:gd name="T55" fmla="*/ 577 h 974"/>
                              <a:gd name="T56" fmla="*/ 574 w 698"/>
                              <a:gd name="T57" fmla="*/ 645 h 974"/>
                              <a:gd name="T58" fmla="*/ 496 w 698"/>
                              <a:gd name="T59" fmla="*/ 741 h 974"/>
                              <a:gd name="T60" fmla="*/ 407 w 698"/>
                              <a:gd name="T61" fmla="*/ 655 h 974"/>
                              <a:gd name="T62" fmla="*/ 442 w 698"/>
                              <a:gd name="T63" fmla="*/ 655 h 974"/>
                              <a:gd name="T64" fmla="*/ 417 w 698"/>
                              <a:gd name="T65" fmla="*/ 541 h 974"/>
                              <a:gd name="T66" fmla="*/ 496 w 698"/>
                              <a:gd name="T67" fmla="*/ 432 h 974"/>
                              <a:gd name="T68" fmla="*/ 614 w 698"/>
                              <a:gd name="T69" fmla="*/ 386 h 974"/>
                              <a:gd name="T70" fmla="*/ 693 w 698"/>
                              <a:gd name="T71" fmla="*/ 304 h 974"/>
                              <a:gd name="T72" fmla="*/ 678 w 698"/>
                              <a:gd name="T73" fmla="*/ 172 h 974"/>
                              <a:gd name="T74" fmla="*/ 590 w 698"/>
                              <a:gd name="T75" fmla="*/ 100 h 974"/>
                              <a:gd name="T76" fmla="*/ 432 w 698"/>
                              <a:gd name="T77" fmla="*/ 86 h 974"/>
                              <a:gd name="T78" fmla="*/ 285 w 698"/>
                              <a:gd name="T79" fmla="*/ 155 h 974"/>
                              <a:gd name="T80" fmla="*/ 191 w 698"/>
                              <a:gd name="T81" fmla="*/ 223 h 974"/>
                              <a:gd name="T82" fmla="*/ 142 w 698"/>
                              <a:gd name="T83" fmla="*/ 223 h 974"/>
                              <a:gd name="T84" fmla="*/ 255 w 698"/>
                              <a:gd name="T85" fmla="*/ 164 h 974"/>
                              <a:gd name="T86" fmla="*/ 349 w 698"/>
                              <a:gd name="T87" fmla="*/ 91 h 974"/>
                              <a:gd name="T88" fmla="*/ 339 w 698"/>
                              <a:gd name="T89" fmla="*/ 18 h 974"/>
                              <a:gd name="T90" fmla="*/ 240 w 698"/>
                              <a:gd name="T91" fmla="*/ 59 h 974"/>
                              <a:gd name="T92" fmla="*/ 191 w 698"/>
                              <a:gd name="T93" fmla="*/ 63 h 974"/>
                              <a:gd name="T94" fmla="*/ 132 w 698"/>
                              <a:gd name="T95" fmla="*/ 13 h 974"/>
                              <a:gd name="T96" fmla="*/ 58 w 698"/>
                              <a:gd name="T97" fmla="*/ 91 h 974"/>
                              <a:gd name="T98" fmla="*/ 107 w 698"/>
                              <a:gd name="T99" fmla="*/ 164 h 974"/>
                              <a:gd name="T100" fmla="*/ 44 w 698"/>
                              <a:gd name="T101" fmla="*/ 200 h 974"/>
                              <a:gd name="T102" fmla="*/ 64 w 698"/>
                              <a:gd name="T103" fmla="*/ 268 h 974"/>
                              <a:gd name="T104" fmla="*/ 74 w 698"/>
                              <a:gd name="T105" fmla="*/ 309 h 974"/>
                              <a:gd name="T106" fmla="*/ 34 w 698"/>
                              <a:gd name="T107" fmla="*/ 354 h 974"/>
                              <a:gd name="T108" fmla="*/ 19 w 698"/>
                              <a:gd name="T109" fmla="*/ 454 h 974"/>
                              <a:gd name="T110" fmla="*/ 83 w 698"/>
                              <a:gd name="T111" fmla="*/ 437 h 974"/>
                              <a:gd name="T112" fmla="*/ 153 w 698"/>
                              <a:gd name="T113" fmla="*/ 346 h 974"/>
                              <a:gd name="T114" fmla="*/ 177 w 698"/>
                              <a:gd name="T115" fmla="*/ 354 h 974"/>
                              <a:gd name="T116" fmla="*/ 103 w 698"/>
                              <a:gd name="T117" fmla="*/ 423 h 9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8" h="974">
                                <a:moveTo>
                                  <a:pt x="88" y="450"/>
                                </a:moveTo>
                                <a:lnTo>
                                  <a:pt x="79" y="473"/>
                                </a:lnTo>
                                <a:lnTo>
                                  <a:pt x="79" y="495"/>
                                </a:lnTo>
                                <a:lnTo>
                                  <a:pt x="79" y="509"/>
                                </a:lnTo>
                                <a:lnTo>
                                  <a:pt x="83" y="528"/>
                                </a:lnTo>
                                <a:lnTo>
                                  <a:pt x="88" y="546"/>
                                </a:lnTo>
                                <a:lnTo>
                                  <a:pt x="93" y="559"/>
                                </a:lnTo>
                                <a:lnTo>
                                  <a:pt x="93" y="577"/>
                                </a:lnTo>
                                <a:lnTo>
                                  <a:pt x="88" y="596"/>
                                </a:lnTo>
                                <a:lnTo>
                                  <a:pt x="103" y="591"/>
                                </a:lnTo>
                                <a:lnTo>
                                  <a:pt x="118" y="587"/>
                                </a:lnTo>
                                <a:lnTo>
                                  <a:pt x="142" y="573"/>
                                </a:lnTo>
                                <a:lnTo>
                                  <a:pt x="167" y="554"/>
                                </a:lnTo>
                                <a:lnTo>
                                  <a:pt x="186" y="528"/>
                                </a:lnTo>
                                <a:lnTo>
                                  <a:pt x="206" y="500"/>
                                </a:lnTo>
                                <a:lnTo>
                                  <a:pt x="221" y="468"/>
                                </a:lnTo>
                                <a:lnTo>
                                  <a:pt x="230" y="432"/>
                                </a:lnTo>
                                <a:lnTo>
                                  <a:pt x="235" y="395"/>
                                </a:lnTo>
                                <a:lnTo>
                                  <a:pt x="246" y="359"/>
                                </a:lnTo>
                                <a:lnTo>
                                  <a:pt x="260" y="327"/>
                                </a:lnTo>
                                <a:lnTo>
                                  <a:pt x="280" y="296"/>
                                </a:lnTo>
                                <a:lnTo>
                                  <a:pt x="300" y="273"/>
                                </a:lnTo>
                                <a:lnTo>
                                  <a:pt x="324" y="245"/>
                                </a:lnTo>
                                <a:lnTo>
                                  <a:pt x="349" y="227"/>
                                </a:lnTo>
                                <a:lnTo>
                                  <a:pt x="378" y="205"/>
                                </a:lnTo>
                                <a:lnTo>
                                  <a:pt x="407" y="190"/>
                                </a:lnTo>
                                <a:lnTo>
                                  <a:pt x="437" y="177"/>
                                </a:lnTo>
                                <a:lnTo>
                                  <a:pt x="467" y="168"/>
                                </a:lnTo>
                                <a:lnTo>
                                  <a:pt x="496" y="164"/>
                                </a:lnTo>
                                <a:lnTo>
                                  <a:pt x="525" y="159"/>
                                </a:lnTo>
                                <a:lnTo>
                                  <a:pt x="555" y="159"/>
                                </a:lnTo>
                                <a:lnTo>
                                  <a:pt x="584" y="164"/>
                                </a:lnTo>
                                <a:lnTo>
                                  <a:pt x="609" y="172"/>
                                </a:lnTo>
                                <a:lnTo>
                                  <a:pt x="623" y="182"/>
                                </a:lnTo>
                                <a:lnTo>
                                  <a:pt x="639" y="190"/>
                                </a:lnTo>
                                <a:lnTo>
                                  <a:pt x="648" y="200"/>
                                </a:lnTo>
                                <a:lnTo>
                                  <a:pt x="658" y="213"/>
                                </a:lnTo>
                                <a:lnTo>
                                  <a:pt x="668" y="223"/>
                                </a:lnTo>
                                <a:lnTo>
                                  <a:pt x="673" y="232"/>
                                </a:lnTo>
                                <a:lnTo>
                                  <a:pt x="673" y="241"/>
                                </a:lnTo>
                                <a:lnTo>
                                  <a:pt x="673" y="250"/>
                                </a:lnTo>
                                <a:lnTo>
                                  <a:pt x="673" y="264"/>
                                </a:lnTo>
                                <a:lnTo>
                                  <a:pt x="673" y="282"/>
                                </a:lnTo>
                                <a:lnTo>
                                  <a:pt x="673" y="300"/>
                                </a:lnTo>
                                <a:lnTo>
                                  <a:pt x="663" y="318"/>
                                </a:lnTo>
                                <a:lnTo>
                                  <a:pt x="653" y="341"/>
                                </a:lnTo>
                                <a:lnTo>
                                  <a:pt x="639" y="354"/>
                                </a:lnTo>
                                <a:lnTo>
                                  <a:pt x="614" y="368"/>
                                </a:lnTo>
                                <a:lnTo>
                                  <a:pt x="584" y="377"/>
                                </a:lnTo>
                                <a:lnTo>
                                  <a:pt x="550" y="382"/>
                                </a:lnTo>
                                <a:lnTo>
                                  <a:pt x="521" y="395"/>
                                </a:lnTo>
                                <a:lnTo>
                                  <a:pt x="491" y="409"/>
                                </a:lnTo>
                                <a:lnTo>
                                  <a:pt x="467" y="427"/>
                                </a:lnTo>
                                <a:lnTo>
                                  <a:pt x="442" y="450"/>
                                </a:lnTo>
                                <a:lnTo>
                                  <a:pt x="423" y="473"/>
                                </a:lnTo>
                                <a:lnTo>
                                  <a:pt x="407" y="500"/>
                                </a:lnTo>
                                <a:lnTo>
                                  <a:pt x="393" y="528"/>
                                </a:lnTo>
                                <a:lnTo>
                                  <a:pt x="383" y="559"/>
                                </a:lnTo>
                                <a:lnTo>
                                  <a:pt x="378" y="587"/>
                                </a:lnTo>
                                <a:lnTo>
                                  <a:pt x="378" y="619"/>
                                </a:lnTo>
                                <a:lnTo>
                                  <a:pt x="378" y="645"/>
                                </a:lnTo>
                                <a:lnTo>
                                  <a:pt x="383" y="677"/>
                                </a:lnTo>
                                <a:lnTo>
                                  <a:pt x="398" y="705"/>
                                </a:lnTo>
                                <a:lnTo>
                                  <a:pt x="412" y="728"/>
                                </a:lnTo>
                                <a:lnTo>
                                  <a:pt x="432" y="755"/>
                                </a:lnTo>
                                <a:lnTo>
                                  <a:pt x="442" y="759"/>
                                </a:lnTo>
                                <a:lnTo>
                                  <a:pt x="457" y="768"/>
                                </a:lnTo>
                                <a:lnTo>
                                  <a:pt x="467" y="768"/>
                                </a:lnTo>
                                <a:lnTo>
                                  <a:pt x="476" y="773"/>
                                </a:lnTo>
                                <a:lnTo>
                                  <a:pt x="481" y="773"/>
                                </a:lnTo>
                                <a:lnTo>
                                  <a:pt x="491" y="773"/>
                                </a:lnTo>
                                <a:lnTo>
                                  <a:pt x="500" y="768"/>
                                </a:lnTo>
                                <a:lnTo>
                                  <a:pt x="506" y="768"/>
                                </a:lnTo>
                                <a:lnTo>
                                  <a:pt x="511" y="801"/>
                                </a:lnTo>
                                <a:lnTo>
                                  <a:pt x="511" y="827"/>
                                </a:lnTo>
                                <a:lnTo>
                                  <a:pt x="506" y="859"/>
                                </a:lnTo>
                                <a:lnTo>
                                  <a:pt x="496" y="891"/>
                                </a:lnTo>
                                <a:lnTo>
                                  <a:pt x="481" y="918"/>
                                </a:lnTo>
                                <a:lnTo>
                                  <a:pt x="457" y="937"/>
                                </a:lnTo>
                                <a:lnTo>
                                  <a:pt x="432" y="946"/>
                                </a:lnTo>
                                <a:lnTo>
                                  <a:pt x="398" y="950"/>
                                </a:lnTo>
                                <a:lnTo>
                                  <a:pt x="374" y="946"/>
                                </a:lnTo>
                                <a:lnTo>
                                  <a:pt x="358" y="932"/>
                                </a:lnTo>
                                <a:lnTo>
                                  <a:pt x="349" y="918"/>
                                </a:lnTo>
                                <a:lnTo>
                                  <a:pt x="339" y="900"/>
                                </a:lnTo>
                                <a:lnTo>
                                  <a:pt x="339" y="882"/>
                                </a:lnTo>
                                <a:lnTo>
                                  <a:pt x="339" y="864"/>
                                </a:lnTo>
                                <a:lnTo>
                                  <a:pt x="339" y="846"/>
                                </a:lnTo>
                                <a:lnTo>
                                  <a:pt x="344" y="832"/>
                                </a:lnTo>
                                <a:lnTo>
                                  <a:pt x="349" y="818"/>
                                </a:lnTo>
                                <a:lnTo>
                                  <a:pt x="358" y="809"/>
                                </a:lnTo>
                                <a:lnTo>
                                  <a:pt x="369" y="801"/>
                                </a:lnTo>
                                <a:lnTo>
                                  <a:pt x="378" y="801"/>
                                </a:lnTo>
                                <a:lnTo>
                                  <a:pt x="383" y="796"/>
                                </a:lnTo>
                                <a:lnTo>
                                  <a:pt x="398" y="796"/>
                                </a:lnTo>
                                <a:lnTo>
                                  <a:pt x="402" y="801"/>
                                </a:lnTo>
                                <a:lnTo>
                                  <a:pt x="412" y="804"/>
                                </a:lnTo>
                                <a:lnTo>
                                  <a:pt x="417" y="814"/>
                                </a:lnTo>
                                <a:lnTo>
                                  <a:pt x="417" y="827"/>
                                </a:lnTo>
                                <a:lnTo>
                                  <a:pt x="412" y="836"/>
                                </a:lnTo>
                                <a:lnTo>
                                  <a:pt x="398" y="832"/>
                                </a:lnTo>
                                <a:lnTo>
                                  <a:pt x="378" y="832"/>
                                </a:lnTo>
                                <a:lnTo>
                                  <a:pt x="383" y="842"/>
                                </a:lnTo>
                                <a:lnTo>
                                  <a:pt x="388" y="850"/>
                                </a:lnTo>
                                <a:lnTo>
                                  <a:pt x="393" y="855"/>
                                </a:lnTo>
                                <a:lnTo>
                                  <a:pt x="402" y="859"/>
                                </a:lnTo>
                                <a:lnTo>
                                  <a:pt x="407" y="864"/>
                                </a:lnTo>
                                <a:lnTo>
                                  <a:pt x="412" y="869"/>
                                </a:lnTo>
                                <a:lnTo>
                                  <a:pt x="417" y="869"/>
                                </a:lnTo>
                                <a:lnTo>
                                  <a:pt x="423" y="864"/>
                                </a:lnTo>
                                <a:lnTo>
                                  <a:pt x="437" y="855"/>
                                </a:lnTo>
                                <a:lnTo>
                                  <a:pt x="447" y="832"/>
                                </a:lnTo>
                                <a:lnTo>
                                  <a:pt x="447" y="809"/>
                                </a:lnTo>
                                <a:lnTo>
                                  <a:pt x="437" y="791"/>
                                </a:lnTo>
                                <a:lnTo>
                                  <a:pt x="427" y="781"/>
                                </a:lnTo>
                                <a:lnTo>
                                  <a:pt x="412" y="778"/>
                                </a:lnTo>
                                <a:lnTo>
                                  <a:pt x="398" y="773"/>
                                </a:lnTo>
                                <a:lnTo>
                                  <a:pt x="378" y="768"/>
                                </a:lnTo>
                                <a:lnTo>
                                  <a:pt x="364" y="773"/>
                                </a:lnTo>
                                <a:lnTo>
                                  <a:pt x="349" y="781"/>
                                </a:lnTo>
                                <a:lnTo>
                                  <a:pt x="333" y="801"/>
                                </a:lnTo>
                                <a:lnTo>
                                  <a:pt x="319" y="823"/>
                                </a:lnTo>
                                <a:lnTo>
                                  <a:pt x="314" y="850"/>
                                </a:lnTo>
                                <a:lnTo>
                                  <a:pt x="309" y="877"/>
                                </a:lnTo>
                                <a:lnTo>
                                  <a:pt x="309" y="905"/>
                                </a:lnTo>
                                <a:lnTo>
                                  <a:pt x="319" y="923"/>
                                </a:lnTo>
                                <a:lnTo>
                                  <a:pt x="328" y="941"/>
                                </a:lnTo>
                                <a:lnTo>
                                  <a:pt x="344" y="960"/>
                                </a:lnTo>
                                <a:lnTo>
                                  <a:pt x="364" y="968"/>
                                </a:lnTo>
                                <a:lnTo>
                                  <a:pt x="393" y="973"/>
                                </a:lnTo>
                                <a:lnTo>
                                  <a:pt x="423" y="973"/>
                                </a:lnTo>
                                <a:lnTo>
                                  <a:pt x="451" y="968"/>
                                </a:lnTo>
                                <a:lnTo>
                                  <a:pt x="476" y="955"/>
                                </a:lnTo>
                                <a:lnTo>
                                  <a:pt x="500" y="932"/>
                                </a:lnTo>
                                <a:lnTo>
                                  <a:pt x="521" y="905"/>
                                </a:lnTo>
                                <a:lnTo>
                                  <a:pt x="530" y="864"/>
                                </a:lnTo>
                                <a:lnTo>
                                  <a:pt x="535" y="814"/>
                                </a:lnTo>
                                <a:lnTo>
                                  <a:pt x="530" y="755"/>
                                </a:lnTo>
                                <a:lnTo>
                                  <a:pt x="546" y="741"/>
                                </a:lnTo>
                                <a:lnTo>
                                  <a:pt x="565" y="718"/>
                                </a:lnTo>
                                <a:lnTo>
                                  <a:pt x="579" y="691"/>
                                </a:lnTo>
                                <a:lnTo>
                                  <a:pt x="590" y="660"/>
                                </a:lnTo>
                                <a:lnTo>
                                  <a:pt x="595" y="632"/>
                                </a:lnTo>
                                <a:lnTo>
                                  <a:pt x="599" y="600"/>
                                </a:lnTo>
                                <a:lnTo>
                                  <a:pt x="590" y="577"/>
                                </a:lnTo>
                                <a:lnTo>
                                  <a:pt x="574" y="564"/>
                                </a:lnTo>
                                <a:lnTo>
                                  <a:pt x="560" y="559"/>
                                </a:lnTo>
                                <a:lnTo>
                                  <a:pt x="550" y="550"/>
                                </a:lnTo>
                                <a:lnTo>
                                  <a:pt x="540" y="550"/>
                                </a:lnTo>
                                <a:lnTo>
                                  <a:pt x="525" y="550"/>
                                </a:lnTo>
                                <a:lnTo>
                                  <a:pt x="516" y="554"/>
                                </a:lnTo>
                                <a:lnTo>
                                  <a:pt x="511" y="559"/>
                                </a:lnTo>
                                <a:lnTo>
                                  <a:pt x="500" y="564"/>
                                </a:lnTo>
                                <a:lnTo>
                                  <a:pt x="496" y="573"/>
                                </a:lnTo>
                                <a:lnTo>
                                  <a:pt x="491" y="596"/>
                                </a:lnTo>
                                <a:lnTo>
                                  <a:pt x="496" y="622"/>
                                </a:lnTo>
                                <a:lnTo>
                                  <a:pt x="506" y="641"/>
                                </a:lnTo>
                                <a:lnTo>
                                  <a:pt x="516" y="650"/>
                                </a:lnTo>
                                <a:lnTo>
                                  <a:pt x="525" y="650"/>
                                </a:lnTo>
                                <a:lnTo>
                                  <a:pt x="530" y="645"/>
                                </a:lnTo>
                                <a:lnTo>
                                  <a:pt x="530" y="636"/>
                                </a:lnTo>
                                <a:lnTo>
                                  <a:pt x="525" y="627"/>
                                </a:lnTo>
                                <a:lnTo>
                                  <a:pt x="516" y="622"/>
                                </a:lnTo>
                                <a:lnTo>
                                  <a:pt x="516" y="609"/>
                                </a:lnTo>
                                <a:lnTo>
                                  <a:pt x="516" y="596"/>
                                </a:lnTo>
                                <a:lnTo>
                                  <a:pt x="521" y="587"/>
                                </a:lnTo>
                                <a:lnTo>
                                  <a:pt x="530" y="577"/>
                                </a:lnTo>
                                <a:lnTo>
                                  <a:pt x="540" y="577"/>
                                </a:lnTo>
                                <a:lnTo>
                                  <a:pt x="550" y="577"/>
                                </a:lnTo>
                                <a:lnTo>
                                  <a:pt x="560" y="582"/>
                                </a:lnTo>
                                <a:lnTo>
                                  <a:pt x="570" y="591"/>
                                </a:lnTo>
                                <a:lnTo>
                                  <a:pt x="574" y="605"/>
                                </a:lnTo>
                                <a:lnTo>
                                  <a:pt x="579" y="622"/>
                                </a:lnTo>
                                <a:lnTo>
                                  <a:pt x="574" y="645"/>
                                </a:lnTo>
                                <a:lnTo>
                                  <a:pt x="570" y="668"/>
                                </a:lnTo>
                                <a:lnTo>
                                  <a:pt x="560" y="691"/>
                                </a:lnTo>
                                <a:lnTo>
                                  <a:pt x="540" y="713"/>
                                </a:lnTo>
                                <a:lnTo>
                                  <a:pt x="521" y="728"/>
                                </a:lnTo>
                                <a:lnTo>
                                  <a:pt x="511" y="736"/>
                                </a:lnTo>
                                <a:lnTo>
                                  <a:pt x="496" y="741"/>
                                </a:lnTo>
                                <a:lnTo>
                                  <a:pt x="481" y="741"/>
                                </a:lnTo>
                                <a:lnTo>
                                  <a:pt x="462" y="736"/>
                                </a:lnTo>
                                <a:lnTo>
                                  <a:pt x="447" y="732"/>
                                </a:lnTo>
                                <a:lnTo>
                                  <a:pt x="432" y="713"/>
                                </a:lnTo>
                                <a:lnTo>
                                  <a:pt x="417" y="691"/>
                                </a:lnTo>
                                <a:lnTo>
                                  <a:pt x="407" y="655"/>
                                </a:lnTo>
                                <a:lnTo>
                                  <a:pt x="423" y="660"/>
                                </a:lnTo>
                                <a:lnTo>
                                  <a:pt x="437" y="664"/>
                                </a:lnTo>
                                <a:lnTo>
                                  <a:pt x="442" y="664"/>
                                </a:lnTo>
                                <a:lnTo>
                                  <a:pt x="447" y="664"/>
                                </a:lnTo>
                                <a:lnTo>
                                  <a:pt x="447" y="660"/>
                                </a:lnTo>
                                <a:lnTo>
                                  <a:pt x="442" y="655"/>
                                </a:lnTo>
                                <a:lnTo>
                                  <a:pt x="432" y="645"/>
                                </a:lnTo>
                                <a:lnTo>
                                  <a:pt x="427" y="627"/>
                                </a:lnTo>
                                <a:lnTo>
                                  <a:pt x="423" y="609"/>
                                </a:lnTo>
                                <a:lnTo>
                                  <a:pt x="417" y="587"/>
                                </a:lnTo>
                                <a:lnTo>
                                  <a:pt x="417" y="564"/>
                                </a:lnTo>
                                <a:lnTo>
                                  <a:pt x="417" y="541"/>
                                </a:lnTo>
                                <a:lnTo>
                                  <a:pt x="423" y="519"/>
                                </a:lnTo>
                                <a:lnTo>
                                  <a:pt x="432" y="495"/>
                                </a:lnTo>
                                <a:lnTo>
                                  <a:pt x="447" y="478"/>
                                </a:lnTo>
                                <a:lnTo>
                                  <a:pt x="462" y="460"/>
                                </a:lnTo>
                                <a:lnTo>
                                  <a:pt x="481" y="440"/>
                                </a:lnTo>
                                <a:lnTo>
                                  <a:pt x="496" y="432"/>
                                </a:lnTo>
                                <a:lnTo>
                                  <a:pt x="516" y="423"/>
                                </a:lnTo>
                                <a:lnTo>
                                  <a:pt x="540" y="414"/>
                                </a:lnTo>
                                <a:lnTo>
                                  <a:pt x="560" y="405"/>
                                </a:lnTo>
                                <a:lnTo>
                                  <a:pt x="579" y="400"/>
                                </a:lnTo>
                                <a:lnTo>
                                  <a:pt x="599" y="395"/>
                                </a:lnTo>
                                <a:lnTo>
                                  <a:pt x="614" y="386"/>
                                </a:lnTo>
                                <a:lnTo>
                                  <a:pt x="633" y="382"/>
                                </a:lnTo>
                                <a:lnTo>
                                  <a:pt x="648" y="368"/>
                                </a:lnTo>
                                <a:lnTo>
                                  <a:pt x="663" y="359"/>
                                </a:lnTo>
                                <a:lnTo>
                                  <a:pt x="673" y="346"/>
                                </a:lnTo>
                                <a:lnTo>
                                  <a:pt x="683" y="327"/>
                                </a:lnTo>
                                <a:lnTo>
                                  <a:pt x="693" y="304"/>
                                </a:lnTo>
                                <a:lnTo>
                                  <a:pt x="697" y="282"/>
                                </a:lnTo>
                                <a:lnTo>
                                  <a:pt x="697" y="250"/>
                                </a:lnTo>
                                <a:lnTo>
                                  <a:pt x="697" y="227"/>
                                </a:lnTo>
                                <a:lnTo>
                                  <a:pt x="693" y="209"/>
                                </a:lnTo>
                                <a:lnTo>
                                  <a:pt x="688" y="190"/>
                                </a:lnTo>
                                <a:lnTo>
                                  <a:pt x="678" y="172"/>
                                </a:lnTo>
                                <a:lnTo>
                                  <a:pt x="668" y="159"/>
                                </a:lnTo>
                                <a:lnTo>
                                  <a:pt x="653" y="141"/>
                                </a:lnTo>
                                <a:lnTo>
                                  <a:pt x="644" y="131"/>
                                </a:lnTo>
                                <a:lnTo>
                                  <a:pt x="623" y="118"/>
                                </a:lnTo>
                                <a:lnTo>
                                  <a:pt x="604" y="109"/>
                                </a:lnTo>
                                <a:lnTo>
                                  <a:pt x="590" y="100"/>
                                </a:lnTo>
                                <a:lnTo>
                                  <a:pt x="565" y="96"/>
                                </a:lnTo>
                                <a:lnTo>
                                  <a:pt x="540" y="91"/>
                                </a:lnTo>
                                <a:lnTo>
                                  <a:pt x="516" y="86"/>
                                </a:lnTo>
                                <a:lnTo>
                                  <a:pt x="491" y="86"/>
                                </a:lnTo>
                                <a:lnTo>
                                  <a:pt x="462" y="82"/>
                                </a:lnTo>
                                <a:lnTo>
                                  <a:pt x="432" y="86"/>
                                </a:lnTo>
                                <a:lnTo>
                                  <a:pt x="407" y="86"/>
                                </a:lnTo>
                                <a:lnTo>
                                  <a:pt x="383" y="96"/>
                                </a:lnTo>
                                <a:lnTo>
                                  <a:pt x="358" y="109"/>
                                </a:lnTo>
                                <a:lnTo>
                                  <a:pt x="333" y="122"/>
                                </a:lnTo>
                                <a:lnTo>
                                  <a:pt x="309" y="137"/>
                                </a:lnTo>
                                <a:lnTo>
                                  <a:pt x="285" y="155"/>
                                </a:lnTo>
                                <a:lnTo>
                                  <a:pt x="270" y="168"/>
                                </a:lnTo>
                                <a:lnTo>
                                  <a:pt x="255" y="182"/>
                                </a:lnTo>
                                <a:lnTo>
                                  <a:pt x="240" y="200"/>
                                </a:lnTo>
                                <a:lnTo>
                                  <a:pt x="226" y="209"/>
                                </a:lnTo>
                                <a:lnTo>
                                  <a:pt x="211" y="218"/>
                                </a:lnTo>
                                <a:lnTo>
                                  <a:pt x="191" y="223"/>
                                </a:lnTo>
                                <a:lnTo>
                                  <a:pt x="177" y="227"/>
                                </a:lnTo>
                                <a:lnTo>
                                  <a:pt x="162" y="232"/>
                                </a:lnTo>
                                <a:lnTo>
                                  <a:pt x="147" y="236"/>
                                </a:lnTo>
                                <a:lnTo>
                                  <a:pt x="137" y="236"/>
                                </a:lnTo>
                                <a:lnTo>
                                  <a:pt x="128" y="227"/>
                                </a:lnTo>
                                <a:lnTo>
                                  <a:pt x="142" y="223"/>
                                </a:lnTo>
                                <a:lnTo>
                                  <a:pt x="162" y="213"/>
                                </a:lnTo>
                                <a:lnTo>
                                  <a:pt x="181" y="205"/>
                                </a:lnTo>
                                <a:lnTo>
                                  <a:pt x="202" y="200"/>
                                </a:lnTo>
                                <a:lnTo>
                                  <a:pt x="221" y="186"/>
                                </a:lnTo>
                                <a:lnTo>
                                  <a:pt x="240" y="172"/>
                                </a:lnTo>
                                <a:lnTo>
                                  <a:pt x="255" y="164"/>
                                </a:lnTo>
                                <a:lnTo>
                                  <a:pt x="275" y="150"/>
                                </a:lnTo>
                                <a:lnTo>
                                  <a:pt x="290" y="137"/>
                                </a:lnTo>
                                <a:lnTo>
                                  <a:pt x="304" y="122"/>
                                </a:lnTo>
                                <a:lnTo>
                                  <a:pt x="319" y="114"/>
                                </a:lnTo>
                                <a:lnTo>
                                  <a:pt x="333" y="100"/>
                                </a:lnTo>
                                <a:lnTo>
                                  <a:pt x="349" y="91"/>
                                </a:lnTo>
                                <a:lnTo>
                                  <a:pt x="358" y="86"/>
                                </a:lnTo>
                                <a:lnTo>
                                  <a:pt x="369" y="82"/>
                                </a:lnTo>
                                <a:lnTo>
                                  <a:pt x="378" y="82"/>
                                </a:lnTo>
                                <a:lnTo>
                                  <a:pt x="364" y="68"/>
                                </a:lnTo>
                                <a:lnTo>
                                  <a:pt x="353" y="36"/>
                                </a:lnTo>
                                <a:lnTo>
                                  <a:pt x="339" y="18"/>
                                </a:lnTo>
                                <a:lnTo>
                                  <a:pt x="324" y="5"/>
                                </a:lnTo>
                                <a:lnTo>
                                  <a:pt x="304" y="0"/>
                                </a:lnTo>
                                <a:lnTo>
                                  <a:pt x="290" y="9"/>
                                </a:lnTo>
                                <a:lnTo>
                                  <a:pt x="270" y="18"/>
                                </a:lnTo>
                                <a:lnTo>
                                  <a:pt x="255" y="36"/>
                                </a:lnTo>
                                <a:lnTo>
                                  <a:pt x="240" y="59"/>
                                </a:lnTo>
                                <a:lnTo>
                                  <a:pt x="230" y="77"/>
                                </a:lnTo>
                                <a:lnTo>
                                  <a:pt x="221" y="86"/>
                                </a:lnTo>
                                <a:lnTo>
                                  <a:pt x="211" y="86"/>
                                </a:lnTo>
                                <a:lnTo>
                                  <a:pt x="206" y="82"/>
                                </a:lnTo>
                                <a:lnTo>
                                  <a:pt x="197" y="77"/>
                                </a:lnTo>
                                <a:lnTo>
                                  <a:pt x="191" y="63"/>
                                </a:lnTo>
                                <a:lnTo>
                                  <a:pt x="181" y="54"/>
                                </a:lnTo>
                                <a:lnTo>
                                  <a:pt x="181" y="41"/>
                                </a:lnTo>
                                <a:lnTo>
                                  <a:pt x="172" y="27"/>
                                </a:lnTo>
                                <a:lnTo>
                                  <a:pt x="162" y="18"/>
                                </a:lnTo>
                                <a:lnTo>
                                  <a:pt x="147" y="13"/>
                                </a:lnTo>
                                <a:lnTo>
                                  <a:pt x="132" y="13"/>
                                </a:lnTo>
                                <a:lnTo>
                                  <a:pt x="113" y="13"/>
                                </a:lnTo>
                                <a:lnTo>
                                  <a:pt x="98" y="23"/>
                                </a:lnTo>
                                <a:lnTo>
                                  <a:pt x="83" y="36"/>
                                </a:lnTo>
                                <a:lnTo>
                                  <a:pt x="69" y="54"/>
                                </a:lnTo>
                                <a:lnTo>
                                  <a:pt x="58" y="73"/>
                                </a:lnTo>
                                <a:lnTo>
                                  <a:pt x="58" y="91"/>
                                </a:lnTo>
                                <a:lnTo>
                                  <a:pt x="64" y="109"/>
                                </a:lnTo>
                                <a:lnTo>
                                  <a:pt x="69" y="122"/>
                                </a:lnTo>
                                <a:lnTo>
                                  <a:pt x="79" y="137"/>
                                </a:lnTo>
                                <a:lnTo>
                                  <a:pt x="88" y="150"/>
                                </a:lnTo>
                                <a:lnTo>
                                  <a:pt x="98" y="159"/>
                                </a:lnTo>
                                <a:lnTo>
                                  <a:pt x="107" y="164"/>
                                </a:lnTo>
                                <a:lnTo>
                                  <a:pt x="93" y="168"/>
                                </a:lnTo>
                                <a:lnTo>
                                  <a:pt x="79" y="172"/>
                                </a:lnTo>
                                <a:lnTo>
                                  <a:pt x="69" y="177"/>
                                </a:lnTo>
                                <a:lnTo>
                                  <a:pt x="58" y="182"/>
                                </a:lnTo>
                                <a:lnTo>
                                  <a:pt x="49" y="190"/>
                                </a:lnTo>
                                <a:lnTo>
                                  <a:pt x="44" y="200"/>
                                </a:lnTo>
                                <a:lnTo>
                                  <a:pt x="44" y="205"/>
                                </a:lnTo>
                                <a:lnTo>
                                  <a:pt x="39" y="218"/>
                                </a:lnTo>
                                <a:lnTo>
                                  <a:pt x="44" y="232"/>
                                </a:lnTo>
                                <a:lnTo>
                                  <a:pt x="49" y="245"/>
                                </a:lnTo>
                                <a:lnTo>
                                  <a:pt x="54" y="255"/>
                                </a:lnTo>
                                <a:lnTo>
                                  <a:pt x="64" y="268"/>
                                </a:lnTo>
                                <a:lnTo>
                                  <a:pt x="74" y="278"/>
                                </a:lnTo>
                                <a:lnTo>
                                  <a:pt x="83" y="291"/>
                                </a:lnTo>
                                <a:lnTo>
                                  <a:pt x="103" y="296"/>
                                </a:lnTo>
                                <a:lnTo>
                                  <a:pt x="118" y="300"/>
                                </a:lnTo>
                                <a:lnTo>
                                  <a:pt x="98" y="304"/>
                                </a:lnTo>
                                <a:lnTo>
                                  <a:pt x="74" y="309"/>
                                </a:lnTo>
                                <a:lnTo>
                                  <a:pt x="58" y="313"/>
                                </a:lnTo>
                                <a:lnTo>
                                  <a:pt x="49" y="318"/>
                                </a:lnTo>
                                <a:lnTo>
                                  <a:pt x="39" y="327"/>
                                </a:lnTo>
                                <a:lnTo>
                                  <a:pt x="34" y="337"/>
                                </a:lnTo>
                                <a:lnTo>
                                  <a:pt x="34" y="346"/>
                                </a:lnTo>
                                <a:lnTo>
                                  <a:pt x="34" y="354"/>
                                </a:lnTo>
                                <a:lnTo>
                                  <a:pt x="34" y="382"/>
                                </a:lnTo>
                                <a:lnTo>
                                  <a:pt x="29" y="405"/>
                                </a:lnTo>
                                <a:lnTo>
                                  <a:pt x="19" y="427"/>
                                </a:lnTo>
                                <a:lnTo>
                                  <a:pt x="0" y="445"/>
                                </a:lnTo>
                                <a:lnTo>
                                  <a:pt x="9" y="454"/>
                                </a:lnTo>
                                <a:lnTo>
                                  <a:pt x="19" y="454"/>
                                </a:lnTo>
                                <a:lnTo>
                                  <a:pt x="29" y="460"/>
                                </a:lnTo>
                                <a:lnTo>
                                  <a:pt x="39" y="454"/>
                                </a:lnTo>
                                <a:lnTo>
                                  <a:pt x="49" y="454"/>
                                </a:lnTo>
                                <a:lnTo>
                                  <a:pt x="58" y="445"/>
                                </a:lnTo>
                                <a:lnTo>
                                  <a:pt x="69" y="440"/>
                                </a:lnTo>
                                <a:lnTo>
                                  <a:pt x="83" y="437"/>
                                </a:lnTo>
                                <a:lnTo>
                                  <a:pt x="93" y="423"/>
                                </a:lnTo>
                                <a:lnTo>
                                  <a:pt x="103" y="409"/>
                                </a:lnTo>
                                <a:lnTo>
                                  <a:pt x="113" y="391"/>
                                </a:lnTo>
                                <a:lnTo>
                                  <a:pt x="128" y="377"/>
                                </a:lnTo>
                                <a:lnTo>
                                  <a:pt x="137" y="364"/>
                                </a:lnTo>
                                <a:lnTo>
                                  <a:pt x="153" y="346"/>
                                </a:lnTo>
                                <a:lnTo>
                                  <a:pt x="162" y="337"/>
                                </a:lnTo>
                                <a:lnTo>
                                  <a:pt x="167" y="327"/>
                                </a:lnTo>
                                <a:lnTo>
                                  <a:pt x="181" y="323"/>
                                </a:lnTo>
                                <a:lnTo>
                                  <a:pt x="186" y="327"/>
                                </a:lnTo>
                                <a:lnTo>
                                  <a:pt x="186" y="341"/>
                                </a:lnTo>
                                <a:lnTo>
                                  <a:pt x="177" y="354"/>
                                </a:lnTo>
                                <a:lnTo>
                                  <a:pt x="167" y="364"/>
                                </a:lnTo>
                                <a:lnTo>
                                  <a:pt x="157" y="372"/>
                                </a:lnTo>
                                <a:lnTo>
                                  <a:pt x="142" y="382"/>
                                </a:lnTo>
                                <a:lnTo>
                                  <a:pt x="128" y="395"/>
                                </a:lnTo>
                                <a:lnTo>
                                  <a:pt x="113" y="409"/>
                                </a:lnTo>
                                <a:lnTo>
                                  <a:pt x="103" y="423"/>
                                </a:lnTo>
                                <a:lnTo>
                                  <a:pt x="93" y="437"/>
                                </a:lnTo>
                                <a:lnTo>
                                  <a:pt x="88" y="45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8" name="Freeform 46"/>
                        <wps:cNvSpPr>
                          <a:spLocks noChangeArrowheads="1"/>
                        </wps:cNvSpPr>
                        <wps:spPr bwMode="auto">
                          <a:xfrm>
                            <a:off x="493" y="1172"/>
                            <a:ext cx="152" cy="90"/>
                          </a:xfrm>
                          <a:custGeom>
                            <a:avLst/>
                            <a:gdLst>
                              <a:gd name="T0" fmla="*/ 153 w 154"/>
                              <a:gd name="T1" fmla="*/ 49 h 92"/>
                              <a:gd name="T2" fmla="*/ 138 w 154"/>
                              <a:gd name="T3" fmla="*/ 36 h 92"/>
                              <a:gd name="T4" fmla="*/ 123 w 154"/>
                              <a:gd name="T5" fmla="*/ 23 h 92"/>
                              <a:gd name="T6" fmla="*/ 109 w 154"/>
                              <a:gd name="T7" fmla="*/ 13 h 92"/>
                              <a:gd name="T8" fmla="*/ 88 w 154"/>
                              <a:gd name="T9" fmla="*/ 9 h 92"/>
                              <a:gd name="T10" fmla="*/ 64 w 154"/>
                              <a:gd name="T11" fmla="*/ 4 h 92"/>
                              <a:gd name="T12" fmla="*/ 44 w 154"/>
                              <a:gd name="T13" fmla="*/ 0 h 92"/>
                              <a:gd name="T14" fmla="*/ 19 w 154"/>
                              <a:gd name="T15" fmla="*/ 4 h 92"/>
                              <a:gd name="T16" fmla="*/ 0 w 154"/>
                              <a:gd name="T17" fmla="*/ 9 h 92"/>
                              <a:gd name="T18" fmla="*/ 14 w 154"/>
                              <a:gd name="T19" fmla="*/ 18 h 92"/>
                              <a:gd name="T20" fmla="*/ 30 w 154"/>
                              <a:gd name="T21" fmla="*/ 23 h 92"/>
                              <a:gd name="T22" fmla="*/ 44 w 154"/>
                              <a:gd name="T23" fmla="*/ 27 h 92"/>
                              <a:gd name="T24" fmla="*/ 60 w 154"/>
                              <a:gd name="T25" fmla="*/ 36 h 92"/>
                              <a:gd name="T26" fmla="*/ 69 w 154"/>
                              <a:gd name="T27" fmla="*/ 46 h 92"/>
                              <a:gd name="T28" fmla="*/ 74 w 154"/>
                              <a:gd name="T29" fmla="*/ 59 h 92"/>
                              <a:gd name="T30" fmla="*/ 79 w 154"/>
                              <a:gd name="T31" fmla="*/ 72 h 92"/>
                              <a:gd name="T32" fmla="*/ 74 w 154"/>
                              <a:gd name="T33" fmla="*/ 91 h 92"/>
                              <a:gd name="T34" fmla="*/ 153 w 154"/>
                              <a:gd name="T35" fmla="*/ 49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4" h="92">
                                <a:moveTo>
                                  <a:pt x="153" y="49"/>
                                </a:moveTo>
                                <a:lnTo>
                                  <a:pt x="138" y="36"/>
                                </a:lnTo>
                                <a:lnTo>
                                  <a:pt x="123" y="23"/>
                                </a:lnTo>
                                <a:lnTo>
                                  <a:pt x="109" y="13"/>
                                </a:lnTo>
                                <a:lnTo>
                                  <a:pt x="88" y="9"/>
                                </a:lnTo>
                                <a:lnTo>
                                  <a:pt x="64" y="4"/>
                                </a:lnTo>
                                <a:lnTo>
                                  <a:pt x="44" y="0"/>
                                </a:lnTo>
                                <a:lnTo>
                                  <a:pt x="19" y="4"/>
                                </a:lnTo>
                                <a:lnTo>
                                  <a:pt x="0" y="9"/>
                                </a:lnTo>
                                <a:lnTo>
                                  <a:pt x="14" y="18"/>
                                </a:lnTo>
                                <a:lnTo>
                                  <a:pt x="30" y="23"/>
                                </a:lnTo>
                                <a:lnTo>
                                  <a:pt x="44" y="27"/>
                                </a:lnTo>
                                <a:lnTo>
                                  <a:pt x="60" y="36"/>
                                </a:lnTo>
                                <a:lnTo>
                                  <a:pt x="69" y="46"/>
                                </a:lnTo>
                                <a:lnTo>
                                  <a:pt x="74" y="59"/>
                                </a:lnTo>
                                <a:lnTo>
                                  <a:pt x="79" y="72"/>
                                </a:lnTo>
                                <a:lnTo>
                                  <a:pt x="74" y="91"/>
                                </a:lnTo>
                                <a:lnTo>
                                  <a:pt x="153" y="4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89" name="Freeform 47"/>
                        <wps:cNvSpPr>
                          <a:spLocks noChangeArrowheads="1"/>
                        </wps:cNvSpPr>
                        <wps:spPr bwMode="auto">
                          <a:xfrm>
                            <a:off x="635" y="1103"/>
                            <a:ext cx="73" cy="71"/>
                          </a:xfrm>
                          <a:custGeom>
                            <a:avLst/>
                            <a:gdLst>
                              <a:gd name="T0" fmla="*/ 65 w 75"/>
                              <a:gd name="T1" fmla="*/ 13 h 73"/>
                              <a:gd name="T2" fmla="*/ 55 w 75"/>
                              <a:gd name="T3" fmla="*/ 4 h 73"/>
                              <a:gd name="T4" fmla="*/ 44 w 75"/>
                              <a:gd name="T5" fmla="*/ 4 h 73"/>
                              <a:gd name="T6" fmla="*/ 40 w 75"/>
                              <a:gd name="T7" fmla="*/ 0 h 73"/>
                              <a:gd name="T8" fmla="*/ 30 w 75"/>
                              <a:gd name="T9" fmla="*/ 0 h 73"/>
                              <a:gd name="T10" fmla="*/ 24 w 75"/>
                              <a:gd name="T11" fmla="*/ 0 h 73"/>
                              <a:gd name="T12" fmla="*/ 19 w 75"/>
                              <a:gd name="T13" fmla="*/ 4 h 73"/>
                              <a:gd name="T14" fmla="*/ 10 w 75"/>
                              <a:gd name="T15" fmla="*/ 4 h 73"/>
                              <a:gd name="T16" fmla="*/ 10 w 75"/>
                              <a:gd name="T17" fmla="*/ 13 h 73"/>
                              <a:gd name="T18" fmla="*/ 0 w 75"/>
                              <a:gd name="T19" fmla="*/ 27 h 73"/>
                              <a:gd name="T20" fmla="*/ 5 w 75"/>
                              <a:gd name="T21" fmla="*/ 36 h 73"/>
                              <a:gd name="T22" fmla="*/ 10 w 75"/>
                              <a:gd name="T23" fmla="*/ 49 h 73"/>
                              <a:gd name="T24" fmla="*/ 19 w 75"/>
                              <a:gd name="T25" fmla="*/ 63 h 73"/>
                              <a:gd name="T26" fmla="*/ 24 w 75"/>
                              <a:gd name="T27" fmla="*/ 68 h 73"/>
                              <a:gd name="T28" fmla="*/ 30 w 75"/>
                              <a:gd name="T29" fmla="*/ 72 h 73"/>
                              <a:gd name="T30" fmla="*/ 35 w 75"/>
                              <a:gd name="T31" fmla="*/ 72 h 73"/>
                              <a:gd name="T32" fmla="*/ 40 w 75"/>
                              <a:gd name="T33" fmla="*/ 72 h 73"/>
                              <a:gd name="T34" fmla="*/ 50 w 75"/>
                              <a:gd name="T35" fmla="*/ 68 h 73"/>
                              <a:gd name="T36" fmla="*/ 55 w 75"/>
                              <a:gd name="T37" fmla="*/ 68 h 73"/>
                              <a:gd name="T38" fmla="*/ 60 w 75"/>
                              <a:gd name="T39" fmla="*/ 63 h 73"/>
                              <a:gd name="T40" fmla="*/ 65 w 75"/>
                              <a:gd name="T41" fmla="*/ 59 h 73"/>
                              <a:gd name="T42" fmla="*/ 69 w 75"/>
                              <a:gd name="T43" fmla="*/ 49 h 73"/>
                              <a:gd name="T44" fmla="*/ 74 w 75"/>
                              <a:gd name="T45" fmla="*/ 36 h 73"/>
                              <a:gd name="T46" fmla="*/ 74 w 75"/>
                              <a:gd name="T47" fmla="*/ 23 h 73"/>
                              <a:gd name="T48" fmla="*/ 65 w 75"/>
                              <a:gd name="T49" fmla="*/ 13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5" h="73">
                                <a:moveTo>
                                  <a:pt x="65" y="13"/>
                                </a:moveTo>
                                <a:lnTo>
                                  <a:pt x="55" y="4"/>
                                </a:lnTo>
                                <a:lnTo>
                                  <a:pt x="44" y="4"/>
                                </a:lnTo>
                                <a:lnTo>
                                  <a:pt x="40" y="0"/>
                                </a:lnTo>
                                <a:lnTo>
                                  <a:pt x="30" y="0"/>
                                </a:lnTo>
                                <a:lnTo>
                                  <a:pt x="24" y="0"/>
                                </a:lnTo>
                                <a:lnTo>
                                  <a:pt x="19" y="4"/>
                                </a:lnTo>
                                <a:lnTo>
                                  <a:pt x="10" y="4"/>
                                </a:lnTo>
                                <a:lnTo>
                                  <a:pt x="10" y="13"/>
                                </a:lnTo>
                                <a:lnTo>
                                  <a:pt x="0" y="27"/>
                                </a:lnTo>
                                <a:lnTo>
                                  <a:pt x="5" y="36"/>
                                </a:lnTo>
                                <a:lnTo>
                                  <a:pt x="10" y="49"/>
                                </a:lnTo>
                                <a:lnTo>
                                  <a:pt x="19" y="63"/>
                                </a:lnTo>
                                <a:lnTo>
                                  <a:pt x="24" y="68"/>
                                </a:lnTo>
                                <a:lnTo>
                                  <a:pt x="30" y="72"/>
                                </a:lnTo>
                                <a:lnTo>
                                  <a:pt x="35" y="72"/>
                                </a:lnTo>
                                <a:lnTo>
                                  <a:pt x="40" y="72"/>
                                </a:lnTo>
                                <a:lnTo>
                                  <a:pt x="50" y="68"/>
                                </a:lnTo>
                                <a:lnTo>
                                  <a:pt x="55" y="68"/>
                                </a:lnTo>
                                <a:lnTo>
                                  <a:pt x="60" y="63"/>
                                </a:lnTo>
                                <a:lnTo>
                                  <a:pt x="65" y="59"/>
                                </a:lnTo>
                                <a:lnTo>
                                  <a:pt x="69" y="49"/>
                                </a:lnTo>
                                <a:lnTo>
                                  <a:pt x="74" y="36"/>
                                </a:lnTo>
                                <a:lnTo>
                                  <a:pt x="74" y="23"/>
                                </a:lnTo>
                                <a:lnTo>
                                  <a:pt x="65" y="1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0" name="Freeform 48"/>
                        <wps:cNvSpPr>
                          <a:spLocks noChangeArrowheads="1"/>
                        </wps:cNvSpPr>
                        <wps:spPr bwMode="auto">
                          <a:xfrm>
                            <a:off x="134" y="1357"/>
                            <a:ext cx="504" cy="1409"/>
                          </a:xfrm>
                          <a:custGeom>
                            <a:avLst/>
                            <a:gdLst>
                              <a:gd name="T0" fmla="*/ 78 w 506"/>
                              <a:gd name="T1" fmla="*/ 141 h 1411"/>
                              <a:gd name="T2" fmla="*/ 83 w 506"/>
                              <a:gd name="T3" fmla="*/ 264 h 1411"/>
                              <a:gd name="T4" fmla="*/ 107 w 506"/>
                              <a:gd name="T5" fmla="*/ 391 h 1411"/>
                              <a:gd name="T6" fmla="*/ 162 w 506"/>
                              <a:gd name="T7" fmla="*/ 510 h 1411"/>
                              <a:gd name="T8" fmla="*/ 245 w 506"/>
                              <a:gd name="T9" fmla="*/ 601 h 1411"/>
                              <a:gd name="T10" fmla="*/ 314 w 506"/>
                              <a:gd name="T11" fmla="*/ 637 h 1411"/>
                              <a:gd name="T12" fmla="*/ 279 w 506"/>
                              <a:gd name="T13" fmla="*/ 637 h 1411"/>
                              <a:gd name="T14" fmla="*/ 230 w 506"/>
                              <a:gd name="T15" fmla="*/ 628 h 1411"/>
                              <a:gd name="T16" fmla="*/ 181 w 506"/>
                              <a:gd name="T17" fmla="*/ 637 h 1411"/>
                              <a:gd name="T18" fmla="*/ 142 w 506"/>
                              <a:gd name="T19" fmla="*/ 674 h 1411"/>
                              <a:gd name="T20" fmla="*/ 176 w 506"/>
                              <a:gd name="T21" fmla="*/ 728 h 1411"/>
                              <a:gd name="T22" fmla="*/ 132 w 506"/>
                              <a:gd name="T23" fmla="*/ 737 h 1411"/>
                              <a:gd name="T24" fmla="*/ 58 w 506"/>
                              <a:gd name="T25" fmla="*/ 783 h 1411"/>
                              <a:gd name="T26" fmla="*/ 19 w 506"/>
                              <a:gd name="T27" fmla="*/ 841 h 1411"/>
                              <a:gd name="T28" fmla="*/ 24 w 506"/>
                              <a:gd name="T29" fmla="*/ 878 h 1411"/>
                              <a:gd name="T30" fmla="*/ 98 w 506"/>
                              <a:gd name="T31" fmla="*/ 901 h 1411"/>
                              <a:gd name="T32" fmla="*/ 186 w 506"/>
                              <a:gd name="T33" fmla="*/ 856 h 1411"/>
                              <a:gd name="T34" fmla="*/ 156 w 506"/>
                              <a:gd name="T35" fmla="*/ 892 h 1411"/>
                              <a:gd name="T36" fmla="*/ 98 w 506"/>
                              <a:gd name="T37" fmla="*/ 1005 h 1411"/>
                              <a:gd name="T38" fmla="*/ 78 w 506"/>
                              <a:gd name="T39" fmla="*/ 1091 h 1411"/>
                              <a:gd name="T40" fmla="*/ 112 w 506"/>
                              <a:gd name="T41" fmla="*/ 1096 h 1411"/>
                              <a:gd name="T42" fmla="*/ 181 w 506"/>
                              <a:gd name="T43" fmla="*/ 1051 h 1411"/>
                              <a:gd name="T44" fmla="*/ 225 w 506"/>
                              <a:gd name="T45" fmla="*/ 974 h 1411"/>
                              <a:gd name="T46" fmla="*/ 240 w 506"/>
                              <a:gd name="T47" fmla="*/ 969 h 1411"/>
                              <a:gd name="T48" fmla="*/ 230 w 506"/>
                              <a:gd name="T49" fmla="*/ 1091 h 1411"/>
                              <a:gd name="T50" fmla="*/ 186 w 506"/>
                              <a:gd name="T51" fmla="*/ 1210 h 1411"/>
                              <a:gd name="T52" fmla="*/ 151 w 506"/>
                              <a:gd name="T53" fmla="*/ 1293 h 1411"/>
                              <a:gd name="T54" fmla="*/ 137 w 506"/>
                              <a:gd name="T55" fmla="*/ 1315 h 1411"/>
                              <a:gd name="T56" fmla="*/ 132 w 506"/>
                              <a:gd name="T57" fmla="*/ 1251 h 1411"/>
                              <a:gd name="T58" fmla="*/ 83 w 506"/>
                              <a:gd name="T59" fmla="*/ 1238 h 1411"/>
                              <a:gd name="T60" fmla="*/ 49 w 506"/>
                              <a:gd name="T61" fmla="*/ 1251 h 1411"/>
                              <a:gd name="T62" fmla="*/ 19 w 506"/>
                              <a:gd name="T63" fmla="*/ 1296 h 1411"/>
                              <a:gd name="T64" fmla="*/ 24 w 506"/>
                              <a:gd name="T65" fmla="*/ 1356 h 1411"/>
                              <a:gd name="T66" fmla="*/ 63 w 506"/>
                              <a:gd name="T67" fmla="*/ 1401 h 1411"/>
                              <a:gd name="T68" fmla="*/ 137 w 506"/>
                              <a:gd name="T69" fmla="*/ 1397 h 1411"/>
                              <a:gd name="T70" fmla="*/ 216 w 506"/>
                              <a:gd name="T71" fmla="*/ 1319 h 1411"/>
                              <a:gd name="T72" fmla="*/ 265 w 506"/>
                              <a:gd name="T73" fmla="*/ 1233 h 1411"/>
                              <a:gd name="T74" fmla="*/ 289 w 506"/>
                              <a:gd name="T75" fmla="*/ 1019 h 1411"/>
                              <a:gd name="T76" fmla="*/ 309 w 506"/>
                              <a:gd name="T77" fmla="*/ 828 h 1411"/>
                              <a:gd name="T78" fmla="*/ 377 w 506"/>
                              <a:gd name="T79" fmla="*/ 747 h 1411"/>
                              <a:gd name="T80" fmla="*/ 445 w 506"/>
                              <a:gd name="T81" fmla="*/ 742 h 1411"/>
                              <a:gd name="T82" fmla="*/ 470 w 506"/>
                              <a:gd name="T83" fmla="*/ 792 h 1411"/>
                              <a:gd name="T84" fmla="*/ 451 w 506"/>
                              <a:gd name="T85" fmla="*/ 846 h 1411"/>
                              <a:gd name="T86" fmla="*/ 412 w 506"/>
                              <a:gd name="T87" fmla="*/ 851 h 1411"/>
                              <a:gd name="T88" fmla="*/ 383 w 506"/>
                              <a:gd name="T89" fmla="*/ 815 h 1411"/>
                              <a:gd name="T90" fmla="*/ 388 w 506"/>
                              <a:gd name="T91" fmla="*/ 878 h 1411"/>
                              <a:gd name="T92" fmla="*/ 368 w 506"/>
                              <a:gd name="T93" fmla="*/ 914 h 1411"/>
                              <a:gd name="T94" fmla="*/ 383 w 506"/>
                              <a:gd name="T95" fmla="*/ 955 h 1411"/>
                              <a:gd name="T96" fmla="*/ 421 w 506"/>
                              <a:gd name="T97" fmla="*/ 942 h 1411"/>
                              <a:gd name="T98" fmla="*/ 466 w 506"/>
                              <a:gd name="T99" fmla="*/ 896 h 1411"/>
                              <a:gd name="T100" fmla="*/ 500 w 506"/>
                              <a:gd name="T101" fmla="*/ 796 h 1411"/>
                              <a:gd name="T102" fmla="*/ 481 w 506"/>
                              <a:gd name="T103" fmla="*/ 656 h 1411"/>
                              <a:gd name="T104" fmla="*/ 412 w 506"/>
                              <a:gd name="T105" fmla="*/ 578 h 1411"/>
                              <a:gd name="T106" fmla="*/ 338 w 506"/>
                              <a:gd name="T107" fmla="*/ 528 h 1411"/>
                              <a:gd name="T108" fmla="*/ 254 w 506"/>
                              <a:gd name="T109" fmla="*/ 414 h 1411"/>
                              <a:gd name="T110" fmla="*/ 186 w 506"/>
                              <a:gd name="T111" fmla="*/ 260 h 1411"/>
                              <a:gd name="T112" fmla="*/ 181 w 506"/>
                              <a:gd name="T113" fmla="*/ 0 h 1411"/>
                              <a:gd name="T114" fmla="*/ 147 w 506"/>
                              <a:gd name="T115" fmla="*/ 42 h 1411"/>
                              <a:gd name="T116" fmla="*/ 117 w 506"/>
                              <a:gd name="T117" fmla="*/ 65 h 1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06" h="1411">
                                <a:moveTo>
                                  <a:pt x="88" y="78"/>
                                </a:moveTo>
                                <a:lnTo>
                                  <a:pt x="83" y="105"/>
                                </a:lnTo>
                                <a:lnTo>
                                  <a:pt x="78" y="141"/>
                                </a:lnTo>
                                <a:lnTo>
                                  <a:pt x="78" y="182"/>
                                </a:lnTo>
                                <a:lnTo>
                                  <a:pt x="78" y="223"/>
                                </a:lnTo>
                                <a:lnTo>
                                  <a:pt x="83" y="264"/>
                                </a:lnTo>
                                <a:lnTo>
                                  <a:pt x="88" y="305"/>
                                </a:lnTo>
                                <a:lnTo>
                                  <a:pt x="98" y="350"/>
                                </a:lnTo>
                                <a:lnTo>
                                  <a:pt x="107" y="391"/>
                                </a:lnTo>
                                <a:lnTo>
                                  <a:pt x="122" y="437"/>
                                </a:lnTo>
                                <a:lnTo>
                                  <a:pt x="137" y="474"/>
                                </a:lnTo>
                                <a:lnTo>
                                  <a:pt x="162" y="510"/>
                                </a:lnTo>
                                <a:lnTo>
                                  <a:pt x="186" y="546"/>
                                </a:lnTo>
                                <a:lnTo>
                                  <a:pt x="211" y="573"/>
                                </a:lnTo>
                                <a:lnTo>
                                  <a:pt x="245" y="601"/>
                                </a:lnTo>
                                <a:lnTo>
                                  <a:pt x="279" y="619"/>
                                </a:lnTo>
                                <a:lnTo>
                                  <a:pt x="323" y="633"/>
                                </a:lnTo>
                                <a:lnTo>
                                  <a:pt x="314" y="637"/>
                                </a:lnTo>
                                <a:lnTo>
                                  <a:pt x="304" y="637"/>
                                </a:lnTo>
                                <a:lnTo>
                                  <a:pt x="294" y="637"/>
                                </a:lnTo>
                                <a:lnTo>
                                  <a:pt x="279" y="637"/>
                                </a:lnTo>
                                <a:lnTo>
                                  <a:pt x="265" y="637"/>
                                </a:lnTo>
                                <a:lnTo>
                                  <a:pt x="249" y="633"/>
                                </a:lnTo>
                                <a:lnTo>
                                  <a:pt x="230" y="628"/>
                                </a:lnTo>
                                <a:lnTo>
                                  <a:pt x="216" y="628"/>
                                </a:lnTo>
                                <a:lnTo>
                                  <a:pt x="196" y="628"/>
                                </a:lnTo>
                                <a:lnTo>
                                  <a:pt x="181" y="637"/>
                                </a:lnTo>
                                <a:lnTo>
                                  <a:pt x="162" y="646"/>
                                </a:lnTo>
                                <a:lnTo>
                                  <a:pt x="147" y="659"/>
                                </a:lnTo>
                                <a:lnTo>
                                  <a:pt x="142" y="674"/>
                                </a:lnTo>
                                <a:lnTo>
                                  <a:pt x="142" y="692"/>
                                </a:lnTo>
                                <a:lnTo>
                                  <a:pt x="151" y="710"/>
                                </a:lnTo>
                                <a:lnTo>
                                  <a:pt x="176" y="728"/>
                                </a:lnTo>
                                <a:lnTo>
                                  <a:pt x="191" y="737"/>
                                </a:lnTo>
                                <a:lnTo>
                                  <a:pt x="181" y="742"/>
                                </a:lnTo>
                                <a:lnTo>
                                  <a:pt x="132" y="737"/>
                                </a:lnTo>
                                <a:lnTo>
                                  <a:pt x="98" y="747"/>
                                </a:lnTo>
                                <a:lnTo>
                                  <a:pt x="74" y="765"/>
                                </a:lnTo>
                                <a:lnTo>
                                  <a:pt x="58" y="783"/>
                                </a:lnTo>
                                <a:lnTo>
                                  <a:pt x="49" y="806"/>
                                </a:lnTo>
                                <a:lnTo>
                                  <a:pt x="34" y="828"/>
                                </a:lnTo>
                                <a:lnTo>
                                  <a:pt x="19" y="841"/>
                                </a:lnTo>
                                <a:lnTo>
                                  <a:pt x="0" y="846"/>
                                </a:lnTo>
                                <a:lnTo>
                                  <a:pt x="9" y="864"/>
                                </a:lnTo>
                                <a:lnTo>
                                  <a:pt x="24" y="878"/>
                                </a:lnTo>
                                <a:lnTo>
                                  <a:pt x="44" y="887"/>
                                </a:lnTo>
                                <a:lnTo>
                                  <a:pt x="69" y="896"/>
                                </a:lnTo>
                                <a:lnTo>
                                  <a:pt x="98" y="901"/>
                                </a:lnTo>
                                <a:lnTo>
                                  <a:pt x="122" y="896"/>
                                </a:lnTo>
                                <a:lnTo>
                                  <a:pt x="151" y="883"/>
                                </a:lnTo>
                                <a:lnTo>
                                  <a:pt x="186" y="856"/>
                                </a:lnTo>
                                <a:lnTo>
                                  <a:pt x="206" y="837"/>
                                </a:lnTo>
                                <a:lnTo>
                                  <a:pt x="211" y="856"/>
                                </a:lnTo>
                                <a:lnTo>
                                  <a:pt x="156" y="892"/>
                                </a:lnTo>
                                <a:lnTo>
                                  <a:pt x="127" y="929"/>
                                </a:lnTo>
                                <a:lnTo>
                                  <a:pt x="107" y="964"/>
                                </a:lnTo>
                                <a:lnTo>
                                  <a:pt x="98" y="1005"/>
                                </a:lnTo>
                                <a:lnTo>
                                  <a:pt x="88" y="1043"/>
                                </a:lnTo>
                                <a:lnTo>
                                  <a:pt x="88" y="1069"/>
                                </a:lnTo>
                                <a:lnTo>
                                  <a:pt x="78" y="1091"/>
                                </a:lnTo>
                                <a:lnTo>
                                  <a:pt x="63" y="1096"/>
                                </a:lnTo>
                                <a:lnTo>
                                  <a:pt x="83" y="1101"/>
                                </a:lnTo>
                                <a:lnTo>
                                  <a:pt x="112" y="1096"/>
                                </a:lnTo>
                                <a:lnTo>
                                  <a:pt x="132" y="1088"/>
                                </a:lnTo>
                                <a:lnTo>
                                  <a:pt x="162" y="1074"/>
                                </a:lnTo>
                                <a:lnTo>
                                  <a:pt x="181" y="1051"/>
                                </a:lnTo>
                                <a:lnTo>
                                  <a:pt x="201" y="1028"/>
                                </a:lnTo>
                                <a:lnTo>
                                  <a:pt x="216" y="1001"/>
                                </a:lnTo>
                                <a:lnTo>
                                  <a:pt x="225" y="974"/>
                                </a:lnTo>
                                <a:lnTo>
                                  <a:pt x="230" y="910"/>
                                </a:lnTo>
                                <a:lnTo>
                                  <a:pt x="249" y="924"/>
                                </a:lnTo>
                                <a:lnTo>
                                  <a:pt x="240" y="969"/>
                                </a:lnTo>
                                <a:lnTo>
                                  <a:pt x="235" y="1010"/>
                                </a:lnTo>
                                <a:lnTo>
                                  <a:pt x="235" y="1051"/>
                                </a:lnTo>
                                <a:lnTo>
                                  <a:pt x="230" y="1091"/>
                                </a:lnTo>
                                <a:lnTo>
                                  <a:pt x="225" y="1133"/>
                                </a:lnTo>
                                <a:lnTo>
                                  <a:pt x="211" y="1169"/>
                                </a:lnTo>
                                <a:lnTo>
                                  <a:pt x="186" y="1210"/>
                                </a:lnTo>
                                <a:lnTo>
                                  <a:pt x="151" y="1247"/>
                                </a:lnTo>
                                <a:lnTo>
                                  <a:pt x="151" y="1273"/>
                                </a:lnTo>
                                <a:lnTo>
                                  <a:pt x="151" y="1293"/>
                                </a:lnTo>
                                <a:lnTo>
                                  <a:pt x="151" y="1315"/>
                                </a:lnTo>
                                <a:lnTo>
                                  <a:pt x="137" y="1333"/>
                                </a:lnTo>
                                <a:lnTo>
                                  <a:pt x="137" y="1315"/>
                                </a:lnTo>
                                <a:lnTo>
                                  <a:pt x="142" y="1293"/>
                                </a:lnTo>
                                <a:lnTo>
                                  <a:pt x="142" y="1273"/>
                                </a:lnTo>
                                <a:lnTo>
                                  <a:pt x="132" y="1251"/>
                                </a:lnTo>
                                <a:lnTo>
                                  <a:pt x="112" y="1242"/>
                                </a:lnTo>
                                <a:lnTo>
                                  <a:pt x="102" y="1238"/>
                                </a:lnTo>
                                <a:lnTo>
                                  <a:pt x="83" y="1238"/>
                                </a:lnTo>
                                <a:lnTo>
                                  <a:pt x="74" y="1238"/>
                                </a:lnTo>
                                <a:lnTo>
                                  <a:pt x="58" y="1242"/>
                                </a:lnTo>
                                <a:lnTo>
                                  <a:pt x="49" y="1251"/>
                                </a:lnTo>
                                <a:lnTo>
                                  <a:pt x="34" y="1265"/>
                                </a:lnTo>
                                <a:lnTo>
                                  <a:pt x="29" y="1278"/>
                                </a:lnTo>
                                <a:lnTo>
                                  <a:pt x="19" y="1296"/>
                                </a:lnTo>
                                <a:lnTo>
                                  <a:pt x="19" y="1315"/>
                                </a:lnTo>
                                <a:lnTo>
                                  <a:pt x="19" y="1338"/>
                                </a:lnTo>
                                <a:lnTo>
                                  <a:pt x="24" y="1356"/>
                                </a:lnTo>
                                <a:lnTo>
                                  <a:pt x="34" y="1374"/>
                                </a:lnTo>
                                <a:lnTo>
                                  <a:pt x="49" y="1392"/>
                                </a:lnTo>
                                <a:lnTo>
                                  <a:pt x="63" y="1401"/>
                                </a:lnTo>
                                <a:lnTo>
                                  <a:pt x="83" y="1410"/>
                                </a:lnTo>
                                <a:lnTo>
                                  <a:pt x="112" y="1410"/>
                                </a:lnTo>
                                <a:lnTo>
                                  <a:pt x="137" y="1397"/>
                                </a:lnTo>
                                <a:lnTo>
                                  <a:pt x="167" y="1379"/>
                                </a:lnTo>
                                <a:lnTo>
                                  <a:pt x="191" y="1351"/>
                                </a:lnTo>
                                <a:lnTo>
                                  <a:pt x="216" y="1319"/>
                                </a:lnTo>
                                <a:lnTo>
                                  <a:pt x="240" y="1293"/>
                                </a:lnTo>
                                <a:lnTo>
                                  <a:pt x="254" y="1260"/>
                                </a:lnTo>
                                <a:lnTo>
                                  <a:pt x="265" y="1233"/>
                                </a:lnTo>
                                <a:lnTo>
                                  <a:pt x="274" y="1165"/>
                                </a:lnTo>
                                <a:lnTo>
                                  <a:pt x="284" y="1091"/>
                                </a:lnTo>
                                <a:lnTo>
                                  <a:pt x="289" y="1019"/>
                                </a:lnTo>
                                <a:lnTo>
                                  <a:pt x="294" y="951"/>
                                </a:lnTo>
                                <a:lnTo>
                                  <a:pt x="299" y="887"/>
                                </a:lnTo>
                                <a:lnTo>
                                  <a:pt x="309" y="828"/>
                                </a:lnTo>
                                <a:lnTo>
                                  <a:pt x="323" y="787"/>
                                </a:lnTo>
                                <a:lnTo>
                                  <a:pt x="347" y="760"/>
                                </a:lnTo>
                                <a:lnTo>
                                  <a:pt x="377" y="747"/>
                                </a:lnTo>
                                <a:lnTo>
                                  <a:pt x="402" y="737"/>
                                </a:lnTo>
                                <a:lnTo>
                                  <a:pt x="426" y="737"/>
                                </a:lnTo>
                                <a:lnTo>
                                  <a:pt x="445" y="742"/>
                                </a:lnTo>
                                <a:lnTo>
                                  <a:pt x="456" y="755"/>
                                </a:lnTo>
                                <a:lnTo>
                                  <a:pt x="466" y="769"/>
                                </a:lnTo>
                                <a:lnTo>
                                  <a:pt x="470" y="792"/>
                                </a:lnTo>
                                <a:lnTo>
                                  <a:pt x="470" y="815"/>
                                </a:lnTo>
                                <a:lnTo>
                                  <a:pt x="461" y="837"/>
                                </a:lnTo>
                                <a:lnTo>
                                  <a:pt x="451" y="846"/>
                                </a:lnTo>
                                <a:lnTo>
                                  <a:pt x="442" y="856"/>
                                </a:lnTo>
                                <a:lnTo>
                                  <a:pt x="426" y="851"/>
                                </a:lnTo>
                                <a:lnTo>
                                  <a:pt x="412" y="851"/>
                                </a:lnTo>
                                <a:lnTo>
                                  <a:pt x="402" y="837"/>
                                </a:lnTo>
                                <a:lnTo>
                                  <a:pt x="393" y="828"/>
                                </a:lnTo>
                                <a:lnTo>
                                  <a:pt x="383" y="815"/>
                                </a:lnTo>
                                <a:lnTo>
                                  <a:pt x="377" y="841"/>
                                </a:lnTo>
                                <a:lnTo>
                                  <a:pt x="377" y="864"/>
                                </a:lnTo>
                                <a:lnTo>
                                  <a:pt x="388" y="878"/>
                                </a:lnTo>
                                <a:lnTo>
                                  <a:pt x="397" y="887"/>
                                </a:lnTo>
                                <a:lnTo>
                                  <a:pt x="377" y="901"/>
                                </a:lnTo>
                                <a:lnTo>
                                  <a:pt x="368" y="914"/>
                                </a:lnTo>
                                <a:lnTo>
                                  <a:pt x="368" y="929"/>
                                </a:lnTo>
                                <a:lnTo>
                                  <a:pt x="372" y="951"/>
                                </a:lnTo>
                                <a:lnTo>
                                  <a:pt x="383" y="955"/>
                                </a:lnTo>
                                <a:lnTo>
                                  <a:pt x="393" y="955"/>
                                </a:lnTo>
                                <a:lnTo>
                                  <a:pt x="407" y="951"/>
                                </a:lnTo>
                                <a:lnTo>
                                  <a:pt x="421" y="942"/>
                                </a:lnTo>
                                <a:lnTo>
                                  <a:pt x="436" y="929"/>
                                </a:lnTo>
                                <a:lnTo>
                                  <a:pt x="451" y="914"/>
                                </a:lnTo>
                                <a:lnTo>
                                  <a:pt x="466" y="896"/>
                                </a:lnTo>
                                <a:lnTo>
                                  <a:pt x="476" y="883"/>
                                </a:lnTo>
                                <a:lnTo>
                                  <a:pt x="491" y="846"/>
                                </a:lnTo>
                                <a:lnTo>
                                  <a:pt x="500" y="796"/>
                                </a:lnTo>
                                <a:lnTo>
                                  <a:pt x="505" y="747"/>
                                </a:lnTo>
                                <a:lnTo>
                                  <a:pt x="495" y="696"/>
                                </a:lnTo>
                                <a:lnTo>
                                  <a:pt x="481" y="656"/>
                                </a:lnTo>
                                <a:lnTo>
                                  <a:pt x="461" y="619"/>
                                </a:lnTo>
                                <a:lnTo>
                                  <a:pt x="436" y="596"/>
                                </a:lnTo>
                                <a:lnTo>
                                  <a:pt x="412" y="578"/>
                                </a:lnTo>
                                <a:lnTo>
                                  <a:pt x="383" y="560"/>
                                </a:lnTo>
                                <a:lnTo>
                                  <a:pt x="358" y="546"/>
                                </a:lnTo>
                                <a:lnTo>
                                  <a:pt x="338" y="528"/>
                                </a:lnTo>
                                <a:lnTo>
                                  <a:pt x="319" y="505"/>
                                </a:lnTo>
                                <a:lnTo>
                                  <a:pt x="284" y="460"/>
                                </a:lnTo>
                                <a:lnTo>
                                  <a:pt x="254" y="414"/>
                                </a:lnTo>
                                <a:lnTo>
                                  <a:pt x="225" y="369"/>
                                </a:lnTo>
                                <a:lnTo>
                                  <a:pt x="206" y="319"/>
                                </a:lnTo>
                                <a:lnTo>
                                  <a:pt x="186" y="260"/>
                                </a:lnTo>
                                <a:lnTo>
                                  <a:pt x="176" y="187"/>
                                </a:lnTo>
                                <a:lnTo>
                                  <a:pt x="172" y="105"/>
                                </a:lnTo>
                                <a:lnTo>
                                  <a:pt x="181" y="0"/>
                                </a:lnTo>
                                <a:lnTo>
                                  <a:pt x="167" y="14"/>
                                </a:lnTo>
                                <a:lnTo>
                                  <a:pt x="156" y="27"/>
                                </a:lnTo>
                                <a:lnTo>
                                  <a:pt x="147" y="42"/>
                                </a:lnTo>
                                <a:lnTo>
                                  <a:pt x="137" y="45"/>
                                </a:lnTo>
                                <a:lnTo>
                                  <a:pt x="127" y="55"/>
                                </a:lnTo>
                                <a:lnTo>
                                  <a:pt x="117" y="65"/>
                                </a:lnTo>
                                <a:lnTo>
                                  <a:pt x="102" y="68"/>
                                </a:lnTo>
                                <a:lnTo>
                                  <a:pt x="88" y="78"/>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1" name="Freeform 49"/>
                        <wps:cNvSpPr>
                          <a:spLocks noChangeArrowheads="1"/>
                        </wps:cNvSpPr>
                        <wps:spPr bwMode="auto">
                          <a:xfrm>
                            <a:off x="110" y="116"/>
                            <a:ext cx="259" cy="763"/>
                          </a:xfrm>
                          <a:custGeom>
                            <a:avLst/>
                            <a:gdLst>
                              <a:gd name="T0" fmla="*/ 260 w 261"/>
                              <a:gd name="T1" fmla="*/ 715 h 765"/>
                              <a:gd name="T2" fmla="*/ 216 w 261"/>
                              <a:gd name="T3" fmla="*/ 655 h 765"/>
                              <a:gd name="T4" fmla="*/ 176 w 261"/>
                              <a:gd name="T5" fmla="*/ 586 h 765"/>
                              <a:gd name="T6" fmla="*/ 142 w 261"/>
                              <a:gd name="T7" fmla="*/ 514 h 765"/>
                              <a:gd name="T8" fmla="*/ 118 w 261"/>
                              <a:gd name="T9" fmla="*/ 437 h 765"/>
                              <a:gd name="T10" fmla="*/ 102 w 261"/>
                              <a:gd name="T11" fmla="*/ 351 h 765"/>
                              <a:gd name="T12" fmla="*/ 93 w 261"/>
                              <a:gd name="T13" fmla="*/ 264 h 765"/>
                              <a:gd name="T14" fmla="*/ 93 w 261"/>
                              <a:gd name="T15" fmla="*/ 178 h 765"/>
                              <a:gd name="T16" fmla="*/ 102 w 261"/>
                              <a:gd name="T17" fmla="*/ 91 h 765"/>
                              <a:gd name="T18" fmla="*/ 24 w 261"/>
                              <a:gd name="T19" fmla="*/ 0 h 765"/>
                              <a:gd name="T20" fmla="*/ 9 w 261"/>
                              <a:gd name="T21" fmla="*/ 78 h 765"/>
                              <a:gd name="T22" fmla="*/ 0 w 261"/>
                              <a:gd name="T23" fmla="*/ 164 h 765"/>
                              <a:gd name="T24" fmla="*/ 0 w 261"/>
                              <a:gd name="T25" fmla="*/ 255 h 765"/>
                              <a:gd name="T26" fmla="*/ 9 w 261"/>
                              <a:gd name="T27" fmla="*/ 346 h 765"/>
                              <a:gd name="T28" fmla="*/ 24 w 261"/>
                              <a:gd name="T29" fmla="*/ 442 h 765"/>
                              <a:gd name="T30" fmla="*/ 44 w 261"/>
                              <a:gd name="T31" fmla="*/ 537 h 765"/>
                              <a:gd name="T32" fmla="*/ 74 w 261"/>
                              <a:gd name="T33" fmla="*/ 624 h 765"/>
                              <a:gd name="T34" fmla="*/ 112 w 261"/>
                              <a:gd name="T35" fmla="*/ 705 h 765"/>
                              <a:gd name="T36" fmla="*/ 123 w 261"/>
                              <a:gd name="T37" fmla="*/ 705 h 765"/>
                              <a:gd name="T38" fmla="*/ 132 w 261"/>
                              <a:gd name="T39" fmla="*/ 705 h 765"/>
                              <a:gd name="T40" fmla="*/ 142 w 261"/>
                              <a:gd name="T41" fmla="*/ 710 h 765"/>
                              <a:gd name="T42" fmla="*/ 152 w 261"/>
                              <a:gd name="T43" fmla="*/ 715 h 765"/>
                              <a:gd name="T44" fmla="*/ 162 w 261"/>
                              <a:gd name="T45" fmla="*/ 719 h 765"/>
                              <a:gd name="T46" fmla="*/ 176 w 261"/>
                              <a:gd name="T47" fmla="*/ 728 h 765"/>
                              <a:gd name="T48" fmla="*/ 186 w 261"/>
                              <a:gd name="T49" fmla="*/ 741 h 765"/>
                              <a:gd name="T50" fmla="*/ 196 w 261"/>
                              <a:gd name="T51" fmla="*/ 760 h 765"/>
                              <a:gd name="T52" fmla="*/ 206 w 261"/>
                              <a:gd name="T53" fmla="*/ 764 h 765"/>
                              <a:gd name="T54" fmla="*/ 211 w 261"/>
                              <a:gd name="T55" fmla="*/ 764 h 765"/>
                              <a:gd name="T56" fmla="*/ 221 w 261"/>
                              <a:gd name="T57" fmla="*/ 760 h 765"/>
                              <a:gd name="T58" fmla="*/ 225 w 261"/>
                              <a:gd name="T59" fmla="*/ 751 h 765"/>
                              <a:gd name="T60" fmla="*/ 236 w 261"/>
                              <a:gd name="T61" fmla="*/ 737 h 765"/>
                              <a:gd name="T62" fmla="*/ 241 w 261"/>
                              <a:gd name="T63" fmla="*/ 728 h 765"/>
                              <a:gd name="T64" fmla="*/ 250 w 261"/>
                              <a:gd name="T65" fmla="*/ 719 h 765"/>
                              <a:gd name="T66" fmla="*/ 260 w 261"/>
                              <a:gd name="T67" fmla="*/ 715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61" h="765">
                                <a:moveTo>
                                  <a:pt x="260" y="715"/>
                                </a:moveTo>
                                <a:lnTo>
                                  <a:pt x="216" y="655"/>
                                </a:lnTo>
                                <a:lnTo>
                                  <a:pt x="176" y="586"/>
                                </a:lnTo>
                                <a:lnTo>
                                  <a:pt x="142" y="514"/>
                                </a:lnTo>
                                <a:lnTo>
                                  <a:pt x="118" y="437"/>
                                </a:lnTo>
                                <a:lnTo>
                                  <a:pt x="102" y="351"/>
                                </a:lnTo>
                                <a:lnTo>
                                  <a:pt x="93" y="264"/>
                                </a:lnTo>
                                <a:lnTo>
                                  <a:pt x="93" y="178"/>
                                </a:lnTo>
                                <a:lnTo>
                                  <a:pt x="102" y="91"/>
                                </a:lnTo>
                                <a:lnTo>
                                  <a:pt x="24" y="0"/>
                                </a:lnTo>
                                <a:lnTo>
                                  <a:pt x="9" y="78"/>
                                </a:lnTo>
                                <a:lnTo>
                                  <a:pt x="0" y="164"/>
                                </a:lnTo>
                                <a:lnTo>
                                  <a:pt x="0" y="255"/>
                                </a:lnTo>
                                <a:lnTo>
                                  <a:pt x="9" y="346"/>
                                </a:lnTo>
                                <a:lnTo>
                                  <a:pt x="24" y="442"/>
                                </a:lnTo>
                                <a:lnTo>
                                  <a:pt x="44" y="537"/>
                                </a:lnTo>
                                <a:lnTo>
                                  <a:pt x="74" y="624"/>
                                </a:lnTo>
                                <a:lnTo>
                                  <a:pt x="112" y="705"/>
                                </a:lnTo>
                                <a:lnTo>
                                  <a:pt x="123" y="705"/>
                                </a:lnTo>
                                <a:lnTo>
                                  <a:pt x="132" y="705"/>
                                </a:lnTo>
                                <a:lnTo>
                                  <a:pt x="142" y="710"/>
                                </a:lnTo>
                                <a:lnTo>
                                  <a:pt x="152" y="715"/>
                                </a:lnTo>
                                <a:lnTo>
                                  <a:pt x="162" y="719"/>
                                </a:lnTo>
                                <a:lnTo>
                                  <a:pt x="176" y="728"/>
                                </a:lnTo>
                                <a:lnTo>
                                  <a:pt x="186" y="741"/>
                                </a:lnTo>
                                <a:lnTo>
                                  <a:pt x="196" y="760"/>
                                </a:lnTo>
                                <a:lnTo>
                                  <a:pt x="206" y="764"/>
                                </a:lnTo>
                                <a:lnTo>
                                  <a:pt x="211" y="764"/>
                                </a:lnTo>
                                <a:lnTo>
                                  <a:pt x="221" y="760"/>
                                </a:lnTo>
                                <a:lnTo>
                                  <a:pt x="225" y="751"/>
                                </a:lnTo>
                                <a:lnTo>
                                  <a:pt x="236" y="737"/>
                                </a:lnTo>
                                <a:lnTo>
                                  <a:pt x="241" y="728"/>
                                </a:lnTo>
                                <a:lnTo>
                                  <a:pt x="250" y="719"/>
                                </a:lnTo>
                                <a:lnTo>
                                  <a:pt x="260" y="715"/>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2" name="Rectangle 50"/>
                        <wps:cNvSpPr>
                          <a:spLocks noChangeArrowheads="1"/>
                        </wps:cNvSpPr>
                        <wps:spPr bwMode="auto">
                          <a:xfrm>
                            <a:off x="242" y="2972"/>
                            <a:ext cx="83" cy="8060"/>
                          </a:xfrm>
                          <a:prstGeom prst="rect">
                            <a:avLst/>
                          </a:pr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3" name="Rectangle 51"/>
                        <wps:cNvSpPr>
                          <a:spLocks noChangeArrowheads="1"/>
                        </wps:cNvSpPr>
                        <wps:spPr bwMode="auto">
                          <a:xfrm>
                            <a:off x="2623" y="234"/>
                            <a:ext cx="4350" cy="81"/>
                          </a:xfrm>
                          <a:prstGeom prst="rect">
                            <a:avLst/>
                          </a:pr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4" name="Freeform 52"/>
                        <wps:cNvSpPr>
                          <a:spLocks noChangeArrowheads="1"/>
                        </wps:cNvSpPr>
                        <wps:spPr bwMode="auto">
                          <a:xfrm>
                            <a:off x="822" y="13167"/>
                            <a:ext cx="146" cy="163"/>
                          </a:xfrm>
                          <a:custGeom>
                            <a:avLst/>
                            <a:gdLst>
                              <a:gd name="T0" fmla="*/ 0 w 148"/>
                              <a:gd name="T1" fmla="*/ 32 h 165"/>
                              <a:gd name="T2" fmla="*/ 14 w 148"/>
                              <a:gd name="T3" fmla="*/ 51 h 165"/>
                              <a:gd name="T4" fmla="*/ 34 w 148"/>
                              <a:gd name="T5" fmla="*/ 73 h 165"/>
                              <a:gd name="T6" fmla="*/ 49 w 148"/>
                              <a:gd name="T7" fmla="*/ 91 h 165"/>
                              <a:gd name="T8" fmla="*/ 63 w 148"/>
                              <a:gd name="T9" fmla="*/ 109 h 165"/>
                              <a:gd name="T10" fmla="*/ 77 w 148"/>
                              <a:gd name="T11" fmla="*/ 128 h 165"/>
                              <a:gd name="T12" fmla="*/ 93 w 148"/>
                              <a:gd name="T13" fmla="*/ 141 h 165"/>
                              <a:gd name="T14" fmla="*/ 102 w 148"/>
                              <a:gd name="T15" fmla="*/ 154 h 165"/>
                              <a:gd name="T16" fmla="*/ 107 w 148"/>
                              <a:gd name="T17" fmla="*/ 159 h 165"/>
                              <a:gd name="T18" fmla="*/ 118 w 148"/>
                              <a:gd name="T19" fmla="*/ 164 h 165"/>
                              <a:gd name="T20" fmla="*/ 123 w 148"/>
                              <a:gd name="T21" fmla="*/ 164 h 165"/>
                              <a:gd name="T22" fmla="*/ 132 w 148"/>
                              <a:gd name="T23" fmla="*/ 159 h 165"/>
                              <a:gd name="T24" fmla="*/ 137 w 148"/>
                              <a:gd name="T25" fmla="*/ 159 h 165"/>
                              <a:gd name="T26" fmla="*/ 147 w 148"/>
                              <a:gd name="T27" fmla="*/ 151 h 165"/>
                              <a:gd name="T28" fmla="*/ 147 w 148"/>
                              <a:gd name="T29" fmla="*/ 141 h 165"/>
                              <a:gd name="T30" fmla="*/ 147 w 148"/>
                              <a:gd name="T31" fmla="*/ 132 h 165"/>
                              <a:gd name="T32" fmla="*/ 137 w 148"/>
                              <a:gd name="T33" fmla="*/ 119 h 165"/>
                              <a:gd name="T34" fmla="*/ 127 w 148"/>
                              <a:gd name="T35" fmla="*/ 105 h 165"/>
                              <a:gd name="T36" fmla="*/ 113 w 148"/>
                              <a:gd name="T37" fmla="*/ 86 h 165"/>
                              <a:gd name="T38" fmla="*/ 93 w 148"/>
                              <a:gd name="T39" fmla="*/ 68 h 165"/>
                              <a:gd name="T40" fmla="*/ 74 w 148"/>
                              <a:gd name="T41" fmla="*/ 51 h 165"/>
                              <a:gd name="T42" fmla="*/ 53 w 148"/>
                              <a:gd name="T43" fmla="*/ 27 h 165"/>
                              <a:gd name="T44" fmla="*/ 39 w 148"/>
                              <a:gd name="T45" fmla="*/ 14 h 165"/>
                              <a:gd name="T46" fmla="*/ 29 w 148"/>
                              <a:gd name="T47" fmla="*/ 0 h 165"/>
                              <a:gd name="T48" fmla="*/ 24 w 148"/>
                              <a:gd name="T49" fmla="*/ 0 h 165"/>
                              <a:gd name="T50" fmla="*/ 0 w 148"/>
                              <a:gd name="T51" fmla="*/ 32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8" h="165">
                                <a:moveTo>
                                  <a:pt x="0" y="32"/>
                                </a:moveTo>
                                <a:lnTo>
                                  <a:pt x="14" y="51"/>
                                </a:lnTo>
                                <a:lnTo>
                                  <a:pt x="34" y="73"/>
                                </a:lnTo>
                                <a:lnTo>
                                  <a:pt x="49" y="91"/>
                                </a:lnTo>
                                <a:lnTo>
                                  <a:pt x="63" y="109"/>
                                </a:lnTo>
                                <a:lnTo>
                                  <a:pt x="77" y="128"/>
                                </a:lnTo>
                                <a:lnTo>
                                  <a:pt x="93" y="141"/>
                                </a:lnTo>
                                <a:lnTo>
                                  <a:pt x="102" y="154"/>
                                </a:lnTo>
                                <a:lnTo>
                                  <a:pt x="107" y="159"/>
                                </a:lnTo>
                                <a:lnTo>
                                  <a:pt x="118" y="164"/>
                                </a:lnTo>
                                <a:lnTo>
                                  <a:pt x="123" y="164"/>
                                </a:lnTo>
                                <a:lnTo>
                                  <a:pt x="132" y="159"/>
                                </a:lnTo>
                                <a:lnTo>
                                  <a:pt x="137" y="159"/>
                                </a:lnTo>
                                <a:lnTo>
                                  <a:pt x="147" y="151"/>
                                </a:lnTo>
                                <a:lnTo>
                                  <a:pt x="147" y="141"/>
                                </a:lnTo>
                                <a:lnTo>
                                  <a:pt x="147" y="132"/>
                                </a:lnTo>
                                <a:lnTo>
                                  <a:pt x="137" y="119"/>
                                </a:lnTo>
                                <a:lnTo>
                                  <a:pt x="127" y="105"/>
                                </a:lnTo>
                                <a:lnTo>
                                  <a:pt x="113" y="86"/>
                                </a:lnTo>
                                <a:lnTo>
                                  <a:pt x="93" y="68"/>
                                </a:lnTo>
                                <a:lnTo>
                                  <a:pt x="74" y="51"/>
                                </a:lnTo>
                                <a:lnTo>
                                  <a:pt x="53" y="27"/>
                                </a:lnTo>
                                <a:lnTo>
                                  <a:pt x="39" y="14"/>
                                </a:lnTo>
                                <a:lnTo>
                                  <a:pt x="29" y="0"/>
                                </a:lnTo>
                                <a:lnTo>
                                  <a:pt x="24" y="0"/>
                                </a:lnTo>
                                <a:lnTo>
                                  <a:pt x="0" y="3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5" name="Freeform 53"/>
                        <wps:cNvSpPr>
                          <a:spLocks noChangeArrowheads="1"/>
                        </wps:cNvSpPr>
                        <wps:spPr bwMode="auto">
                          <a:xfrm>
                            <a:off x="782" y="13185"/>
                            <a:ext cx="834" cy="809"/>
                          </a:xfrm>
                          <a:custGeom>
                            <a:avLst/>
                            <a:gdLst>
                              <a:gd name="T0" fmla="*/ 467 w 836"/>
                              <a:gd name="T1" fmla="*/ 705 h 811"/>
                              <a:gd name="T2" fmla="*/ 491 w 836"/>
                              <a:gd name="T3" fmla="*/ 642 h 811"/>
                              <a:gd name="T4" fmla="*/ 335 w 836"/>
                              <a:gd name="T5" fmla="*/ 532 h 811"/>
                              <a:gd name="T6" fmla="*/ 191 w 836"/>
                              <a:gd name="T7" fmla="*/ 401 h 811"/>
                              <a:gd name="T8" fmla="*/ 133 w 836"/>
                              <a:gd name="T9" fmla="*/ 196 h 811"/>
                              <a:gd name="T10" fmla="*/ 167 w 836"/>
                              <a:gd name="T11" fmla="*/ 55 h 811"/>
                              <a:gd name="T12" fmla="*/ 221 w 836"/>
                              <a:gd name="T13" fmla="*/ 27 h 811"/>
                              <a:gd name="T14" fmla="*/ 314 w 836"/>
                              <a:gd name="T15" fmla="*/ 96 h 811"/>
                              <a:gd name="T16" fmla="*/ 383 w 836"/>
                              <a:gd name="T17" fmla="*/ 295 h 811"/>
                              <a:gd name="T18" fmla="*/ 531 w 836"/>
                              <a:gd name="T19" fmla="*/ 374 h 811"/>
                              <a:gd name="T20" fmla="*/ 658 w 836"/>
                              <a:gd name="T21" fmla="*/ 278 h 811"/>
                              <a:gd name="T22" fmla="*/ 737 w 836"/>
                              <a:gd name="T23" fmla="*/ 219 h 811"/>
                              <a:gd name="T24" fmla="*/ 811 w 836"/>
                              <a:gd name="T25" fmla="*/ 374 h 811"/>
                              <a:gd name="T26" fmla="*/ 728 w 836"/>
                              <a:gd name="T27" fmla="*/ 409 h 811"/>
                              <a:gd name="T28" fmla="*/ 698 w 836"/>
                              <a:gd name="T29" fmla="*/ 323 h 811"/>
                              <a:gd name="T30" fmla="*/ 737 w 836"/>
                              <a:gd name="T31" fmla="*/ 346 h 811"/>
                              <a:gd name="T32" fmla="*/ 718 w 836"/>
                              <a:gd name="T33" fmla="*/ 292 h 811"/>
                              <a:gd name="T34" fmla="*/ 668 w 836"/>
                              <a:gd name="T35" fmla="*/ 333 h 811"/>
                              <a:gd name="T36" fmla="*/ 707 w 836"/>
                              <a:gd name="T37" fmla="*/ 436 h 811"/>
                              <a:gd name="T38" fmla="*/ 821 w 836"/>
                              <a:gd name="T39" fmla="*/ 409 h 811"/>
                              <a:gd name="T40" fmla="*/ 801 w 836"/>
                              <a:gd name="T41" fmla="*/ 227 h 811"/>
                              <a:gd name="T42" fmla="*/ 614 w 836"/>
                              <a:gd name="T43" fmla="*/ 155 h 811"/>
                              <a:gd name="T44" fmla="*/ 482 w 836"/>
                              <a:gd name="T45" fmla="*/ 141 h 811"/>
                              <a:gd name="T46" fmla="*/ 511 w 836"/>
                              <a:gd name="T47" fmla="*/ 237 h 811"/>
                              <a:gd name="T48" fmla="*/ 556 w 836"/>
                              <a:gd name="T49" fmla="*/ 209 h 811"/>
                              <a:gd name="T50" fmla="*/ 521 w 836"/>
                              <a:gd name="T51" fmla="*/ 209 h 811"/>
                              <a:gd name="T52" fmla="*/ 501 w 836"/>
                              <a:gd name="T53" fmla="*/ 159 h 811"/>
                              <a:gd name="T54" fmla="*/ 594 w 836"/>
                              <a:gd name="T55" fmla="*/ 159 h 811"/>
                              <a:gd name="T56" fmla="*/ 634 w 836"/>
                              <a:gd name="T57" fmla="*/ 273 h 811"/>
                              <a:gd name="T58" fmla="*/ 570 w 836"/>
                              <a:gd name="T59" fmla="*/ 300 h 811"/>
                              <a:gd name="T60" fmla="*/ 535 w 836"/>
                              <a:gd name="T61" fmla="*/ 315 h 811"/>
                              <a:gd name="T62" fmla="*/ 423 w 836"/>
                              <a:gd name="T63" fmla="*/ 305 h 811"/>
                              <a:gd name="T64" fmla="*/ 330 w 836"/>
                              <a:gd name="T65" fmla="*/ 91 h 811"/>
                              <a:gd name="T66" fmla="*/ 147 w 836"/>
                              <a:gd name="T67" fmla="*/ 23 h 811"/>
                              <a:gd name="T68" fmla="*/ 69 w 836"/>
                              <a:gd name="T69" fmla="*/ 305 h 811"/>
                              <a:gd name="T70" fmla="*/ 128 w 836"/>
                              <a:gd name="T71" fmla="*/ 474 h 811"/>
                              <a:gd name="T72" fmla="*/ 187 w 836"/>
                              <a:gd name="T73" fmla="*/ 583 h 811"/>
                              <a:gd name="T74" fmla="*/ 182 w 836"/>
                              <a:gd name="T75" fmla="*/ 618 h 811"/>
                              <a:gd name="T76" fmla="*/ 69 w 836"/>
                              <a:gd name="T77" fmla="*/ 401 h 811"/>
                              <a:gd name="T78" fmla="*/ 0 w 836"/>
                              <a:gd name="T79" fmla="*/ 455 h 811"/>
                              <a:gd name="T80" fmla="*/ 69 w 836"/>
                              <a:gd name="T81" fmla="*/ 550 h 811"/>
                              <a:gd name="T82" fmla="*/ 29 w 836"/>
                              <a:gd name="T83" fmla="*/ 601 h 811"/>
                              <a:gd name="T84" fmla="*/ 15 w 836"/>
                              <a:gd name="T85" fmla="*/ 692 h 811"/>
                              <a:gd name="T86" fmla="*/ 103 w 836"/>
                              <a:gd name="T87" fmla="*/ 728 h 811"/>
                              <a:gd name="T88" fmla="*/ 142 w 836"/>
                              <a:gd name="T89" fmla="*/ 714 h 811"/>
                              <a:gd name="T90" fmla="*/ 182 w 836"/>
                              <a:gd name="T91" fmla="*/ 760 h 811"/>
                              <a:gd name="T92" fmla="*/ 246 w 836"/>
                              <a:gd name="T93" fmla="*/ 705 h 811"/>
                              <a:gd name="T94" fmla="*/ 270 w 836"/>
                              <a:gd name="T95" fmla="*/ 750 h 811"/>
                              <a:gd name="T96" fmla="*/ 324 w 836"/>
                              <a:gd name="T97" fmla="*/ 769 h 811"/>
                              <a:gd name="T98" fmla="*/ 378 w 836"/>
                              <a:gd name="T99" fmla="*/ 810 h 811"/>
                              <a:gd name="T100" fmla="*/ 349 w 836"/>
                              <a:gd name="T101" fmla="*/ 687 h 811"/>
                              <a:gd name="T102" fmla="*/ 280 w 836"/>
                              <a:gd name="T103" fmla="*/ 610 h 811"/>
                              <a:gd name="T104" fmla="*/ 314 w 836"/>
                              <a:gd name="T105" fmla="*/ 628 h 811"/>
                              <a:gd name="T106" fmla="*/ 383 w 836"/>
                              <a:gd name="T107" fmla="*/ 705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36" h="811">
                                <a:moveTo>
                                  <a:pt x="383" y="705"/>
                                </a:moveTo>
                                <a:lnTo>
                                  <a:pt x="403" y="714"/>
                                </a:lnTo>
                                <a:lnTo>
                                  <a:pt x="423" y="719"/>
                                </a:lnTo>
                                <a:lnTo>
                                  <a:pt x="437" y="719"/>
                                </a:lnTo>
                                <a:lnTo>
                                  <a:pt x="452" y="710"/>
                                </a:lnTo>
                                <a:lnTo>
                                  <a:pt x="467" y="705"/>
                                </a:lnTo>
                                <a:lnTo>
                                  <a:pt x="477" y="701"/>
                                </a:lnTo>
                                <a:lnTo>
                                  <a:pt x="491" y="701"/>
                                </a:lnTo>
                                <a:lnTo>
                                  <a:pt x="511" y="705"/>
                                </a:lnTo>
                                <a:lnTo>
                                  <a:pt x="507" y="692"/>
                                </a:lnTo>
                                <a:lnTo>
                                  <a:pt x="501" y="669"/>
                                </a:lnTo>
                                <a:lnTo>
                                  <a:pt x="491" y="642"/>
                                </a:lnTo>
                                <a:lnTo>
                                  <a:pt x="472" y="614"/>
                                </a:lnTo>
                                <a:lnTo>
                                  <a:pt x="452" y="587"/>
                                </a:lnTo>
                                <a:lnTo>
                                  <a:pt x="428" y="565"/>
                                </a:lnTo>
                                <a:lnTo>
                                  <a:pt x="403" y="546"/>
                                </a:lnTo>
                                <a:lnTo>
                                  <a:pt x="368" y="537"/>
                                </a:lnTo>
                                <a:lnTo>
                                  <a:pt x="335" y="532"/>
                                </a:lnTo>
                                <a:lnTo>
                                  <a:pt x="305" y="519"/>
                                </a:lnTo>
                                <a:lnTo>
                                  <a:pt x="280" y="505"/>
                                </a:lnTo>
                                <a:lnTo>
                                  <a:pt x="251" y="482"/>
                                </a:lnTo>
                                <a:lnTo>
                                  <a:pt x="231" y="460"/>
                                </a:lnTo>
                                <a:lnTo>
                                  <a:pt x="212" y="432"/>
                                </a:lnTo>
                                <a:lnTo>
                                  <a:pt x="191" y="401"/>
                                </a:lnTo>
                                <a:lnTo>
                                  <a:pt x="172" y="368"/>
                                </a:lnTo>
                                <a:lnTo>
                                  <a:pt x="163" y="337"/>
                                </a:lnTo>
                                <a:lnTo>
                                  <a:pt x="147" y="300"/>
                                </a:lnTo>
                                <a:lnTo>
                                  <a:pt x="142" y="264"/>
                                </a:lnTo>
                                <a:lnTo>
                                  <a:pt x="138" y="232"/>
                                </a:lnTo>
                                <a:lnTo>
                                  <a:pt x="133" y="196"/>
                                </a:lnTo>
                                <a:lnTo>
                                  <a:pt x="138" y="164"/>
                                </a:lnTo>
                                <a:lnTo>
                                  <a:pt x="138" y="128"/>
                                </a:lnTo>
                                <a:lnTo>
                                  <a:pt x="147" y="100"/>
                                </a:lnTo>
                                <a:lnTo>
                                  <a:pt x="153" y="82"/>
                                </a:lnTo>
                                <a:lnTo>
                                  <a:pt x="163" y="68"/>
                                </a:lnTo>
                                <a:lnTo>
                                  <a:pt x="167" y="55"/>
                                </a:lnTo>
                                <a:lnTo>
                                  <a:pt x="182" y="45"/>
                                </a:lnTo>
                                <a:lnTo>
                                  <a:pt x="187" y="37"/>
                                </a:lnTo>
                                <a:lnTo>
                                  <a:pt x="196" y="32"/>
                                </a:lnTo>
                                <a:lnTo>
                                  <a:pt x="206" y="27"/>
                                </a:lnTo>
                                <a:lnTo>
                                  <a:pt x="212" y="27"/>
                                </a:lnTo>
                                <a:lnTo>
                                  <a:pt x="221" y="27"/>
                                </a:lnTo>
                                <a:lnTo>
                                  <a:pt x="237" y="27"/>
                                </a:lnTo>
                                <a:lnTo>
                                  <a:pt x="256" y="32"/>
                                </a:lnTo>
                                <a:lnTo>
                                  <a:pt x="270" y="42"/>
                                </a:lnTo>
                                <a:lnTo>
                                  <a:pt x="290" y="50"/>
                                </a:lnTo>
                                <a:lnTo>
                                  <a:pt x="305" y="73"/>
                                </a:lnTo>
                                <a:lnTo>
                                  <a:pt x="314" y="96"/>
                                </a:lnTo>
                                <a:lnTo>
                                  <a:pt x="319" y="133"/>
                                </a:lnTo>
                                <a:lnTo>
                                  <a:pt x="330" y="168"/>
                                </a:lnTo>
                                <a:lnTo>
                                  <a:pt x="339" y="205"/>
                                </a:lnTo>
                                <a:lnTo>
                                  <a:pt x="349" y="237"/>
                                </a:lnTo>
                                <a:lnTo>
                                  <a:pt x="363" y="269"/>
                                </a:lnTo>
                                <a:lnTo>
                                  <a:pt x="383" y="295"/>
                                </a:lnTo>
                                <a:lnTo>
                                  <a:pt x="408" y="319"/>
                                </a:lnTo>
                                <a:lnTo>
                                  <a:pt x="428" y="337"/>
                                </a:lnTo>
                                <a:lnTo>
                                  <a:pt x="452" y="350"/>
                                </a:lnTo>
                                <a:lnTo>
                                  <a:pt x="477" y="364"/>
                                </a:lnTo>
                                <a:lnTo>
                                  <a:pt x="501" y="368"/>
                                </a:lnTo>
                                <a:lnTo>
                                  <a:pt x="531" y="374"/>
                                </a:lnTo>
                                <a:lnTo>
                                  <a:pt x="556" y="368"/>
                                </a:lnTo>
                                <a:lnTo>
                                  <a:pt x="580" y="360"/>
                                </a:lnTo>
                                <a:lnTo>
                                  <a:pt x="605" y="346"/>
                                </a:lnTo>
                                <a:lnTo>
                                  <a:pt x="624" y="328"/>
                                </a:lnTo>
                                <a:lnTo>
                                  <a:pt x="644" y="305"/>
                                </a:lnTo>
                                <a:lnTo>
                                  <a:pt x="658" y="278"/>
                                </a:lnTo>
                                <a:lnTo>
                                  <a:pt x="663" y="255"/>
                                </a:lnTo>
                                <a:lnTo>
                                  <a:pt x="663" y="237"/>
                                </a:lnTo>
                                <a:lnTo>
                                  <a:pt x="658" y="223"/>
                                </a:lnTo>
                                <a:lnTo>
                                  <a:pt x="682" y="214"/>
                                </a:lnTo>
                                <a:lnTo>
                                  <a:pt x="712" y="214"/>
                                </a:lnTo>
                                <a:lnTo>
                                  <a:pt x="737" y="219"/>
                                </a:lnTo>
                                <a:lnTo>
                                  <a:pt x="766" y="232"/>
                                </a:lnTo>
                                <a:lnTo>
                                  <a:pt x="786" y="250"/>
                                </a:lnTo>
                                <a:lnTo>
                                  <a:pt x="806" y="278"/>
                                </a:lnTo>
                                <a:lnTo>
                                  <a:pt x="816" y="310"/>
                                </a:lnTo>
                                <a:lnTo>
                                  <a:pt x="816" y="346"/>
                                </a:lnTo>
                                <a:lnTo>
                                  <a:pt x="811" y="374"/>
                                </a:lnTo>
                                <a:lnTo>
                                  <a:pt x="801" y="391"/>
                                </a:lnTo>
                                <a:lnTo>
                                  <a:pt x="791" y="405"/>
                                </a:lnTo>
                                <a:lnTo>
                                  <a:pt x="771" y="409"/>
                                </a:lnTo>
                                <a:lnTo>
                                  <a:pt x="756" y="414"/>
                                </a:lnTo>
                                <a:lnTo>
                                  <a:pt x="742" y="414"/>
                                </a:lnTo>
                                <a:lnTo>
                                  <a:pt x="728" y="409"/>
                                </a:lnTo>
                                <a:lnTo>
                                  <a:pt x="712" y="409"/>
                                </a:lnTo>
                                <a:lnTo>
                                  <a:pt x="693" y="391"/>
                                </a:lnTo>
                                <a:lnTo>
                                  <a:pt x="682" y="374"/>
                                </a:lnTo>
                                <a:lnTo>
                                  <a:pt x="682" y="346"/>
                                </a:lnTo>
                                <a:lnTo>
                                  <a:pt x="688" y="333"/>
                                </a:lnTo>
                                <a:lnTo>
                                  <a:pt x="698" y="323"/>
                                </a:lnTo>
                                <a:lnTo>
                                  <a:pt x="712" y="323"/>
                                </a:lnTo>
                                <a:lnTo>
                                  <a:pt x="718" y="333"/>
                                </a:lnTo>
                                <a:lnTo>
                                  <a:pt x="712" y="346"/>
                                </a:lnTo>
                                <a:lnTo>
                                  <a:pt x="718" y="368"/>
                                </a:lnTo>
                                <a:lnTo>
                                  <a:pt x="728" y="355"/>
                                </a:lnTo>
                                <a:lnTo>
                                  <a:pt x="737" y="346"/>
                                </a:lnTo>
                                <a:lnTo>
                                  <a:pt x="742" y="333"/>
                                </a:lnTo>
                                <a:lnTo>
                                  <a:pt x="742" y="315"/>
                                </a:lnTo>
                                <a:lnTo>
                                  <a:pt x="737" y="310"/>
                                </a:lnTo>
                                <a:lnTo>
                                  <a:pt x="732" y="300"/>
                                </a:lnTo>
                                <a:lnTo>
                                  <a:pt x="723" y="295"/>
                                </a:lnTo>
                                <a:lnTo>
                                  <a:pt x="718" y="292"/>
                                </a:lnTo>
                                <a:lnTo>
                                  <a:pt x="707" y="287"/>
                                </a:lnTo>
                                <a:lnTo>
                                  <a:pt x="698" y="292"/>
                                </a:lnTo>
                                <a:lnTo>
                                  <a:pt x="688" y="292"/>
                                </a:lnTo>
                                <a:lnTo>
                                  <a:pt x="678" y="300"/>
                                </a:lnTo>
                                <a:lnTo>
                                  <a:pt x="673" y="315"/>
                                </a:lnTo>
                                <a:lnTo>
                                  <a:pt x="668" y="333"/>
                                </a:lnTo>
                                <a:lnTo>
                                  <a:pt x="663" y="346"/>
                                </a:lnTo>
                                <a:lnTo>
                                  <a:pt x="663" y="368"/>
                                </a:lnTo>
                                <a:lnTo>
                                  <a:pt x="663" y="387"/>
                                </a:lnTo>
                                <a:lnTo>
                                  <a:pt x="673" y="405"/>
                                </a:lnTo>
                                <a:lnTo>
                                  <a:pt x="688" y="423"/>
                                </a:lnTo>
                                <a:lnTo>
                                  <a:pt x="707" y="436"/>
                                </a:lnTo>
                                <a:lnTo>
                                  <a:pt x="732" y="446"/>
                                </a:lnTo>
                                <a:lnTo>
                                  <a:pt x="752" y="451"/>
                                </a:lnTo>
                                <a:lnTo>
                                  <a:pt x="777" y="446"/>
                                </a:lnTo>
                                <a:lnTo>
                                  <a:pt x="791" y="442"/>
                                </a:lnTo>
                                <a:lnTo>
                                  <a:pt x="811" y="428"/>
                                </a:lnTo>
                                <a:lnTo>
                                  <a:pt x="821" y="409"/>
                                </a:lnTo>
                                <a:lnTo>
                                  <a:pt x="830" y="383"/>
                                </a:lnTo>
                                <a:lnTo>
                                  <a:pt x="835" y="355"/>
                                </a:lnTo>
                                <a:lnTo>
                                  <a:pt x="835" y="319"/>
                                </a:lnTo>
                                <a:lnTo>
                                  <a:pt x="830" y="287"/>
                                </a:lnTo>
                                <a:lnTo>
                                  <a:pt x="821" y="255"/>
                                </a:lnTo>
                                <a:lnTo>
                                  <a:pt x="801" y="227"/>
                                </a:lnTo>
                                <a:lnTo>
                                  <a:pt x="777" y="205"/>
                                </a:lnTo>
                                <a:lnTo>
                                  <a:pt x="742" y="192"/>
                                </a:lnTo>
                                <a:lnTo>
                                  <a:pt x="703" y="186"/>
                                </a:lnTo>
                                <a:lnTo>
                                  <a:pt x="649" y="196"/>
                                </a:lnTo>
                                <a:lnTo>
                                  <a:pt x="634" y="173"/>
                                </a:lnTo>
                                <a:lnTo>
                                  <a:pt x="614" y="155"/>
                                </a:lnTo>
                                <a:lnTo>
                                  <a:pt x="589" y="137"/>
                                </a:lnTo>
                                <a:lnTo>
                                  <a:pt x="565" y="123"/>
                                </a:lnTo>
                                <a:lnTo>
                                  <a:pt x="540" y="114"/>
                                </a:lnTo>
                                <a:lnTo>
                                  <a:pt x="516" y="114"/>
                                </a:lnTo>
                                <a:lnTo>
                                  <a:pt x="496" y="123"/>
                                </a:lnTo>
                                <a:lnTo>
                                  <a:pt x="482" y="141"/>
                                </a:lnTo>
                                <a:lnTo>
                                  <a:pt x="472" y="173"/>
                                </a:lnTo>
                                <a:lnTo>
                                  <a:pt x="472" y="196"/>
                                </a:lnTo>
                                <a:lnTo>
                                  <a:pt x="482" y="219"/>
                                </a:lnTo>
                                <a:lnTo>
                                  <a:pt x="491" y="232"/>
                                </a:lnTo>
                                <a:lnTo>
                                  <a:pt x="501" y="237"/>
                                </a:lnTo>
                                <a:lnTo>
                                  <a:pt x="511" y="237"/>
                                </a:lnTo>
                                <a:lnTo>
                                  <a:pt x="521" y="232"/>
                                </a:lnTo>
                                <a:lnTo>
                                  <a:pt x="531" y="232"/>
                                </a:lnTo>
                                <a:lnTo>
                                  <a:pt x="540" y="227"/>
                                </a:lnTo>
                                <a:lnTo>
                                  <a:pt x="551" y="223"/>
                                </a:lnTo>
                                <a:lnTo>
                                  <a:pt x="556" y="214"/>
                                </a:lnTo>
                                <a:lnTo>
                                  <a:pt x="556" y="209"/>
                                </a:lnTo>
                                <a:lnTo>
                                  <a:pt x="556" y="196"/>
                                </a:lnTo>
                                <a:lnTo>
                                  <a:pt x="551" y="192"/>
                                </a:lnTo>
                                <a:lnTo>
                                  <a:pt x="545" y="192"/>
                                </a:lnTo>
                                <a:lnTo>
                                  <a:pt x="540" y="201"/>
                                </a:lnTo>
                                <a:lnTo>
                                  <a:pt x="531" y="209"/>
                                </a:lnTo>
                                <a:lnTo>
                                  <a:pt x="521" y="209"/>
                                </a:lnTo>
                                <a:lnTo>
                                  <a:pt x="511" y="209"/>
                                </a:lnTo>
                                <a:lnTo>
                                  <a:pt x="501" y="205"/>
                                </a:lnTo>
                                <a:lnTo>
                                  <a:pt x="496" y="196"/>
                                </a:lnTo>
                                <a:lnTo>
                                  <a:pt x="491" y="182"/>
                                </a:lnTo>
                                <a:lnTo>
                                  <a:pt x="496" y="168"/>
                                </a:lnTo>
                                <a:lnTo>
                                  <a:pt x="501" y="159"/>
                                </a:lnTo>
                                <a:lnTo>
                                  <a:pt x="507" y="146"/>
                                </a:lnTo>
                                <a:lnTo>
                                  <a:pt x="516" y="141"/>
                                </a:lnTo>
                                <a:lnTo>
                                  <a:pt x="535" y="137"/>
                                </a:lnTo>
                                <a:lnTo>
                                  <a:pt x="556" y="141"/>
                                </a:lnTo>
                                <a:lnTo>
                                  <a:pt x="575" y="151"/>
                                </a:lnTo>
                                <a:lnTo>
                                  <a:pt x="594" y="159"/>
                                </a:lnTo>
                                <a:lnTo>
                                  <a:pt x="609" y="178"/>
                                </a:lnTo>
                                <a:lnTo>
                                  <a:pt x="624" y="205"/>
                                </a:lnTo>
                                <a:lnTo>
                                  <a:pt x="629" y="219"/>
                                </a:lnTo>
                                <a:lnTo>
                                  <a:pt x="634" y="232"/>
                                </a:lnTo>
                                <a:lnTo>
                                  <a:pt x="634" y="250"/>
                                </a:lnTo>
                                <a:lnTo>
                                  <a:pt x="634" y="273"/>
                                </a:lnTo>
                                <a:lnTo>
                                  <a:pt x="629" y="292"/>
                                </a:lnTo>
                                <a:lnTo>
                                  <a:pt x="614" y="310"/>
                                </a:lnTo>
                                <a:lnTo>
                                  <a:pt x="594" y="323"/>
                                </a:lnTo>
                                <a:lnTo>
                                  <a:pt x="560" y="337"/>
                                </a:lnTo>
                                <a:lnTo>
                                  <a:pt x="565" y="315"/>
                                </a:lnTo>
                                <a:lnTo>
                                  <a:pt x="570" y="300"/>
                                </a:lnTo>
                                <a:lnTo>
                                  <a:pt x="570" y="292"/>
                                </a:lnTo>
                                <a:lnTo>
                                  <a:pt x="570" y="287"/>
                                </a:lnTo>
                                <a:lnTo>
                                  <a:pt x="565" y="287"/>
                                </a:lnTo>
                                <a:lnTo>
                                  <a:pt x="560" y="295"/>
                                </a:lnTo>
                                <a:lnTo>
                                  <a:pt x="556" y="305"/>
                                </a:lnTo>
                                <a:lnTo>
                                  <a:pt x="535" y="315"/>
                                </a:lnTo>
                                <a:lnTo>
                                  <a:pt x="521" y="319"/>
                                </a:lnTo>
                                <a:lnTo>
                                  <a:pt x="501" y="323"/>
                                </a:lnTo>
                                <a:lnTo>
                                  <a:pt x="482" y="323"/>
                                </a:lnTo>
                                <a:lnTo>
                                  <a:pt x="462" y="323"/>
                                </a:lnTo>
                                <a:lnTo>
                                  <a:pt x="442" y="315"/>
                                </a:lnTo>
                                <a:lnTo>
                                  <a:pt x="423" y="305"/>
                                </a:lnTo>
                                <a:lnTo>
                                  <a:pt x="408" y="292"/>
                                </a:lnTo>
                                <a:lnTo>
                                  <a:pt x="388" y="273"/>
                                </a:lnTo>
                                <a:lnTo>
                                  <a:pt x="368" y="227"/>
                                </a:lnTo>
                                <a:lnTo>
                                  <a:pt x="354" y="182"/>
                                </a:lnTo>
                                <a:lnTo>
                                  <a:pt x="339" y="137"/>
                                </a:lnTo>
                                <a:lnTo>
                                  <a:pt x="330" y="91"/>
                                </a:lnTo>
                                <a:lnTo>
                                  <a:pt x="314" y="55"/>
                                </a:lnTo>
                                <a:lnTo>
                                  <a:pt x="295" y="23"/>
                                </a:lnTo>
                                <a:lnTo>
                                  <a:pt x="261" y="5"/>
                                </a:lnTo>
                                <a:lnTo>
                                  <a:pt x="212" y="0"/>
                                </a:lnTo>
                                <a:lnTo>
                                  <a:pt x="177" y="5"/>
                                </a:lnTo>
                                <a:lnTo>
                                  <a:pt x="147" y="23"/>
                                </a:lnTo>
                                <a:lnTo>
                                  <a:pt x="117" y="50"/>
                                </a:lnTo>
                                <a:lnTo>
                                  <a:pt x="98" y="82"/>
                                </a:lnTo>
                                <a:lnTo>
                                  <a:pt x="84" y="128"/>
                                </a:lnTo>
                                <a:lnTo>
                                  <a:pt x="74" y="178"/>
                                </a:lnTo>
                                <a:lnTo>
                                  <a:pt x="69" y="241"/>
                                </a:lnTo>
                                <a:lnTo>
                                  <a:pt x="69" y="305"/>
                                </a:lnTo>
                                <a:lnTo>
                                  <a:pt x="69" y="333"/>
                                </a:lnTo>
                                <a:lnTo>
                                  <a:pt x="79" y="360"/>
                                </a:lnTo>
                                <a:lnTo>
                                  <a:pt x="89" y="391"/>
                                </a:lnTo>
                                <a:lnTo>
                                  <a:pt x="98" y="423"/>
                                </a:lnTo>
                                <a:lnTo>
                                  <a:pt x="113" y="451"/>
                                </a:lnTo>
                                <a:lnTo>
                                  <a:pt x="128" y="474"/>
                                </a:lnTo>
                                <a:lnTo>
                                  <a:pt x="142" y="497"/>
                                </a:lnTo>
                                <a:lnTo>
                                  <a:pt x="153" y="515"/>
                                </a:lnTo>
                                <a:lnTo>
                                  <a:pt x="167" y="528"/>
                                </a:lnTo>
                                <a:lnTo>
                                  <a:pt x="177" y="546"/>
                                </a:lnTo>
                                <a:lnTo>
                                  <a:pt x="182" y="565"/>
                                </a:lnTo>
                                <a:lnTo>
                                  <a:pt x="187" y="583"/>
                                </a:lnTo>
                                <a:lnTo>
                                  <a:pt x="191" y="601"/>
                                </a:lnTo>
                                <a:lnTo>
                                  <a:pt x="196" y="618"/>
                                </a:lnTo>
                                <a:lnTo>
                                  <a:pt x="196" y="637"/>
                                </a:lnTo>
                                <a:lnTo>
                                  <a:pt x="196" y="646"/>
                                </a:lnTo>
                                <a:lnTo>
                                  <a:pt x="191" y="664"/>
                                </a:lnTo>
                                <a:lnTo>
                                  <a:pt x="182" y="618"/>
                                </a:lnTo>
                                <a:lnTo>
                                  <a:pt x="167" y="578"/>
                                </a:lnTo>
                                <a:lnTo>
                                  <a:pt x="147" y="537"/>
                                </a:lnTo>
                                <a:lnTo>
                                  <a:pt x="128" y="500"/>
                                </a:lnTo>
                                <a:lnTo>
                                  <a:pt x="103" y="469"/>
                                </a:lnTo>
                                <a:lnTo>
                                  <a:pt x="84" y="432"/>
                                </a:lnTo>
                                <a:lnTo>
                                  <a:pt x="69" y="401"/>
                                </a:lnTo>
                                <a:lnTo>
                                  <a:pt x="65" y="368"/>
                                </a:lnTo>
                                <a:lnTo>
                                  <a:pt x="54" y="387"/>
                                </a:lnTo>
                                <a:lnTo>
                                  <a:pt x="29" y="405"/>
                                </a:lnTo>
                                <a:lnTo>
                                  <a:pt x="15" y="419"/>
                                </a:lnTo>
                                <a:lnTo>
                                  <a:pt x="5" y="436"/>
                                </a:lnTo>
                                <a:lnTo>
                                  <a:pt x="0" y="455"/>
                                </a:lnTo>
                                <a:lnTo>
                                  <a:pt x="5" y="474"/>
                                </a:lnTo>
                                <a:lnTo>
                                  <a:pt x="15" y="497"/>
                                </a:lnTo>
                                <a:lnTo>
                                  <a:pt x="29" y="510"/>
                                </a:lnTo>
                                <a:lnTo>
                                  <a:pt x="49" y="528"/>
                                </a:lnTo>
                                <a:lnTo>
                                  <a:pt x="60" y="537"/>
                                </a:lnTo>
                                <a:lnTo>
                                  <a:pt x="69" y="550"/>
                                </a:lnTo>
                                <a:lnTo>
                                  <a:pt x="69" y="560"/>
                                </a:lnTo>
                                <a:lnTo>
                                  <a:pt x="69" y="569"/>
                                </a:lnTo>
                                <a:lnTo>
                                  <a:pt x="60" y="578"/>
                                </a:lnTo>
                                <a:lnTo>
                                  <a:pt x="54" y="587"/>
                                </a:lnTo>
                                <a:lnTo>
                                  <a:pt x="40" y="591"/>
                                </a:lnTo>
                                <a:lnTo>
                                  <a:pt x="29" y="601"/>
                                </a:lnTo>
                                <a:lnTo>
                                  <a:pt x="19" y="605"/>
                                </a:lnTo>
                                <a:lnTo>
                                  <a:pt x="10" y="618"/>
                                </a:lnTo>
                                <a:lnTo>
                                  <a:pt x="5" y="637"/>
                                </a:lnTo>
                                <a:lnTo>
                                  <a:pt x="5" y="656"/>
                                </a:lnTo>
                                <a:lnTo>
                                  <a:pt x="10" y="673"/>
                                </a:lnTo>
                                <a:lnTo>
                                  <a:pt x="15" y="692"/>
                                </a:lnTo>
                                <a:lnTo>
                                  <a:pt x="24" y="710"/>
                                </a:lnTo>
                                <a:lnTo>
                                  <a:pt x="40" y="728"/>
                                </a:lnTo>
                                <a:lnTo>
                                  <a:pt x="60" y="737"/>
                                </a:lnTo>
                                <a:lnTo>
                                  <a:pt x="74" y="742"/>
                                </a:lnTo>
                                <a:lnTo>
                                  <a:pt x="89" y="737"/>
                                </a:lnTo>
                                <a:lnTo>
                                  <a:pt x="103" y="728"/>
                                </a:lnTo>
                                <a:lnTo>
                                  <a:pt x="113" y="719"/>
                                </a:lnTo>
                                <a:lnTo>
                                  <a:pt x="123" y="705"/>
                                </a:lnTo>
                                <a:lnTo>
                                  <a:pt x="133" y="692"/>
                                </a:lnTo>
                                <a:lnTo>
                                  <a:pt x="138" y="682"/>
                                </a:lnTo>
                                <a:lnTo>
                                  <a:pt x="142" y="701"/>
                                </a:lnTo>
                                <a:lnTo>
                                  <a:pt x="142" y="714"/>
                                </a:lnTo>
                                <a:lnTo>
                                  <a:pt x="147" y="728"/>
                                </a:lnTo>
                                <a:lnTo>
                                  <a:pt x="153" y="742"/>
                                </a:lnTo>
                                <a:lnTo>
                                  <a:pt x="158" y="747"/>
                                </a:lnTo>
                                <a:lnTo>
                                  <a:pt x="167" y="755"/>
                                </a:lnTo>
                                <a:lnTo>
                                  <a:pt x="172" y="760"/>
                                </a:lnTo>
                                <a:lnTo>
                                  <a:pt x="182" y="760"/>
                                </a:lnTo>
                                <a:lnTo>
                                  <a:pt x="196" y="760"/>
                                </a:lnTo>
                                <a:lnTo>
                                  <a:pt x="206" y="755"/>
                                </a:lnTo>
                                <a:lnTo>
                                  <a:pt x="216" y="747"/>
                                </a:lnTo>
                                <a:lnTo>
                                  <a:pt x="226" y="737"/>
                                </a:lnTo>
                                <a:lnTo>
                                  <a:pt x="237" y="724"/>
                                </a:lnTo>
                                <a:lnTo>
                                  <a:pt x="246" y="705"/>
                                </a:lnTo>
                                <a:lnTo>
                                  <a:pt x="251" y="687"/>
                                </a:lnTo>
                                <a:lnTo>
                                  <a:pt x="256" y="669"/>
                                </a:lnTo>
                                <a:lnTo>
                                  <a:pt x="256" y="696"/>
                                </a:lnTo>
                                <a:lnTo>
                                  <a:pt x="261" y="719"/>
                                </a:lnTo>
                                <a:lnTo>
                                  <a:pt x="265" y="737"/>
                                </a:lnTo>
                                <a:lnTo>
                                  <a:pt x="270" y="750"/>
                                </a:lnTo>
                                <a:lnTo>
                                  <a:pt x="280" y="760"/>
                                </a:lnTo>
                                <a:lnTo>
                                  <a:pt x="285" y="769"/>
                                </a:lnTo>
                                <a:lnTo>
                                  <a:pt x="295" y="769"/>
                                </a:lnTo>
                                <a:lnTo>
                                  <a:pt x="305" y="765"/>
                                </a:lnTo>
                                <a:lnTo>
                                  <a:pt x="314" y="769"/>
                                </a:lnTo>
                                <a:lnTo>
                                  <a:pt x="324" y="769"/>
                                </a:lnTo>
                                <a:lnTo>
                                  <a:pt x="335" y="769"/>
                                </a:lnTo>
                                <a:lnTo>
                                  <a:pt x="344" y="769"/>
                                </a:lnTo>
                                <a:lnTo>
                                  <a:pt x="359" y="773"/>
                                </a:lnTo>
                                <a:lnTo>
                                  <a:pt x="363" y="783"/>
                                </a:lnTo>
                                <a:lnTo>
                                  <a:pt x="373" y="796"/>
                                </a:lnTo>
                                <a:lnTo>
                                  <a:pt x="378" y="810"/>
                                </a:lnTo>
                                <a:lnTo>
                                  <a:pt x="388" y="787"/>
                                </a:lnTo>
                                <a:lnTo>
                                  <a:pt x="388" y="760"/>
                                </a:lnTo>
                                <a:lnTo>
                                  <a:pt x="383" y="737"/>
                                </a:lnTo>
                                <a:lnTo>
                                  <a:pt x="368" y="714"/>
                                </a:lnTo>
                                <a:lnTo>
                                  <a:pt x="359" y="701"/>
                                </a:lnTo>
                                <a:lnTo>
                                  <a:pt x="349" y="687"/>
                                </a:lnTo>
                                <a:lnTo>
                                  <a:pt x="335" y="673"/>
                                </a:lnTo>
                                <a:lnTo>
                                  <a:pt x="319" y="659"/>
                                </a:lnTo>
                                <a:lnTo>
                                  <a:pt x="310" y="646"/>
                                </a:lnTo>
                                <a:lnTo>
                                  <a:pt x="295" y="633"/>
                                </a:lnTo>
                                <a:lnTo>
                                  <a:pt x="285" y="618"/>
                                </a:lnTo>
                                <a:lnTo>
                                  <a:pt x="280" y="610"/>
                                </a:lnTo>
                                <a:lnTo>
                                  <a:pt x="275" y="596"/>
                                </a:lnTo>
                                <a:lnTo>
                                  <a:pt x="280" y="591"/>
                                </a:lnTo>
                                <a:lnTo>
                                  <a:pt x="290" y="591"/>
                                </a:lnTo>
                                <a:lnTo>
                                  <a:pt x="300" y="601"/>
                                </a:lnTo>
                                <a:lnTo>
                                  <a:pt x="310" y="614"/>
                                </a:lnTo>
                                <a:lnTo>
                                  <a:pt x="314" y="628"/>
                                </a:lnTo>
                                <a:lnTo>
                                  <a:pt x="330" y="642"/>
                                </a:lnTo>
                                <a:lnTo>
                                  <a:pt x="339" y="656"/>
                                </a:lnTo>
                                <a:lnTo>
                                  <a:pt x="354" y="673"/>
                                </a:lnTo>
                                <a:lnTo>
                                  <a:pt x="363" y="687"/>
                                </a:lnTo>
                                <a:lnTo>
                                  <a:pt x="373" y="701"/>
                                </a:lnTo>
                                <a:lnTo>
                                  <a:pt x="383" y="705"/>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6" name="Freeform 54"/>
                        <wps:cNvSpPr>
                          <a:spLocks noChangeArrowheads="1"/>
                        </wps:cNvSpPr>
                        <wps:spPr bwMode="auto">
                          <a:xfrm>
                            <a:off x="1077" y="13372"/>
                            <a:ext cx="78" cy="172"/>
                          </a:xfrm>
                          <a:custGeom>
                            <a:avLst/>
                            <a:gdLst>
                              <a:gd name="T0" fmla="*/ 44 w 80"/>
                              <a:gd name="T1" fmla="*/ 0 h 174"/>
                              <a:gd name="T2" fmla="*/ 30 w 80"/>
                              <a:gd name="T3" fmla="*/ 10 h 174"/>
                              <a:gd name="T4" fmla="*/ 19 w 80"/>
                              <a:gd name="T5" fmla="*/ 27 h 174"/>
                              <a:gd name="T6" fmla="*/ 10 w 80"/>
                              <a:gd name="T7" fmla="*/ 45 h 174"/>
                              <a:gd name="T8" fmla="*/ 5 w 80"/>
                              <a:gd name="T9" fmla="*/ 73 h 174"/>
                              <a:gd name="T10" fmla="*/ 0 w 80"/>
                              <a:gd name="T11" fmla="*/ 96 h 174"/>
                              <a:gd name="T12" fmla="*/ 0 w 80"/>
                              <a:gd name="T13" fmla="*/ 123 h 174"/>
                              <a:gd name="T14" fmla="*/ 5 w 80"/>
                              <a:gd name="T15" fmla="*/ 146 h 174"/>
                              <a:gd name="T16" fmla="*/ 5 w 80"/>
                              <a:gd name="T17" fmla="*/ 173 h 174"/>
                              <a:gd name="T18" fmla="*/ 15 w 80"/>
                              <a:gd name="T19" fmla="*/ 150 h 174"/>
                              <a:gd name="T20" fmla="*/ 19 w 80"/>
                              <a:gd name="T21" fmla="*/ 136 h 174"/>
                              <a:gd name="T22" fmla="*/ 24 w 80"/>
                              <a:gd name="T23" fmla="*/ 118 h 174"/>
                              <a:gd name="T24" fmla="*/ 30 w 80"/>
                              <a:gd name="T25" fmla="*/ 100 h 174"/>
                              <a:gd name="T26" fmla="*/ 40 w 80"/>
                              <a:gd name="T27" fmla="*/ 86 h 174"/>
                              <a:gd name="T28" fmla="*/ 49 w 80"/>
                              <a:gd name="T29" fmla="*/ 82 h 174"/>
                              <a:gd name="T30" fmla="*/ 60 w 80"/>
                              <a:gd name="T31" fmla="*/ 82 h 174"/>
                              <a:gd name="T32" fmla="*/ 79 w 80"/>
                              <a:gd name="T33" fmla="*/ 82 h 174"/>
                              <a:gd name="T34" fmla="*/ 44 w 80"/>
                              <a:gd name="T35" fmla="*/ 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0" h="174">
                                <a:moveTo>
                                  <a:pt x="44" y="0"/>
                                </a:moveTo>
                                <a:lnTo>
                                  <a:pt x="30" y="10"/>
                                </a:lnTo>
                                <a:lnTo>
                                  <a:pt x="19" y="27"/>
                                </a:lnTo>
                                <a:lnTo>
                                  <a:pt x="10" y="45"/>
                                </a:lnTo>
                                <a:lnTo>
                                  <a:pt x="5" y="73"/>
                                </a:lnTo>
                                <a:lnTo>
                                  <a:pt x="0" y="96"/>
                                </a:lnTo>
                                <a:lnTo>
                                  <a:pt x="0" y="123"/>
                                </a:lnTo>
                                <a:lnTo>
                                  <a:pt x="5" y="146"/>
                                </a:lnTo>
                                <a:lnTo>
                                  <a:pt x="5" y="173"/>
                                </a:lnTo>
                                <a:lnTo>
                                  <a:pt x="15" y="150"/>
                                </a:lnTo>
                                <a:lnTo>
                                  <a:pt x="19" y="136"/>
                                </a:lnTo>
                                <a:lnTo>
                                  <a:pt x="24" y="118"/>
                                </a:lnTo>
                                <a:lnTo>
                                  <a:pt x="30" y="100"/>
                                </a:lnTo>
                                <a:lnTo>
                                  <a:pt x="40" y="86"/>
                                </a:lnTo>
                                <a:lnTo>
                                  <a:pt x="49" y="82"/>
                                </a:lnTo>
                                <a:lnTo>
                                  <a:pt x="60" y="82"/>
                                </a:lnTo>
                                <a:lnTo>
                                  <a:pt x="79" y="82"/>
                                </a:lnTo>
                                <a:lnTo>
                                  <a:pt x="44"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7" name="Freeform 55"/>
                        <wps:cNvSpPr>
                          <a:spLocks noChangeArrowheads="1"/>
                        </wps:cNvSpPr>
                        <wps:spPr bwMode="auto">
                          <a:xfrm>
                            <a:off x="1018" y="13295"/>
                            <a:ext cx="57" cy="81"/>
                          </a:xfrm>
                          <a:custGeom>
                            <a:avLst/>
                            <a:gdLst>
                              <a:gd name="T0" fmla="*/ 9 w 59"/>
                              <a:gd name="T1" fmla="*/ 9 h 83"/>
                              <a:gd name="T2" fmla="*/ 0 w 59"/>
                              <a:gd name="T3" fmla="*/ 27 h 83"/>
                              <a:gd name="T4" fmla="*/ 0 w 59"/>
                              <a:gd name="T5" fmla="*/ 46 h 83"/>
                              <a:gd name="T6" fmla="*/ 0 w 59"/>
                              <a:gd name="T7" fmla="*/ 64 h 83"/>
                              <a:gd name="T8" fmla="*/ 9 w 59"/>
                              <a:gd name="T9" fmla="*/ 77 h 83"/>
                              <a:gd name="T10" fmla="*/ 19 w 59"/>
                              <a:gd name="T11" fmla="*/ 82 h 83"/>
                              <a:gd name="T12" fmla="*/ 34 w 59"/>
                              <a:gd name="T13" fmla="*/ 77 h 83"/>
                              <a:gd name="T14" fmla="*/ 44 w 59"/>
                              <a:gd name="T15" fmla="*/ 72 h 83"/>
                              <a:gd name="T16" fmla="*/ 53 w 59"/>
                              <a:gd name="T17" fmla="*/ 64 h 83"/>
                              <a:gd name="T18" fmla="*/ 58 w 59"/>
                              <a:gd name="T19" fmla="*/ 50 h 83"/>
                              <a:gd name="T20" fmla="*/ 58 w 59"/>
                              <a:gd name="T21" fmla="*/ 36 h 83"/>
                              <a:gd name="T22" fmla="*/ 53 w 59"/>
                              <a:gd name="T23" fmla="*/ 23 h 83"/>
                              <a:gd name="T24" fmla="*/ 49 w 59"/>
                              <a:gd name="T25" fmla="*/ 9 h 83"/>
                              <a:gd name="T26" fmla="*/ 44 w 59"/>
                              <a:gd name="T27" fmla="*/ 4 h 83"/>
                              <a:gd name="T28" fmla="*/ 29 w 59"/>
                              <a:gd name="T29" fmla="*/ 0 h 83"/>
                              <a:gd name="T30" fmla="*/ 19 w 59"/>
                              <a:gd name="T31" fmla="*/ 0 h 83"/>
                              <a:gd name="T32" fmla="*/ 9 w 59"/>
                              <a:gd name="T33" fmla="*/ 9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9" h="83">
                                <a:moveTo>
                                  <a:pt x="9" y="9"/>
                                </a:moveTo>
                                <a:lnTo>
                                  <a:pt x="0" y="27"/>
                                </a:lnTo>
                                <a:lnTo>
                                  <a:pt x="0" y="46"/>
                                </a:lnTo>
                                <a:lnTo>
                                  <a:pt x="0" y="64"/>
                                </a:lnTo>
                                <a:lnTo>
                                  <a:pt x="9" y="77"/>
                                </a:lnTo>
                                <a:lnTo>
                                  <a:pt x="19" y="82"/>
                                </a:lnTo>
                                <a:lnTo>
                                  <a:pt x="34" y="77"/>
                                </a:lnTo>
                                <a:lnTo>
                                  <a:pt x="44" y="72"/>
                                </a:lnTo>
                                <a:lnTo>
                                  <a:pt x="53" y="64"/>
                                </a:lnTo>
                                <a:lnTo>
                                  <a:pt x="58" y="50"/>
                                </a:lnTo>
                                <a:lnTo>
                                  <a:pt x="58" y="36"/>
                                </a:lnTo>
                                <a:lnTo>
                                  <a:pt x="53" y="23"/>
                                </a:lnTo>
                                <a:lnTo>
                                  <a:pt x="49" y="9"/>
                                </a:lnTo>
                                <a:lnTo>
                                  <a:pt x="44" y="4"/>
                                </a:lnTo>
                                <a:lnTo>
                                  <a:pt x="29" y="0"/>
                                </a:lnTo>
                                <a:lnTo>
                                  <a:pt x="19" y="0"/>
                                </a:lnTo>
                                <a:lnTo>
                                  <a:pt x="9" y="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8" name="Freeform 56"/>
                        <wps:cNvSpPr>
                          <a:spLocks noChangeArrowheads="1"/>
                        </wps:cNvSpPr>
                        <wps:spPr bwMode="auto">
                          <a:xfrm>
                            <a:off x="1234" y="13372"/>
                            <a:ext cx="1221" cy="582"/>
                          </a:xfrm>
                          <a:custGeom>
                            <a:avLst/>
                            <a:gdLst>
                              <a:gd name="T0" fmla="*/ 156 w 1223"/>
                              <a:gd name="T1" fmla="*/ 496 h 584"/>
                              <a:gd name="T2" fmla="*/ 304 w 1223"/>
                              <a:gd name="T3" fmla="*/ 473 h 584"/>
                              <a:gd name="T4" fmla="*/ 442 w 1223"/>
                              <a:gd name="T5" fmla="*/ 401 h 584"/>
                              <a:gd name="T6" fmla="*/ 535 w 1223"/>
                              <a:gd name="T7" fmla="*/ 260 h 584"/>
                              <a:gd name="T8" fmla="*/ 549 w 1223"/>
                              <a:gd name="T9" fmla="*/ 301 h 584"/>
                              <a:gd name="T10" fmla="*/ 559 w 1223"/>
                              <a:gd name="T11" fmla="*/ 401 h 584"/>
                              <a:gd name="T12" fmla="*/ 614 w 1223"/>
                              <a:gd name="T13" fmla="*/ 409 h 584"/>
                              <a:gd name="T14" fmla="*/ 638 w 1223"/>
                              <a:gd name="T15" fmla="*/ 432 h 584"/>
                              <a:gd name="T16" fmla="*/ 697 w 1223"/>
                              <a:gd name="T17" fmla="*/ 533 h 584"/>
                              <a:gd name="T18" fmla="*/ 745 w 1223"/>
                              <a:gd name="T19" fmla="*/ 573 h 584"/>
                              <a:gd name="T20" fmla="*/ 780 w 1223"/>
                              <a:gd name="T21" fmla="*/ 473 h 584"/>
                              <a:gd name="T22" fmla="*/ 726 w 1223"/>
                              <a:gd name="T23" fmla="*/ 350 h 584"/>
                              <a:gd name="T24" fmla="*/ 834 w 1223"/>
                              <a:gd name="T25" fmla="*/ 464 h 584"/>
                              <a:gd name="T26" fmla="*/ 942 w 1223"/>
                              <a:gd name="T27" fmla="*/ 496 h 584"/>
                              <a:gd name="T28" fmla="*/ 942 w 1223"/>
                              <a:gd name="T29" fmla="*/ 428 h 584"/>
                              <a:gd name="T30" fmla="*/ 868 w 1223"/>
                              <a:gd name="T31" fmla="*/ 336 h 584"/>
                              <a:gd name="T32" fmla="*/ 819 w 1223"/>
                              <a:gd name="T33" fmla="*/ 301 h 584"/>
                              <a:gd name="T34" fmla="*/ 893 w 1223"/>
                              <a:gd name="T35" fmla="*/ 314 h 584"/>
                              <a:gd name="T36" fmla="*/ 962 w 1223"/>
                              <a:gd name="T37" fmla="*/ 323 h 584"/>
                              <a:gd name="T38" fmla="*/ 1026 w 1223"/>
                              <a:gd name="T39" fmla="*/ 356 h 584"/>
                              <a:gd name="T40" fmla="*/ 1089 w 1223"/>
                              <a:gd name="T41" fmla="*/ 409 h 584"/>
                              <a:gd name="T42" fmla="*/ 1129 w 1223"/>
                              <a:gd name="T43" fmla="*/ 409 h 584"/>
                              <a:gd name="T44" fmla="*/ 1143 w 1223"/>
                              <a:gd name="T45" fmla="*/ 428 h 584"/>
                              <a:gd name="T46" fmla="*/ 1110 w 1223"/>
                              <a:gd name="T47" fmla="*/ 424 h 584"/>
                              <a:gd name="T48" fmla="*/ 1075 w 1223"/>
                              <a:gd name="T49" fmla="*/ 450 h 584"/>
                              <a:gd name="T50" fmla="*/ 1075 w 1223"/>
                              <a:gd name="T51" fmla="*/ 518 h 584"/>
                              <a:gd name="T52" fmla="*/ 1124 w 1223"/>
                              <a:gd name="T53" fmla="*/ 564 h 584"/>
                              <a:gd name="T54" fmla="*/ 1187 w 1223"/>
                              <a:gd name="T55" fmla="*/ 546 h 584"/>
                              <a:gd name="T56" fmla="*/ 1222 w 1223"/>
                              <a:gd name="T57" fmla="*/ 460 h 584"/>
                              <a:gd name="T58" fmla="*/ 1143 w 1223"/>
                              <a:gd name="T59" fmla="*/ 336 h 584"/>
                              <a:gd name="T60" fmla="*/ 1036 w 1223"/>
                              <a:gd name="T61" fmla="*/ 273 h 584"/>
                              <a:gd name="T62" fmla="*/ 913 w 1223"/>
                              <a:gd name="T63" fmla="*/ 255 h 584"/>
                              <a:gd name="T64" fmla="*/ 791 w 1223"/>
                              <a:gd name="T65" fmla="*/ 246 h 584"/>
                              <a:gd name="T66" fmla="*/ 697 w 1223"/>
                              <a:gd name="T67" fmla="*/ 219 h 584"/>
                              <a:gd name="T68" fmla="*/ 643 w 1223"/>
                              <a:gd name="T69" fmla="*/ 146 h 584"/>
                              <a:gd name="T70" fmla="*/ 652 w 1223"/>
                              <a:gd name="T71" fmla="*/ 55 h 584"/>
                              <a:gd name="T72" fmla="*/ 721 w 1223"/>
                              <a:gd name="T73" fmla="*/ 50 h 584"/>
                              <a:gd name="T74" fmla="*/ 736 w 1223"/>
                              <a:gd name="T75" fmla="*/ 105 h 584"/>
                              <a:gd name="T76" fmla="*/ 717 w 1223"/>
                              <a:gd name="T77" fmla="*/ 146 h 584"/>
                              <a:gd name="T78" fmla="*/ 756 w 1223"/>
                              <a:gd name="T79" fmla="*/ 141 h 584"/>
                              <a:gd name="T80" fmla="*/ 775 w 1223"/>
                              <a:gd name="T81" fmla="*/ 137 h 584"/>
                              <a:gd name="T82" fmla="*/ 795 w 1223"/>
                              <a:gd name="T83" fmla="*/ 159 h 584"/>
                              <a:gd name="T84" fmla="*/ 829 w 1223"/>
                              <a:gd name="T85" fmla="*/ 146 h 584"/>
                              <a:gd name="T86" fmla="*/ 805 w 1223"/>
                              <a:gd name="T87" fmla="*/ 78 h 584"/>
                              <a:gd name="T88" fmla="*/ 750 w 1223"/>
                              <a:gd name="T89" fmla="*/ 23 h 584"/>
                              <a:gd name="T90" fmla="*/ 668 w 1223"/>
                              <a:gd name="T91" fmla="*/ 0 h 584"/>
                              <a:gd name="T92" fmla="*/ 565 w 1223"/>
                              <a:gd name="T93" fmla="*/ 32 h 584"/>
                              <a:gd name="T94" fmla="*/ 486 w 1223"/>
                              <a:gd name="T95" fmla="*/ 141 h 584"/>
                              <a:gd name="T96" fmla="*/ 417 w 1223"/>
                              <a:gd name="T97" fmla="*/ 237 h 584"/>
                              <a:gd name="T98" fmla="*/ 343 w 1223"/>
                              <a:gd name="T99" fmla="*/ 305 h 584"/>
                              <a:gd name="T100" fmla="*/ 251 w 1223"/>
                              <a:gd name="T101" fmla="*/ 360 h 584"/>
                              <a:gd name="T102" fmla="*/ 128 w 1223"/>
                              <a:gd name="T103" fmla="*/ 382 h 584"/>
                              <a:gd name="T104" fmla="*/ 14 w 1223"/>
                              <a:gd name="T105" fmla="*/ 391 h 584"/>
                              <a:gd name="T106" fmla="*/ 54 w 1223"/>
                              <a:gd name="T107" fmla="*/ 437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23" h="584">
                                <a:moveTo>
                                  <a:pt x="69" y="483"/>
                                </a:moveTo>
                                <a:lnTo>
                                  <a:pt x="93" y="487"/>
                                </a:lnTo>
                                <a:lnTo>
                                  <a:pt x="123" y="492"/>
                                </a:lnTo>
                                <a:lnTo>
                                  <a:pt x="156" y="496"/>
                                </a:lnTo>
                                <a:lnTo>
                                  <a:pt x="191" y="496"/>
                                </a:lnTo>
                                <a:lnTo>
                                  <a:pt x="230" y="492"/>
                                </a:lnTo>
                                <a:lnTo>
                                  <a:pt x="265" y="483"/>
                                </a:lnTo>
                                <a:lnTo>
                                  <a:pt x="304" y="473"/>
                                </a:lnTo>
                                <a:lnTo>
                                  <a:pt x="343" y="464"/>
                                </a:lnTo>
                                <a:lnTo>
                                  <a:pt x="377" y="446"/>
                                </a:lnTo>
                                <a:lnTo>
                                  <a:pt x="412" y="428"/>
                                </a:lnTo>
                                <a:lnTo>
                                  <a:pt x="442" y="401"/>
                                </a:lnTo>
                                <a:lnTo>
                                  <a:pt x="472" y="374"/>
                                </a:lnTo>
                                <a:lnTo>
                                  <a:pt x="500" y="341"/>
                                </a:lnTo>
                                <a:lnTo>
                                  <a:pt x="520" y="301"/>
                                </a:lnTo>
                                <a:lnTo>
                                  <a:pt x="535" y="260"/>
                                </a:lnTo>
                                <a:lnTo>
                                  <a:pt x="549" y="214"/>
                                </a:lnTo>
                                <a:lnTo>
                                  <a:pt x="554" y="237"/>
                                </a:lnTo>
                                <a:lnTo>
                                  <a:pt x="549" y="264"/>
                                </a:lnTo>
                                <a:lnTo>
                                  <a:pt x="549" y="301"/>
                                </a:lnTo>
                                <a:lnTo>
                                  <a:pt x="545" y="336"/>
                                </a:lnTo>
                                <a:lnTo>
                                  <a:pt x="545" y="360"/>
                                </a:lnTo>
                                <a:lnTo>
                                  <a:pt x="549" y="378"/>
                                </a:lnTo>
                                <a:lnTo>
                                  <a:pt x="559" y="401"/>
                                </a:lnTo>
                                <a:lnTo>
                                  <a:pt x="570" y="414"/>
                                </a:lnTo>
                                <a:lnTo>
                                  <a:pt x="584" y="424"/>
                                </a:lnTo>
                                <a:lnTo>
                                  <a:pt x="598" y="424"/>
                                </a:lnTo>
                                <a:lnTo>
                                  <a:pt x="614" y="409"/>
                                </a:lnTo>
                                <a:lnTo>
                                  <a:pt x="628" y="382"/>
                                </a:lnTo>
                                <a:lnTo>
                                  <a:pt x="638" y="364"/>
                                </a:lnTo>
                                <a:lnTo>
                                  <a:pt x="643" y="378"/>
                                </a:lnTo>
                                <a:lnTo>
                                  <a:pt x="638" y="432"/>
                                </a:lnTo>
                                <a:lnTo>
                                  <a:pt x="647" y="473"/>
                                </a:lnTo>
                                <a:lnTo>
                                  <a:pt x="663" y="501"/>
                                </a:lnTo>
                                <a:lnTo>
                                  <a:pt x="682" y="518"/>
                                </a:lnTo>
                                <a:lnTo>
                                  <a:pt x="697" y="533"/>
                                </a:lnTo>
                                <a:lnTo>
                                  <a:pt x="717" y="546"/>
                                </a:lnTo>
                                <a:lnTo>
                                  <a:pt x="726" y="560"/>
                                </a:lnTo>
                                <a:lnTo>
                                  <a:pt x="731" y="583"/>
                                </a:lnTo>
                                <a:lnTo>
                                  <a:pt x="745" y="573"/>
                                </a:lnTo>
                                <a:lnTo>
                                  <a:pt x="756" y="556"/>
                                </a:lnTo>
                                <a:lnTo>
                                  <a:pt x="770" y="533"/>
                                </a:lnTo>
                                <a:lnTo>
                                  <a:pt x="775" y="505"/>
                                </a:lnTo>
                                <a:lnTo>
                                  <a:pt x="780" y="473"/>
                                </a:lnTo>
                                <a:lnTo>
                                  <a:pt x="775" y="442"/>
                                </a:lnTo>
                                <a:lnTo>
                                  <a:pt x="766" y="405"/>
                                </a:lnTo>
                                <a:lnTo>
                                  <a:pt x="741" y="374"/>
                                </a:lnTo>
                                <a:lnTo>
                                  <a:pt x="726" y="350"/>
                                </a:lnTo>
                                <a:lnTo>
                                  <a:pt x="741" y="341"/>
                                </a:lnTo>
                                <a:lnTo>
                                  <a:pt x="770" y="401"/>
                                </a:lnTo>
                                <a:lnTo>
                                  <a:pt x="805" y="442"/>
                                </a:lnTo>
                                <a:lnTo>
                                  <a:pt x="834" y="464"/>
                                </a:lnTo>
                                <a:lnTo>
                                  <a:pt x="873" y="473"/>
                                </a:lnTo>
                                <a:lnTo>
                                  <a:pt x="903" y="483"/>
                                </a:lnTo>
                                <a:lnTo>
                                  <a:pt x="927" y="487"/>
                                </a:lnTo>
                                <a:lnTo>
                                  <a:pt x="942" y="496"/>
                                </a:lnTo>
                                <a:lnTo>
                                  <a:pt x="952" y="510"/>
                                </a:lnTo>
                                <a:lnTo>
                                  <a:pt x="952" y="487"/>
                                </a:lnTo>
                                <a:lnTo>
                                  <a:pt x="952" y="460"/>
                                </a:lnTo>
                                <a:lnTo>
                                  <a:pt x="942" y="428"/>
                                </a:lnTo>
                                <a:lnTo>
                                  <a:pt x="927" y="401"/>
                                </a:lnTo>
                                <a:lnTo>
                                  <a:pt x="913" y="378"/>
                                </a:lnTo>
                                <a:lnTo>
                                  <a:pt x="889" y="356"/>
                                </a:lnTo>
                                <a:lnTo>
                                  <a:pt x="868" y="336"/>
                                </a:lnTo>
                                <a:lnTo>
                                  <a:pt x="843" y="328"/>
                                </a:lnTo>
                                <a:lnTo>
                                  <a:pt x="791" y="314"/>
                                </a:lnTo>
                                <a:lnTo>
                                  <a:pt x="800" y="296"/>
                                </a:lnTo>
                                <a:lnTo>
                                  <a:pt x="819" y="301"/>
                                </a:lnTo>
                                <a:lnTo>
                                  <a:pt x="834" y="310"/>
                                </a:lnTo>
                                <a:lnTo>
                                  <a:pt x="854" y="310"/>
                                </a:lnTo>
                                <a:lnTo>
                                  <a:pt x="873" y="314"/>
                                </a:lnTo>
                                <a:lnTo>
                                  <a:pt x="893" y="314"/>
                                </a:lnTo>
                                <a:lnTo>
                                  <a:pt x="908" y="314"/>
                                </a:lnTo>
                                <a:lnTo>
                                  <a:pt x="927" y="319"/>
                                </a:lnTo>
                                <a:lnTo>
                                  <a:pt x="942" y="319"/>
                                </a:lnTo>
                                <a:lnTo>
                                  <a:pt x="962" y="323"/>
                                </a:lnTo>
                                <a:lnTo>
                                  <a:pt x="977" y="328"/>
                                </a:lnTo>
                                <a:lnTo>
                                  <a:pt x="996" y="333"/>
                                </a:lnTo>
                                <a:lnTo>
                                  <a:pt x="1011" y="341"/>
                                </a:lnTo>
                                <a:lnTo>
                                  <a:pt x="1026" y="356"/>
                                </a:lnTo>
                                <a:lnTo>
                                  <a:pt x="1045" y="369"/>
                                </a:lnTo>
                                <a:lnTo>
                                  <a:pt x="1064" y="382"/>
                                </a:lnTo>
                                <a:lnTo>
                                  <a:pt x="1080" y="405"/>
                                </a:lnTo>
                                <a:lnTo>
                                  <a:pt x="1089" y="409"/>
                                </a:lnTo>
                                <a:lnTo>
                                  <a:pt x="1099" y="409"/>
                                </a:lnTo>
                                <a:lnTo>
                                  <a:pt x="1110" y="409"/>
                                </a:lnTo>
                                <a:lnTo>
                                  <a:pt x="1119" y="409"/>
                                </a:lnTo>
                                <a:lnTo>
                                  <a:pt x="1129" y="409"/>
                                </a:lnTo>
                                <a:lnTo>
                                  <a:pt x="1138" y="414"/>
                                </a:lnTo>
                                <a:lnTo>
                                  <a:pt x="1143" y="419"/>
                                </a:lnTo>
                                <a:lnTo>
                                  <a:pt x="1153" y="428"/>
                                </a:lnTo>
                                <a:lnTo>
                                  <a:pt x="1143" y="428"/>
                                </a:lnTo>
                                <a:lnTo>
                                  <a:pt x="1134" y="428"/>
                                </a:lnTo>
                                <a:lnTo>
                                  <a:pt x="1129" y="424"/>
                                </a:lnTo>
                                <a:lnTo>
                                  <a:pt x="1119" y="424"/>
                                </a:lnTo>
                                <a:lnTo>
                                  <a:pt x="1110" y="424"/>
                                </a:lnTo>
                                <a:lnTo>
                                  <a:pt x="1099" y="424"/>
                                </a:lnTo>
                                <a:lnTo>
                                  <a:pt x="1094" y="428"/>
                                </a:lnTo>
                                <a:lnTo>
                                  <a:pt x="1085" y="432"/>
                                </a:lnTo>
                                <a:lnTo>
                                  <a:pt x="1075" y="450"/>
                                </a:lnTo>
                                <a:lnTo>
                                  <a:pt x="1070" y="469"/>
                                </a:lnTo>
                                <a:lnTo>
                                  <a:pt x="1070" y="487"/>
                                </a:lnTo>
                                <a:lnTo>
                                  <a:pt x="1070" y="505"/>
                                </a:lnTo>
                                <a:lnTo>
                                  <a:pt x="1075" y="518"/>
                                </a:lnTo>
                                <a:lnTo>
                                  <a:pt x="1085" y="533"/>
                                </a:lnTo>
                                <a:lnTo>
                                  <a:pt x="1094" y="546"/>
                                </a:lnTo>
                                <a:lnTo>
                                  <a:pt x="1105" y="556"/>
                                </a:lnTo>
                                <a:lnTo>
                                  <a:pt x="1124" y="564"/>
                                </a:lnTo>
                                <a:lnTo>
                                  <a:pt x="1138" y="564"/>
                                </a:lnTo>
                                <a:lnTo>
                                  <a:pt x="1153" y="564"/>
                                </a:lnTo>
                                <a:lnTo>
                                  <a:pt x="1173" y="560"/>
                                </a:lnTo>
                                <a:lnTo>
                                  <a:pt x="1187" y="546"/>
                                </a:lnTo>
                                <a:lnTo>
                                  <a:pt x="1203" y="533"/>
                                </a:lnTo>
                                <a:lnTo>
                                  <a:pt x="1212" y="510"/>
                                </a:lnTo>
                                <a:lnTo>
                                  <a:pt x="1222" y="487"/>
                                </a:lnTo>
                                <a:lnTo>
                                  <a:pt x="1222" y="460"/>
                                </a:lnTo>
                                <a:lnTo>
                                  <a:pt x="1208" y="428"/>
                                </a:lnTo>
                                <a:lnTo>
                                  <a:pt x="1193" y="396"/>
                                </a:lnTo>
                                <a:lnTo>
                                  <a:pt x="1168" y="364"/>
                                </a:lnTo>
                                <a:lnTo>
                                  <a:pt x="1143" y="336"/>
                                </a:lnTo>
                                <a:lnTo>
                                  <a:pt x="1114" y="310"/>
                                </a:lnTo>
                                <a:lnTo>
                                  <a:pt x="1089" y="291"/>
                                </a:lnTo>
                                <a:lnTo>
                                  <a:pt x="1064" y="282"/>
                                </a:lnTo>
                                <a:lnTo>
                                  <a:pt x="1036" y="273"/>
                                </a:lnTo>
                                <a:lnTo>
                                  <a:pt x="1006" y="268"/>
                                </a:lnTo>
                                <a:lnTo>
                                  <a:pt x="977" y="264"/>
                                </a:lnTo>
                                <a:lnTo>
                                  <a:pt x="942" y="260"/>
                                </a:lnTo>
                                <a:lnTo>
                                  <a:pt x="913" y="255"/>
                                </a:lnTo>
                                <a:lnTo>
                                  <a:pt x="879" y="255"/>
                                </a:lnTo>
                                <a:lnTo>
                                  <a:pt x="848" y="250"/>
                                </a:lnTo>
                                <a:lnTo>
                                  <a:pt x="819" y="250"/>
                                </a:lnTo>
                                <a:lnTo>
                                  <a:pt x="791" y="246"/>
                                </a:lnTo>
                                <a:lnTo>
                                  <a:pt x="766" y="242"/>
                                </a:lnTo>
                                <a:lnTo>
                                  <a:pt x="741" y="237"/>
                                </a:lnTo>
                                <a:lnTo>
                                  <a:pt x="717" y="227"/>
                                </a:lnTo>
                                <a:lnTo>
                                  <a:pt x="697" y="219"/>
                                </a:lnTo>
                                <a:lnTo>
                                  <a:pt x="682" y="209"/>
                                </a:lnTo>
                                <a:lnTo>
                                  <a:pt x="668" y="196"/>
                                </a:lnTo>
                                <a:lnTo>
                                  <a:pt x="657" y="182"/>
                                </a:lnTo>
                                <a:lnTo>
                                  <a:pt x="643" y="146"/>
                                </a:lnTo>
                                <a:lnTo>
                                  <a:pt x="638" y="119"/>
                                </a:lnTo>
                                <a:lnTo>
                                  <a:pt x="638" y="91"/>
                                </a:lnTo>
                                <a:lnTo>
                                  <a:pt x="643" y="73"/>
                                </a:lnTo>
                                <a:lnTo>
                                  <a:pt x="652" y="55"/>
                                </a:lnTo>
                                <a:lnTo>
                                  <a:pt x="668" y="41"/>
                                </a:lnTo>
                                <a:lnTo>
                                  <a:pt x="682" y="41"/>
                                </a:lnTo>
                                <a:lnTo>
                                  <a:pt x="707" y="41"/>
                                </a:lnTo>
                                <a:lnTo>
                                  <a:pt x="721" y="50"/>
                                </a:lnTo>
                                <a:lnTo>
                                  <a:pt x="736" y="64"/>
                                </a:lnTo>
                                <a:lnTo>
                                  <a:pt x="741" y="78"/>
                                </a:lnTo>
                                <a:lnTo>
                                  <a:pt x="741" y="91"/>
                                </a:lnTo>
                                <a:lnTo>
                                  <a:pt x="736" y="105"/>
                                </a:lnTo>
                                <a:lnTo>
                                  <a:pt x="726" y="123"/>
                                </a:lnTo>
                                <a:lnTo>
                                  <a:pt x="717" y="132"/>
                                </a:lnTo>
                                <a:lnTo>
                                  <a:pt x="707" y="141"/>
                                </a:lnTo>
                                <a:lnTo>
                                  <a:pt x="717" y="146"/>
                                </a:lnTo>
                                <a:lnTo>
                                  <a:pt x="726" y="146"/>
                                </a:lnTo>
                                <a:lnTo>
                                  <a:pt x="736" y="146"/>
                                </a:lnTo>
                                <a:lnTo>
                                  <a:pt x="745" y="146"/>
                                </a:lnTo>
                                <a:lnTo>
                                  <a:pt x="756" y="141"/>
                                </a:lnTo>
                                <a:lnTo>
                                  <a:pt x="761" y="137"/>
                                </a:lnTo>
                                <a:lnTo>
                                  <a:pt x="766" y="132"/>
                                </a:lnTo>
                                <a:lnTo>
                                  <a:pt x="766" y="128"/>
                                </a:lnTo>
                                <a:lnTo>
                                  <a:pt x="775" y="137"/>
                                </a:lnTo>
                                <a:lnTo>
                                  <a:pt x="780" y="146"/>
                                </a:lnTo>
                                <a:lnTo>
                                  <a:pt x="786" y="154"/>
                                </a:lnTo>
                                <a:lnTo>
                                  <a:pt x="791" y="159"/>
                                </a:lnTo>
                                <a:lnTo>
                                  <a:pt x="795" y="159"/>
                                </a:lnTo>
                                <a:lnTo>
                                  <a:pt x="805" y="159"/>
                                </a:lnTo>
                                <a:lnTo>
                                  <a:pt x="810" y="159"/>
                                </a:lnTo>
                                <a:lnTo>
                                  <a:pt x="824" y="154"/>
                                </a:lnTo>
                                <a:lnTo>
                                  <a:pt x="829" y="146"/>
                                </a:lnTo>
                                <a:lnTo>
                                  <a:pt x="829" y="132"/>
                                </a:lnTo>
                                <a:lnTo>
                                  <a:pt x="824" y="114"/>
                                </a:lnTo>
                                <a:lnTo>
                                  <a:pt x="815" y="96"/>
                                </a:lnTo>
                                <a:lnTo>
                                  <a:pt x="805" y="78"/>
                                </a:lnTo>
                                <a:lnTo>
                                  <a:pt x="791" y="64"/>
                                </a:lnTo>
                                <a:lnTo>
                                  <a:pt x="775" y="45"/>
                                </a:lnTo>
                                <a:lnTo>
                                  <a:pt x="766" y="37"/>
                                </a:lnTo>
                                <a:lnTo>
                                  <a:pt x="750" y="23"/>
                                </a:lnTo>
                                <a:lnTo>
                                  <a:pt x="731" y="14"/>
                                </a:lnTo>
                                <a:lnTo>
                                  <a:pt x="712" y="10"/>
                                </a:lnTo>
                                <a:lnTo>
                                  <a:pt x="692" y="5"/>
                                </a:lnTo>
                                <a:lnTo>
                                  <a:pt x="668" y="0"/>
                                </a:lnTo>
                                <a:lnTo>
                                  <a:pt x="643" y="0"/>
                                </a:lnTo>
                                <a:lnTo>
                                  <a:pt x="623" y="5"/>
                                </a:lnTo>
                                <a:lnTo>
                                  <a:pt x="603" y="10"/>
                                </a:lnTo>
                                <a:lnTo>
                                  <a:pt x="565" y="32"/>
                                </a:lnTo>
                                <a:lnTo>
                                  <a:pt x="540" y="55"/>
                                </a:lnTo>
                                <a:lnTo>
                                  <a:pt x="520" y="82"/>
                                </a:lnTo>
                                <a:lnTo>
                                  <a:pt x="500" y="109"/>
                                </a:lnTo>
                                <a:lnTo>
                                  <a:pt x="486" y="141"/>
                                </a:lnTo>
                                <a:lnTo>
                                  <a:pt x="472" y="169"/>
                                </a:lnTo>
                                <a:lnTo>
                                  <a:pt x="456" y="196"/>
                                </a:lnTo>
                                <a:lnTo>
                                  <a:pt x="436" y="219"/>
                                </a:lnTo>
                                <a:lnTo>
                                  <a:pt x="417" y="237"/>
                                </a:lnTo>
                                <a:lnTo>
                                  <a:pt x="398" y="255"/>
                                </a:lnTo>
                                <a:lnTo>
                                  <a:pt x="377" y="273"/>
                                </a:lnTo>
                                <a:lnTo>
                                  <a:pt x="358" y="287"/>
                                </a:lnTo>
                                <a:lnTo>
                                  <a:pt x="343" y="305"/>
                                </a:lnTo>
                                <a:lnTo>
                                  <a:pt x="319" y="323"/>
                                </a:lnTo>
                                <a:lnTo>
                                  <a:pt x="300" y="336"/>
                                </a:lnTo>
                                <a:lnTo>
                                  <a:pt x="275" y="350"/>
                                </a:lnTo>
                                <a:lnTo>
                                  <a:pt x="251" y="360"/>
                                </a:lnTo>
                                <a:lnTo>
                                  <a:pt x="226" y="369"/>
                                </a:lnTo>
                                <a:lnTo>
                                  <a:pt x="196" y="378"/>
                                </a:lnTo>
                                <a:lnTo>
                                  <a:pt x="162" y="382"/>
                                </a:lnTo>
                                <a:lnTo>
                                  <a:pt x="128" y="382"/>
                                </a:lnTo>
                                <a:lnTo>
                                  <a:pt x="88" y="382"/>
                                </a:lnTo>
                                <a:lnTo>
                                  <a:pt x="49" y="382"/>
                                </a:lnTo>
                                <a:lnTo>
                                  <a:pt x="0" y="378"/>
                                </a:lnTo>
                                <a:lnTo>
                                  <a:pt x="14" y="391"/>
                                </a:lnTo>
                                <a:lnTo>
                                  <a:pt x="24" y="401"/>
                                </a:lnTo>
                                <a:lnTo>
                                  <a:pt x="34" y="414"/>
                                </a:lnTo>
                                <a:lnTo>
                                  <a:pt x="44" y="428"/>
                                </a:lnTo>
                                <a:lnTo>
                                  <a:pt x="54" y="437"/>
                                </a:lnTo>
                                <a:lnTo>
                                  <a:pt x="58" y="450"/>
                                </a:lnTo>
                                <a:lnTo>
                                  <a:pt x="63" y="464"/>
                                </a:lnTo>
                                <a:lnTo>
                                  <a:pt x="69" y="48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99" name="Freeform 57"/>
                        <wps:cNvSpPr>
                          <a:spLocks noChangeArrowheads="1"/>
                        </wps:cNvSpPr>
                        <wps:spPr bwMode="auto">
                          <a:xfrm>
                            <a:off x="163" y="13685"/>
                            <a:ext cx="662" cy="299"/>
                          </a:xfrm>
                          <a:custGeom>
                            <a:avLst/>
                            <a:gdLst>
                              <a:gd name="T0" fmla="*/ 619 w 664"/>
                              <a:gd name="T1" fmla="*/ 0 h 301"/>
                              <a:gd name="T2" fmla="*/ 594 w 664"/>
                              <a:gd name="T3" fmla="*/ 27 h 301"/>
                              <a:gd name="T4" fmla="*/ 565 w 664"/>
                              <a:gd name="T5" fmla="*/ 50 h 301"/>
                              <a:gd name="T6" fmla="*/ 540 w 664"/>
                              <a:gd name="T7" fmla="*/ 78 h 301"/>
                              <a:gd name="T8" fmla="*/ 512 w 664"/>
                              <a:gd name="T9" fmla="*/ 96 h 301"/>
                              <a:gd name="T10" fmla="*/ 477 w 664"/>
                              <a:gd name="T11" fmla="*/ 118 h 301"/>
                              <a:gd name="T12" fmla="*/ 447 w 664"/>
                              <a:gd name="T13" fmla="*/ 136 h 301"/>
                              <a:gd name="T14" fmla="*/ 413 w 664"/>
                              <a:gd name="T15" fmla="*/ 151 h 301"/>
                              <a:gd name="T16" fmla="*/ 378 w 664"/>
                              <a:gd name="T17" fmla="*/ 164 h 301"/>
                              <a:gd name="T18" fmla="*/ 344 w 664"/>
                              <a:gd name="T19" fmla="*/ 173 h 301"/>
                              <a:gd name="T20" fmla="*/ 305 w 664"/>
                              <a:gd name="T21" fmla="*/ 182 h 301"/>
                              <a:gd name="T22" fmla="*/ 270 w 664"/>
                              <a:gd name="T23" fmla="*/ 191 h 301"/>
                              <a:gd name="T24" fmla="*/ 231 w 664"/>
                              <a:gd name="T25" fmla="*/ 191 h 301"/>
                              <a:gd name="T26" fmla="*/ 196 w 664"/>
                              <a:gd name="T27" fmla="*/ 196 h 301"/>
                              <a:gd name="T28" fmla="*/ 158 w 664"/>
                              <a:gd name="T29" fmla="*/ 191 h 301"/>
                              <a:gd name="T30" fmla="*/ 119 w 664"/>
                              <a:gd name="T31" fmla="*/ 186 h 301"/>
                              <a:gd name="T32" fmla="*/ 79 w 664"/>
                              <a:gd name="T33" fmla="*/ 182 h 301"/>
                              <a:gd name="T34" fmla="*/ 0 w 664"/>
                              <a:gd name="T35" fmla="*/ 273 h 301"/>
                              <a:gd name="T36" fmla="*/ 35 w 664"/>
                              <a:gd name="T37" fmla="*/ 282 h 301"/>
                              <a:gd name="T38" fmla="*/ 70 w 664"/>
                              <a:gd name="T39" fmla="*/ 292 h 301"/>
                              <a:gd name="T40" fmla="*/ 103 w 664"/>
                              <a:gd name="T41" fmla="*/ 295 h 301"/>
                              <a:gd name="T42" fmla="*/ 143 w 664"/>
                              <a:gd name="T43" fmla="*/ 300 h 301"/>
                              <a:gd name="T44" fmla="*/ 177 w 664"/>
                              <a:gd name="T45" fmla="*/ 300 h 301"/>
                              <a:gd name="T46" fmla="*/ 221 w 664"/>
                              <a:gd name="T47" fmla="*/ 300 h 301"/>
                              <a:gd name="T48" fmla="*/ 261 w 664"/>
                              <a:gd name="T49" fmla="*/ 295 h 301"/>
                              <a:gd name="T50" fmla="*/ 300 w 664"/>
                              <a:gd name="T51" fmla="*/ 292 h 301"/>
                              <a:gd name="T52" fmla="*/ 340 w 664"/>
                              <a:gd name="T53" fmla="*/ 282 h 301"/>
                              <a:gd name="T54" fmla="*/ 384 w 664"/>
                              <a:gd name="T55" fmla="*/ 273 h 301"/>
                              <a:gd name="T56" fmla="*/ 423 w 664"/>
                              <a:gd name="T57" fmla="*/ 264 h 301"/>
                              <a:gd name="T58" fmla="*/ 462 w 664"/>
                              <a:gd name="T59" fmla="*/ 250 h 301"/>
                              <a:gd name="T60" fmla="*/ 501 w 664"/>
                              <a:gd name="T61" fmla="*/ 232 h 301"/>
                              <a:gd name="T62" fmla="*/ 540 w 664"/>
                              <a:gd name="T63" fmla="*/ 214 h 301"/>
                              <a:gd name="T64" fmla="*/ 580 w 664"/>
                              <a:gd name="T65" fmla="*/ 191 h 301"/>
                              <a:gd name="T66" fmla="*/ 610 w 664"/>
                              <a:gd name="T67" fmla="*/ 169 h 301"/>
                              <a:gd name="T68" fmla="*/ 610 w 664"/>
                              <a:gd name="T69" fmla="*/ 159 h 301"/>
                              <a:gd name="T70" fmla="*/ 610 w 664"/>
                              <a:gd name="T71" fmla="*/ 151 h 301"/>
                              <a:gd name="T72" fmla="*/ 614 w 664"/>
                              <a:gd name="T73" fmla="*/ 136 h 301"/>
                              <a:gd name="T74" fmla="*/ 619 w 664"/>
                              <a:gd name="T75" fmla="*/ 123 h 301"/>
                              <a:gd name="T76" fmla="*/ 624 w 664"/>
                              <a:gd name="T77" fmla="*/ 114 h 301"/>
                              <a:gd name="T78" fmla="*/ 629 w 664"/>
                              <a:gd name="T79" fmla="*/ 100 h 301"/>
                              <a:gd name="T80" fmla="*/ 644 w 664"/>
                              <a:gd name="T81" fmla="*/ 87 h 301"/>
                              <a:gd name="T82" fmla="*/ 659 w 664"/>
                              <a:gd name="T83" fmla="*/ 73 h 301"/>
                              <a:gd name="T84" fmla="*/ 663 w 664"/>
                              <a:gd name="T85" fmla="*/ 65 h 301"/>
                              <a:gd name="T86" fmla="*/ 663 w 664"/>
                              <a:gd name="T87" fmla="*/ 55 h 301"/>
                              <a:gd name="T88" fmla="*/ 659 w 664"/>
                              <a:gd name="T89" fmla="*/ 45 h 301"/>
                              <a:gd name="T90" fmla="*/ 649 w 664"/>
                              <a:gd name="T91" fmla="*/ 37 h 301"/>
                              <a:gd name="T92" fmla="*/ 639 w 664"/>
                              <a:gd name="T93" fmla="*/ 27 h 301"/>
                              <a:gd name="T94" fmla="*/ 629 w 664"/>
                              <a:gd name="T95" fmla="*/ 23 h 301"/>
                              <a:gd name="T96" fmla="*/ 624 w 664"/>
                              <a:gd name="T97" fmla="*/ 10 h 301"/>
                              <a:gd name="T98" fmla="*/ 619 w 664"/>
                              <a:gd name="T99" fmla="*/ 0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64" h="301">
                                <a:moveTo>
                                  <a:pt x="619" y="0"/>
                                </a:moveTo>
                                <a:lnTo>
                                  <a:pt x="594" y="27"/>
                                </a:lnTo>
                                <a:lnTo>
                                  <a:pt x="565" y="50"/>
                                </a:lnTo>
                                <a:lnTo>
                                  <a:pt x="540" y="78"/>
                                </a:lnTo>
                                <a:lnTo>
                                  <a:pt x="512" y="96"/>
                                </a:lnTo>
                                <a:lnTo>
                                  <a:pt x="477" y="118"/>
                                </a:lnTo>
                                <a:lnTo>
                                  <a:pt x="447" y="136"/>
                                </a:lnTo>
                                <a:lnTo>
                                  <a:pt x="413" y="151"/>
                                </a:lnTo>
                                <a:lnTo>
                                  <a:pt x="378" y="164"/>
                                </a:lnTo>
                                <a:lnTo>
                                  <a:pt x="344" y="173"/>
                                </a:lnTo>
                                <a:lnTo>
                                  <a:pt x="305" y="182"/>
                                </a:lnTo>
                                <a:lnTo>
                                  <a:pt x="270" y="191"/>
                                </a:lnTo>
                                <a:lnTo>
                                  <a:pt x="231" y="191"/>
                                </a:lnTo>
                                <a:lnTo>
                                  <a:pt x="196" y="196"/>
                                </a:lnTo>
                                <a:lnTo>
                                  <a:pt x="158" y="191"/>
                                </a:lnTo>
                                <a:lnTo>
                                  <a:pt x="119" y="186"/>
                                </a:lnTo>
                                <a:lnTo>
                                  <a:pt x="79" y="182"/>
                                </a:lnTo>
                                <a:lnTo>
                                  <a:pt x="0" y="273"/>
                                </a:lnTo>
                                <a:lnTo>
                                  <a:pt x="35" y="282"/>
                                </a:lnTo>
                                <a:lnTo>
                                  <a:pt x="70" y="292"/>
                                </a:lnTo>
                                <a:lnTo>
                                  <a:pt x="103" y="295"/>
                                </a:lnTo>
                                <a:lnTo>
                                  <a:pt x="143" y="300"/>
                                </a:lnTo>
                                <a:lnTo>
                                  <a:pt x="177" y="300"/>
                                </a:lnTo>
                                <a:lnTo>
                                  <a:pt x="221" y="300"/>
                                </a:lnTo>
                                <a:lnTo>
                                  <a:pt x="261" y="295"/>
                                </a:lnTo>
                                <a:lnTo>
                                  <a:pt x="300" y="292"/>
                                </a:lnTo>
                                <a:lnTo>
                                  <a:pt x="340" y="282"/>
                                </a:lnTo>
                                <a:lnTo>
                                  <a:pt x="384" y="273"/>
                                </a:lnTo>
                                <a:lnTo>
                                  <a:pt x="423" y="264"/>
                                </a:lnTo>
                                <a:lnTo>
                                  <a:pt x="462" y="250"/>
                                </a:lnTo>
                                <a:lnTo>
                                  <a:pt x="501" y="232"/>
                                </a:lnTo>
                                <a:lnTo>
                                  <a:pt x="540" y="214"/>
                                </a:lnTo>
                                <a:lnTo>
                                  <a:pt x="580" y="191"/>
                                </a:lnTo>
                                <a:lnTo>
                                  <a:pt x="610" y="169"/>
                                </a:lnTo>
                                <a:lnTo>
                                  <a:pt x="610" y="159"/>
                                </a:lnTo>
                                <a:lnTo>
                                  <a:pt x="610" y="151"/>
                                </a:lnTo>
                                <a:lnTo>
                                  <a:pt x="614" y="136"/>
                                </a:lnTo>
                                <a:lnTo>
                                  <a:pt x="619" y="123"/>
                                </a:lnTo>
                                <a:lnTo>
                                  <a:pt x="624" y="114"/>
                                </a:lnTo>
                                <a:lnTo>
                                  <a:pt x="629" y="100"/>
                                </a:lnTo>
                                <a:lnTo>
                                  <a:pt x="644" y="87"/>
                                </a:lnTo>
                                <a:lnTo>
                                  <a:pt x="659" y="73"/>
                                </a:lnTo>
                                <a:lnTo>
                                  <a:pt x="663" y="65"/>
                                </a:lnTo>
                                <a:lnTo>
                                  <a:pt x="663" y="55"/>
                                </a:lnTo>
                                <a:lnTo>
                                  <a:pt x="659" y="45"/>
                                </a:lnTo>
                                <a:lnTo>
                                  <a:pt x="649" y="37"/>
                                </a:lnTo>
                                <a:lnTo>
                                  <a:pt x="639" y="27"/>
                                </a:lnTo>
                                <a:lnTo>
                                  <a:pt x="629" y="23"/>
                                </a:lnTo>
                                <a:lnTo>
                                  <a:pt x="624" y="10"/>
                                </a:lnTo>
                                <a:lnTo>
                                  <a:pt x="619" y="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0" name="Freeform 58"/>
                        <wps:cNvSpPr>
                          <a:spLocks noChangeArrowheads="1"/>
                        </wps:cNvSpPr>
                        <wps:spPr bwMode="auto">
                          <a:xfrm>
                            <a:off x="282" y="13217"/>
                            <a:ext cx="578" cy="618"/>
                          </a:xfrm>
                          <a:custGeom>
                            <a:avLst/>
                            <a:gdLst>
                              <a:gd name="T0" fmla="*/ 0 w 580"/>
                              <a:gd name="T1" fmla="*/ 605 h 620"/>
                              <a:gd name="T2" fmla="*/ 29 w 580"/>
                              <a:gd name="T3" fmla="*/ 614 h 620"/>
                              <a:gd name="T4" fmla="*/ 53 w 580"/>
                              <a:gd name="T5" fmla="*/ 619 h 620"/>
                              <a:gd name="T6" fmla="*/ 78 w 580"/>
                              <a:gd name="T7" fmla="*/ 619 h 620"/>
                              <a:gd name="T8" fmla="*/ 98 w 580"/>
                              <a:gd name="T9" fmla="*/ 609 h 620"/>
                              <a:gd name="T10" fmla="*/ 117 w 580"/>
                              <a:gd name="T11" fmla="*/ 596 h 620"/>
                              <a:gd name="T12" fmla="*/ 127 w 580"/>
                              <a:gd name="T13" fmla="*/ 587 h 620"/>
                              <a:gd name="T14" fmla="*/ 137 w 580"/>
                              <a:gd name="T15" fmla="*/ 574 h 620"/>
                              <a:gd name="T16" fmla="*/ 142 w 580"/>
                              <a:gd name="T17" fmla="*/ 564 h 620"/>
                              <a:gd name="T18" fmla="*/ 147 w 580"/>
                              <a:gd name="T19" fmla="*/ 546 h 620"/>
                              <a:gd name="T20" fmla="*/ 151 w 580"/>
                              <a:gd name="T21" fmla="*/ 541 h 620"/>
                              <a:gd name="T22" fmla="*/ 157 w 580"/>
                              <a:gd name="T23" fmla="*/ 556 h 620"/>
                              <a:gd name="T24" fmla="*/ 157 w 580"/>
                              <a:gd name="T25" fmla="*/ 578 h 620"/>
                              <a:gd name="T26" fmla="*/ 162 w 580"/>
                              <a:gd name="T27" fmla="*/ 587 h 620"/>
                              <a:gd name="T28" fmla="*/ 176 w 580"/>
                              <a:gd name="T29" fmla="*/ 587 h 620"/>
                              <a:gd name="T30" fmla="*/ 201 w 580"/>
                              <a:gd name="T31" fmla="*/ 578 h 620"/>
                              <a:gd name="T32" fmla="*/ 225 w 580"/>
                              <a:gd name="T33" fmla="*/ 564 h 620"/>
                              <a:gd name="T34" fmla="*/ 250 w 580"/>
                              <a:gd name="T35" fmla="*/ 546 h 620"/>
                              <a:gd name="T36" fmla="*/ 274 w 580"/>
                              <a:gd name="T37" fmla="*/ 523 h 620"/>
                              <a:gd name="T38" fmla="*/ 295 w 580"/>
                              <a:gd name="T39" fmla="*/ 491 h 620"/>
                              <a:gd name="T40" fmla="*/ 304 w 580"/>
                              <a:gd name="T41" fmla="*/ 460 h 620"/>
                              <a:gd name="T42" fmla="*/ 309 w 580"/>
                              <a:gd name="T43" fmla="*/ 437 h 620"/>
                              <a:gd name="T44" fmla="*/ 314 w 580"/>
                              <a:gd name="T45" fmla="*/ 423 h 620"/>
                              <a:gd name="T46" fmla="*/ 319 w 580"/>
                              <a:gd name="T47" fmla="*/ 423 h 620"/>
                              <a:gd name="T48" fmla="*/ 323 w 580"/>
                              <a:gd name="T49" fmla="*/ 437 h 620"/>
                              <a:gd name="T50" fmla="*/ 328 w 580"/>
                              <a:gd name="T51" fmla="*/ 450 h 620"/>
                              <a:gd name="T52" fmla="*/ 333 w 580"/>
                              <a:gd name="T53" fmla="*/ 460 h 620"/>
                              <a:gd name="T54" fmla="*/ 344 w 580"/>
                              <a:gd name="T55" fmla="*/ 473 h 620"/>
                              <a:gd name="T56" fmla="*/ 353 w 580"/>
                              <a:gd name="T57" fmla="*/ 478 h 620"/>
                              <a:gd name="T58" fmla="*/ 368 w 580"/>
                              <a:gd name="T59" fmla="*/ 478 h 620"/>
                              <a:gd name="T60" fmla="*/ 383 w 580"/>
                              <a:gd name="T61" fmla="*/ 468 h 620"/>
                              <a:gd name="T62" fmla="*/ 402 w 580"/>
                              <a:gd name="T63" fmla="*/ 450 h 620"/>
                              <a:gd name="T64" fmla="*/ 421 w 580"/>
                              <a:gd name="T65" fmla="*/ 419 h 620"/>
                              <a:gd name="T66" fmla="*/ 432 w 580"/>
                              <a:gd name="T67" fmla="*/ 400 h 620"/>
                              <a:gd name="T68" fmla="*/ 442 w 580"/>
                              <a:gd name="T69" fmla="*/ 369 h 620"/>
                              <a:gd name="T70" fmla="*/ 451 w 580"/>
                              <a:gd name="T71" fmla="*/ 332 h 620"/>
                              <a:gd name="T72" fmla="*/ 457 w 580"/>
                              <a:gd name="T73" fmla="*/ 296 h 620"/>
                              <a:gd name="T74" fmla="*/ 457 w 580"/>
                              <a:gd name="T75" fmla="*/ 255 h 620"/>
                              <a:gd name="T76" fmla="*/ 457 w 580"/>
                              <a:gd name="T77" fmla="*/ 214 h 620"/>
                              <a:gd name="T78" fmla="*/ 451 w 580"/>
                              <a:gd name="T79" fmla="*/ 182 h 620"/>
                              <a:gd name="T80" fmla="*/ 446 w 580"/>
                              <a:gd name="T81" fmla="*/ 155 h 620"/>
                              <a:gd name="T82" fmla="*/ 437 w 580"/>
                              <a:gd name="T83" fmla="*/ 132 h 620"/>
                              <a:gd name="T84" fmla="*/ 451 w 580"/>
                              <a:gd name="T85" fmla="*/ 114 h 620"/>
                              <a:gd name="T86" fmla="*/ 462 w 580"/>
                              <a:gd name="T87" fmla="*/ 132 h 620"/>
                              <a:gd name="T88" fmla="*/ 471 w 580"/>
                              <a:gd name="T89" fmla="*/ 146 h 620"/>
                              <a:gd name="T90" fmla="*/ 481 w 580"/>
                              <a:gd name="T91" fmla="*/ 155 h 620"/>
                              <a:gd name="T92" fmla="*/ 495 w 580"/>
                              <a:gd name="T93" fmla="*/ 164 h 620"/>
                              <a:gd name="T94" fmla="*/ 500 w 580"/>
                              <a:gd name="T95" fmla="*/ 150 h 620"/>
                              <a:gd name="T96" fmla="*/ 510 w 580"/>
                              <a:gd name="T97" fmla="*/ 132 h 620"/>
                              <a:gd name="T98" fmla="*/ 519 w 580"/>
                              <a:gd name="T99" fmla="*/ 114 h 620"/>
                              <a:gd name="T100" fmla="*/ 530 w 580"/>
                              <a:gd name="T101" fmla="*/ 100 h 620"/>
                              <a:gd name="T102" fmla="*/ 540 w 580"/>
                              <a:gd name="T103" fmla="*/ 82 h 620"/>
                              <a:gd name="T104" fmla="*/ 550 w 580"/>
                              <a:gd name="T105" fmla="*/ 73 h 620"/>
                              <a:gd name="T106" fmla="*/ 560 w 580"/>
                              <a:gd name="T107" fmla="*/ 63 h 620"/>
                              <a:gd name="T108" fmla="*/ 569 w 580"/>
                              <a:gd name="T109" fmla="*/ 55 h 620"/>
                              <a:gd name="T110" fmla="*/ 579 w 580"/>
                              <a:gd name="T111" fmla="*/ 55 h 620"/>
                              <a:gd name="T112" fmla="*/ 574 w 580"/>
                              <a:gd name="T113" fmla="*/ 50 h 620"/>
                              <a:gd name="T114" fmla="*/ 569 w 580"/>
                              <a:gd name="T115" fmla="*/ 50 h 620"/>
                              <a:gd name="T116" fmla="*/ 519 w 580"/>
                              <a:gd name="T117" fmla="*/ 0 h 620"/>
                              <a:gd name="T118" fmla="*/ 0 w 580"/>
                              <a:gd name="T119" fmla="*/ 605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580" h="620">
                                <a:moveTo>
                                  <a:pt x="0" y="605"/>
                                </a:moveTo>
                                <a:lnTo>
                                  <a:pt x="29" y="614"/>
                                </a:lnTo>
                                <a:lnTo>
                                  <a:pt x="53" y="619"/>
                                </a:lnTo>
                                <a:lnTo>
                                  <a:pt x="78" y="619"/>
                                </a:lnTo>
                                <a:lnTo>
                                  <a:pt x="98" y="609"/>
                                </a:lnTo>
                                <a:lnTo>
                                  <a:pt x="117" y="596"/>
                                </a:lnTo>
                                <a:lnTo>
                                  <a:pt x="127" y="587"/>
                                </a:lnTo>
                                <a:lnTo>
                                  <a:pt x="137" y="574"/>
                                </a:lnTo>
                                <a:lnTo>
                                  <a:pt x="142" y="564"/>
                                </a:lnTo>
                                <a:lnTo>
                                  <a:pt x="147" y="546"/>
                                </a:lnTo>
                                <a:lnTo>
                                  <a:pt x="151" y="541"/>
                                </a:lnTo>
                                <a:lnTo>
                                  <a:pt x="157" y="556"/>
                                </a:lnTo>
                                <a:lnTo>
                                  <a:pt x="157" y="578"/>
                                </a:lnTo>
                                <a:lnTo>
                                  <a:pt x="162" y="587"/>
                                </a:lnTo>
                                <a:lnTo>
                                  <a:pt x="176" y="587"/>
                                </a:lnTo>
                                <a:lnTo>
                                  <a:pt x="201" y="578"/>
                                </a:lnTo>
                                <a:lnTo>
                                  <a:pt x="225" y="564"/>
                                </a:lnTo>
                                <a:lnTo>
                                  <a:pt x="250" y="546"/>
                                </a:lnTo>
                                <a:lnTo>
                                  <a:pt x="274" y="523"/>
                                </a:lnTo>
                                <a:lnTo>
                                  <a:pt x="295" y="491"/>
                                </a:lnTo>
                                <a:lnTo>
                                  <a:pt x="304" y="460"/>
                                </a:lnTo>
                                <a:lnTo>
                                  <a:pt x="309" y="437"/>
                                </a:lnTo>
                                <a:lnTo>
                                  <a:pt x="314" y="423"/>
                                </a:lnTo>
                                <a:lnTo>
                                  <a:pt x="319" y="423"/>
                                </a:lnTo>
                                <a:lnTo>
                                  <a:pt x="323" y="437"/>
                                </a:lnTo>
                                <a:lnTo>
                                  <a:pt x="328" y="450"/>
                                </a:lnTo>
                                <a:lnTo>
                                  <a:pt x="333" y="460"/>
                                </a:lnTo>
                                <a:lnTo>
                                  <a:pt x="344" y="473"/>
                                </a:lnTo>
                                <a:lnTo>
                                  <a:pt x="353" y="478"/>
                                </a:lnTo>
                                <a:lnTo>
                                  <a:pt x="368" y="478"/>
                                </a:lnTo>
                                <a:lnTo>
                                  <a:pt x="383" y="468"/>
                                </a:lnTo>
                                <a:lnTo>
                                  <a:pt x="402" y="450"/>
                                </a:lnTo>
                                <a:lnTo>
                                  <a:pt x="421" y="419"/>
                                </a:lnTo>
                                <a:lnTo>
                                  <a:pt x="432" y="400"/>
                                </a:lnTo>
                                <a:lnTo>
                                  <a:pt x="442" y="369"/>
                                </a:lnTo>
                                <a:lnTo>
                                  <a:pt x="451" y="332"/>
                                </a:lnTo>
                                <a:lnTo>
                                  <a:pt x="457" y="296"/>
                                </a:lnTo>
                                <a:lnTo>
                                  <a:pt x="457" y="255"/>
                                </a:lnTo>
                                <a:lnTo>
                                  <a:pt x="457" y="214"/>
                                </a:lnTo>
                                <a:lnTo>
                                  <a:pt x="451" y="182"/>
                                </a:lnTo>
                                <a:lnTo>
                                  <a:pt x="446" y="155"/>
                                </a:lnTo>
                                <a:lnTo>
                                  <a:pt x="437" y="132"/>
                                </a:lnTo>
                                <a:lnTo>
                                  <a:pt x="451" y="114"/>
                                </a:lnTo>
                                <a:lnTo>
                                  <a:pt x="462" y="132"/>
                                </a:lnTo>
                                <a:lnTo>
                                  <a:pt x="471" y="146"/>
                                </a:lnTo>
                                <a:lnTo>
                                  <a:pt x="481" y="155"/>
                                </a:lnTo>
                                <a:lnTo>
                                  <a:pt x="495" y="164"/>
                                </a:lnTo>
                                <a:lnTo>
                                  <a:pt x="500" y="150"/>
                                </a:lnTo>
                                <a:lnTo>
                                  <a:pt x="510" y="132"/>
                                </a:lnTo>
                                <a:lnTo>
                                  <a:pt x="519" y="114"/>
                                </a:lnTo>
                                <a:lnTo>
                                  <a:pt x="530" y="100"/>
                                </a:lnTo>
                                <a:lnTo>
                                  <a:pt x="540" y="82"/>
                                </a:lnTo>
                                <a:lnTo>
                                  <a:pt x="550" y="73"/>
                                </a:lnTo>
                                <a:lnTo>
                                  <a:pt x="560" y="63"/>
                                </a:lnTo>
                                <a:lnTo>
                                  <a:pt x="569" y="55"/>
                                </a:lnTo>
                                <a:lnTo>
                                  <a:pt x="579" y="55"/>
                                </a:lnTo>
                                <a:lnTo>
                                  <a:pt x="574" y="50"/>
                                </a:lnTo>
                                <a:lnTo>
                                  <a:pt x="569" y="50"/>
                                </a:lnTo>
                                <a:lnTo>
                                  <a:pt x="519" y="0"/>
                                </a:lnTo>
                                <a:lnTo>
                                  <a:pt x="0" y="605"/>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1" name="Freeform 59"/>
                        <wps:cNvSpPr>
                          <a:spLocks noChangeArrowheads="1"/>
                        </wps:cNvSpPr>
                        <wps:spPr bwMode="auto">
                          <a:xfrm>
                            <a:off x="272" y="13154"/>
                            <a:ext cx="529" cy="667"/>
                          </a:xfrm>
                          <a:custGeom>
                            <a:avLst/>
                            <a:gdLst>
                              <a:gd name="T0" fmla="*/ 0 w 531"/>
                              <a:gd name="T1" fmla="*/ 632 h 669"/>
                              <a:gd name="T2" fmla="*/ 0 w 531"/>
                              <a:gd name="T3" fmla="*/ 577 h 669"/>
                              <a:gd name="T4" fmla="*/ 14 w 531"/>
                              <a:gd name="T5" fmla="*/ 531 h 669"/>
                              <a:gd name="T6" fmla="*/ 39 w 531"/>
                              <a:gd name="T7" fmla="*/ 509 h 669"/>
                              <a:gd name="T8" fmla="*/ 63 w 531"/>
                              <a:gd name="T9" fmla="*/ 496 h 669"/>
                              <a:gd name="T10" fmla="*/ 54 w 531"/>
                              <a:gd name="T11" fmla="*/ 486 h 669"/>
                              <a:gd name="T12" fmla="*/ 24 w 531"/>
                              <a:gd name="T13" fmla="*/ 482 h 669"/>
                              <a:gd name="T14" fmla="*/ 35 w 531"/>
                              <a:gd name="T15" fmla="*/ 437 h 669"/>
                              <a:gd name="T16" fmla="*/ 63 w 531"/>
                              <a:gd name="T17" fmla="*/ 377 h 669"/>
                              <a:gd name="T18" fmla="*/ 108 w 531"/>
                              <a:gd name="T19" fmla="*/ 327 h 669"/>
                              <a:gd name="T20" fmla="*/ 158 w 531"/>
                              <a:gd name="T21" fmla="*/ 314 h 669"/>
                              <a:gd name="T22" fmla="*/ 167 w 531"/>
                              <a:gd name="T23" fmla="*/ 296 h 669"/>
                              <a:gd name="T24" fmla="*/ 142 w 531"/>
                              <a:gd name="T25" fmla="*/ 286 h 669"/>
                              <a:gd name="T26" fmla="*/ 128 w 531"/>
                              <a:gd name="T27" fmla="*/ 273 h 669"/>
                              <a:gd name="T28" fmla="*/ 123 w 531"/>
                              <a:gd name="T29" fmla="*/ 245 h 669"/>
                              <a:gd name="T30" fmla="*/ 142 w 531"/>
                              <a:gd name="T31" fmla="*/ 205 h 669"/>
                              <a:gd name="T32" fmla="*/ 192 w 531"/>
                              <a:gd name="T33" fmla="*/ 168 h 669"/>
                              <a:gd name="T34" fmla="*/ 245 w 531"/>
                              <a:gd name="T35" fmla="*/ 150 h 669"/>
                              <a:gd name="T36" fmla="*/ 314 w 531"/>
                              <a:gd name="T37" fmla="*/ 137 h 669"/>
                              <a:gd name="T38" fmla="*/ 379 w 531"/>
                              <a:gd name="T39" fmla="*/ 141 h 669"/>
                              <a:gd name="T40" fmla="*/ 417 w 531"/>
                              <a:gd name="T41" fmla="*/ 159 h 669"/>
                              <a:gd name="T42" fmla="*/ 427 w 531"/>
                              <a:gd name="T43" fmla="*/ 141 h 669"/>
                              <a:gd name="T44" fmla="*/ 412 w 531"/>
                              <a:gd name="T45" fmla="*/ 127 h 669"/>
                              <a:gd name="T46" fmla="*/ 403 w 531"/>
                              <a:gd name="T47" fmla="*/ 114 h 669"/>
                              <a:gd name="T48" fmla="*/ 393 w 531"/>
                              <a:gd name="T49" fmla="*/ 100 h 669"/>
                              <a:gd name="T50" fmla="*/ 403 w 531"/>
                              <a:gd name="T51" fmla="*/ 86 h 669"/>
                              <a:gd name="T52" fmla="*/ 432 w 531"/>
                              <a:gd name="T53" fmla="*/ 68 h 669"/>
                              <a:gd name="T54" fmla="*/ 461 w 531"/>
                              <a:gd name="T55" fmla="*/ 41 h 669"/>
                              <a:gd name="T56" fmla="*/ 481 w 531"/>
                              <a:gd name="T57" fmla="*/ 23 h 669"/>
                              <a:gd name="T58" fmla="*/ 486 w 531"/>
                              <a:gd name="T59" fmla="*/ 0 h 669"/>
                              <a:gd name="T60" fmla="*/ 491 w 531"/>
                              <a:gd name="T61" fmla="*/ 8 h 669"/>
                              <a:gd name="T62" fmla="*/ 10 w 531"/>
                              <a:gd name="T63" fmla="*/ 668 h 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31" h="669">
                                <a:moveTo>
                                  <a:pt x="10" y="668"/>
                                </a:moveTo>
                                <a:lnTo>
                                  <a:pt x="0" y="632"/>
                                </a:lnTo>
                                <a:lnTo>
                                  <a:pt x="0" y="605"/>
                                </a:lnTo>
                                <a:lnTo>
                                  <a:pt x="0" y="577"/>
                                </a:lnTo>
                                <a:lnTo>
                                  <a:pt x="5" y="554"/>
                                </a:lnTo>
                                <a:lnTo>
                                  <a:pt x="14" y="531"/>
                                </a:lnTo>
                                <a:lnTo>
                                  <a:pt x="24" y="518"/>
                                </a:lnTo>
                                <a:lnTo>
                                  <a:pt x="39" y="509"/>
                                </a:lnTo>
                                <a:lnTo>
                                  <a:pt x="49" y="505"/>
                                </a:lnTo>
                                <a:lnTo>
                                  <a:pt x="63" y="496"/>
                                </a:lnTo>
                                <a:lnTo>
                                  <a:pt x="63" y="491"/>
                                </a:lnTo>
                                <a:lnTo>
                                  <a:pt x="54" y="486"/>
                                </a:lnTo>
                                <a:lnTo>
                                  <a:pt x="35" y="486"/>
                                </a:lnTo>
                                <a:lnTo>
                                  <a:pt x="24" y="482"/>
                                </a:lnTo>
                                <a:lnTo>
                                  <a:pt x="24" y="463"/>
                                </a:lnTo>
                                <a:lnTo>
                                  <a:pt x="35" y="437"/>
                                </a:lnTo>
                                <a:lnTo>
                                  <a:pt x="44" y="405"/>
                                </a:lnTo>
                                <a:lnTo>
                                  <a:pt x="63" y="377"/>
                                </a:lnTo>
                                <a:lnTo>
                                  <a:pt x="84" y="350"/>
                                </a:lnTo>
                                <a:lnTo>
                                  <a:pt x="108" y="327"/>
                                </a:lnTo>
                                <a:lnTo>
                                  <a:pt x="137" y="318"/>
                                </a:lnTo>
                                <a:lnTo>
                                  <a:pt x="158" y="314"/>
                                </a:lnTo>
                                <a:lnTo>
                                  <a:pt x="167" y="304"/>
                                </a:lnTo>
                                <a:lnTo>
                                  <a:pt x="167" y="296"/>
                                </a:lnTo>
                                <a:lnTo>
                                  <a:pt x="152" y="291"/>
                                </a:lnTo>
                                <a:lnTo>
                                  <a:pt x="142" y="286"/>
                                </a:lnTo>
                                <a:lnTo>
                                  <a:pt x="133" y="282"/>
                                </a:lnTo>
                                <a:lnTo>
                                  <a:pt x="128" y="273"/>
                                </a:lnTo>
                                <a:lnTo>
                                  <a:pt x="123" y="259"/>
                                </a:lnTo>
                                <a:lnTo>
                                  <a:pt x="123" y="245"/>
                                </a:lnTo>
                                <a:lnTo>
                                  <a:pt x="128" y="227"/>
                                </a:lnTo>
                                <a:lnTo>
                                  <a:pt x="142" y="205"/>
                                </a:lnTo>
                                <a:lnTo>
                                  <a:pt x="172" y="177"/>
                                </a:lnTo>
                                <a:lnTo>
                                  <a:pt x="192" y="168"/>
                                </a:lnTo>
                                <a:lnTo>
                                  <a:pt x="216" y="159"/>
                                </a:lnTo>
                                <a:lnTo>
                                  <a:pt x="245" y="150"/>
                                </a:lnTo>
                                <a:lnTo>
                                  <a:pt x="281" y="141"/>
                                </a:lnTo>
                                <a:lnTo>
                                  <a:pt x="314" y="137"/>
                                </a:lnTo>
                                <a:lnTo>
                                  <a:pt x="349" y="137"/>
                                </a:lnTo>
                                <a:lnTo>
                                  <a:pt x="379" y="141"/>
                                </a:lnTo>
                                <a:lnTo>
                                  <a:pt x="403" y="155"/>
                                </a:lnTo>
                                <a:lnTo>
                                  <a:pt x="417" y="159"/>
                                </a:lnTo>
                                <a:lnTo>
                                  <a:pt x="432" y="145"/>
                                </a:lnTo>
                                <a:lnTo>
                                  <a:pt x="427" y="141"/>
                                </a:lnTo>
                                <a:lnTo>
                                  <a:pt x="422" y="131"/>
                                </a:lnTo>
                                <a:lnTo>
                                  <a:pt x="412" y="127"/>
                                </a:lnTo>
                                <a:lnTo>
                                  <a:pt x="407" y="118"/>
                                </a:lnTo>
                                <a:lnTo>
                                  <a:pt x="403" y="114"/>
                                </a:lnTo>
                                <a:lnTo>
                                  <a:pt x="398" y="109"/>
                                </a:lnTo>
                                <a:lnTo>
                                  <a:pt x="393" y="100"/>
                                </a:lnTo>
                                <a:lnTo>
                                  <a:pt x="388" y="96"/>
                                </a:lnTo>
                                <a:lnTo>
                                  <a:pt x="403" y="86"/>
                                </a:lnTo>
                                <a:lnTo>
                                  <a:pt x="417" y="76"/>
                                </a:lnTo>
                                <a:lnTo>
                                  <a:pt x="432" y="68"/>
                                </a:lnTo>
                                <a:lnTo>
                                  <a:pt x="447" y="54"/>
                                </a:lnTo>
                                <a:lnTo>
                                  <a:pt x="461" y="41"/>
                                </a:lnTo>
                                <a:lnTo>
                                  <a:pt x="472" y="31"/>
                                </a:lnTo>
                                <a:lnTo>
                                  <a:pt x="481" y="23"/>
                                </a:lnTo>
                                <a:lnTo>
                                  <a:pt x="481" y="8"/>
                                </a:lnTo>
                                <a:lnTo>
                                  <a:pt x="486" y="0"/>
                                </a:lnTo>
                                <a:lnTo>
                                  <a:pt x="491" y="0"/>
                                </a:lnTo>
                                <a:lnTo>
                                  <a:pt x="491" y="8"/>
                                </a:lnTo>
                                <a:lnTo>
                                  <a:pt x="530" y="63"/>
                                </a:lnTo>
                                <a:lnTo>
                                  <a:pt x="10" y="668"/>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2" name="Freeform 60"/>
                        <wps:cNvSpPr>
                          <a:spLocks noChangeArrowheads="1"/>
                        </wps:cNvSpPr>
                        <wps:spPr bwMode="auto">
                          <a:xfrm>
                            <a:off x="861" y="13017"/>
                            <a:ext cx="161" cy="176"/>
                          </a:xfrm>
                          <a:custGeom>
                            <a:avLst/>
                            <a:gdLst>
                              <a:gd name="T0" fmla="*/ 39 w 163"/>
                              <a:gd name="T1" fmla="*/ 177 h 178"/>
                              <a:gd name="T2" fmla="*/ 55 w 163"/>
                              <a:gd name="T3" fmla="*/ 167 h 178"/>
                              <a:gd name="T4" fmla="*/ 69 w 163"/>
                              <a:gd name="T5" fmla="*/ 154 h 178"/>
                              <a:gd name="T6" fmla="*/ 88 w 163"/>
                              <a:gd name="T7" fmla="*/ 149 h 178"/>
                              <a:gd name="T8" fmla="*/ 103 w 163"/>
                              <a:gd name="T9" fmla="*/ 141 h 178"/>
                              <a:gd name="T10" fmla="*/ 118 w 163"/>
                              <a:gd name="T11" fmla="*/ 136 h 178"/>
                              <a:gd name="T12" fmla="*/ 133 w 163"/>
                              <a:gd name="T13" fmla="*/ 136 h 178"/>
                              <a:gd name="T14" fmla="*/ 148 w 163"/>
                              <a:gd name="T15" fmla="*/ 132 h 178"/>
                              <a:gd name="T16" fmla="*/ 162 w 163"/>
                              <a:gd name="T17" fmla="*/ 136 h 178"/>
                              <a:gd name="T18" fmla="*/ 153 w 163"/>
                              <a:gd name="T19" fmla="*/ 122 h 178"/>
                              <a:gd name="T20" fmla="*/ 143 w 163"/>
                              <a:gd name="T21" fmla="*/ 114 h 178"/>
                              <a:gd name="T22" fmla="*/ 133 w 163"/>
                              <a:gd name="T23" fmla="*/ 104 h 178"/>
                              <a:gd name="T24" fmla="*/ 128 w 163"/>
                              <a:gd name="T25" fmla="*/ 96 h 178"/>
                              <a:gd name="T26" fmla="*/ 118 w 163"/>
                              <a:gd name="T27" fmla="*/ 86 h 178"/>
                              <a:gd name="T28" fmla="*/ 109 w 163"/>
                              <a:gd name="T29" fmla="*/ 81 h 178"/>
                              <a:gd name="T30" fmla="*/ 98 w 163"/>
                              <a:gd name="T31" fmla="*/ 73 h 178"/>
                              <a:gd name="T32" fmla="*/ 93 w 163"/>
                              <a:gd name="T33" fmla="*/ 73 h 178"/>
                              <a:gd name="T34" fmla="*/ 98 w 163"/>
                              <a:gd name="T35" fmla="*/ 68 h 178"/>
                              <a:gd name="T36" fmla="*/ 109 w 163"/>
                              <a:gd name="T37" fmla="*/ 59 h 178"/>
                              <a:gd name="T38" fmla="*/ 118 w 163"/>
                              <a:gd name="T39" fmla="*/ 54 h 178"/>
                              <a:gd name="T40" fmla="*/ 123 w 163"/>
                              <a:gd name="T41" fmla="*/ 45 h 178"/>
                              <a:gd name="T42" fmla="*/ 128 w 163"/>
                              <a:gd name="T43" fmla="*/ 31 h 178"/>
                              <a:gd name="T44" fmla="*/ 128 w 163"/>
                              <a:gd name="T45" fmla="*/ 23 h 178"/>
                              <a:gd name="T46" fmla="*/ 123 w 163"/>
                              <a:gd name="T47" fmla="*/ 8 h 178"/>
                              <a:gd name="T48" fmla="*/ 118 w 163"/>
                              <a:gd name="T49" fmla="*/ 0 h 178"/>
                              <a:gd name="T50" fmla="*/ 0 w 163"/>
                              <a:gd name="T51" fmla="*/ 136 h 178"/>
                              <a:gd name="T52" fmla="*/ 39 w 163"/>
                              <a:gd name="T53" fmla="*/ 177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3" h="178">
                                <a:moveTo>
                                  <a:pt x="39" y="177"/>
                                </a:moveTo>
                                <a:lnTo>
                                  <a:pt x="55" y="167"/>
                                </a:lnTo>
                                <a:lnTo>
                                  <a:pt x="69" y="154"/>
                                </a:lnTo>
                                <a:lnTo>
                                  <a:pt x="88" y="149"/>
                                </a:lnTo>
                                <a:lnTo>
                                  <a:pt x="103" y="141"/>
                                </a:lnTo>
                                <a:lnTo>
                                  <a:pt x="118" y="136"/>
                                </a:lnTo>
                                <a:lnTo>
                                  <a:pt x="133" y="136"/>
                                </a:lnTo>
                                <a:lnTo>
                                  <a:pt x="148" y="132"/>
                                </a:lnTo>
                                <a:lnTo>
                                  <a:pt x="162" y="136"/>
                                </a:lnTo>
                                <a:lnTo>
                                  <a:pt x="153" y="122"/>
                                </a:lnTo>
                                <a:lnTo>
                                  <a:pt x="143" y="114"/>
                                </a:lnTo>
                                <a:lnTo>
                                  <a:pt x="133" y="104"/>
                                </a:lnTo>
                                <a:lnTo>
                                  <a:pt x="128" y="96"/>
                                </a:lnTo>
                                <a:lnTo>
                                  <a:pt x="118" y="86"/>
                                </a:lnTo>
                                <a:lnTo>
                                  <a:pt x="109" y="81"/>
                                </a:lnTo>
                                <a:lnTo>
                                  <a:pt x="98" y="73"/>
                                </a:lnTo>
                                <a:lnTo>
                                  <a:pt x="93" y="73"/>
                                </a:lnTo>
                                <a:lnTo>
                                  <a:pt x="98" y="68"/>
                                </a:lnTo>
                                <a:lnTo>
                                  <a:pt x="109" y="59"/>
                                </a:lnTo>
                                <a:lnTo>
                                  <a:pt x="118" y="54"/>
                                </a:lnTo>
                                <a:lnTo>
                                  <a:pt x="123" y="45"/>
                                </a:lnTo>
                                <a:lnTo>
                                  <a:pt x="128" y="31"/>
                                </a:lnTo>
                                <a:lnTo>
                                  <a:pt x="128" y="23"/>
                                </a:lnTo>
                                <a:lnTo>
                                  <a:pt x="123" y="8"/>
                                </a:lnTo>
                                <a:lnTo>
                                  <a:pt x="118" y="0"/>
                                </a:lnTo>
                                <a:lnTo>
                                  <a:pt x="0" y="136"/>
                                </a:lnTo>
                                <a:lnTo>
                                  <a:pt x="39" y="177"/>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3" name="Freeform 61"/>
                        <wps:cNvSpPr>
                          <a:spLocks noChangeArrowheads="1"/>
                        </wps:cNvSpPr>
                        <wps:spPr bwMode="auto">
                          <a:xfrm>
                            <a:off x="822" y="12967"/>
                            <a:ext cx="155" cy="186"/>
                          </a:xfrm>
                          <a:custGeom>
                            <a:avLst/>
                            <a:gdLst>
                              <a:gd name="T0" fmla="*/ 0 w 157"/>
                              <a:gd name="T1" fmla="*/ 142 h 188"/>
                              <a:gd name="T2" fmla="*/ 9 w 157"/>
                              <a:gd name="T3" fmla="*/ 123 h 188"/>
                              <a:gd name="T4" fmla="*/ 19 w 157"/>
                              <a:gd name="T5" fmla="*/ 105 h 188"/>
                              <a:gd name="T6" fmla="*/ 24 w 157"/>
                              <a:gd name="T7" fmla="*/ 86 h 188"/>
                              <a:gd name="T8" fmla="*/ 34 w 157"/>
                              <a:gd name="T9" fmla="*/ 64 h 188"/>
                              <a:gd name="T10" fmla="*/ 39 w 157"/>
                              <a:gd name="T11" fmla="*/ 51 h 188"/>
                              <a:gd name="T12" fmla="*/ 39 w 157"/>
                              <a:gd name="T13" fmla="*/ 27 h 188"/>
                              <a:gd name="T14" fmla="*/ 39 w 157"/>
                              <a:gd name="T15" fmla="*/ 13 h 188"/>
                              <a:gd name="T16" fmla="*/ 39 w 157"/>
                              <a:gd name="T17" fmla="*/ 0 h 188"/>
                              <a:gd name="T18" fmla="*/ 49 w 157"/>
                              <a:gd name="T19" fmla="*/ 10 h 188"/>
                              <a:gd name="T20" fmla="*/ 53 w 157"/>
                              <a:gd name="T21" fmla="*/ 18 h 188"/>
                              <a:gd name="T22" fmla="*/ 63 w 157"/>
                              <a:gd name="T23" fmla="*/ 27 h 188"/>
                              <a:gd name="T24" fmla="*/ 73 w 157"/>
                              <a:gd name="T25" fmla="*/ 41 h 188"/>
                              <a:gd name="T26" fmla="*/ 83 w 157"/>
                              <a:gd name="T27" fmla="*/ 51 h 188"/>
                              <a:gd name="T28" fmla="*/ 88 w 157"/>
                              <a:gd name="T29" fmla="*/ 59 h 188"/>
                              <a:gd name="T30" fmla="*/ 93 w 157"/>
                              <a:gd name="T31" fmla="*/ 68 h 188"/>
                              <a:gd name="T32" fmla="*/ 93 w 157"/>
                              <a:gd name="T33" fmla="*/ 78 h 188"/>
                              <a:gd name="T34" fmla="*/ 98 w 157"/>
                              <a:gd name="T35" fmla="*/ 68 h 188"/>
                              <a:gd name="T36" fmla="*/ 102 w 157"/>
                              <a:gd name="T37" fmla="*/ 59 h 188"/>
                              <a:gd name="T38" fmla="*/ 107 w 157"/>
                              <a:gd name="T39" fmla="*/ 51 h 188"/>
                              <a:gd name="T40" fmla="*/ 117 w 157"/>
                              <a:gd name="T41" fmla="*/ 41 h 188"/>
                              <a:gd name="T42" fmla="*/ 127 w 157"/>
                              <a:gd name="T43" fmla="*/ 36 h 188"/>
                              <a:gd name="T44" fmla="*/ 137 w 157"/>
                              <a:gd name="T45" fmla="*/ 36 h 188"/>
                              <a:gd name="T46" fmla="*/ 147 w 157"/>
                              <a:gd name="T47" fmla="*/ 41 h 188"/>
                              <a:gd name="T48" fmla="*/ 156 w 157"/>
                              <a:gd name="T49" fmla="*/ 51 h 188"/>
                              <a:gd name="T50" fmla="*/ 39 w 157"/>
                              <a:gd name="T51" fmla="*/ 187 h 188"/>
                              <a:gd name="T52" fmla="*/ 0 w 157"/>
                              <a:gd name="T53" fmla="*/ 142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7" h="188">
                                <a:moveTo>
                                  <a:pt x="0" y="142"/>
                                </a:moveTo>
                                <a:lnTo>
                                  <a:pt x="9" y="123"/>
                                </a:lnTo>
                                <a:lnTo>
                                  <a:pt x="19" y="105"/>
                                </a:lnTo>
                                <a:lnTo>
                                  <a:pt x="24" y="86"/>
                                </a:lnTo>
                                <a:lnTo>
                                  <a:pt x="34" y="64"/>
                                </a:lnTo>
                                <a:lnTo>
                                  <a:pt x="39" y="51"/>
                                </a:lnTo>
                                <a:lnTo>
                                  <a:pt x="39" y="27"/>
                                </a:lnTo>
                                <a:lnTo>
                                  <a:pt x="39" y="13"/>
                                </a:lnTo>
                                <a:lnTo>
                                  <a:pt x="39" y="0"/>
                                </a:lnTo>
                                <a:lnTo>
                                  <a:pt x="49" y="10"/>
                                </a:lnTo>
                                <a:lnTo>
                                  <a:pt x="53" y="18"/>
                                </a:lnTo>
                                <a:lnTo>
                                  <a:pt x="63" y="27"/>
                                </a:lnTo>
                                <a:lnTo>
                                  <a:pt x="73" y="41"/>
                                </a:lnTo>
                                <a:lnTo>
                                  <a:pt x="83" y="51"/>
                                </a:lnTo>
                                <a:lnTo>
                                  <a:pt x="88" y="59"/>
                                </a:lnTo>
                                <a:lnTo>
                                  <a:pt x="93" y="68"/>
                                </a:lnTo>
                                <a:lnTo>
                                  <a:pt x="93" y="78"/>
                                </a:lnTo>
                                <a:lnTo>
                                  <a:pt x="98" y="68"/>
                                </a:lnTo>
                                <a:lnTo>
                                  <a:pt x="102" y="59"/>
                                </a:lnTo>
                                <a:lnTo>
                                  <a:pt x="107" y="51"/>
                                </a:lnTo>
                                <a:lnTo>
                                  <a:pt x="117" y="41"/>
                                </a:lnTo>
                                <a:lnTo>
                                  <a:pt x="127" y="36"/>
                                </a:lnTo>
                                <a:lnTo>
                                  <a:pt x="137" y="36"/>
                                </a:lnTo>
                                <a:lnTo>
                                  <a:pt x="147" y="41"/>
                                </a:lnTo>
                                <a:lnTo>
                                  <a:pt x="156" y="51"/>
                                </a:lnTo>
                                <a:lnTo>
                                  <a:pt x="39" y="187"/>
                                </a:lnTo>
                                <a:lnTo>
                                  <a:pt x="0" y="14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4" name="Freeform 62"/>
                        <wps:cNvSpPr>
                          <a:spLocks noChangeArrowheads="1"/>
                        </wps:cNvSpPr>
                        <wps:spPr bwMode="auto">
                          <a:xfrm>
                            <a:off x="709" y="13026"/>
                            <a:ext cx="141" cy="172"/>
                          </a:xfrm>
                          <a:custGeom>
                            <a:avLst/>
                            <a:gdLst>
                              <a:gd name="T0" fmla="*/ 113 w 143"/>
                              <a:gd name="T1" fmla="*/ 173 h 174"/>
                              <a:gd name="T2" fmla="*/ 93 w 143"/>
                              <a:gd name="T3" fmla="*/ 155 h 174"/>
                              <a:gd name="T4" fmla="*/ 79 w 143"/>
                              <a:gd name="T5" fmla="*/ 136 h 174"/>
                              <a:gd name="T6" fmla="*/ 59 w 143"/>
                              <a:gd name="T7" fmla="*/ 114 h 174"/>
                              <a:gd name="T8" fmla="*/ 44 w 143"/>
                              <a:gd name="T9" fmla="*/ 96 h 174"/>
                              <a:gd name="T10" fmla="*/ 29 w 143"/>
                              <a:gd name="T11" fmla="*/ 77 h 174"/>
                              <a:gd name="T12" fmla="*/ 15 w 143"/>
                              <a:gd name="T13" fmla="*/ 64 h 174"/>
                              <a:gd name="T14" fmla="*/ 5 w 143"/>
                              <a:gd name="T15" fmla="*/ 50 h 174"/>
                              <a:gd name="T16" fmla="*/ 0 w 143"/>
                              <a:gd name="T17" fmla="*/ 45 h 174"/>
                              <a:gd name="T18" fmla="*/ 0 w 143"/>
                              <a:gd name="T19" fmla="*/ 37 h 174"/>
                              <a:gd name="T20" fmla="*/ 0 w 143"/>
                              <a:gd name="T21" fmla="*/ 27 h 174"/>
                              <a:gd name="T22" fmla="*/ 0 w 143"/>
                              <a:gd name="T23" fmla="*/ 19 h 174"/>
                              <a:gd name="T24" fmla="*/ 5 w 143"/>
                              <a:gd name="T25" fmla="*/ 10 h 174"/>
                              <a:gd name="T26" fmla="*/ 10 w 143"/>
                              <a:gd name="T27" fmla="*/ 5 h 174"/>
                              <a:gd name="T28" fmla="*/ 15 w 143"/>
                              <a:gd name="T29" fmla="*/ 0 h 174"/>
                              <a:gd name="T30" fmla="*/ 24 w 143"/>
                              <a:gd name="T31" fmla="*/ 0 h 174"/>
                              <a:gd name="T32" fmla="*/ 35 w 143"/>
                              <a:gd name="T33" fmla="*/ 10 h 174"/>
                              <a:gd name="T34" fmla="*/ 49 w 143"/>
                              <a:gd name="T35" fmla="*/ 23 h 174"/>
                              <a:gd name="T36" fmla="*/ 64 w 143"/>
                              <a:gd name="T37" fmla="*/ 42 h 174"/>
                              <a:gd name="T38" fmla="*/ 79 w 143"/>
                              <a:gd name="T39" fmla="*/ 64 h 174"/>
                              <a:gd name="T40" fmla="*/ 98 w 143"/>
                              <a:gd name="T41" fmla="*/ 87 h 174"/>
                              <a:gd name="T42" fmla="*/ 113 w 143"/>
                              <a:gd name="T43" fmla="*/ 105 h 174"/>
                              <a:gd name="T44" fmla="*/ 128 w 143"/>
                              <a:gd name="T45" fmla="*/ 123 h 174"/>
                              <a:gd name="T46" fmla="*/ 138 w 143"/>
                              <a:gd name="T47" fmla="*/ 136 h 174"/>
                              <a:gd name="T48" fmla="*/ 142 w 143"/>
                              <a:gd name="T49" fmla="*/ 141 h 174"/>
                              <a:gd name="T50" fmla="*/ 113 w 143"/>
                              <a:gd name="T51" fmla="*/ 173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3" h="174">
                                <a:moveTo>
                                  <a:pt x="113" y="173"/>
                                </a:moveTo>
                                <a:lnTo>
                                  <a:pt x="93" y="155"/>
                                </a:lnTo>
                                <a:lnTo>
                                  <a:pt x="79" y="136"/>
                                </a:lnTo>
                                <a:lnTo>
                                  <a:pt x="59" y="114"/>
                                </a:lnTo>
                                <a:lnTo>
                                  <a:pt x="44" y="96"/>
                                </a:lnTo>
                                <a:lnTo>
                                  <a:pt x="29" y="77"/>
                                </a:lnTo>
                                <a:lnTo>
                                  <a:pt x="15" y="64"/>
                                </a:lnTo>
                                <a:lnTo>
                                  <a:pt x="5" y="50"/>
                                </a:lnTo>
                                <a:lnTo>
                                  <a:pt x="0" y="45"/>
                                </a:lnTo>
                                <a:lnTo>
                                  <a:pt x="0" y="37"/>
                                </a:lnTo>
                                <a:lnTo>
                                  <a:pt x="0" y="27"/>
                                </a:lnTo>
                                <a:lnTo>
                                  <a:pt x="0" y="19"/>
                                </a:lnTo>
                                <a:lnTo>
                                  <a:pt x="5" y="10"/>
                                </a:lnTo>
                                <a:lnTo>
                                  <a:pt x="10" y="5"/>
                                </a:lnTo>
                                <a:lnTo>
                                  <a:pt x="15" y="0"/>
                                </a:lnTo>
                                <a:lnTo>
                                  <a:pt x="24" y="0"/>
                                </a:lnTo>
                                <a:lnTo>
                                  <a:pt x="35" y="10"/>
                                </a:lnTo>
                                <a:lnTo>
                                  <a:pt x="49" y="23"/>
                                </a:lnTo>
                                <a:lnTo>
                                  <a:pt x="64" y="42"/>
                                </a:lnTo>
                                <a:lnTo>
                                  <a:pt x="79" y="64"/>
                                </a:lnTo>
                                <a:lnTo>
                                  <a:pt x="98" y="87"/>
                                </a:lnTo>
                                <a:lnTo>
                                  <a:pt x="113" y="105"/>
                                </a:lnTo>
                                <a:lnTo>
                                  <a:pt x="128" y="123"/>
                                </a:lnTo>
                                <a:lnTo>
                                  <a:pt x="138" y="136"/>
                                </a:lnTo>
                                <a:lnTo>
                                  <a:pt x="142" y="141"/>
                                </a:lnTo>
                                <a:lnTo>
                                  <a:pt x="113" y="17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5" name="Freeform 63"/>
                        <wps:cNvSpPr>
                          <a:spLocks noChangeArrowheads="1"/>
                        </wps:cNvSpPr>
                        <wps:spPr bwMode="auto">
                          <a:xfrm>
                            <a:off x="134" y="12275"/>
                            <a:ext cx="696" cy="973"/>
                          </a:xfrm>
                          <a:custGeom>
                            <a:avLst/>
                            <a:gdLst>
                              <a:gd name="T0" fmla="*/ 88 w 698"/>
                              <a:gd name="T1" fmla="*/ 428 h 975"/>
                              <a:gd name="T2" fmla="*/ 142 w 698"/>
                              <a:gd name="T3" fmla="*/ 401 h 975"/>
                              <a:gd name="T4" fmla="*/ 235 w 698"/>
                              <a:gd name="T5" fmla="*/ 578 h 975"/>
                              <a:gd name="T6" fmla="*/ 353 w 698"/>
                              <a:gd name="T7" fmla="*/ 751 h 975"/>
                              <a:gd name="T8" fmla="*/ 530 w 698"/>
                              <a:gd name="T9" fmla="*/ 815 h 975"/>
                              <a:gd name="T10" fmla="*/ 653 w 698"/>
                              <a:gd name="T11" fmla="*/ 773 h 975"/>
                              <a:gd name="T12" fmla="*/ 678 w 698"/>
                              <a:gd name="T13" fmla="*/ 710 h 975"/>
                              <a:gd name="T14" fmla="*/ 614 w 698"/>
                              <a:gd name="T15" fmla="*/ 605 h 975"/>
                              <a:gd name="T16" fmla="*/ 442 w 698"/>
                              <a:gd name="T17" fmla="*/ 523 h 975"/>
                              <a:gd name="T18" fmla="*/ 378 w 698"/>
                              <a:gd name="T19" fmla="*/ 360 h 975"/>
                              <a:gd name="T20" fmla="*/ 446 w 698"/>
                              <a:gd name="T21" fmla="*/ 214 h 975"/>
                              <a:gd name="T22" fmla="*/ 500 w 698"/>
                              <a:gd name="T23" fmla="*/ 205 h 975"/>
                              <a:gd name="T24" fmla="*/ 481 w 698"/>
                              <a:gd name="T25" fmla="*/ 55 h 975"/>
                              <a:gd name="T26" fmla="*/ 348 w 698"/>
                              <a:gd name="T27" fmla="*/ 55 h 975"/>
                              <a:gd name="T28" fmla="*/ 353 w 698"/>
                              <a:gd name="T29" fmla="*/ 155 h 975"/>
                              <a:gd name="T30" fmla="*/ 407 w 698"/>
                              <a:gd name="T31" fmla="*/ 173 h 975"/>
                              <a:gd name="T32" fmla="*/ 383 w 698"/>
                              <a:gd name="T33" fmla="*/ 141 h 975"/>
                              <a:gd name="T34" fmla="*/ 412 w 698"/>
                              <a:gd name="T35" fmla="*/ 105 h 975"/>
                              <a:gd name="T36" fmla="*/ 437 w 698"/>
                              <a:gd name="T37" fmla="*/ 182 h 975"/>
                              <a:gd name="T38" fmla="*/ 348 w 698"/>
                              <a:gd name="T39" fmla="*/ 192 h 975"/>
                              <a:gd name="T40" fmla="*/ 319 w 698"/>
                              <a:gd name="T41" fmla="*/ 50 h 975"/>
                              <a:gd name="T42" fmla="*/ 451 w 698"/>
                              <a:gd name="T43" fmla="*/ 5 h 975"/>
                              <a:gd name="T44" fmla="*/ 530 w 698"/>
                              <a:gd name="T45" fmla="*/ 214 h 975"/>
                              <a:gd name="T46" fmla="*/ 599 w 698"/>
                              <a:gd name="T47" fmla="*/ 373 h 975"/>
                              <a:gd name="T48" fmla="*/ 530 w 698"/>
                              <a:gd name="T49" fmla="*/ 419 h 975"/>
                              <a:gd name="T50" fmla="*/ 495 w 698"/>
                              <a:gd name="T51" fmla="*/ 350 h 975"/>
                              <a:gd name="T52" fmla="*/ 525 w 698"/>
                              <a:gd name="T53" fmla="*/ 346 h 975"/>
                              <a:gd name="T54" fmla="*/ 540 w 698"/>
                              <a:gd name="T55" fmla="*/ 396 h 975"/>
                              <a:gd name="T56" fmla="*/ 574 w 698"/>
                              <a:gd name="T57" fmla="*/ 328 h 975"/>
                              <a:gd name="T58" fmla="*/ 495 w 698"/>
                              <a:gd name="T59" fmla="*/ 232 h 975"/>
                              <a:gd name="T60" fmla="*/ 407 w 698"/>
                              <a:gd name="T61" fmla="*/ 319 h 975"/>
                              <a:gd name="T62" fmla="*/ 442 w 698"/>
                              <a:gd name="T63" fmla="*/ 319 h 975"/>
                              <a:gd name="T64" fmla="*/ 422 w 698"/>
                              <a:gd name="T65" fmla="*/ 432 h 975"/>
                              <a:gd name="T66" fmla="*/ 500 w 698"/>
                              <a:gd name="T67" fmla="*/ 546 h 975"/>
                              <a:gd name="T68" fmla="*/ 618 w 698"/>
                              <a:gd name="T69" fmla="*/ 587 h 975"/>
                              <a:gd name="T70" fmla="*/ 692 w 698"/>
                              <a:gd name="T71" fmla="*/ 669 h 975"/>
                              <a:gd name="T72" fmla="*/ 678 w 698"/>
                              <a:gd name="T73" fmla="*/ 801 h 975"/>
                              <a:gd name="T74" fmla="*/ 590 w 698"/>
                              <a:gd name="T75" fmla="*/ 874 h 975"/>
                              <a:gd name="T76" fmla="*/ 432 w 698"/>
                              <a:gd name="T77" fmla="*/ 892 h 975"/>
                              <a:gd name="T78" fmla="*/ 285 w 698"/>
                              <a:gd name="T79" fmla="*/ 819 h 975"/>
                              <a:gd name="T80" fmla="*/ 197 w 698"/>
                              <a:gd name="T81" fmla="*/ 751 h 975"/>
                              <a:gd name="T82" fmla="*/ 147 w 698"/>
                              <a:gd name="T83" fmla="*/ 751 h 975"/>
                              <a:gd name="T84" fmla="*/ 260 w 698"/>
                              <a:gd name="T85" fmla="*/ 810 h 975"/>
                              <a:gd name="T86" fmla="*/ 348 w 698"/>
                              <a:gd name="T87" fmla="*/ 878 h 975"/>
                              <a:gd name="T88" fmla="*/ 339 w 698"/>
                              <a:gd name="T89" fmla="*/ 960 h 975"/>
                              <a:gd name="T90" fmla="*/ 240 w 698"/>
                              <a:gd name="T91" fmla="*/ 914 h 975"/>
                              <a:gd name="T92" fmla="*/ 191 w 698"/>
                              <a:gd name="T93" fmla="*/ 909 h 975"/>
                              <a:gd name="T94" fmla="*/ 132 w 698"/>
                              <a:gd name="T95" fmla="*/ 960 h 975"/>
                              <a:gd name="T96" fmla="*/ 58 w 698"/>
                              <a:gd name="T97" fmla="*/ 878 h 975"/>
                              <a:gd name="T98" fmla="*/ 107 w 698"/>
                              <a:gd name="T99" fmla="*/ 810 h 975"/>
                              <a:gd name="T100" fmla="*/ 44 w 698"/>
                              <a:gd name="T101" fmla="*/ 778 h 975"/>
                              <a:gd name="T102" fmla="*/ 64 w 698"/>
                              <a:gd name="T103" fmla="*/ 705 h 975"/>
                              <a:gd name="T104" fmla="*/ 78 w 698"/>
                              <a:gd name="T105" fmla="*/ 669 h 975"/>
                              <a:gd name="T106" fmla="*/ 34 w 698"/>
                              <a:gd name="T107" fmla="*/ 619 h 975"/>
                              <a:gd name="T108" fmla="*/ 19 w 698"/>
                              <a:gd name="T109" fmla="*/ 519 h 975"/>
                              <a:gd name="T110" fmla="*/ 83 w 698"/>
                              <a:gd name="T111" fmla="*/ 542 h 975"/>
                              <a:gd name="T112" fmla="*/ 151 w 698"/>
                              <a:gd name="T113" fmla="*/ 624 h 975"/>
                              <a:gd name="T114" fmla="*/ 176 w 698"/>
                              <a:gd name="T115" fmla="*/ 619 h 975"/>
                              <a:gd name="T116" fmla="*/ 102 w 698"/>
                              <a:gd name="T117" fmla="*/ 550 h 9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8" h="975">
                                <a:moveTo>
                                  <a:pt x="88" y="523"/>
                                </a:moveTo>
                                <a:lnTo>
                                  <a:pt x="78" y="500"/>
                                </a:lnTo>
                                <a:lnTo>
                                  <a:pt x="78" y="477"/>
                                </a:lnTo>
                                <a:lnTo>
                                  <a:pt x="78" y="464"/>
                                </a:lnTo>
                                <a:lnTo>
                                  <a:pt x="83" y="446"/>
                                </a:lnTo>
                                <a:lnTo>
                                  <a:pt x="88" y="428"/>
                                </a:lnTo>
                                <a:lnTo>
                                  <a:pt x="93" y="414"/>
                                </a:lnTo>
                                <a:lnTo>
                                  <a:pt x="93" y="401"/>
                                </a:lnTo>
                                <a:lnTo>
                                  <a:pt x="93" y="378"/>
                                </a:lnTo>
                                <a:lnTo>
                                  <a:pt x="102" y="383"/>
                                </a:lnTo>
                                <a:lnTo>
                                  <a:pt x="123" y="391"/>
                                </a:lnTo>
                                <a:lnTo>
                                  <a:pt x="142" y="401"/>
                                </a:lnTo>
                                <a:lnTo>
                                  <a:pt x="167" y="419"/>
                                </a:lnTo>
                                <a:lnTo>
                                  <a:pt x="191" y="442"/>
                                </a:lnTo>
                                <a:lnTo>
                                  <a:pt x="206" y="474"/>
                                </a:lnTo>
                                <a:lnTo>
                                  <a:pt x="225" y="505"/>
                                </a:lnTo>
                                <a:lnTo>
                                  <a:pt x="230" y="542"/>
                                </a:lnTo>
                                <a:lnTo>
                                  <a:pt x="235" y="578"/>
                                </a:lnTo>
                                <a:lnTo>
                                  <a:pt x="250" y="614"/>
                                </a:lnTo>
                                <a:lnTo>
                                  <a:pt x="260" y="646"/>
                                </a:lnTo>
                                <a:lnTo>
                                  <a:pt x="280" y="674"/>
                                </a:lnTo>
                                <a:lnTo>
                                  <a:pt x="304" y="701"/>
                                </a:lnTo>
                                <a:lnTo>
                                  <a:pt x="323" y="727"/>
                                </a:lnTo>
                                <a:lnTo>
                                  <a:pt x="353" y="751"/>
                                </a:lnTo>
                                <a:lnTo>
                                  <a:pt x="378" y="765"/>
                                </a:lnTo>
                                <a:lnTo>
                                  <a:pt x="407" y="782"/>
                                </a:lnTo>
                                <a:lnTo>
                                  <a:pt x="437" y="796"/>
                                </a:lnTo>
                                <a:lnTo>
                                  <a:pt x="467" y="806"/>
                                </a:lnTo>
                                <a:lnTo>
                                  <a:pt x="500" y="810"/>
                                </a:lnTo>
                                <a:lnTo>
                                  <a:pt x="530" y="815"/>
                                </a:lnTo>
                                <a:lnTo>
                                  <a:pt x="555" y="815"/>
                                </a:lnTo>
                                <a:lnTo>
                                  <a:pt x="584" y="810"/>
                                </a:lnTo>
                                <a:lnTo>
                                  <a:pt x="609" y="801"/>
                                </a:lnTo>
                                <a:lnTo>
                                  <a:pt x="628" y="792"/>
                                </a:lnTo>
                                <a:lnTo>
                                  <a:pt x="639" y="782"/>
                                </a:lnTo>
                                <a:lnTo>
                                  <a:pt x="653" y="773"/>
                                </a:lnTo>
                                <a:lnTo>
                                  <a:pt x="658" y="760"/>
                                </a:lnTo>
                                <a:lnTo>
                                  <a:pt x="668" y="751"/>
                                </a:lnTo>
                                <a:lnTo>
                                  <a:pt x="673" y="737"/>
                                </a:lnTo>
                                <a:lnTo>
                                  <a:pt x="673" y="732"/>
                                </a:lnTo>
                                <a:lnTo>
                                  <a:pt x="678" y="724"/>
                                </a:lnTo>
                                <a:lnTo>
                                  <a:pt x="678" y="710"/>
                                </a:lnTo>
                                <a:lnTo>
                                  <a:pt x="673" y="696"/>
                                </a:lnTo>
                                <a:lnTo>
                                  <a:pt x="673" y="674"/>
                                </a:lnTo>
                                <a:lnTo>
                                  <a:pt x="663" y="651"/>
                                </a:lnTo>
                                <a:lnTo>
                                  <a:pt x="653" y="633"/>
                                </a:lnTo>
                                <a:lnTo>
                                  <a:pt x="639" y="619"/>
                                </a:lnTo>
                                <a:lnTo>
                                  <a:pt x="614" y="605"/>
                                </a:lnTo>
                                <a:lnTo>
                                  <a:pt x="584" y="596"/>
                                </a:lnTo>
                                <a:lnTo>
                                  <a:pt x="555" y="591"/>
                                </a:lnTo>
                                <a:lnTo>
                                  <a:pt x="520" y="578"/>
                                </a:lnTo>
                                <a:lnTo>
                                  <a:pt x="491" y="565"/>
                                </a:lnTo>
                                <a:lnTo>
                                  <a:pt x="467" y="546"/>
                                </a:lnTo>
                                <a:lnTo>
                                  <a:pt x="442" y="523"/>
                                </a:lnTo>
                                <a:lnTo>
                                  <a:pt x="422" y="500"/>
                                </a:lnTo>
                                <a:lnTo>
                                  <a:pt x="407" y="474"/>
                                </a:lnTo>
                                <a:lnTo>
                                  <a:pt x="393" y="446"/>
                                </a:lnTo>
                                <a:lnTo>
                                  <a:pt x="383" y="419"/>
                                </a:lnTo>
                                <a:lnTo>
                                  <a:pt x="378" y="387"/>
                                </a:lnTo>
                                <a:lnTo>
                                  <a:pt x="378" y="360"/>
                                </a:lnTo>
                                <a:lnTo>
                                  <a:pt x="378" y="328"/>
                                </a:lnTo>
                                <a:lnTo>
                                  <a:pt x="388" y="300"/>
                                </a:lnTo>
                                <a:lnTo>
                                  <a:pt x="397" y="273"/>
                                </a:lnTo>
                                <a:lnTo>
                                  <a:pt x="412" y="247"/>
                                </a:lnTo>
                                <a:lnTo>
                                  <a:pt x="437" y="223"/>
                                </a:lnTo>
                                <a:lnTo>
                                  <a:pt x="446" y="214"/>
                                </a:lnTo>
                                <a:lnTo>
                                  <a:pt x="457" y="209"/>
                                </a:lnTo>
                                <a:lnTo>
                                  <a:pt x="467" y="205"/>
                                </a:lnTo>
                                <a:lnTo>
                                  <a:pt x="476" y="201"/>
                                </a:lnTo>
                                <a:lnTo>
                                  <a:pt x="486" y="201"/>
                                </a:lnTo>
                                <a:lnTo>
                                  <a:pt x="491" y="201"/>
                                </a:lnTo>
                                <a:lnTo>
                                  <a:pt x="500" y="205"/>
                                </a:lnTo>
                                <a:lnTo>
                                  <a:pt x="506" y="205"/>
                                </a:lnTo>
                                <a:lnTo>
                                  <a:pt x="516" y="173"/>
                                </a:lnTo>
                                <a:lnTo>
                                  <a:pt x="516" y="146"/>
                                </a:lnTo>
                                <a:lnTo>
                                  <a:pt x="506" y="114"/>
                                </a:lnTo>
                                <a:lnTo>
                                  <a:pt x="495" y="82"/>
                                </a:lnTo>
                                <a:lnTo>
                                  <a:pt x="481" y="55"/>
                                </a:lnTo>
                                <a:lnTo>
                                  <a:pt x="462" y="37"/>
                                </a:lnTo>
                                <a:lnTo>
                                  <a:pt x="432" y="27"/>
                                </a:lnTo>
                                <a:lnTo>
                                  <a:pt x="397" y="23"/>
                                </a:lnTo>
                                <a:lnTo>
                                  <a:pt x="373" y="27"/>
                                </a:lnTo>
                                <a:lnTo>
                                  <a:pt x="358" y="42"/>
                                </a:lnTo>
                                <a:lnTo>
                                  <a:pt x="348" y="55"/>
                                </a:lnTo>
                                <a:lnTo>
                                  <a:pt x="344" y="73"/>
                                </a:lnTo>
                                <a:lnTo>
                                  <a:pt x="339" y="91"/>
                                </a:lnTo>
                                <a:lnTo>
                                  <a:pt x="339" y="110"/>
                                </a:lnTo>
                                <a:lnTo>
                                  <a:pt x="344" y="128"/>
                                </a:lnTo>
                                <a:lnTo>
                                  <a:pt x="344" y="146"/>
                                </a:lnTo>
                                <a:lnTo>
                                  <a:pt x="353" y="155"/>
                                </a:lnTo>
                                <a:lnTo>
                                  <a:pt x="358" y="168"/>
                                </a:lnTo>
                                <a:lnTo>
                                  <a:pt x="369" y="173"/>
                                </a:lnTo>
                                <a:lnTo>
                                  <a:pt x="378" y="173"/>
                                </a:lnTo>
                                <a:lnTo>
                                  <a:pt x="388" y="178"/>
                                </a:lnTo>
                                <a:lnTo>
                                  <a:pt x="397" y="178"/>
                                </a:lnTo>
                                <a:lnTo>
                                  <a:pt x="407" y="173"/>
                                </a:lnTo>
                                <a:lnTo>
                                  <a:pt x="412" y="168"/>
                                </a:lnTo>
                                <a:lnTo>
                                  <a:pt x="422" y="159"/>
                                </a:lnTo>
                                <a:lnTo>
                                  <a:pt x="422" y="146"/>
                                </a:lnTo>
                                <a:lnTo>
                                  <a:pt x="412" y="137"/>
                                </a:lnTo>
                                <a:lnTo>
                                  <a:pt x="397" y="146"/>
                                </a:lnTo>
                                <a:lnTo>
                                  <a:pt x="383" y="141"/>
                                </a:lnTo>
                                <a:lnTo>
                                  <a:pt x="383" y="133"/>
                                </a:lnTo>
                                <a:lnTo>
                                  <a:pt x="388" y="123"/>
                                </a:lnTo>
                                <a:lnTo>
                                  <a:pt x="393" y="118"/>
                                </a:lnTo>
                                <a:lnTo>
                                  <a:pt x="402" y="114"/>
                                </a:lnTo>
                                <a:lnTo>
                                  <a:pt x="407" y="110"/>
                                </a:lnTo>
                                <a:lnTo>
                                  <a:pt x="412" y="105"/>
                                </a:lnTo>
                                <a:lnTo>
                                  <a:pt x="417" y="105"/>
                                </a:lnTo>
                                <a:lnTo>
                                  <a:pt x="427" y="110"/>
                                </a:lnTo>
                                <a:lnTo>
                                  <a:pt x="437" y="118"/>
                                </a:lnTo>
                                <a:lnTo>
                                  <a:pt x="446" y="141"/>
                                </a:lnTo>
                                <a:lnTo>
                                  <a:pt x="446" y="159"/>
                                </a:lnTo>
                                <a:lnTo>
                                  <a:pt x="437" y="182"/>
                                </a:lnTo>
                                <a:lnTo>
                                  <a:pt x="427" y="192"/>
                                </a:lnTo>
                                <a:lnTo>
                                  <a:pt x="412" y="196"/>
                                </a:lnTo>
                                <a:lnTo>
                                  <a:pt x="397" y="205"/>
                                </a:lnTo>
                                <a:lnTo>
                                  <a:pt x="383" y="205"/>
                                </a:lnTo>
                                <a:lnTo>
                                  <a:pt x="364" y="201"/>
                                </a:lnTo>
                                <a:lnTo>
                                  <a:pt x="348" y="192"/>
                                </a:lnTo>
                                <a:lnTo>
                                  <a:pt x="333" y="173"/>
                                </a:lnTo>
                                <a:lnTo>
                                  <a:pt x="323" y="151"/>
                                </a:lnTo>
                                <a:lnTo>
                                  <a:pt x="314" y="123"/>
                                </a:lnTo>
                                <a:lnTo>
                                  <a:pt x="309" y="96"/>
                                </a:lnTo>
                                <a:lnTo>
                                  <a:pt x="314" y="73"/>
                                </a:lnTo>
                                <a:lnTo>
                                  <a:pt x="319" y="50"/>
                                </a:lnTo>
                                <a:lnTo>
                                  <a:pt x="328" y="32"/>
                                </a:lnTo>
                                <a:lnTo>
                                  <a:pt x="344" y="19"/>
                                </a:lnTo>
                                <a:lnTo>
                                  <a:pt x="364" y="5"/>
                                </a:lnTo>
                                <a:lnTo>
                                  <a:pt x="393" y="0"/>
                                </a:lnTo>
                                <a:lnTo>
                                  <a:pt x="422" y="0"/>
                                </a:lnTo>
                                <a:lnTo>
                                  <a:pt x="451" y="5"/>
                                </a:lnTo>
                                <a:lnTo>
                                  <a:pt x="476" y="19"/>
                                </a:lnTo>
                                <a:lnTo>
                                  <a:pt x="500" y="42"/>
                                </a:lnTo>
                                <a:lnTo>
                                  <a:pt x="520" y="68"/>
                                </a:lnTo>
                                <a:lnTo>
                                  <a:pt x="530" y="110"/>
                                </a:lnTo>
                                <a:lnTo>
                                  <a:pt x="535" y="159"/>
                                </a:lnTo>
                                <a:lnTo>
                                  <a:pt x="530" y="214"/>
                                </a:lnTo>
                                <a:lnTo>
                                  <a:pt x="550" y="232"/>
                                </a:lnTo>
                                <a:lnTo>
                                  <a:pt x="565" y="255"/>
                                </a:lnTo>
                                <a:lnTo>
                                  <a:pt x="579" y="282"/>
                                </a:lnTo>
                                <a:lnTo>
                                  <a:pt x="590" y="315"/>
                                </a:lnTo>
                                <a:lnTo>
                                  <a:pt x="599" y="346"/>
                                </a:lnTo>
                                <a:lnTo>
                                  <a:pt x="599" y="373"/>
                                </a:lnTo>
                                <a:lnTo>
                                  <a:pt x="590" y="391"/>
                                </a:lnTo>
                                <a:lnTo>
                                  <a:pt x="574" y="409"/>
                                </a:lnTo>
                                <a:lnTo>
                                  <a:pt x="565" y="414"/>
                                </a:lnTo>
                                <a:lnTo>
                                  <a:pt x="550" y="419"/>
                                </a:lnTo>
                                <a:lnTo>
                                  <a:pt x="540" y="419"/>
                                </a:lnTo>
                                <a:lnTo>
                                  <a:pt x="530" y="419"/>
                                </a:lnTo>
                                <a:lnTo>
                                  <a:pt x="520" y="419"/>
                                </a:lnTo>
                                <a:lnTo>
                                  <a:pt x="511" y="414"/>
                                </a:lnTo>
                                <a:lnTo>
                                  <a:pt x="500" y="409"/>
                                </a:lnTo>
                                <a:lnTo>
                                  <a:pt x="495" y="401"/>
                                </a:lnTo>
                                <a:lnTo>
                                  <a:pt x="495" y="378"/>
                                </a:lnTo>
                                <a:lnTo>
                                  <a:pt x="495" y="350"/>
                                </a:lnTo>
                                <a:lnTo>
                                  <a:pt x="506" y="333"/>
                                </a:lnTo>
                                <a:lnTo>
                                  <a:pt x="520" y="323"/>
                                </a:lnTo>
                                <a:lnTo>
                                  <a:pt x="525" y="323"/>
                                </a:lnTo>
                                <a:lnTo>
                                  <a:pt x="530" y="328"/>
                                </a:lnTo>
                                <a:lnTo>
                                  <a:pt x="530" y="337"/>
                                </a:lnTo>
                                <a:lnTo>
                                  <a:pt x="525" y="346"/>
                                </a:lnTo>
                                <a:lnTo>
                                  <a:pt x="516" y="355"/>
                                </a:lnTo>
                                <a:lnTo>
                                  <a:pt x="516" y="364"/>
                                </a:lnTo>
                                <a:lnTo>
                                  <a:pt x="516" y="378"/>
                                </a:lnTo>
                                <a:lnTo>
                                  <a:pt x="520" y="391"/>
                                </a:lnTo>
                                <a:lnTo>
                                  <a:pt x="530" y="396"/>
                                </a:lnTo>
                                <a:lnTo>
                                  <a:pt x="540" y="396"/>
                                </a:lnTo>
                                <a:lnTo>
                                  <a:pt x="555" y="396"/>
                                </a:lnTo>
                                <a:lnTo>
                                  <a:pt x="565" y="391"/>
                                </a:lnTo>
                                <a:lnTo>
                                  <a:pt x="574" y="383"/>
                                </a:lnTo>
                                <a:lnTo>
                                  <a:pt x="574" y="369"/>
                                </a:lnTo>
                                <a:lnTo>
                                  <a:pt x="579" y="350"/>
                                </a:lnTo>
                                <a:lnTo>
                                  <a:pt x="574" y="328"/>
                                </a:lnTo>
                                <a:lnTo>
                                  <a:pt x="569" y="305"/>
                                </a:lnTo>
                                <a:lnTo>
                                  <a:pt x="560" y="282"/>
                                </a:lnTo>
                                <a:lnTo>
                                  <a:pt x="544" y="260"/>
                                </a:lnTo>
                                <a:lnTo>
                                  <a:pt x="520" y="247"/>
                                </a:lnTo>
                                <a:lnTo>
                                  <a:pt x="511" y="237"/>
                                </a:lnTo>
                                <a:lnTo>
                                  <a:pt x="495" y="232"/>
                                </a:lnTo>
                                <a:lnTo>
                                  <a:pt x="481" y="232"/>
                                </a:lnTo>
                                <a:lnTo>
                                  <a:pt x="462" y="232"/>
                                </a:lnTo>
                                <a:lnTo>
                                  <a:pt x="446" y="242"/>
                                </a:lnTo>
                                <a:lnTo>
                                  <a:pt x="432" y="260"/>
                                </a:lnTo>
                                <a:lnTo>
                                  <a:pt x="417" y="282"/>
                                </a:lnTo>
                                <a:lnTo>
                                  <a:pt x="407" y="319"/>
                                </a:lnTo>
                                <a:lnTo>
                                  <a:pt x="427" y="315"/>
                                </a:lnTo>
                                <a:lnTo>
                                  <a:pt x="437" y="310"/>
                                </a:lnTo>
                                <a:lnTo>
                                  <a:pt x="442" y="310"/>
                                </a:lnTo>
                                <a:lnTo>
                                  <a:pt x="446" y="310"/>
                                </a:lnTo>
                                <a:lnTo>
                                  <a:pt x="446" y="315"/>
                                </a:lnTo>
                                <a:lnTo>
                                  <a:pt x="442" y="319"/>
                                </a:lnTo>
                                <a:lnTo>
                                  <a:pt x="437" y="328"/>
                                </a:lnTo>
                                <a:lnTo>
                                  <a:pt x="427" y="346"/>
                                </a:lnTo>
                                <a:lnTo>
                                  <a:pt x="422" y="364"/>
                                </a:lnTo>
                                <a:lnTo>
                                  <a:pt x="417" y="387"/>
                                </a:lnTo>
                                <a:lnTo>
                                  <a:pt x="417" y="409"/>
                                </a:lnTo>
                                <a:lnTo>
                                  <a:pt x="422" y="432"/>
                                </a:lnTo>
                                <a:lnTo>
                                  <a:pt x="427" y="455"/>
                                </a:lnTo>
                                <a:lnTo>
                                  <a:pt x="432" y="477"/>
                                </a:lnTo>
                                <a:lnTo>
                                  <a:pt x="446" y="500"/>
                                </a:lnTo>
                                <a:lnTo>
                                  <a:pt x="462" y="519"/>
                                </a:lnTo>
                                <a:lnTo>
                                  <a:pt x="481" y="532"/>
                                </a:lnTo>
                                <a:lnTo>
                                  <a:pt x="500" y="546"/>
                                </a:lnTo>
                                <a:lnTo>
                                  <a:pt x="520" y="555"/>
                                </a:lnTo>
                                <a:lnTo>
                                  <a:pt x="540" y="560"/>
                                </a:lnTo>
                                <a:lnTo>
                                  <a:pt x="560" y="569"/>
                                </a:lnTo>
                                <a:lnTo>
                                  <a:pt x="579" y="573"/>
                                </a:lnTo>
                                <a:lnTo>
                                  <a:pt x="599" y="583"/>
                                </a:lnTo>
                                <a:lnTo>
                                  <a:pt x="618" y="587"/>
                                </a:lnTo>
                                <a:lnTo>
                                  <a:pt x="633" y="596"/>
                                </a:lnTo>
                                <a:lnTo>
                                  <a:pt x="648" y="605"/>
                                </a:lnTo>
                                <a:lnTo>
                                  <a:pt x="663" y="614"/>
                                </a:lnTo>
                                <a:lnTo>
                                  <a:pt x="678" y="628"/>
                                </a:lnTo>
                                <a:lnTo>
                                  <a:pt x="688" y="646"/>
                                </a:lnTo>
                                <a:lnTo>
                                  <a:pt x="692" y="669"/>
                                </a:lnTo>
                                <a:lnTo>
                                  <a:pt x="697" y="692"/>
                                </a:lnTo>
                                <a:lnTo>
                                  <a:pt x="697" y="724"/>
                                </a:lnTo>
                                <a:lnTo>
                                  <a:pt x="697" y="747"/>
                                </a:lnTo>
                                <a:lnTo>
                                  <a:pt x="692" y="765"/>
                                </a:lnTo>
                                <a:lnTo>
                                  <a:pt x="688" y="782"/>
                                </a:lnTo>
                                <a:lnTo>
                                  <a:pt x="678" y="801"/>
                                </a:lnTo>
                                <a:lnTo>
                                  <a:pt x="668" y="815"/>
                                </a:lnTo>
                                <a:lnTo>
                                  <a:pt x="658" y="833"/>
                                </a:lnTo>
                                <a:lnTo>
                                  <a:pt x="643" y="846"/>
                                </a:lnTo>
                                <a:lnTo>
                                  <a:pt x="623" y="856"/>
                                </a:lnTo>
                                <a:lnTo>
                                  <a:pt x="609" y="864"/>
                                </a:lnTo>
                                <a:lnTo>
                                  <a:pt x="590" y="874"/>
                                </a:lnTo>
                                <a:lnTo>
                                  <a:pt x="565" y="878"/>
                                </a:lnTo>
                                <a:lnTo>
                                  <a:pt x="540" y="887"/>
                                </a:lnTo>
                                <a:lnTo>
                                  <a:pt x="516" y="887"/>
                                </a:lnTo>
                                <a:lnTo>
                                  <a:pt x="491" y="892"/>
                                </a:lnTo>
                                <a:lnTo>
                                  <a:pt x="462" y="892"/>
                                </a:lnTo>
                                <a:lnTo>
                                  <a:pt x="432" y="892"/>
                                </a:lnTo>
                                <a:lnTo>
                                  <a:pt x="412" y="887"/>
                                </a:lnTo>
                                <a:lnTo>
                                  <a:pt x="383" y="878"/>
                                </a:lnTo>
                                <a:lnTo>
                                  <a:pt x="358" y="864"/>
                                </a:lnTo>
                                <a:lnTo>
                                  <a:pt x="333" y="851"/>
                                </a:lnTo>
                                <a:lnTo>
                                  <a:pt x="309" y="837"/>
                                </a:lnTo>
                                <a:lnTo>
                                  <a:pt x="285" y="819"/>
                                </a:lnTo>
                                <a:lnTo>
                                  <a:pt x="270" y="806"/>
                                </a:lnTo>
                                <a:lnTo>
                                  <a:pt x="255" y="787"/>
                                </a:lnTo>
                                <a:lnTo>
                                  <a:pt x="246" y="773"/>
                                </a:lnTo>
                                <a:lnTo>
                                  <a:pt x="230" y="765"/>
                                </a:lnTo>
                                <a:lnTo>
                                  <a:pt x="211" y="755"/>
                                </a:lnTo>
                                <a:lnTo>
                                  <a:pt x="197" y="751"/>
                                </a:lnTo>
                                <a:lnTo>
                                  <a:pt x="176" y="747"/>
                                </a:lnTo>
                                <a:lnTo>
                                  <a:pt x="162" y="742"/>
                                </a:lnTo>
                                <a:lnTo>
                                  <a:pt x="147" y="737"/>
                                </a:lnTo>
                                <a:lnTo>
                                  <a:pt x="137" y="737"/>
                                </a:lnTo>
                                <a:lnTo>
                                  <a:pt x="127" y="747"/>
                                </a:lnTo>
                                <a:lnTo>
                                  <a:pt x="147" y="751"/>
                                </a:lnTo>
                                <a:lnTo>
                                  <a:pt x="167" y="760"/>
                                </a:lnTo>
                                <a:lnTo>
                                  <a:pt x="186" y="765"/>
                                </a:lnTo>
                                <a:lnTo>
                                  <a:pt x="206" y="773"/>
                                </a:lnTo>
                                <a:lnTo>
                                  <a:pt x="221" y="787"/>
                                </a:lnTo>
                                <a:lnTo>
                                  <a:pt x="240" y="801"/>
                                </a:lnTo>
                                <a:lnTo>
                                  <a:pt x="260" y="810"/>
                                </a:lnTo>
                                <a:lnTo>
                                  <a:pt x="274" y="823"/>
                                </a:lnTo>
                                <a:lnTo>
                                  <a:pt x="295" y="837"/>
                                </a:lnTo>
                                <a:lnTo>
                                  <a:pt x="309" y="851"/>
                                </a:lnTo>
                                <a:lnTo>
                                  <a:pt x="323" y="860"/>
                                </a:lnTo>
                                <a:lnTo>
                                  <a:pt x="333" y="874"/>
                                </a:lnTo>
                                <a:lnTo>
                                  <a:pt x="348" y="878"/>
                                </a:lnTo>
                                <a:lnTo>
                                  <a:pt x="358" y="887"/>
                                </a:lnTo>
                                <a:lnTo>
                                  <a:pt x="369" y="892"/>
                                </a:lnTo>
                                <a:lnTo>
                                  <a:pt x="378" y="892"/>
                                </a:lnTo>
                                <a:lnTo>
                                  <a:pt x="364" y="906"/>
                                </a:lnTo>
                                <a:lnTo>
                                  <a:pt x="353" y="937"/>
                                </a:lnTo>
                                <a:lnTo>
                                  <a:pt x="339" y="960"/>
                                </a:lnTo>
                                <a:lnTo>
                                  <a:pt x="323" y="969"/>
                                </a:lnTo>
                                <a:lnTo>
                                  <a:pt x="309" y="974"/>
                                </a:lnTo>
                                <a:lnTo>
                                  <a:pt x="290" y="969"/>
                                </a:lnTo>
                                <a:lnTo>
                                  <a:pt x="274" y="955"/>
                                </a:lnTo>
                                <a:lnTo>
                                  <a:pt x="255" y="937"/>
                                </a:lnTo>
                                <a:lnTo>
                                  <a:pt x="240" y="914"/>
                                </a:lnTo>
                                <a:lnTo>
                                  <a:pt x="230" y="896"/>
                                </a:lnTo>
                                <a:lnTo>
                                  <a:pt x="221" y="887"/>
                                </a:lnTo>
                                <a:lnTo>
                                  <a:pt x="211" y="887"/>
                                </a:lnTo>
                                <a:lnTo>
                                  <a:pt x="206" y="892"/>
                                </a:lnTo>
                                <a:lnTo>
                                  <a:pt x="197" y="896"/>
                                </a:lnTo>
                                <a:lnTo>
                                  <a:pt x="191" y="909"/>
                                </a:lnTo>
                                <a:lnTo>
                                  <a:pt x="186" y="924"/>
                                </a:lnTo>
                                <a:lnTo>
                                  <a:pt x="181" y="937"/>
                                </a:lnTo>
                                <a:lnTo>
                                  <a:pt x="172" y="947"/>
                                </a:lnTo>
                                <a:lnTo>
                                  <a:pt x="162" y="955"/>
                                </a:lnTo>
                                <a:lnTo>
                                  <a:pt x="147" y="960"/>
                                </a:lnTo>
                                <a:lnTo>
                                  <a:pt x="132" y="960"/>
                                </a:lnTo>
                                <a:lnTo>
                                  <a:pt x="118" y="960"/>
                                </a:lnTo>
                                <a:lnTo>
                                  <a:pt x="98" y="951"/>
                                </a:lnTo>
                                <a:lnTo>
                                  <a:pt x="83" y="937"/>
                                </a:lnTo>
                                <a:lnTo>
                                  <a:pt x="69" y="919"/>
                                </a:lnTo>
                                <a:lnTo>
                                  <a:pt x="64" y="901"/>
                                </a:lnTo>
                                <a:lnTo>
                                  <a:pt x="58" y="878"/>
                                </a:lnTo>
                                <a:lnTo>
                                  <a:pt x="64" y="864"/>
                                </a:lnTo>
                                <a:lnTo>
                                  <a:pt x="69" y="851"/>
                                </a:lnTo>
                                <a:lnTo>
                                  <a:pt x="78" y="837"/>
                                </a:lnTo>
                                <a:lnTo>
                                  <a:pt x="88" y="828"/>
                                </a:lnTo>
                                <a:lnTo>
                                  <a:pt x="98" y="815"/>
                                </a:lnTo>
                                <a:lnTo>
                                  <a:pt x="107" y="810"/>
                                </a:lnTo>
                                <a:lnTo>
                                  <a:pt x="93" y="806"/>
                                </a:lnTo>
                                <a:lnTo>
                                  <a:pt x="78" y="801"/>
                                </a:lnTo>
                                <a:lnTo>
                                  <a:pt x="69" y="796"/>
                                </a:lnTo>
                                <a:lnTo>
                                  <a:pt x="58" y="792"/>
                                </a:lnTo>
                                <a:lnTo>
                                  <a:pt x="53" y="787"/>
                                </a:lnTo>
                                <a:lnTo>
                                  <a:pt x="44" y="778"/>
                                </a:lnTo>
                                <a:lnTo>
                                  <a:pt x="44" y="765"/>
                                </a:lnTo>
                                <a:lnTo>
                                  <a:pt x="44" y="755"/>
                                </a:lnTo>
                                <a:lnTo>
                                  <a:pt x="44" y="742"/>
                                </a:lnTo>
                                <a:lnTo>
                                  <a:pt x="49" y="727"/>
                                </a:lnTo>
                                <a:lnTo>
                                  <a:pt x="53" y="719"/>
                                </a:lnTo>
                                <a:lnTo>
                                  <a:pt x="64" y="705"/>
                                </a:lnTo>
                                <a:lnTo>
                                  <a:pt x="74" y="696"/>
                                </a:lnTo>
                                <a:lnTo>
                                  <a:pt x="88" y="687"/>
                                </a:lnTo>
                                <a:lnTo>
                                  <a:pt x="102" y="679"/>
                                </a:lnTo>
                                <a:lnTo>
                                  <a:pt x="123" y="674"/>
                                </a:lnTo>
                                <a:lnTo>
                                  <a:pt x="98" y="674"/>
                                </a:lnTo>
                                <a:lnTo>
                                  <a:pt x="78" y="669"/>
                                </a:lnTo>
                                <a:lnTo>
                                  <a:pt x="58" y="659"/>
                                </a:lnTo>
                                <a:lnTo>
                                  <a:pt x="49" y="655"/>
                                </a:lnTo>
                                <a:lnTo>
                                  <a:pt x="39" y="646"/>
                                </a:lnTo>
                                <a:lnTo>
                                  <a:pt x="34" y="637"/>
                                </a:lnTo>
                                <a:lnTo>
                                  <a:pt x="34" y="628"/>
                                </a:lnTo>
                                <a:lnTo>
                                  <a:pt x="34" y="619"/>
                                </a:lnTo>
                                <a:lnTo>
                                  <a:pt x="34" y="591"/>
                                </a:lnTo>
                                <a:lnTo>
                                  <a:pt x="29" y="569"/>
                                </a:lnTo>
                                <a:lnTo>
                                  <a:pt x="19" y="546"/>
                                </a:lnTo>
                                <a:lnTo>
                                  <a:pt x="0" y="528"/>
                                </a:lnTo>
                                <a:lnTo>
                                  <a:pt x="9" y="523"/>
                                </a:lnTo>
                                <a:lnTo>
                                  <a:pt x="19" y="519"/>
                                </a:lnTo>
                                <a:lnTo>
                                  <a:pt x="29" y="519"/>
                                </a:lnTo>
                                <a:lnTo>
                                  <a:pt x="39" y="519"/>
                                </a:lnTo>
                                <a:lnTo>
                                  <a:pt x="49" y="523"/>
                                </a:lnTo>
                                <a:lnTo>
                                  <a:pt x="64" y="528"/>
                                </a:lnTo>
                                <a:lnTo>
                                  <a:pt x="74" y="532"/>
                                </a:lnTo>
                                <a:lnTo>
                                  <a:pt x="83" y="542"/>
                                </a:lnTo>
                                <a:lnTo>
                                  <a:pt x="93" y="550"/>
                                </a:lnTo>
                                <a:lnTo>
                                  <a:pt x="102" y="565"/>
                                </a:lnTo>
                                <a:lnTo>
                                  <a:pt x="118" y="583"/>
                                </a:lnTo>
                                <a:lnTo>
                                  <a:pt x="127" y="596"/>
                                </a:lnTo>
                                <a:lnTo>
                                  <a:pt x="142" y="610"/>
                                </a:lnTo>
                                <a:lnTo>
                                  <a:pt x="151" y="624"/>
                                </a:lnTo>
                                <a:lnTo>
                                  <a:pt x="162" y="637"/>
                                </a:lnTo>
                                <a:lnTo>
                                  <a:pt x="172" y="646"/>
                                </a:lnTo>
                                <a:lnTo>
                                  <a:pt x="181" y="651"/>
                                </a:lnTo>
                                <a:lnTo>
                                  <a:pt x="186" y="646"/>
                                </a:lnTo>
                                <a:lnTo>
                                  <a:pt x="186" y="633"/>
                                </a:lnTo>
                                <a:lnTo>
                                  <a:pt x="176" y="619"/>
                                </a:lnTo>
                                <a:lnTo>
                                  <a:pt x="172" y="610"/>
                                </a:lnTo>
                                <a:lnTo>
                                  <a:pt x="157" y="601"/>
                                </a:lnTo>
                                <a:lnTo>
                                  <a:pt x="142" y="591"/>
                                </a:lnTo>
                                <a:lnTo>
                                  <a:pt x="127" y="578"/>
                                </a:lnTo>
                                <a:lnTo>
                                  <a:pt x="118" y="560"/>
                                </a:lnTo>
                                <a:lnTo>
                                  <a:pt x="102" y="550"/>
                                </a:lnTo>
                                <a:lnTo>
                                  <a:pt x="93" y="537"/>
                                </a:lnTo>
                                <a:lnTo>
                                  <a:pt x="88" y="523"/>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6" name="Freeform 64"/>
                        <wps:cNvSpPr>
                          <a:spLocks noChangeArrowheads="1"/>
                        </wps:cNvSpPr>
                        <wps:spPr bwMode="auto">
                          <a:xfrm>
                            <a:off x="522" y="12807"/>
                            <a:ext cx="152" cy="90"/>
                          </a:xfrm>
                          <a:custGeom>
                            <a:avLst/>
                            <a:gdLst>
                              <a:gd name="T0" fmla="*/ 153 w 154"/>
                              <a:gd name="T1" fmla="*/ 41 h 92"/>
                              <a:gd name="T2" fmla="*/ 143 w 154"/>
                              <a:gd name="T3" fmla="*/ 59 h 92"/>
                              <a:gd name="T4" fmla="*/ 129 w 154"/>
                              <a:gd name="T5" fmla="*/ 68 h 92"/>
                              <a:gd name="T6" fmla="*/ 108 w 154"/>
                              <a:gd name="T7" fmla="*/ 81 h 92"/>
                              <a:gd name="T8" fmla="*/ 88 w 154"/>
                              <a:gd name="T9" fmla="*/ 86 h 92"/>
                              <a:gd name="T10" fmla="*/ 69 w 154"/>
                              <a:gd name="T11" fmla="*/ 91 h 92"/>
                              <a:gd name="T12" fmla="*/ 44 w 154"/>
                              <a:gd name="T13" fmla="*/ 91 h 92"/>
                              <a:gd name="T14" fmla="*/ 19 w 154"/>
                              <a:gd name="T15" fmla="*/ 91 h 92"/>
                              <a:gd name="T16" fmla="*/ 0 w 154"/>
                              <a:gd name="T17" fmla="*/ 86 h 92"/>
                              <a:gd name="T18" fmla="*/ 19 w 154"/>
                              <a:gd name="T19" fmla="*/ 78 h 92"/>
                              <a:gd name="T20" fmla="*/ 34 w 154"/>
                              <a:gd name="T21" fmla="*/ 73 h 92"/>
                              <a:gd name="T22" fmla="*/ 49 w 154"/>
                              <a:gd name="T23" fmla="*/ 64 h 92"/>
                              <a:gd name="T24" fmla="*/ 59 w 154"/>
                              <a:gd name="T25" fmla="*/ 59 h 92"/>
                              <a:gd name="T26" fmla="*/ 74 w 154"/>
                              <a:gd name="T27" fmla="*/ 50 h 92"/>
                              <a:gd name="T28" fmla="*/ 79 w 154"/>
                              <a:gd name="T29" fmla="*/ 36 h 92"/>
                              <a:gd name="T30" fmla="*/ 79 w 154"/>
                              <a:gd name="T31" fmla="*/ 23 h 92"/>
                              <a:gd name="T32" fmla="*/ 74 w 154"/>
                              <a:gd name="T33" fmla="*/ 0 h 92"/>
                              <a:gd name="T34" fmla="*/ 153 w 154"/>
                              <a:gd name="T35" fmla="*/ 41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4" h="92">
                                <a:moveTo>
                                  <a:pt x="153" y="41"/>
                                </a:moveTo>
                                <a:lnTo>
                                  <a:pt x="143" y="59"/>
                                </a:lnTo>
                                <a:lnTo>
                                  <a:pt x="129" y="68"/>
                                </a:lnTo>
                                <a:lnTo>
                                  <a:pt x="108" y="81"/>
                                </a:lnTo>
                                <a:lnTo>
                                  <a:pt x="88" y="86"/>
                                </a:lnTo>
                                <a:lnTo>
                                  <a:pt x="69" y="91"/>
                                </a:lnTo>
                                <a:lnTo>
                                  <a:pt x="44" y="91"/>
                                </a:lnTo>
                                <a:lnTo>
                                  <a:pt x="19" y="91"/>
                                </a:lnTo>
                                <a:lnTo>
                                  <a:pt x="0" y="86"/>
                                </a:lnTo>
                                <a:lnTo>
                                  <a:pt x="19" y="78"/>
                                </a:lnTo>
                                <a:lnTo>
                                  <a:pt x="34" y="73"/>
                                </a:lnTo>
                                <a:lnTo>
                                  <a:pt x="49" y="64"/>
                                </a:lnTo>
                                <a:lnTo>
                                  <a:pt x="59" y="59"/>
                                </a:lnTo>
                                <a:lnTo>
                                  <a:pt x="74" y="50"/>
                                </a:lnTo>
                                <a:lnTo>
                                  <a:pt x="79" y="36"/>
                                </a:lnTo>
                                <a:lnTo>
                                  <a:pt x="79" y="23"/>
                                </a:lnTo>
                                <a:lnTo>
                                  <a:pt x="74" y="0"/>
                                </a:lnTo>
                                <a:lnTo>
                                  <a:pt x="153" y="41"/>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7" name="Freeform 65"/>
                        <wps:cNvSpPr>
                          <a:spLocks noChangeArrowheads="1"/>
                        </wps:cNvSpPr>
                        <wps:spPr bwMode="auto">
                          <a:xfrm>
                            <a:off x="670" y="12899"/>
                            <a:ext cx="68" cy="72"/>
                          </a:xfrm>
                          <a:custGeom>
                            <a:avLst/>
                            <a:gdLst>
                              <a:gd name="T0" fmla="*/ 59 w 70"/>
                              <a:gd name="T1" fmla="*/ 59 h 74"/>
                              <a:gd name="T2" fmla="*/ 50 w 70"/>
                              <a:gd name="T3" fmla="*/ 68 h 74"/>
                              <a:gd name="T4" fmla="*/ 44 w 70"/>
                              <a:gd name="T5" fmla="*/ 68 h 74"/>
                              <a:gd name="T6" fmla="*/ 34 w 70"/>
                              <a:gd name="T7" fmla="*/ 73 h 74"/>
                              <a:gd name="T8" fmla="*/ 30 w 70"/>
                              <a:gd name="T9" fmla="*/ 73 h 74"/>
                              <a:gd name="T10" fmla="*/ 19 w 70"/>
                              <a:gd name="T11" fmla="*/ 73 h 74"/>
                              <a:gd name="T12" fmla="*/ 14 w 70"/>
                              <a:gd name="T13" fmla="*/ 68 h 74"/>
                              <a:gd name="T14" fmla="*/ 9 w 70"/>
                              <a:gd name="T15" fmla="*/ 68 h 74"/>
                              <a:gd name="T16" fmla="*/ 5 w 70"/>
                              <a:gd name="T17" fmla="*/ 59 h 74"/>
                              <a:gd name="T18" fmla="*/ 0 w 70"/>
                              <a:gd name="T19" fmla="*/ 45 h 74"/>
                              <a:gd name="T20" fmla="*/ 0 w 70"/>
                              <a:gd name="T21" fmla="*/ 36 h 74"/>
                              <a:gd name="T22" fmla="*/ 5 w 70"/>
                              <a:gd name="T23" fmla="*/ 23 h 74"/>
                              <a:gd name="T24" fmla="*/ 14 w 70"/>
                              <a:gd name="T25" fmla="*/ 10 h 74"/>
                              <a:gd name="T26" fmla="*/ 19 w 70"/>
                              <a:gd name="T27" fmla="*/ 5 h 74"/>
                              <a:gd name="T28" fmla="*/ 25 w 70"/>
                              <a:gd name="T29" fmla="*/ 0 h 74"/>
                              <a:gd name="T30" fmla="*/ 34 w 70"/>
                              <a:gd name="T31" fmla="*/ 0 h 74"/>
                              <a:gd name="T32" fmla="*/ 39 w 70"/>
                              <a:gd name="T33" fmla="*/ 0 h 74"/>
                              <a:gd name="T34" fmla="*/ 44 w 70"/>
                              <a:gd name="T35" fmla="*/ 5 h 74"/>
                              <a:gd name="T36" fmla="*/ 50 w 70"/>
                              <a:gd name="T37" fmla="*/ 5 h 74"/>
                              <a:gd name="T38" fmla="*/ 59 w 70"/>
                              <a:gd name="T39" fmla="*/ 10 h 74"/>
                              <a:gd name="T40" fmla="*/ 59 w 70"/>
                              <a:gd name="T41" fmla="*/ 13 h 74"/>
                              <a:gd name="T42" fmla="*/ 64 w 70"/>
                              <a:gd name="T43" fmla="*/ 23 h 74"/>
                              <a:gd name="T44" fmla="*/ 69 w 70"/>
                              <a:gd name="T45" fmla="*/ 36 h 74"/>
                              <a:gd name="T46" fmla="*/ 69 w 70"/>
                              <a:gd name="T47" fmla="*/ 50 h 74"/>
                              <a:gd name="T48" fmla="*/ 59 w 70"/>
                              <a:gd name="T49" fmla="*/ 59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0" h="74">
                                <a:moveTo>
                                  <a:pt x="59" y="59"/>
                                </a:moveTo>
                                <a:lnTo>
                                  <a:pt x="50" y="68"/>
                                </a:lnTo>
                                <a:lnTo>
                                  <a:pt x="44" y="68"/>
                                </a:lnTo>
                                <a:lnTo>
                                  <a:pt x="34" y="73"/>
                                </a:lnTo>
                                <a:lnTo>
                                  <a:pt x="30" y="73"/>
                                </a:lnTo>
                                <a:lnTo>
                                  <a:pt x="19" y="73"/>
                                </a:lnTo>
                                <a:lnTo>
                                  <a:pt x="14" y="68"/>
                                </a:lnTo>
                                <a:lnTo>
                                  <a:pt x="9" y="68"/>
                                </a:lnTo>
                                <a:lnTo>
                                  <a:pt x="5" y="59"/>
                                </a:lnTo>
                                <a:lnTo>
                                  <a:pt x="0" y="45"/>
                                </a:lnTo>
                                <a:lnTo>
                                  <a:pt x="0" y="36"/>
                                </a:lnTo>
                                <a:lnTo>
                                  <a:pt x="5" y="23"/>
                                </a:lnTo>
                                <a:lnTo>
                                  <a:pt x="14" y="10"/>
                                </a:lnTo>
                                <a:lnTo>
                                  <a:pt x="19" y="5"/>
                                </a:lnTo>
                                <a:lnTo>
                                  <a:pt x="25" y="0"/>
                                </a:lnTo>
                                <a:lnTo>
                                  <a:pt x="34" y="0"/>
                                </a:lnTo>
                                <a:lnTo>
                                  <a:pt x="39" y="0"/>
                                </a:lnTo>
                                <a:lnTo>
                                  <a:pt x="44" y="5"/>
                                </a:lnTo>
                                <a:lnTo>
                                  <a:pt x="50" y="5"/>
                                </a:lnTo>
                                <a:lnTo>
                                  <a:pt x="59" y="10"/>
                                </a:lnTo>
                                <a:lnTo>
                                  <a:pt x="59" y="13"/>
                                </a:lnTo>
                                <a:lnTo>
                                  <a:pt x="64" y="23"/>
                                </a:lnTo>
                                <a:lnTo>
                                  <a:pt x="69" y="36"/>
                                </a:lnTo>
                                <a:lnTo>
                                  <a:pt x="69" y="50"/>
                                </a:lnTo>
                                <a:lnTo>
                                  <a:pt x="59" y="59"/>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8" name="Freeform 66"/>
                        <wps:cNvSpPr>
                          <a:spLocks noChangeArrowheads="1"/>
                        </wps:cNvSpPr>
                        <wps:spPr bwMode="auto">
                          <a:xfrm>
                            <a:off x="168" y="11306"/>
                            <a:ext cx="500" cy="1409"/>
                          </a:xfrm>
                          <a:custGeom>
                            <a:avLst/>
                            <a:gdLst>
                              <a:gd name="T0" fmla="*/ 79 w 502"/>
                              <a:gd name="T1" fmla="*/ 1269 h 1411"/>
                              <a:gd name="T2" fmla="*/ 79 w 502"/>
                              <a:gd name="T3" fmla="*/ 1146 h 1411"/>
                              <a:gd name="T4" fmla="*/ 103 w 502"/>
                              <a:gd name="T5" fmla="*/ 1019 h 1411"/>
                              <a:gd name="T6" fmla="*/ 158 w 502"/>
                              <a:gd name="T7" fmla="*/ 900 h 1411"/>
                              <a:gd name="T8" fmla="*/ 240 w 502"/>
                              <a:gd name="T9" fmla="*/ 814 h 1411"/>
                              <a:gd name="T10" fmla="*/ 310 w 502"/>
                              <a:gd name="T11" fmla="*/ 773 h 1411"/>
                              <a:gd name="T12" fmla="*/ 275 w 502"/>
                              <a:gd name="T13" fmla="*/ 773 h 1411"/>
                              <a:gd name="T14" fmla="*/ 231 w 502"/>
                              <a:gd name="T15" fmla="*/ 783 h 1411"/>
                              <a:gd name="T16" fmla="*/ 177 w 502"/>
                              <a:gd name="T17" fmla="*/ 773 h 1411"/>
                              <a:gd name="T18" fmla="*/ 138 w 502"/>
                              <a:gd name="T19" fmla="*/ 737 h 1411"/>
                              <a:gd name="T20" fmla="*/ 172 w 502"/>
                              <a:gd name="T21" fmla="*/ 682 h 1411"/>
                              <a:gd name="T22" fmla="*/ 128 w 502"/>
                              <a:gd name="T23" fmla="*/ 673 h 1411"/>
                              <a:gd name="T24" fmla="*/ 54 w 502"/>
                              <a:gd name="T25" fmla="*/ 627 h 1411"/>
                              <a:gd name="T26" fmla="*/ 19 w 502"/>
                              <a:gd name="T27" fmla="*/ 569 h 1411"/>
                              <a:gd name="T28" fmla="*/ 24 w 502"/>
                              <a:gd name="T29" fmla="*/ 536 h 1411"/>
                              <a:gd name="T30" fmla="*/ 93 w 502"/>
                              <a:gd name="T31" fmla="*/ 510 h 1411"/>
                              <a:gd name="T32" fmla="*/ 182 w 502"/>
                              <a:gd name="T33" fmla="*/ 555 h 1411"/>
                              <a:gd name="T34" fmla="*/ 158 w 502"/>
                              <a:gd name="T35" fmla="*/ 518 h 1411"/>
                              <a:gd name="T36" fmla="*/ 93 w 502"/>
                              <a:gd name="T37" fmla="*/ 405 h 1411"/>
                              <a:gd name="T38" fmla="*/ 79 w 502"/>
                              <a:gd name="T39" fmla="*/ 323 h 1411"/>
                              <a:gd name="T40" fmla="*/ 108 w 502"/>
                              <a:gd name="T41" fmla="*/ 314 h 1411"/>
                              <a:gd name="T42" fmla="*/ 177 w 502"/>
                              <a:gd name="T43" fmla="*/ 359 h 1411"/>
                              <a:gd name="T44" fmla="*/ 221 w 502"/>
                              <a:gd name="T45" fmla="*/ 437 h 1411"/>
                              <a:gd name="T46" fmla="*/ 236 w 502"/>
                              <a:gd name="T47" fmla="*/ 446 h 1411"/>
                              <a:gd name="T48" fmla="*/ 226 w 502"/>
                              <a:gd name="T49" fmla="*/ 319 h 1411"/>
                              <a:gd name="T50" fmla="*/ 187 w 502"/>
                              <a:gd name="T51" fmla="*/ 205 h 1411"/>
                              <a:gd name="T52" fmla="*/ 152 w 502"/>
                              <a:gd name="T53" fmla="*/ 118 h 1411"/>
                              <a:gd name="T54" fmla="*/ 138 w 502"/>
                              <a:gd name="T55" fmla="*/ 100 h 1411"/>
                              <a:gd name="T56" fmla="*/ 128 w 502"/>
                              <a:gd name="T57" fmla="*/ 159 h 1411"/>
                              <a:gd name="T58" fmla="*/ 84 w 502"/>
                              <a:gd name="T59" fmla="*/ 172 h 1411"/>
                              <a:gd name="T60" fmla="*/ 44 w 502"/>
                              <a:gd name="T61" fmla="*/ 159 h 1411"/>
                              <a:gd name="T62" fmla="*/ 15 w 502"/>
                              <a:gd name="T63" fmla="*/ 114 h 1411"/>
                              <a:gd name="T64" fmla="*/ 19 w 502"/>
                              <a:gd name="T65" fmla="*/ 55 h 1411"/>
                              <a:gd name="T66" fmla="*/ 60 w 502"/>
                              <a:gd name="T67" fmla="*/ 10 h 1411"/>
                              <a:gd name="T68" fmla="*/ 133 w 502"/>
                              <a:gd name="T69" fmla="*/ 13 h 1411"/>
                              <a:gd name="T70" fmla="*/ 216 w 502"/>
                              <a:gd name="T71" fmla="*/ 91 h 1411"/>
                              <a:gd name="T72" fmla="*/ 261 w 502"/>
                              <a:gd name="T73" fmla="*/ 177 h 1411"/>
                              <a:gd name="T74" fmla="*/ 285 w 502"/>
                              <a:gd name="T75" fmla="*/ 391 h 1411"/>
                              <a:gd name="T76" fmla="*/ 305 w 502"/>
                              <a:gd name="T77" fmla="*/ 582 h 1411"/>
                              <a:gd name="T78" fmla="*/ 373 w 502"/>
                              <a:gd name="T79" fmla="*/ 669 h 1411"/>
                              <a:gd name="T80" fmla="*/ 441 w 502"/>
                              <a:gd name="T81" fmla="*/ 669 h 1411"/>
                              <a:gd name="T82" fmla="*/ 466 w 502"/>
                              <a:gd name="T83" fmla="*/ 619 h 1411"/>
                              <a:gd name="T84" fmla="*/ 452 w 502"/>
                              <a:gd name="T85" fmla="*/ 564 h 1411"/>
                              <a:gd name="T86" fmla="*/ 412 w 502"/>
                              <a:gd name="T87" fmla="*/ 559 h 1411"/>
                              <a:gd name="T88" fmla="*/ 379 w 502"/>
                              <a:gd name="T89" fmla="*/ 596 h 1411"/>
                              <a:gd name="T90" fmla="*/ 384 w 502"/>
                              <a:gd name="T91" fmla="*/ 532 h 1411"/>
                              <a:gd name="T92" fmla="*/ 363 w 502"/>
                              <a:gd name="T93" fmla="*/ 500 h 1411"/>
                              <a:gd name="T94" fmla="*/ 379 w 502"/>
                              <a:gd name="T95" fmla="*/ 455 h 1411"/>
                              <a:gd name="T96" fmla="*/ 417 w 502"/>
                              <a:gd name="T97" fmla="*/ 468 h 1411"/>
                              <a:gd name="T98" fmla="*/ 461 w 502"/>
                              <a:gd name="T99" fmla="*/ 514 h 1411"/>
                              <a:gd name="T100" fmla="*/ 501 w 502"/>
                              <a:gd name="T101" fmla="*/ 614 h 1411"/>
                              <a:gd name="T102" fmla="*/ 477 w 502"/>
                              <a:gd name="T103" fmla="*/ 755 h 1411"/>
                              <a:gd name="T104" fmla="*/ 408 w 502"/>
                              <a:gd name="T105" fmla="*/ 832 h 1411"/>
                              <a:gd name="T106" fmla="*/ 334 w 502"/>
                              <a:gd name="T107" fmla="*/ 882 h 1411"/>
                              <a:gd name="T108" fmla="*/ 251 w 502"/>
                              <a:gd name="T109" fmla="*/ 996 h 1411"/>
                              <a:gd name="T110" fmla="*/ 182 w 502"/>
                              <a:gd name="T111" fmla="*/ 1150 h 1411"/>
                              <a:gd name="T112" fmla="*/ 177 w 502"/>
                              <a:gd name="T113" fmla="*/ 1410 h 1411"/>
                              <a:gd name="T114" fmla="*/ 142 w 502"/>
                              <a:gd name="T115" fmla="*/ 1369 h 1411"/>
                              <a:gd name="T116" fmla="*/ 113 w 502"/>
                              <a:gd name="T117" fmla="*/ 1347 h 1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02" h="1411">
                                <a:moveTo>
                                  <a:pt x="89" y="1332"/>
                                </a:moveTo>
                                <a:lnTo>
                                  <a:pt x="79" y="1306"/>
                                </a:lnTo>
                                <a:lnTo>
                                  <a:pt x="79" y="1269"/>
                                </a:lnTo>
                                <a:lnTo>
                                  <a:pt x="74" y="1228"/>
                                </a:lnTo>
                                <a:lnTo>
                                  <a:pt x="79" y="1192"/>
                                </a:lnTo>
                                <a:lnTo>
                                  <a:pt x="79" y="1146"/>
                                </a:lnTo>
                                <a:lnTo>
                                  <a:pt x="84" y="1105"/>
                                </a:lnTo>
                                <a:lnTo>
                                  <a:pt x="93" y="1060"/>
                                </a:lnTo>
                                <a:lnTo>
                                  <a:pt x="103" y="1019"/>
                                </a:lnTo>
                                <a:lnTo>
                                  <a:pt x="117" y="978"/>
                                </a:lnTo>
                                <a:lnTo>
                                  <a:pt x="138" y="937"/>
                                </a:lnTo>
                                <a:lnTo>
                                  <a:pt x="158" y="900"/>
                                </a:lnTo>
                                <a:lnTo>
                                  <a:pt x="182" y="864"/>
                                </a:lnTo>
                                <a:lnTo>
                                  <a:pt x="211" y="837"/>
                                </a:lnTo>
                                <a:lnTo>
                                  <a:pt x="240" y="814"/>
                                </a:lnTo>
                                <a:lnTo>
                                  <a:pt x="280" y="791"/>
                                </a:lnTo>
                                <a:lnTo>
                                  <a:pt x="319" y="778"/>
                                </a:lnTo>
                                <a:lnTo>
                                  <a:pt x="310" y="773"/>
                                </a:lnTo>
                                <a:lnTo>
                                  <a:pt x="300" y="773"/>
                                </a:lnTo>
                                <a:lnTo>
                                  <a:pt x="290" y="773"/>
                                </a:lnTo>
                                <a:lnTo>
                                  <a:pt x="275" y="773"/>
                                </a:lnTo>
                                <a:lnTo>
                                  <a:pt x="261" y="778"/>
                                </a:lnTo>
                                <a:lnTo>
                                  <a:pt x="245" y="778"/>
                                </a:lnTo>
                                <a:lnTo>
                                  <a:pt x="231" y="783"/>
                                </a:lnTo>
                                <a:lnTo>
                                  <a:pt x="211" y="783"/>
                                </a:lnTo>
                                <a:lnTo>
                                  <a:pt x="196" y="783"/>
                                </a:lnTo>
                                <a:lnTo>
                                  <a:pt x="177" y="773"/>
                                </a:lnTo>
                                <a:lnTo>
                                  <a:pt x="158" y="764"/>
                                </a:lnTo>
                                <a:lnTo>
                                  <a:pt x="142" y="751"/>
                                </a:lnTo>
                                <a:lnTo>
                                  <a:pt x="138" y="737"/>
                                </a:lnTo>
                                <a:lnTo>
                                  <a:pt x="138" y="718"/>
                                </a:lnTo>
                                <a:lnTo>
                                  <a:pt x="147" y="700"/>
                                </a:lnTo>
                                <a:lnTo>
                                  <a:pt x="172" y="682"/>
                                </a:lnTo>
                                <a:lnTo>
                                  <a:pt x="187" y="678"/>
                                </a:lnTo>
                                <a:lnTo>
                                  <a:pt x="177" y="669"/>
                                </a:lnTo>
                                <a:lnTo>
                                  <a:pt x="128" y="673"/>
                                </a:lnTo>
                                <a:lnTo>
                                  <a:pt x="93" y="664"/>
                                </a:lnTo>
                                <a:lnTo>
                                  <a:pt x="74" y="646"/>
                                </a:lnTo>
                                <a:lnTo>
                                  <a:pt x="54" y="627"/>
                                </a:lnTo>
                                <a:lnTo>
                                  <a:pt x="44" y="604"/>
                                </a:lnTo>
                                <a:lnTo>
                                  <a:pt x="29" y="582"/>
                                </a:lnTo>
                                <a:lnTo>
                                  <a:pt x="19" y="569"/>
                                </a:lnTo>
                                <a:lnTo>
                                  <a:pt x="0" y="564"/>
                                </a:lnTo>
                                <a:lnTo>
                                  <a:pt x="10" y="551"/>
                                </a:lnTo>
                                <a:lnTo>
                                  <a:pt x="24" y="536"/>
                                </a:lnTo>
                                <a:lnTo>
                                  <a:pt x="44" y="523"/>
                                </a:lnTo>
                                <a:lnTo>
                                  <a:pt x="65" y="514"/>
                                </a:lnTo>
                                <a:lnTo>
                                  <a:pt x="93" y="510"/>
                                </a:lnTo>
                                <a:lnTo>
                                  <a:pt x="122" y="514"/>
                                </a:lnTo>
                                <a:lnTo>
                                  <a:pt x="152" y="528"/>
                                </a:lnTo>
                                <a:lnTo>
                                  <a:pt x="182" y="555"/>
                                </a:lnTo>
                                <a:lnTo>
                                  <a:pt x="201" y="573"/>
                                </a:lnTo>
                                <a:lnTo>
                                  <a:pt x="206" y="555"/>
                                </a:lnTo>
                                <a:lnTo>
                                  <a:pt x="158" y="518"/>
                                </a:lnTo>
                                <a:lnTo>
                                  <a:pt x="122" y="482"/>
                                </a:lnTo>
                                <a:lnTo>
                                  <a:pt x="103" y="446"/>
                                </a:lnTo>
                                <a:lnTo>
                                  <a:pt x="93" y="405"/>
                                </a:lnTo>
                                <a:lnTo>
                                  <a:pt x="89" y="369"/>
                                </a:lnTo>
                                <a:lnTo>
                                  <a:pt x="84" y="341"/>
                                </a:lnTo>
                                <a:lnTo>
                                  <a:pt x="79" y="323"/>
                                </a:lnTo>
                                <a:lnTo>
                                  <a:pt x="60" y="314"/>
                                </a:lnTo>
                                <a:lnTo>
                                  <a:pt x="84" y="309"/>
                                </a:lnTo>
                                <a:lnTo>
                                  <a:pt x="108" y="314"/>
                                </a:lnTo>
                                <a:lnTo>
                                  <a:pt x="133" y="323"/>
                                </a:lnTo>
                                <a:lnTo>
                                  <a:pt x="158" y="336"/>
                                </a:lnTo>
                                <a:lnTo>
                                  <a:pt x="177" y="359"/>
                                </a:lnTo>
                                <a:lnTo>
                                  <a:pt x="196" y="382"/>
                                </a:lnTo>
                                <a:lnTo>
                                  <a:pt x="211" y="409"/>
                                </a:lnTo>
                                <a:lnTo>
                                  <a:pt x="221" y="437"/>
                                </a:lnTo>
                                <a:lnTo>
                                  <a:pt x="231" y="500"/>
                                </a:lnTo>
                                <a:lnTo>
                                  <a:pt x="245" y="491"/>
                                </a:lnTo>
                                <a:lnTo>
                                  <a:pt x="236" y="446"/>
                                </a:lnTo>
                                <a:lnTo>
                                  <a:pt x="236" y="400"/>
                                </a:lnTo>
                                <a:lnTo>
                                  <a:pt x="231" y="359"/>
                                </a:lnTo>
                                <a:lnTo>
                                  <a:pt x="226" y="319"/>
                                </a:lnTo>
                                <a:lnTo>
                                  <a:pt x="221" y="282"/>
                                </a:lnTo>
                                <a:lnTo>
                                  <a:pt x="206" y="241"/>
                                </a:lnTo>
                                <a:lnTo>
                                  <a:pt x="187" y="205"/>
                                </a:lnTo>
                                <a:lnTo>
                                  <a:pt x="152" y="164"/>
                                </a:lnTo>
                                <a:lnTo>
                                  <a:pt x="152" y="141"/>
                                </a:lnTo>
                                <a:lnTo>
                                  <a:pt x="152" y="118"/>
                                </a:lnTo>
                                <a:lnTo>
                                  <a:pt x="147" y="96"/>
                                </a:lnTo>
                                <a:lnTo>
                                  <a:pt x="133" y="78"/>
                                </a:lnTo>
                                <a:lnTo>
                                  <a:pt x="138" y="100"/>
                                </a:lnTo>
                                <a:lnTo>
                                  <a:pt x="138" y="118"/>
                                </a:lnTo>
                                <a:lnTo>
                                  <a:pt x="138" y="137"/>
                                </a:lnTo>
                                <a:lnTo>
                                  <a:pt x="128" y="159"/>
                                </a:lnTo>
                                <a:lnTo>
                                  <a:pt x="113" y="169"/>
                                </a:lnTo>
                                <a:lnTo>
                                  <a:pt x="98" y="172"/>
                                </a:lnTo>
                                <a:lnTo>
                                  <a:pt x="84" y="172"/>
                                </a:lnTo>
                                <a:lnTo>
                                  <a:pt x="69" y="172"/>
                                </a:lnTo>
                                <a:lnTo>
                                  <a:pt x="54" y="169"/>
                                </a:lnTo>
                                <a:lnTo>
                                  <a:pt x="44" y="159"/>
                                </a:lnTo>
                                <a:lnTo>
                                  <a:pt x="35" y="146"/>
                                </a:lnTo>
                                <a:lnTo>
                                  <a:pt x="24" y="132"/>
                                </a:lnTo>
                                <a:lnTo>
                                  <a:pt x="15" y="114"/>
                                </a:lnTo>
                                <a:lnTo>
                                  <a:pt x="15" y="96"/>
                                </a:lnTo>
                                <a:lnTo>
                                  <a:pt x="15" y="73"/>
                                </a:lnTo>
                                <a:lnTo>
                                  <a:pt x="19" y="55"/>
                                </a:lnTo>
                                <a:lnTo>
                                  <a:pt x="29" y="36"/>
                                </a:lnTo>
                                <a:lnTo>
                                  <a:pt x="44" y="23"/>
                                </a:lnTo>
                                <a:lnTo>
                                  <a:pt x="60" y="10"/>
                                </a:lnTo>
                                <a:lnTo>
                                  <a:pt x="84" y="0"/>
                                </a:lnTo>
                                <a:lnTo>
                                  <a:pt x="108" y="0"/>
                                </a:lnTo>
                                <a:lnTo>
                                  <a:pt x="133" y="13"/>
                                </a:lnTo>
                                <a:lnTo>
                                  <a:pt x="163" y="32"/>
                                </a:lnTo>
                                <a:lnTo>
                                  <a:pt x="187" y="59"/>
                                </a:lnTo>
                                <a:lnTo>
                                  <a:pt x="216" y="91"/>
                                </a:lnTo>
                                <a:lnTo>
                                  <a:pt x="236" y="118"/>
                                </a:lnTo>
                                <a:lnTo>
                                  <a:pt x="251" y="150"/>
                                </a:lnTo>
                                <a:lnTo>
                                  <a:pt x="261" y="177"/>
                                </a:lnTo>
                                <a:lnTo>
                                  <a:pt x="270" y="245"/>
                                </a:lnTo>
                                <a:lnTo>
                                  <a:pt x="280" y="323"/>
                                </a:lnTo>
                                <a:lnTo>
                                  <a:pt x="285" y="391"/>
                                </a:lnTo>
                                <a:lnTo>
                                  <a:pt x="290" y="464"/>
                                </a:lnTo>
                                <a:lnTo>
                                  <a:pt x="295" y="528"/>
                                </a:lnTo>
                                <a:lnTo>
                                  <a:pt x="305" y="582"/>
                                </a:lnTo>
                                <a:lnTo>
                                  <a:pt x="319" y="624"/>
                                </a:lnTo>
                                <a:lnTo>
                                  <a:pt x="349" y="655"/>
                                </a:lnTo>
                                <a:lnTo>
                                  <a:pt x="373" y="669"/>
                                </a:lnTo>
                                <a:lnTo>
                                  <a:pt x="398" y="673"/>
                                </a:lnTo>
                                <a:lnTo>
                                  <a:pt x="422" y="673"/>
                                </a:lnTo>
                                <a:lnTo>
                                  <a:pt x="441" y="669"/>
                                </a:lnTo>
                                <a:lnTo>
                                  <a:pt x="457" y="659"/>
                                </a:lnTo>
                                <a:lnTo>
                                  <a:pt x="466" y="642"/>
                                </a:lnTo>
                                <a:lnTo>
                                  <a:pt x="466" y="619"/>
                                </a:lnTo>
                                <a:lnTo>
                                  <a:pt x="466" y="596"/>
                                </a:lnTo>
                                <a:lnTo>
                                  <a:pt x="461" y="573"/>
                                </a:lnTo>
                                <a:lnTo>
                                  <a:pt x="452" y="564"/>
                                </a:lnTo>
                                <a:lnTo>
                                  <a:pt x="436" y="555"/>
                                </a:lnTo>
                                <a:lnTo>
                                  <a:pt x="422" y="555"/>
                                </a:lnTo>
                                <a:lnTo>
                                  <a:pt x="412" y="559"/>
                                </a:lnTo>
                                <a:lnTo>
                                  <a:pt x="398" y="573"/>
                                </a:lnTo>
                                <a:lnTo>
                                  <a:pt x="388" y="582"/>
                                </a:lnTo>
                                <a:lnTo>
                                  <a:pt x="379" y="596"/>
                                </a:lnTo>
                                <a:lnTo>
                                  <a:pt x="373" y="569"/>
                                </a:lnTo>
                                <a:lnTo>
                                  <a:pt x="379" y="546"/>
                                </a:lnTo>
                                <a:lnTo>
                                  <a:pt x="384" y="532"/>
                                </a:lnTo>
                                <a:lnTo>
                                  <a:pt x="398" y="528"/>
                                </a:lnTo>
                                <a:lnTo>
                                  <a:pt x="379" y="510"/>
                                </a:lnTo>
                                <a:lnTo>
                                  <a:pt x="363" y="500"/>
                                </a:lnTo>
                                <a:lnTo>
                                  <a:pt x="363" y="482"/>
                                </a:lnTo>
                                <a:lnTo>
                                  <a:pt x="368" y="464"/>
                                </a:lnTo>
                                <a:lnTo>
                                  <a:pt x="379" y="455"/>
                                </a:lnTo>
                                <a:lnTo>
                                  <a:pt x="388" y="455"/>
                                </a:lnTo>
                                <a:lnTo>
                                  <a:pt x="403" y="460"/>
                                </a:lnTo>
                                <a:lnTo>
                                  <a:pt x="417" y="468"/>
                                </a:lnTo>
                                <a:lnTo>
                                  <a:pt x="432" y="482"/>
                                </a:lnTo>
                                <a:lnTo>
                                  <a:pt x="452" y="500"/>
                                </a:lnTo>
                                <a:lnTo>
                                  <a:pt x="461" y="514"/>
                                </a:lnTo>
                                <a:lnTo>
                                  <a:pt x="472" y="528"/>
                                </a:lnTo>
                                <a:lnTo>
                                  <a:pt x="491" y="564"/>
                                </a:lnTo>
                                <a:lnTo>
                                  <a:pt x="501" y="614"/>
                                </a:lnTo>
                                <a:lnTo>
                                  <a:pt x="501" y="669"/>
                                </a:lnTo>
                                <a:lnTo>
                                  <a:pt x="496" y="714"/>
                                </a:lnTo>
                                <a:lnTo>
                                  <a:pt x="477" y="755"/>
                                </a:lnTo>
                                <a:lnTo>
                                  <a:pt x="457" y="791"/>
                                </a:lnTo>
                                <a:lnTo>
                                  <a:pt x="432" y="814"/>
                                </a:lnTo>
                                <a:lnTo>
                                  <a:pt x="408" y="832"/>
                                </a:lnTo>
                                <a:lnTo>
                                  <a:pt x="384" y="851"/>
                                </a:lnTo>
                                <a:lnTo>
                                  <a:pt x="359" y="864"/>
                                </a:lnTo>
                                <a:lnTo>
                                  <a:pt x="334" y="882"/>
                                </a:lnTo>
                                <a:lnTo>
                                  <a:pt x="314" y="905"/>
                                </a:lnTo>
                                <a:lnTo>
                                  <a:pt x="280" y="950"/>
                                </a:lnTo>
                                <a:lnTo>
                                  <a:pt x="251" y="996"/>
                                </a:lnTo>
                                <a:lnTo>
                                  <a:pt x="226" y="1041"/>
                                </a:lnTo>
                                <a:lnTo>
                                  <a:pt x="201" y="1091"/>
                                </a:lnTo>
                                <a:lnTo>
                                  <a:pt x="182" y="1150"/>
                                </a:lnTo>
                                <a:lnTo>
                                  <a:pt x="172" y="1223"/>
                                </a:lnTo>
                                <a:lnTo>
                                  <a:pt x="172" y="1310"/>
                                </a:lnTo>
                                <a:lnTo>
                                  <a:pt x="177" y="1410"/>
                                </a:lnTo>
                                <a:lnTo>
                                  <a:pt x="167" y="1397"/>
                                </a:lnTo>
                                <a:lnTo>
                                  <a:pt x="158" y="1383"/>
                                </a:lnTo>
                                <a:lnTo>
                                  <a:pt x="142" y="1369"/>
                                </a:lnTo>
                                <a:lnTo>
                                  <a:pt x="133" y="1360"/>
                                </a:lnTo>
                                <a:lnTo>
                                  <a:pt x="122" y="1355"/>
                                </a:lnTo>
                                <a:lnTo>
                                  <a:pt x="113" y="1347"/>
                                </a:lnTo>
                                <a:lnTo>
                                  <a:pt x="98" y="1337"/>
                                </a:lnTo>
                                <a:lnTo>
                                  <a:pt x="89" y="1332"/>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09" name="Freeform 67"/>
                        <wps:cNvSpPr>
                          <a:spLocks noChangeArrowheads="1"/>
                        </wps:cNvSpPr>
                        <wps:spPr bwMode="auto">
                          <a:xfrm>
                            <a:off x="144" y="13194"/>
                            <a:ext cx="255" cy="768"/>
                          </a:xfrm>
                          <a:custGeom>
                            <a:avLst/>
                            <a:gdLst>
                              <a:gd name="T0" fmla="*/ 256 w 257"/>
                              <a:gd name="T1" fmla="*/ 50 h 770"/>
                              <a:gd name="T2" fmla="*/ 212 w 257"/>
                              <a:gd name="T3" fmla="*/ 109 h 770"/>
                              <a:gd name="T4" fmla="*/ 172 w 257"/>
                              <a:gd name="T5" fmla="*/ 178 h 770"/>
                              <a:gd name="T6" fmla="*/ 142 w 257"/>
                              <a:gd name="T7" fmla="*/ 250 h 770"/>
                              <a:gd name="T8" fmla="*/ 114 w 257"/>
                              <a:gd name="T9" fmla="*/ 328 h 770"/>
                              <a:gd name="T10" fmla="*/ 98 w 257"/>
                              <a:gd name="T11" fmla="*/ 409 h 770"/>
                              <a:gd name="T12" fmla="*/ 89 w 257"/>
                              <a:gd name="T13" fmla="*/ 496 h 770"/>
                              <a:gd name="T14" fmla="*/ 89 w 257"/>
                              <a:gd name="T15" fmla="*/ 587 h 770"/>
                              <a:gd name="T16" fmla="*/ 98 w 257"/>
                              <a:gd name="T17" fmla="*/ 673 h 770"/>
                              <a:gd name="T18" fmla="*/ 19 w 257"/>
                              <a:gd name="T19" fmla="*/ 769 h 770"/>
                              <a:gd name="T20" fmla="*/ 5 w 257"/>
                              <a:gd name="T21" fmla="*/ 692 h 770"/>
                              <a:gd name="T22" fmla="*/ 0 w 257"/>
                              <a:gd name="T23" fmla="*/ 605 h 770"/>
                              <a:gd name="T24" fmla="*/ 0 w 257"/>
                              <a:gd name="T25" fmla="*/ 514 h 770"/>
                              <a:gd name="T26" fmla="*/ 5 w 257"/>
                              <a:gd name="T27" fmla="*/ 419 h 770"/>
                              <a:gd name="T28" fmla="*/ 19 w 257"/>
                              <a:gd name="T29" fmla="*/ 323 h 770"/>
                              <a:gd name="T30" fmla="*/ 40 w 257"/>
                              <a:gd name="T31" fmla="*/ 227 h 770"/>
                              <a:gd name="T32" fmla="*/ 74 w 257"/>
                              <a:gd name="T33" fmla="*/ 141 h 770"/>
                              <a:gd name="T34" fmla="*/ 108 w 257"/>
                              <a:gd name="T35" fmla="*/ 59 h 770"/>
                              <a:gd name="T36" fmla="*/ 117 w 257"/>
                              <a:gd name="T37" fmla="*/ 59 h 770"/>
                              <a:gd name="T38" fmla="*/ 128 w 257"/>
                              <a:gd name="T39" fmla="*/ 59 h 770"/>
                              <a:gd name="T40" fmla="*/ 139 w 257"/>
                              <a:gd name="T41" fmla="*/ 55 h 770"/>
                              <a:gd name="T42" fmla="*/ 148 w 257"/>
                              <a:gd name="T43" fmla="*/ 50 h 770"/>
                              <a:gd name="T44" fmla="*/ 163 w 257"/>
                              <a:gd name="T45" fmla="*/ 45 h 770"/>
                              <a:gd name="T46" fmla="*/ 172 w 257"/>
                              <a:gd name="T47" fmla="*/ 32 h 770"/>
                              <a:gd name="T48" fmla="*/ 182 w 257"/>
                              <a:gd name="T49" fmla="*/ 23 h 770"/>
                              <a:gd name="T50" fmla="*/ 196 w 257"/>
                              <a:gd name="T51" fmla="*/ 5 h 770"/>
                              <a:gd name="T52" fmla="*/ 202 w 257"/>
                              <a:gd name="T53" fmla="*/ 0 h 770"/>
                              <a:gd name="T54" fmla="*/ 212 w 257"/>
                              <a:gd name="T55" fmla="*/ 0 h 770"/>
                              <a:gd name="T56" fmla="*/ 216 w 257"/>
                              <a:gd name="T57" fmla="*/ 5 h 770"/>
                              <a:gd name="T58" fmla="*/ 226 w 257"/>
                              <a:gd name="T59" fmla="*/ 13 h 770"/>
                              <a:gd name="T60" fmla="*/ 232 w 257"/>
                              <a:gd name="T61" fmla="*/ 27 h 770"/>
                              <a:gd name="T62" fmla="*/ 241 w 257"/>
                              <a:gd name="T63" fmla="*/ 36 h 770"/>
                              <a:gd name="T64" fmla="*/ 246 w 257"/>
                              <a:gd name="T65" fmla="*/ 45 h 770"/>
                              <a:gd name="T66" fmla="*/ 256 w 257"/>
                              <a:gd name="T67" fmla="*/ 50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7" h="770">
                                <a:moveTo>
                                  <a:pt x="256" y="50"/>
                                </a:moveTo>
                                <a:lnTo>
                                  <a:pt x="212" y="109"/>
                                </a:lnTo>
                                <a:lnTo>
                                  <a:pt x="172" y="178"/>
                                </a:lnTo>
                                <a:lnTo>
                                  <a:pt x="142" y="250"/>
                                </a:lnTo>
                                <a:lnTo>
                                  <a:pt x="114" y="328"/>
                                </a:lnTo>
                                <a:lnTo>
                                  <a:pt x="98" y="409"/>
                                </a:lnTo>
                                <a:lnTo>
                                  <a:pt x="89" y="496"/>
                                </a:lnTo>
                                <a:lnTo>
                                  <a:pt x="89" y="587"/>
                                </a:lnTo>
                                <a:lnTo>
                                  <a:pt x="98" y="673"/>
                                </a:lnTo>
                                <a:lnTo>
                                  <a:pt x="19" y="769"/>
                                </a:lnTo>
                                <a:lnTo>
                                  <a:pt x="5" y="692"/>
                                </a:lnTo>
                                <a:lnTo>
                                  <a:pt x="0" y="605"/>
                                </a:lnTo>
                                <a:lnTo>
                                  <a:pt x="0" y="514"/>
                                </a:lnTo>
                                <a:lnTo>
                                  <a:pt x="5" y="419"/>
                                </a:lnTo>
                                <a:lnTo>
                                  <a:pt x="19" y="323"/>
                                </a:lnTo>
                                <a:lnTo>
                                  <a:pt x="40" y="227"/>
                                </a:lnTo>
                                <a:lnTo>
                                  <a:pt x="74" y="141"/>
                                </a:lnTo>
                                <a:lnTo>
                                  <a:pt x="108" y="59"/>
                                </a:lnTo>
                                <a:lnTo>
                                  <a:pt x="117" y="59"/>
                                </a:lnTo>
                                <a:lnTo>
                                  <a:pt x="128" y="59"/>
                                </a:lnTo>
                                <a:lnTo>
                                  <a:pt x="139" y="55"/>
                                </a:lnTo>
                                <a:lnTo>
                                  <a:pt x="148" y="50"/>
                                </a:lnTo>
                                <a:lnTo>
                                  <a:pt x="163" y="45"/>
                                </a:lnTo>
                                <a:lnTo>
                                  <a:pt x="172" y="32"/>
                                </a:lnTo>
                                <a:lnTo>
                                  <a:pt x="182" y="23"/>
                                </a:lnTo>
                                <a:lnTo>
                                  <a:pt x="196" y="5"/>
                                </a:lnTo>
                                <a:lnTo>
                                  <a:pt x="202" y="0"/>
                                </a:lnTo>
                                <a:lnTo>
                                  <a:pt x="212" y="0"/>
                                </a:lnTo>
                                <a:lnTo>
                                  <a:pt x="216" y="5"/>
                                </a:lnTo>
                                <a:lnTo>
                                  <a:pt x="226" y="13"/>
                                </a:lnTo>
                                <a:lnTo>
                                  <a:pt x="232" y="27"/>
                                </a:lnTo>
                                <a:lnTo>
                                  <a:pt x="241" y="36"/>
                                </a:lnTo>
                                <a:lnTo>
                                  <a:pt x="246" y="45"/>
                                </a:lnTo>
                                <a:lnTo>
                                  <a:pt x="256" y="50"/>
                                </a:lnTo>
                              </a:path>
                            </a:pathLst>
                          </a:cu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10" name="Rectangle 68"/>
                        <wps:cNvSpPr>
                          <a:spLocks noChangeArrowheads="1"/>
                        </wps:cNvSpPr>
                        <wps:spPr bwMode="auto">
                          <a:xfrm>
                            <a:off x="2623" y="13791"/>
                            <a:ext cx="4350" cy="81"/>
                          </a:xfrm>
                          <a:prstGeom prst="rect">
                            <a:avLst/>
                          </a:pr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111" name="Rectangle 69"/>
                        <wps:cNvSpPr>
                          <a:spLocks noChangeArrowheads="1"/>
                        </wps:cNvSpPr>
                        <wps:spPr bwMode="auto">
                          <a:xfrm>
                            <a:off x="9243" y="3032"/>
                            <a:ext cx="87" cy="8059"/>
                          </a:xfrm>
                          <a:prstGeom prst="rect">
                            <a:avLst/>
                          </a:prstGeom>
                          <a:solidFill>
                            <a:srgbClr val="005196"/>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5AE5BBA" id="Group 44" o:spid="_x0000_s1026" alt="Group 1" style="position:absolute;margin-left:-60.25pt;margin-top:-25.05pt;width:549pt;height:765pt;z-index:251660800;mso-position-horizontal-relative:margin" coordorigin="105,80" coordsize="9367,1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">
                <v:shape id="Freeform 3" o:spid="_x0000_s1027" style="position:absolute;left:7986;top:80;width:839;height:809;visibility:visible;mso-wrap-style:square;v-text-anchor:top" coordsize="841,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t/8IA&#10;AADbAAAADwAAAGRycy9kb3ducmV2LnhtbESPQWsCMRSE7wX/Q3iCt5pVtMjWKLJS9CZ19+DxdfO6&#10;Wbp5WZJU139vhEKPw8x8w6y3g+3ElXxoHSuYTTMQxLXTLTcKqvLjdQUiRGSNnWNScKcA283oZY25&#10;djf+pOs5NiJBOOSowMTY51KG2pDFMHU9cfK+nbcYk/SN1B5vCW47Oc+yN2mx5bRgsKfCUP1z/rUK&#10;DpWvjlTMLqd5hgWxKb8Gv1dqMh527yAiDfE//Nc+agWLJTy/p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q3/wgAAANsAAAAPAAAAAAAAAAAAAAAAAJgCAABkcnMvZG93&#10;bnJldi54bWxQSwUGAAAAAAQABAD1AAAAhwMAAAAA&#10;" path="m457,104l437,95,417,91r-15,4l388,95r-15,5l358,104r-14,5l328,104r6,13l339,140r10,28l363,191r20,27l412,241r25,18l472,268r28,9l530,291r30,14l584,323r25,27l628,378r20,32l663,441r14,32l687,505r10,37l702,577r5,38l702,646r,32l693,710r-6,18l677,742r-9,13l658,765r-10,9l639,778r-5,5l628,783r-14,l603,783r-19,-5l570,769,550,755,535,737,525,714r-4,-36l510,641,500,605r-9,-32l472,542,457,514,432,491,412,473,388,459,363,446,339,436r-30,l284,441r-24,5l235,459r-19,19l191,505r-10,23l177,550r,23l177,592r-24,4l128,596,98,592,74,577,49,560,34,532,24,501r,-42l29,436,39,418,49,405,64,395r15,l98,395r14,l128,400r19,14l153,436r,23l147,478r-10,9l128,487r-5,-9l128,459r-5,-18l112,450,98,464r-5,14l93,491r5,10l107,509r5,5l123,519r9,5l142,524r11,-10l157,505r10,-9l172,478r5,-19l177,441r-5,-18l167,405,153,387,132,373r-25,-9l88,360r-24,4l44,368,29,382,14,400,9,423,,455r,36l5,524r14,31l39,583r25,17l98,618r39,l191,615r10,23l221,655r30,18l275,687r25,4l324,696r20,-9l358,669r5,-28l363,615r-5,-23l344,577r-5,-4l328,573r-9,l309,577r-9,6l290,587r-6,9l279,600r5,15l284,618r6,-3l300,610r9,-10l319,596r9,4l339,605r5,10l344,628r,13l339,655r-5,9l319,669r-15,l284,669r-19,-5l246,646,226,628,211,605r-5,-13l201,573r,-18l206,537r5,-18l226,501r20,-14l275,473r-5,18l270,505r,9l270,524r5,-10l284,505r16,-9l319,491r20,-4l358,487r20,l393,491r19,14l432,519r15,18l472,577r14,46l496,669r9,45l525,755r20,28l579,800r44,10l663,800r30,-13l717,760r25,-32l756,683r10,-55l770,569r,-68l766,478r-5,-32l751,418,737,387,727,360,712,332,697,309,682,296,672,282r-9,-18l653,246r-5,-19l644,209r,-18l639,172r,-9l648,150r10,41l672,231r21,37l712,309r20,32l751,378r15,32l775,441r11,-18l811,405r14,-18l835,368r5,-18l835,332,825,314,811,296,791,282,775,268r-5,-9l766,246r4,-10l775,227r11,-4l795,213r16,-4l820,205r5,-14l830,172r5,-17l830,137r-5,-23l811,95,795,82,775,72r-14,l746,72r-9,10l727,91r-10,13l707,114r-5,13l697,109r,-14l693,82,687,68r-5,-9l672,54r-9,-5l653,49r-9,l634,54,623,64r-14,8l603,86r-9,14l589,117r-5,23l584,114,579,91,574,72,570,54,560,49r-5,-4l545,41r-10,4l525,41r-9,l505,41,491,36,481,31r-9,-4l467,13,462,,447,23r4,26l457,72r10,23l476,109r15,8l505,137r16,13l530,163r10,15l555,191r5,9l565,209r-5,9l550,218,540,205,530,195r-9,-13l510,168,500,150,486,137,476,117r-9,-8l457,104e" fillcolor="#005196" stroked="f" strokecolor="#3465a4">
                  <v:path o:connecttype="custom" o:connectlocs="372,100;348,168;499,276;646,409;705,613;666,753;613,781;524,712;456,513;308,435;181,527;98,591;29,435;112,394;137,486;98,463;123,518;172,477;132,372;14,399;39,582;220,653;357,667;327,572;278,599;318,595;338,653;245,644;206,536;269,504;318,490;431,518;524,753;715,758;764,477;695,308;642,208;670,230;773,440;833,331;764,245;818,204;809,95;725,91;691,82;642,49;588,117;559,49;504,41;446,23;504,137;564,208;509,168" o:connectangles="0,0,0,0,0,0,0,0,0,0,0,0,0,0,0,0,0,0,0,0,0,0,0,0,0,0,0,0,0,0,0,0,0,0,0,0,0,0,0,0,0,0,0,0,0,0,0,0,0,0,0,0,0"/>
                </v:shape>
                <v:shape id="Freeform 4" o:spid="_x0000_s1028" style="position:absolute;left:8447;top:530;width:78;height:171;visibility:visible;mso-wrap-style:square;v-text-anchor:top" coordsize="8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BJsQA&#10;AADbAAAADwAAAGRycy9kb3ducmV2LnhtbESPQWvCQBSE7wX/w/KEXkrdWNTamI1IS7Ue1eD5kX1N&#10;otm3S3ar8d93C0KPw8x8w2TL3rTiQp1vLCsYjxIQxKXVDVcKisPn8xyED8gaW8uk4EYelvngIcNU&#10;2yvv6LIPlYgQ9ikqqENwqZS+rMmgH1lHHL1v2xkMUXaV1B1eI9y08iVJZtJgw3GhRkfvNZXn/Y9R&#10;ENzr+Onj6Dbrt+1pMy+8LaZ6otTjsF8tQATqw3/43v7SCiYz+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qQSbEAAAA2wAAAA8AAAAAAAAAAAAAAAAAmAIAAGRycy9k&#10;b3ducmV2LnhtbFBLBQYAAAAABAAEAPUAAACJAwAAAAA=&#10;" path="m39,172r10,-8l60,145r9,-18l79,99r,-23l79,50r,-23l74,,69,18,64,41,60,54,55,73,44,81,35,91r-16,l,86r39,86e" fillcolor="#005196" stroked="f" strokecolor="#3465a4">
                  <v:path o:connecttype="custom" o:connectlocs="38,170;48,162;59,143;67,126;77,98;77,75;77,49;77,27;72,0;67,18;62,41;59,53;54,72;43,80;34,90;19,90;0,85;38,170" o:connectangles="0,0,0,0,0,0,0,0,0,0,0,0,0,0,0,0,0,0"/>
                </v:shape>
                <v:shape id="Freeform 5" o:spid="_x0000_s1029" style="position:absolute;left:8525;top:698;width:62;height:81;visibility:visible;mso-wrap-style:square;v-text-anchor:top" coordsize="6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ivsUA&#10;AADbAAAADwAAAGRycy9kb3ducmV2LnhtbESPQWvCQBSE70L/w/IK3nRTEbWpG5FSQSwe1F56e82+&#10;ZEOzb0N2G6O/3i0IHoeZ+YZZrnpbi45aXzlW8DJOQBDnTldcKvg6bUYLED4ga6wdk4ILeVhlT4Ml&#10;ptqd+UDdMZQiQtinqMCE0KRS+tyQRT92DXH0CtdaDFG2pdQtniPc1nKSJDNpseK4YLChd0P57/HP&#10;KviQ9lp8735268/DZm8ue1u/dhOlhs/9+g1EoD48wvf2ViuYzuH/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2K+xQAAANsAAAAPAAAAAAAAAAAAAAAAAJgCAABkcnMv&#10;ZG93bnJldi54bWxQSwUGAAAAAAQABAD1AAAAigMAAAAA&#10;" path="m54,72l58,50,63,37,58,19,54,5,44,5,39,,34,,29,5r-5,l19,10r-5,4l9,19,,27,,45,5,59,9,72r10,5l29,82,44,77,54,72e" fillcolor="#005196" stroked="f" strokecolor="#3465a4">
                  <v:path o:connecttype="custom" o:connectlocs="52,70;56,49;61,36;56,19;52,5;43,5;38,0;33,0;28,5;23,5;18,10;14,14;9,19;0,26;0,44;5,58;9,70;18,75;28,80;43,75;52,70" o:connectangles="0,0,0,0,0,0,0,0,0,0,0,0,0,0,0,0,0,0,0,0,0"/>
                </v:shape>
                <v:shape id="Freeform 6" o:spid="_x0000_s1030" style="position:absolute;left:7151;top:121;width:1216;height:581;visibility:visible;mso-wrap-style:square;v-text-anchor:top" coordsize="1218,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msQA&#10;AADbAAAADwAAAGRycy9kb3ducmV2LnhtbERPTWvCQBC9F/wPywheim4qoUiajdgWbVE8aFvQ25Ad&#10;k2B2NmS3Sfrv3YPQ4+N9p8vB1KKj1lWWFTzNIhDEudUVFwq+v9bTBQjnkTXWlknBHzlYZqOHFBNt&#10;ez5Qd/SFCCHsElRQet8kUrq8JINuZhviwF1sa9AH2BZSt9iHcFPLeRQ9S4MVh4YSG3orKb8ef42C&#10;U1887j668z7/eTXbi3uPN9EuVmoyHlYvIDwN/l98d39qBXEYG76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fprEAAAA2wAAAA8AAAAAAAAAAAAAAAAAmAIAAGRycy9k&#10;b3ducmV2LnhtbFBLBQYAAAAABAAEAPUAAACJAwAAAAA=&#10;" path="m1154,99r-30,-3l1094,86r-33,l1026,86r-35,5l952,96r-35,8l879,119r-36,18l810,154r-35,23l745,209r-24,32l702,278r-20,40l672,369r-4,-19l668,318r4,-32l677,246r-5,-19l668,205,658,182,647,168r-14,-9l619,159r-16,13l589,200r-5,18l574,205r5,-55l574,109,559,82,545,64,520,50,505,36,491,23,491,,476,9,461,27,451,50r-4,27l442,109r5,32l456,172r25,37l496,236r-15,l451,177,417,141,383,119,353,109,319,99,295,96,279,86,275,73r-5,23l270,123r9,27l295,177r14,28l333,227r20,19l378,255r53,9l422,286r-20,-8l383,278r-20,-5l349,268r-21,l314,268r-19,-4l279,264r-19,-5l245,255r-19,-5l211,241,191,227,177,213,162,195,142,172r-10,l123,172r-11,l103,172r-10,l83,168r-4,-4l69,154r10,l83,154r10,5l103,159r9,l117,159r15,l137,150r10,-18l152,114r,-18l152,77,147,64,137,50r-9,-9l112,27,98,18r-15,l63,18,49,23,34,36,19,50,9,73,,96r,27l9,154r20,33l54,218r25,32l103,273r29,18l156,301r30,8l216,314r29,4l279,323r30,4l338,327r30,5l402,336r24,l456,341r25,5l500,355r20,4l540,373r14,14l565,400r9,32l584,463r,28l579,509r-9,19l554,537r-19,4l515,541r-19,-9l486,518r-5,-13l481,491r5,-18l496,459r9,-9l515,441r-10,-4l496,432r-15,l476,437r-9,4l461,445r-5,5l456,455r-9,-10l442,437r-6,-9l431,423r-9,l417,423r-10,l402,428r-9,9l393,450r5,18l407,483r10,17l431,518r16,19l456,551r16,8l491,564r19,9l530,577r24,5l574,582r24,-5l619,573r33,-22l682,528r20,-28l717,473r14,-32l745,414r21,-27l781,364r19,-18l819,327r20,-18l859,291r20,-13l898,259r24,-13l942,232r24,-9l996,213r30,-8l1055,200r34,-5l1129,195r44,5l1217,205r-9,-14l1193,177r-10,-9l1173,154r-5,-9l1163,132r-4,-18l1154,99e" fillcolor="#005196" stroked="f" strokecolor="#3465a4">
                  <v:path o:connecttype="custom" o:connectlocs="1059,86;915,104;774,176;681,317;671,285;657,181;602,171;578,149;519,50;475,9;441,109;495,235;382,119;279,86;279,149;352,245;401,277;327,267;260,258;191,226;132,171;93,171;79,153;112,158;147,132;147,64;98,18;34,36;0,123;79,249;186,308;308,326;425,335;519,358;573,431;569,526;495,530;485,471;504,436;466,439;446,443;421,422;392,436;416,498;471,557;553,580;651,549;730,439;799,345;878,277;964,222;1087,194;1206,190;1166,145" o:connectangles="0,0,0,0,0,0,0,0,0,0,0,0,0,0,0,0,0,0,0,0,0,0,0,0,0,0,0,0,0,0,0,0,0,0,0,0,0,0,0,0,0,0,0,0,0,0,0,0,0,0,0,0,0,0"/>
                </v:shape>
                <v:shape id="Freeform 7" o:spid="_x0000_s1031" style="position:absolute;left:8780;top:88;width:662;height:299;visibility:visible;mso-wrap-style:square;v-text-anchor:top" coordsize="66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WnMQA&#10;AADbAAAADwAAAGRycy9kb3ducmV2LnhtbESPQWvCQBSE70L/w/IK3urGoKZNXaUIFhEUtL14e2Zf&#10;k9Ds27C7TdJ/3xUKHoeZ+YZZrgfTiI6cry0rmE4SEMSF1TWXCj4/tk/PIHxA1thYJgW/5GG9ehgt&#10;Mde25xN151CKCGGfo4IqhDaX0hcVGfQT2xJH78s6gyFKV0rtsI9w08g0SRbSYM1xocKWNhUV3+cf&#10;o+AaMppnw7vs8Do9XPhiiuM+VWr8OLy9ggg0hHv4v73TCmYv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XFpzEAAAA2wAAAA8AAAAAAAAAAAAAAAAAmAIAAGRycy9k&#10;b3ducmV2LnhtbFBLBQYAAAAABAAEAPUAAACJAwAAAAA=&#10;" path="m45,300l70,273,94,250r29,-28l153,204r34,-22l217,169r34,-18l285,136r34,-8l354,118r39,-9l428,105r39,l506,105r40,9l585,118,663,27,629,18,594,10,561,5,521,,482,,442,,403,5r-44,5l319,18r-39,9l237,37,196,50,158,68,123,86,84,109,49,131r,10l49,151r,13l45,177r-5,14l29,200r-9,14l5,227,,237r,8l5,255r10,4l24,268r5,14l40,290r5,10e" fillcolor="#005196" stroked="f" strokecolor="#3465a4">
                  <v:path o:connecttype="custom" o:connectlocs="45,298;70,271;94,248;123,221;153,203;186,181;216,168;250,150;284,135;318,127;353,117;392,108;427,104;466,104;504,104;544,113;583,117;661,27;627,18;592,10;559,5;519,0;481,0;441,0;402,5;358,10;318,18;279,27;236,37;195,50;158,68;123,85;84,108;49,130;49,140;49,150;49,163;45,176;40,190;29,199;20,213;5,225;0,235;0,243;5,253;15,257;24,266;29,280;40,288;45,298" o:connectangles="0,0,0,0,0,0,0,0,0,0,0,0,0,0,0,0,0,0,0,0,0,0,0,0,0,0,0,0,0,0,0,0,0,0,0,0,0,0,0,0,0,0,0,0,0,0,0,0,0,0"/>
                </v:shape>
                <v:shape id="Freeform 8" o:spid="_x0000_s1032" style="position:absolute;left:8747;top:239;width:578;height:617;visibility:visible;mso-wrap-style:square;v-text-anchor:top" coordsize="58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9E8EA&#10;AADbAAAADwAAAGRycy9kb3ducmV2LnhtbERPz2vCMBS+C/sfwhN2GZq6saFdU5HBYEw9rOr92bw1&#10;xealJFG7/345CB4/vt/FcrCduJAPrWMFs2kGgrh2uuVGwX73OZmDCBFZY+eYFPxRgGX5MCow1+7K&#10;P3SpYiNSCIccFZgY+1zKUBuyGKauJ07cr/MWY4K+kdrjNYXbTj5n2Zu02HJqMNjTh6H6VJ2tgpfz&#10;KjOuXy8Wh9nWI32vN8cnr9TjeFi9g4g0xLv45v7SCl7T+vQ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8vRPBAAAA2wAAAA8AAAAAAAAAAAAAAAAAmAIAAGRycy9kb3du&#10;cmV2LnhtbFBLBQYAAAAABAAEAPUAAACGAwAAAAA=&#10;" path="m579,13l550,4,521,,496,,476,9r-14,9l447,31r-5,14l432,59r-6,13l422,77r,-13l422,41,417,31r-15,l378,41,353,54,324,72r-20,28l284,127r-9,32l270,182r-5,13l255,195r-4,-13l251,168r-11,-9l235,145r-9,-5l211,140r-15,10l177,168r-24,32l142,223r-5,27l128,286r-6,36l117,364r,41l122,441r10,23l137,486r-15,18l117,496r-5,-5l107,481r-4,-8l98,468r-5,-4l88,455r-9,l74,468r-5,18l58,504r-9,14l39,536,29,546r-10,8l9,559,,564r,5l5,569r4,l54,618,579,13e" fillcolor="#005196" stroked="f" strokecolor="#3465a4">
                  <v:path o:connecttype="custom" o:connectlocs="548,4;494,0;460,18;440,45;425,72;421,64;416,31;377,41;323,72;283,127;269,181;254,194;250,167;234,145;210,140;176,167;142,222;128,285;117,363;122,440;137,484;117,494;107,479;98,466;88,454;74,466;58,502;39,534;19,552;0,562;5,567;54,616" o:connectangles="0,0,0,0,0,0,0,0,0,0,0,0,0,0,0,0,0,0,0,0,0,0,0,0,0,0,0,0,0,0,0,0"/>
                </v:shape>
                <v:shape id="Freeform 9" o:spid="_x0000_s1033" style="position:absolute;left:8801;top:252;width:534;height:668;visibility:visible;mso-wrap-style:square;v-text-anchor:top" coordsize="53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0RysIA&#10;AADbAAAADwAAAGRycy9kb3ducmV2LnhtbESPQWvCQBSE7wX/w/IEb3VXJaHEbEQsgR6tCr0+ss8k&#10;mH0bsqsm/94tFHocZuYbJt+NthMPGnzrWMNqqUAQV860XGu4nMv3DxA+IBvsHJOGiTzsitlbjplx&#10;T/6mxynUIkLYZ6ihCaHPpPRVQxb90vXE0bu6wWKIcqilGfAZ4baTa6VSabHluNBgT4eGqtvpbjX0&#10;Y3I4bj7XqlSJmpKfc3rZp6j1Yj7utyACjeE//Nf+MhqSFfx+iT9AF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RHKwgAAANsAAAAPAAAAAAAAAAAAAAAAAJgCAABkcnMvZG93&#10;bnJldi54bWxQSwUGAAAAAAQABAD1AAAAhwMAAAAA&#10;" path="m525,r10,32l535,63r,28l525,114r-9,18l506,146r-11,13l486,164r-16,8l470,177r11,l500,177r6,10l506,205r-6,22l491,260r-21,31l451,319r-24,22l397,350r-20,4l368,364r,5l383,377r5,5l397,387r10,9l412,409r,13l407,442r-19,22l363,491r-20,9l319,510r-29,8l254,528r-33,4l186,532r-30,-9l132,514r-14,-4l98,523r10,9l113,536r10,5l127,546r5,9l137,559r5,10l142,573r-15,9l113,591,98,601,88,614,74,624,63,637r-10,9l49,659r-5,10l44,664r,-5l,604,525,e" fillcolor="#005196" stroked="f" strokecolor="#3465a4">
                  <v:path o:connecttype="custom" o:connectlocs="533,32;533,91;514,132;493,159;468,171;479,176;504,186;498,226;468,290;425,340;376,353;367,368;387,381;405,395;410,421;387,463;342,499;289,516;220,530;155,521;118,508;108,530;123,539;132,553;141,567;127,580;98,599;74,622;53,644;44,667;44,657;523,0" o:connectangles="0,0,0,0,0,0,0,0,0,0,0,0,0,0,0,0,0,0,0,0,0,0,0,0,0,0,0,0,0,0,0,0"/>
                </v:shape>
                <v:shape id="Freeform 10" o:spid="_x0000_s1034" style="position:absolute;left:8584;top:876;width:162;height:181;visibility:visible;mso-wrap-style:square;v-text-anchor:top" coordsize="164,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Pa8YA&#10;AADbAAAADwAAAGRycy9kb3ducmV2LnhtbESPS2/CMBCE75X4D9ZW6q04pZRHiEERVVsuHHgcOK7i&#10;JQmJ15HtQvrv60qVOI5m5htNtupNK67kfG1ZwcswAUFcWF1zqeB4+HiegfABWWNrmRT8kIfVcvCQ&#10;YartjXd03YdSRAj7FBVUIXSplL6oyKAf2o44emfrDIYoXSm1w1uEm1aOkmQiDdYcFyrsaF1R0ey/&#10;jYLLyRXj8ez99eu0nW675lPm81wq9fTY5wsQgfpwD/+3N1rB2wj+vs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XPa8YAAADbAAAADwAAAAAAAAAAAAAAAACYAgAAZHJz&#10;L2Rvd25yZXYueG1sUEsFBgAAAAAEAAQA9QAAAIsDAAAAAA==&#10;" path="m119,l103,13,89,23,74,31,60,41,40,45r-16,l10,49,,45,5,59r10,9l24,77r11,9l45,95r10,9l60,109r10,l60,114r-5,8l45,127r-5,10l35,150r,9l35,172r10,10l163,45,119,e" fillcolor="#005196" stroked="f" strokecolor="#3465a4">
                  <v:path o:connecttype="custom" o:connectlocs="118,0;102,13;88,23;73,31;59,41;40,45;24,45;10,48;0,45;5,58;15,67;24,76;35,85;44,94;54,103;59,108;69,108;59,113;54,121;44,126;40,136;35,148;35,157;35,170;44,180;161,45;118,0" o:connectangles="0,0,0,0,0,0,0,0,0,0,0,0,0,0,0,0,0,0,0,0,0,0,0,0,0,0,0"/>
                </v:shape>
                <v:shape id="Freeform 11" o:spid="_x0000_s1035" style="position:absolute;left:8629;top:921;width:155;height:185;visibility:visible;mso-wrap-style:square;v-text-anchor:top" coordsize="157,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yOcIA&#10;AADbAAAADwAAAGRycy9kb3ducmV2LnhtbESP3YrCMBSE74V9h3AW9k4Tf5FuUxFBFLxZfx7g0Bzb&#10;ss1JbaLtvr0RFrwcZuYbJl31thYPan3lWMN4pEAQ585UXGi4nLfDJQgfkA3WjknDH3lYZR+DFBPj&#10;Oj7S4xQKESHsE9RQhtAkUvq8JIt+5Bri6F1dazFE2RbStNhFuK3lRKmFtFhxXCixoU1J+e/pbjXQ&#10;zs8VXv3PTDWHbrzPFxO7u2n99dmvv0EE6sM7/N/eGw3zKby+xB8g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I5wgAAANsAAAAPAAAAAAAAAAAAAAAAAJgCAABkcnMvZG93&#10;bnJldi54bWxQSwUGAAAAAAQABAD1AAAAhwMAAAAA&#10;" path="m156,49r-9,19l137,82r-10,22l122,122r-5,15l117,159r-5,14l117,186r-10,-9l98,168,88,159,83,145,73,137,68,127r-5,-9l63,109r-5,9l53,127r-9,10l39,145r-10,5l19,150,9,145,,137,117,r39,49e" fillcolor="#005196" stroked="f" strokecolor="#3465a4">
                  <v:path o:connecttype="custom" o:connectlocs="154,48;145,67;135,81;125,103;120,121;116,136;116,157;111,171;116,184;106,175;97,166;87,157;82,143;72,136;67,126;62,117;62,108;57,117;52,126;43,136;39,143;29,148;19,148;9,143;0,136;116,0;154,48" o:connectangles="0,0,0,0,0,0,0,0,0,0,0,0,0,0,0,0,0,0,0,0,0,0,0,0,0,0,0"/>
                </v:shape>
                <v:shape id="Freeform 12" o:spid="_x0000_s1036" style="position:absolute;left:8756;top:876;width:142;height:171;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u8sUA&#10;AADbAAAADwAAAGRycy9kb3ducmV2LnhtbESPQWvCQBSE74L/YXkFL1I3EVva1I2IKGgvpWkvvT2y&#10;r0lI9m3cXTX+e7dQ8DjMzDfMcjWYTpzJ+caygnSWgCAurW64UvD9tXt8AeEDssbOMim4kodVPh4t&#10;MdP2wp90LkIlIoR9hgrqEPpMSl/WZNDPbE8cvV/rDIYoXSW1w0uEm07Ok+RZGmw4LtTY06amsi1O&#10;RsH2ddo6826mH3Q8HObdT5Ee06tSk4dh/QYi0BDu4f/2Xit4WsDfl/gD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UO7yxQAAANsAAAAPAAAAAAAAAAAAAAAAAJgCAABkcnMv&#10;ZG93bnJldi54bWxQSwUGAAAAAAQABAD1AAAAigMAAAAA&#10;" path="m29,l45,18,64,41,79,59,98,76r16,18l123,109r10,13l138,127r5,4l143,140r,14l138,162r-5,5l123,172r-4,l109,162,94,149,79,131,59,109,45,86,29,63,15,49,5,36,,31,29,e" fillcolor="#005196" stroked="f" strokecolor="#3465a4">
                  <v:path o:connecttype="custom" o:connectlocs="29,0;44,18;63,41;78,58;97,75;112,93;121,108;131,121;136,126;141,129;141,138;141,152;136,160;131,165;121,170;117,170;107,160;93,147;78,129;58,108;44,85;29,62;15,48;5,36;0,31;29,0" o:connectangles="0,0,0,0,0,0,0,0,0,0,0,0,0,0,0,0,0,0,0,0,0,0,0,0,0,0"/>
                </v:shape>
                <v:shape id="Freeform 13" o:spid="_x0000_s1037" style="position:absolute;left:8771;top:826;width:701;height:972;visibility:visible;mso-wrap-style:square;v-text-anchor:top" coordsize="703,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Kx+MMA&#10;AADbAAAADwAAAGRycy9kb3ducmV2LnhtbESPX2vCMBTF3wd+h3CFvc1UQRnVKCKIg7GB1iG+XZpr&#10;U21uShPb7tsbYbDHw/nz4yxWva1ES40vHSsYjxIQxLnTJRcKjtn27R2ED8gaK8ek4Jc8rJaDlwWm&#10;2nW8p/YQChFH2KeowIRQp1L63JBFP3I1cfQurrEYomwKqRvs4rit5CRJZtJiyZFgsKaNofx2uNvI&#10;Hd+zZHc9mu7rJz9fT7L97L+lUq/Dfj0HEagP/+G/9odWMJ3C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Kx+MMAAADbAAAADwAAAAAAAAAAAAAAAACYAgAAZHJzL2Rv&#10;d25yZXYueG1sUEsFBgAAAAAEAAQA9QAAAIgDAAAAAA==&#10;" path="m614,450r5,23l623,495r,14l619,528r-5,18l609,559r,18l609,596r-10,-5l579,587,555,573,535,554,511,528,491,500,476,468r-4,-36l462,395,451,359,437,327,422,296,398,273,378,245,349,227,324,205,295,190,265,177r-35,-9l202,164r-30,-5l142,159r-29,5l88,172,74,182r-10,8l49,200r-5,13l34,223r-5,9l29,241r-5,9l24,264r,18l29,300r10,18l49,341r15,13l88,368r30,9l147,382r34,13l206,409r29,18l255,450r25,23l295,500r14,28l314,559r10,28l324,619r-5,26l314,677r-10,28l285,728r-20,27l255,759r-9,9l235,768r-9,5l216,773r-10,l202,768r-11,l186,801r,26l191,859r11,32l221,918r19,19l270,946r34,4l324,946r20,-14l353,918r5,-18l363,882r,-18l358,846r-5,-14l349,818r-5,-9l333,801r-9,l314,796r-10,l295,801r-5,3l280,814r,13l290,836r14,-4l319,832r-5,10l309,850r-5,5l300,859r-5,5l290,869r-10,l275,864r-10,-9l255,832r-4,-23l265,791r10,-10l290,778r14,-5l319,768r20,5l353,781r16,20l378,823r10,27l393,877r-5,28l383,923r-9,18l353,960r-20,8l309,973r-29,l251,968,221,955,202,932,181,905r-9,-41l167,814r5,-59l153,741,137,718,123,691,107,660r-4,-28l103,600r10,-23l128,564r9,-5l153,550r9,l172,550r9,4l191,559r11,5l202,573r4,23l202,622r-11,19l181,650r-9,l167,645r5,-9l177,627r4,-5l186,609r-5,-13l177,587r-5,-10l162,577r-15,l137,582r-9,9l123,605r,17l123,645r9,23l142,691r15,22l177,728r14,8l206,741r15,l235,736r20,-4l270,713r15,-22l295,655r-20,5l265,664r-10,l251,664r,-4l255,655r10,-10l275,627r5,-18l285,587r,-23l280,541r-5,-22l265,495,255,478,235,460,221,440r-19,-8l181,423r-19,-9l142,405r-19,-5l103,395,83,386,69,382,49,368,39,359,24,346,14,327,9,304,5,282,,250,5,227,9,209r5,-19l19,172,29,159,44,141,58,131,74,118r19,-9l113,100r24,-4l157,91r24,-5l211,86r24,-4l265,86r25,l314,96r25,13l369,122r24,15l412,155r20,13l447,182r9,18l472,209r19,9l506,223r15,4l535,232r14,4l565,236r9,-9l555,223,535,213r-19,-8l496,200,476,186,462,172r-20,-8l422,150,407,137,393,122r-15,-8l363,100,353,91,339,86r-6,-4l324,82,339,68,349,36,363,18,378,5,393,r19,9l427,18r15,18l462,59r10,18l476,86r10,l496,82r4,-5l511,63r5,-9l521,41r4,-14l535,18r14,-5l570,13r14,l599,23r20,13l633,54r5,19l644,91r-6,18l633,122r-10,15l614,150r-15,9l595,164r14,4l619,172r14,5l644,182r4,8l653,200r5,5l658,218r,14l653,245r-5,10l638,268r-10,10l614,291r-15,5l579,300r25,4l623,309r15,4l653,318r10,9l663,337r,9l663,354r,28l668,405r10,22l702,445r-9,9l683,454r-10,6l663,454r-15,l638,445r-10,-5l619,437,609,423,599,409,584,391,574,377,560,364,549,346r-14,-9l530,327r-9,-4l516,327r,14l521,354r9,10l545,372r10,10l570,395r14,14l599,423r5,14l614,450e" fillcolor="#005196" stroked="f" strokecolor="#3465a4">
                  <v:path o:connecttype="custom" o:connectlocs="612,545;553,572;461,394;348,227;172,159;49,200;24,263;88,367;254,449;323,618;254,757;201,766;220,916;352,916;348,816;294,799;318,830;289,867;264,789;352,779;382,921;250,966;172,753;103,599;172,549;201,621;176,626;162,576;123,644;205,739;294,654;254,654;279,540;201,431;83,385;9,303;19,172;113,100;264,86;411,155;505,223;553,223;441,164;352,91;362,18;461,59;510,63;568,13;642,91;593,164;651,200;636,267;621,308;661,353;681,453;617,436;547,345;520,353;597,422" o:connectangles="0,0,0,0,0,0,0,0,0,0,0,0,0,0,0,0,0,0,0,0,0,0,0,0,0,0,0,0,0,0,0,0,0,0,0,0,0,0,0,0,0,0,0,0,0,0,0,0,0,0,0,0,0,0,0,0,0,0,0"/>
                </v:shape>
                <v:shape id="Freeform 14" o:spid="_x0000_s1038" style="position:absolute;left:8933;top:1172;width:152;height:90;visibility:visible;mso-wrap-style:square;v-text-anchor:top" coordsize="15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KRsQA&#10;AADbAAAADwAAAGRycy9kb3ducmV2LnhtbESPwWrDMBBE74X8g9hALyWWG6gpjpUQEgqm9NI49LxY&#10;G9nEWhlLtd1+fRUI9DjMzBum2M22EyMNvnWs4DlJQRDXTrdsFJyrt9UrCB+QNXaOScEPedhtFw8F&#10;5tpN/EnjKRgRIexzVNCE0OdS+rohiz5xPXH0Lm6wGKIcjNQDThFuO7lO00xabDkuNNjToaH6evq2&#10;Ct5HnU32aV2a/XT8raqyDtnXh1KPy3m/ARFoDv/he7vUCl4yuH2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1SkbEAAAA2wAAAA8AAAAAAAAAAAAAAAAAmAIAAGRycy9k&#10;b3ducmV2LnhtbFBLBQYAAAAABAAEAPUAAACJAwAAAAA=&#10;" path="m,49l10,36,24,23,44,13,65,9,84,4,109,r20,4l153,9r-19,9l118,23r-14,4l89,36,79,46,74,59,69,72r5,19l,49e" fillcolor="#005196" stroked="f" strokecolor="#3465a4">
                  <v:path o:connecttype="custom" o:connectlocs="0,48;10,35;24,23;43,13;64,9;83,4;108,0;127,4;151,9;132,18;116,23;103,26;88,35;78,45;73,58;68,70;73,89;0,48" o:connectangles="0,0,0,0,0,0,0,0,0,0,0,0,0,0,0,0,0,0"/>
                </v:shape>
                <v:shape id="Freeform 15" o:spid="_x0000_s1039" style="position:absolute;left:8869;top:1103;width:68;height:71;visibility:visible;mso-wrap-style:square;v-text-anchor:top" coordsize="7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tIMUA&#10;AADbAAAADwAAAGRycy9kb3ducmV2LnhtbESPT2sCMRTE70K/Q3gFb5q1WJWtUVpBqfVU/+HxsXnd&#10;LN28LEnU1U/fFAo9DjPzG2Y6b20tLuRD5VjBoJ+BIC6crrhUsN8texMQISJrrB2TghsFmM8eOlPM&#10;tbvyJ122sRQJwiFHBSbGJpcyFIYshr5riJP35bzFmKQvpfZ4TXBby6csG0mLFacFgw0tDBXf27NV&#10;sFzHt4E5bIqh/xivRid7vN/MSqnuY/v6AiJSG//Df+13reB5DL9f0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20gxQAAANsAAAAPAAAAAAAAAAAAAAAAAJgCAABkcnMv&#10;ZG93bnJldi54bWxQSwUGAAAAAAQABAD1AAAAigMAAAAA&#10;" path="m9,13l14,4r11,l34,r5,l44,,55,4r4,l64,13r5,14l69,36,59,49,55,63r-5,5l44,72r-10,l30,72,25,68r-11,l9,63r,-4l5,49,,36,,23,9,13e" fillcolor="#005196" stroked="f" strokecolor="#3465a4">
                  <v:path o:connecttype="custom" o:connectlocs="9,13;14,4;24,4;33,0;38,0;43,0;53,4;57,4;62,13;67,26;67,35;57,48;53,61;49,66;43,70;33,70;29,70;24,66;14,66;9,61;9,57;5,48;0,35;0,22;9,13" o:connectangles="0,0,0,0,0,0,0,0,0,0,0,0,0,0,0,0,0,0,0,0,0,0,0,0,0"/>
                </v:shape>
                <v:shape id="Freeform 16" o:spid="_x0000_s1040" style="position:absolute;left:8938;top:1357;width:500;height:1409;visibility:visible;mso-wrap-style:square;v-text-anchor:top" coordsize="502,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yksAA&#10;AADbAAAADwAAAGRycy9kb3ducmV2LnhtbERPTYvCMBC9C/6HMII3TV1ZkWoUUVY8rAerIN6GZmyK&#10;zaQ0UbP/fnNY2OPjfS/X0TbiRZ2vHSuYjDMQxKXTNVcKLuev0RyED8gaG8ek4Ic8rFf93hJz7d58&#10;olcRKpFC2OeowITQ5lL60pBFP3YtceLurrMYEuwqqTt8p3DbyI8sm0mLNacGgy1tDZWP4mkVXG/H&#10;Mu6+pT7un9JfbtO4bdgoNRzEzQJEoBj+xX/ug1bwmcam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CyksAAAADbAAAADwAAAAAAAAAAAAAAAACYAgAAZHJzL2Rvd25y&#10;ZXYueG1sUEsFBgAAAAAEAAQA9QAAAIUDAAAAAA==&#10;" path="m412,78r5,27l422,141r,41l422,223r,41l417,305r-10,45l398,391r-15,46l363,474r-20,36l319,546r-29,27l256,601r-35,18l182,633r9,4l201,637r10,l226,637r14,l256,633r14,-5l285,628r20,l324,637r14,9l354,659r9,15l363,692r-9,18l329,728r-20,9l324,742r44,-5l403,747r24,18l447,783r9,23l466,828r15,13l501,846r-10,18l477,878r-21,9l436,896r-29,5l379,896,349,883,319,856,300,837r-5,19l343,892r36,37l398,964r9,41l412,1043r5,26l422,1091r14,5l417,1101r-24,-5l368,1088r-25,-14l324,1051r-19,-23l285,1001r-5,-27l270,910r-14,14l260,969r5,41l270,1051r5,40l280,1133r15,36l314,1210r35,37l349,1273r,20l354,1315r14,18l363,1315r,-22l363,1273r5,-22l388,1242r15,-4l417,1238r14,l447,1242r9,9l466,1265r11,13l486,1296r,19l486,1338r-5,18l472,1374r-16,18l436,1401r-19,9l393,1410r-25,-13l338,1379r-29,-28l285,1319r-20,-26l245,1260r-5,-27l226,1165r-5,-74l216,1019r-5,-68l206,887,191,828,177,787,152,760,122,747,98,737r-19,l60,742,44,755r-9,14l29,792r6,23l39,837r10,9l63,856r11,-5l88,851r15,-14l112,828r5,-13l128,841r-6,23l117,878r-14,9l122,901r11,13l133,929r-5,22l122,955r-10,l93,951r-9,-9l63,929,49,914,35,896,24,883,10,846,,796,,747,5,696,24,656,44,619,69,596,93,578r24,-18l142,546r20,-18l182,505r34,-45l245,414r30,-45l300,319r14,-59l329,187r,-82l324,r9,14l343,27r11,15l363,45r10,10l388,65r10,3l412,78e" fillcolor="#005196" stroked="f" strokecolor="#3465a4">
                  <v:path o:connecttype="custom" o:connectlocs="420,141;420,264;396,390;342,509;255,600;190,636;225,636;269,627;323,636;362,673;328,727;367,736;445,782;479,840;475,877;405,900;318,855;342,891;405,1004;420,1089;391,1094;323,1050;279,973;259,968;274,1089;313,1208;348,1291;362,1313;367,1249;415,1236;454,1249;484,1294;479,1354;434,1399;367,1395;284,1317;239,1231;215,1018;190,827;122,746;60,741;29,791;49,845;88,850;117,814;117,877;132,913;122,954;84,941;35,895;0,795;24,655;93,577;161,527;244,413;313,260;323,0;353,42;386,65" o:connectangles="0,0,0,0,0,0,0,0,0,0,0,0,0,0,0,0,0,0,0,0,0,0,0,0,0,0,0,0,0,0,0,0,0,0,0,0,0,0,0,0,0,0,0,0,0,0,0,0,0,0,0,0,0,0,0,0,0,0,0"/>
                </v:shape>
                <v:shape id="Freeform 17" o:spid="_x0000_s1041" style="position:absolute;left:9208;top:116;width:255;height:763;visibility:visible;mso-wrap-style:square;v-text-anchor:top" coordsize="25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HmsQA&#10;AADbAAAADwAAAGRycy9kb3ducmV2LnhtbESPQWvCQBSE7wX/w/KE3upuLbUa3QSxBAI9VUU8PrLP&#10;JDX7NmRXk/77bqHQ4zAz3zCbbLStuFPvG8canmcKBHHpTMOVhuMhf1qC8AHZYOuYNHyThyydPGww&#10;MW7gT7rvQyUihH2CGuoQukRKX9Zk0c9cRxy9i+sthij7Spoehwi3rZwrtZAWG44LNXa0q6m87m9W&#10;w1f70RVnlb/TaVEc1Mv2eH2bK60fp+N2DSLQGP7Df+3CaHhdwe+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HB5rEAAAA2wAAAA8AAAAAAAAAAAAAAAAAmAIAAGRycy9k&#10;b3ducmV2LnhtbFBLBQYAAAAABAAEAPUAAACJAwAAAAA=&#10;" path="m,715l44,655,84,586r28,-72l137,437r21,-86l167,264r,-86l153,91,236,r15,78l256,164r,91l251,346r-15,96l216,537r-34,87l148,705r-11,l128,705r-16,5l103,715r-10,4l84,728,74,741,60,760r-6,4l44,764r-5,-4l30,751,24,737,14,728,5,719,,715e" fillcolor="#005196" stroked="f" strokecolor="#3465a4">
                  <v:path o:connecttype="custom" o:connectlocs="0,713;44,653;83,584;111,513;136,436;157,350;166,263;166,178;152,91;234,0;249,78;254,164;254,254;249,345;234,441;214,536;181,622;147,703;136,703;127,703;111,708;102,713;92,717;83,726;73,739;60,758;54,762;44,762;39,758;30,749;24,735;14,726;5,717;0,713" o:connectangles="0,0,0,0,0,0,0,0,0,0,0,0,0,0,0,0,0,0,0,0,0,0,0,0,0,0,0,0,0,0,0,0,0,0"/>
                </v:shape>
                <v:shape id="Freeform 18" o:spid="_x0000_s1042" style="position:absolute;left:8618;top:13167;width:152;height:163;visibility:visible;mso-wrap-style:square;v-text-anchor:top" coordsize="154,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nqcAA&#10;AADbAAAADwAAAGRycy9kb3ducmV2LnhtbERPTYvCMBC9L/gfwgje1lQRlWpaRFjwoIeqsOxtaMa2&#10;2Exik63135vDwh4f73ubD6YVPXW+saxgNk1AEJdWN1wpuF6+PtcgfEDW2FomBS/ykGejjy2m2j65&#10;oP4cKhFD2KeooA7BpVL6siaDfmodceRutjMYIuwqqTt8xnDTynmSLKXBhmNDjY72NZX3869R8Dg6&#10;Ny+++8NjWBQ/a/LX06pPlJqMh90GRKAh/Iv/3AetYBnXxy/xB8j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6nqcAAAADbAAAADwAAAAAAAAAAAAAAAACYAgAAZHJzL2Rvd25y&#10;ZXYueG1sUEsFBgAAAAAEAAQA9QAAAIUDAAAAAA==&#10;" path="m153,32l134,51,118,73,98,91,84,109,69,128r-9,13l44,154r-5,5l35,164r-5,l19,159r-9,l5,151,,141r,-9l10,119,24,105,39,86,60,68,79,51,93,27,109,14,118,r5,l153,32e" fillcolor="#005196" stroked="f" strokecolor="#3465a4">
                  <v:path o:connecttype="custom" o:connectlocs="151,32;132,50;116,72;97,90;83,108;68,126;59,139;43,152;38,157;35,162;30,162;19,157;10,157;5,149;0,139;0,130;10,118;24,104;38,85;59,67;78,50;92,27;108,14;116,0;121,0;151,32" o:connectangles="0,0,0,0,0,0,0,0,0,0,0,0,0,0,0,0,0,0,0,0,0,0,0,0,0,0"/>
                </v:shape>
                <v:shape id="Freeform 19" o:spid="_x0000_s1043" style="position:absolute;left:7970;top:13185;width:839;height:809;visibility:visible;mso-wrap-style:square;v-text-anchor:top" coordsize="841,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3nMAA&#10;AADbAAAADwAAAGRycy9kb3ducmV2LnhtbESPQYvCMBSE78L+h/AW9qZpPYhUo0hl0dui9uDx2bxt&#10;yjYvJclq/fdGEDwOM/MNs1wPthNX8qF1rCCfZCCIa6dbbhRUp+/xHESIyBo7x6TgTgHWq4/REgvt&#10;bnyg6zE2IkE4FKjAxNgXUobakMUwcT1x8n6dtxiT9I3UHm8Jbjs5zbKZtNhyWjDYU2mo/jv+WwW7&#10;yld7KvPzzzTDkticLoPfKvX1OWwWICIN8R1+tfdawSyH5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D3nMAAAADbAAAADwAAAAAAAAAAAAAAAACYAgAAZHJzL2Rvd25y&#10;ZXYueG1sUEsFBgAAAAAEAAQA9QAAAIUDAAAAAA==&#10;" path="m457,705r-19,9l417,719r-14,l389,710r-16,-5l359,701r-15,l330,705r,-13l340,669r9,-27l364,614r19,-27l408,565r30,-19l472,537r29,-5l531,519r30,-14l585,482r25,-22l629,432r20,-31l663,368r15,-31l687,300r11,-36l703,232r5,-36l703,164r,-36l693,100,687,82,678,68,668,55,659,45,649,37,639,32r-5,-5l629,27r-15,l600,27r-15,5l565,42r-15,8l536,73,526,96r-10,37l512,168r-11,37l487,237r-15,32l457,295r-24,24l413,337r-24,13l364,364r-24,4l310,374r-25,-6l261,360,237,346,217,328,192,305,182,278r-5,-23l177,237r,-14l153,214r-25,l98,219,74,232,49,250,35,278,24,310r,36l29,374r11,17l49,405r16,4l79,414r19,l113,409r15,l147,391r6,-17l153,346r-6,-13l138,323r-10,l119,333r9,13l123,368,108,355,98,346,94,333r,-18l98,310r5,-10l113,295r10,-3l133,287r10,5l153,292r5,8l168,315r4,18l177,346r,22l172,387r-4,18l153,423r-20,13l108,446r-19,5l65,446,45,442,29,428,15,409,5,383,,355,,319,5,287,20,255,40,227,65,205,98,192r40,-6l187,196r14,-23l221,155r25,-18l275,123r25,-9l324,114r20,9l359,141r5,32l364,196r-5,23l344,232r-4,5l330,237r-11,-5l310,232r-15,-5l290,223r-5,-9l280,209r,-13l285,192r5,l300,201r10,8l319,209r11,l340,205r4,-9l344,182r,-14l340,159r-5,-13l319,141r-14,-4l285,141r-19,10l246,159r-20,19l212,205r-6,14l201,232r,18l206,273r6,19l226,310r20,13l275,337r-5,-22l270,300r-4,-8l270,287r5,8l285,305r15,10l319,319r21,4l359,323r19,l393,315r20,-10l433,292r14,-19l472,227r15,-45l496,137,506,91,521,55,545,23,580,5,624,r39,5l693,23r24,27l737,82r20,46l766,178r5,63l771,305r-5,28l761,360r-9,31l737,423r-9,28l708,474r-10,23l683,515r-10,13l663,546r-9,19l649,583r-5,18l644,618r-5,19l639,646r10,18l659,618r14,-40l687,537r25,-37l733,469r19,-37l766,401r10,-33l786,387r25,18l826,419r9,17l840,455r-5,19l826,497r-15,13l791,528r-15,9l771,550r-5,10l771,569r5,9l786,587r10,4l811,601r10,4l826,618r5,19l835,656r-4,17l821,692r-10,18l796,728r-20,9l761,742r-14,-5l737,728r-9,-9l717,705r-9,-13l703,682r-5,19l693,714r-6,14l687,742r-9,5l673,755r-10,5l654,760r-10,l634,755r-15,-8l610,737,600,724r-6,-19l589,687r-4,-18l580,696r,23l570,737r-5,13l561,760r-11,9l545,769r-9,-4l526,769r-10,l501,769r-10,l482,773r-10,10l467,796r-10,14l447,787r5,-27l457,737r10,-23l477,701r14,-14l501,673r15,-14l531,646r9,-13l550,618r11,-8l565,596r-4,-5l550,591r-14,10l531,614r-10,14l512,642r-11,14l487,673r-10,14l467,701r-10,4e" fillcolor="#005196" stroked="f" strokecolor="#3465a4">
                  <v:path o:connecttype="custom" o:connectlocs="372,703;348,640;500,531;647,400;706,196;666,55;613,27;525,96;456,294;309,373;182,277;98,218;29,373;113,408;138,322;98,345;123,291;172,332;133,435;15,408;40,226;220,155;358,141;329,236;279,208;318,208;339,159;245,159;206,272;269,299;318,318;432,291;520,55;715,50;764,332;696,496;642,600;671,577;774,367;833,473;764,559;819,604;809,708;726,717;685,726;642,758;588,685;560,758;500,767;446,785;500,671;564,595;511,640" o:connectangles="0,0,0,0,0,0,0,0,0,0,0,0,0,0,0,0,0,0,0,0,0,0,0,0,0,0,0,0,0,0,0,0,0,0,0,0,0,0,0,0,0,0,0,0,0,0,0,0,0,0,0,0,0"/>
                </v:shape>
                <v:shape id="Freeform 20" o:spid="_x0000_s1044" style="position:absolute;left:8433;top:13372;width:77;height:172;visibility:visible;mso-wrap-style:square;v-text-anchor:top" coordsize="79,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R/8EA&#10;AADbAAAADwAAAGRycy9kb3ducmV2LnhtbESPQYvCMBSE7wv+h/AEb5oqUqQaZVkQPHjQKnp9NG/b&#10;ss1LSdJa/70RhD0OM/MNs9kNphE9OV9bVjCfJSCIC6trLhVcL/vpCoQPyBoby6TgSR5229HXBjNt&#10;H3ymPg+liBD2GSqoQmgzKX1RkUE/sy1x9H6tMxiidKXUDh8Rbhq5SJJUGqw5LlTY0k9FxV/eGQVl&#10;Pj8eklvanpbnJ926Tnp375WajIfvNYhAQ/gPf9oHrSBdwPtL/AF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pkf/BAAAA2wAAAA8AAAAAAAAAAAAAAAAAmAIAAGRycy9kb3du&#10;cmV2LnhtbFBLBQYAAAAABAAEAPUAAACGAwAAAAA=&#10;" path="m34,l50,10r9,17l69,45r5,28l78,96r,27l78,146r-4,27l69,150,64,136,59,118,54,100,44,86,34,82r-15,l,82,34,e" fillcolor="#005196" stroked="f" strokecolor="#3465a4">
                  <v:path o:connecttype="custom" o:connectlocs="33,0;49,10;58,27;67,44;72,72;76,95;76,122;76,144;72,171;67,148;62,134;58,117;53,99;43,85;33,81;19,81;0,81;33,0" o:connectangles="0,0,0,0,0,0,0,0,0,0,0,0,0,0,0,0,0,0"/>
                </v:shape>
                <v:shape id="Freeform 21" o:spid="_x0000_s1045" style="position:absolute;left:8510;top:13295;width:64;height:81;visibility:visible;mso-wrap-style:square;v-text-anchor:top" coordsize="6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oJcMA&#10;AADbAAAADwAAAGRycy9kb3ducmV2LnhtbESPQYvCMBSE78L+h/CEvYimKopUoyxCYfdYFdm9PZpn&#10;W2xeahPb7r83guBxmJlvmM2uN5VoqXGlZQXTSQSCOLO65FzB6ZiMVyCcR9ZYWSYF/+Rgt/0YbDDW&#10;tuOU2oPPRYCwi1FB4X0dS+myggy6ia2Jg3exjUEfZJNL3WAX4KaSsyhaSoMlh4UCa9oXlF0Pd6Mg&#10;/VskbbqgxHa3mZ+ey9HPb3JX6nPYf61BeOr9O/xqf2sFyzk8v4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oJcMAAADbAAAADwAAAAAAAAAAAAAAAACYAgAAZHJzL2Rv&#10;d25yZXYueG1sUEsFBgAAAAAEAAQA9QAAAIgDAAAAAA==&#10;" path="m55,9r5,18l65,46,60,64,55,77r-9,l40,82r-5,l30,77r-5,l21,72,15,69,5,64,,50,,36,5,23,10,9,21,4,30,,46,r9,9e" fillcolor="#005196" stroked="f" strokecolor="#3465a4">
                  <v:path o:connecttype="custom" o:connectlocs="53,9;58,26;63,45;58,62;53,75;45,75;39,80;34,80;29,75;24,75;20,70;15,67;5,62;0,49;0,35;5,22;10,9;20,4;29,0;45,0;53,9" o:connectangles="0,0,0,0,0,0,0,0,0,0,0,0,0,0,0,0,0,0,0,0,0"/>
                </v:shape>
                <v:shape id="Freeform 22" o:spid="_x0000_s1046" style="position:absolute;left:7135;top:13372;width:1217;height:582;visibility:visible;mso-wrap-style:square;v-text-anchor:top" coordsize="1219,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vgcUA&#10;AADbAAAADwAAAGRycy9kb3ducmV2LnhtbESPQWvCQBSE70L/w/IK3nRjsVKiq4hFsZeiURFvr9nX&#10;JJh9G7Jr3P77bkHocZiZb5jZIphadNS6yrKC0TABQZxbXXGh4HhYD95AOI+ssbZMCn7IwWL+1Jth&#10;qu2d99RlvhARwi5FBaX3TSqly0sy6Ia2IY7et20N+ijbQuoW7xFuavmSJBNpsOK4UGJDq5Lya3Yz&#10;CrLX4+m8/7pU4cPge5dtdofwuVOq/xyWUxCegv8PP9pbrWAyhr8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O+BxQAAANsAAAAPAAAAAAAAAAAAAAAAAJgCAABkcnMv&#10;ZG93bnJldi54bWxQSwUGAAAAAAQABAD1AAAAigMAAAAA&#10;" path="m1153,483r-28,4l1095,492r-35,4l1027,496r-35,-4l953,483,918,473r-38,-9l844,446,810,428,776,401,746,374,722,341,703,301,683,260,673,214r-5,23l668,264r5,37l678,336r-5,24l668,378r-9,23l648,414r-14,10l619,424,604,409,589,382r-4,-18l575,378r5,54l575,473r-14,28l540,518r-20,15l506,546r-15,14l487,583,477,573,462,556,452,533r-5,-28l442,473r5,-31l457,405r20,-31l496,350r-19,-9l452,401r-35,41l384,464r-35,9l319,483r-24,4l280,496r-10,14l266,487r4,-27l280,428r15,-27l310,378r19,-22l354,336r25,-8l432,314,422,296r-19,5l384,310r-20,l349,314r-20,l315,314r-20,5l280,319r-19,4l245,328r-19,5l212,341r-20,15l177,369r-19,13l143,405r-10,4l118,409r-10,l103,409r-9,l84,414r-5,5l70,428r9,l84,428r10,-4l103,424r5,l118,424r10,4l138,432r9,18l152,469r,18l152,505r-5,13l138,533r-10,13l113,556r-15,8l84,564r-19,l49,560,29,546,20,533,10,510,,487,,460,10,428,29,396,49,364,79,336r24,-26l133,291r25,-9l187,273r30,-5l245,264r35,-4l310,255r29,l368,250r30,l427,246r30,-4l482,237r19,-10l520,219r20,-10l550,196r15,-14l575,146r10,-27l585,91,580,73,570,55,550,41r-14,l515,41r-19,9l487,64r-5,14l482,91r5,14l491,123r15,9l515,141r-9,5l491,146r-9,l472,146r-6,-5l462,137r-5,-5l457,128r-10,9l442,146r-4,8l432,159r-10,l417,159r-9,l398,154r-5,-8l393,132r5,-18l408,96r9,-18l432,64,447,45r10,-8l472,23r15,-9l511,10,531,5,555,r20,l599,5r20,5l653,32r30,23l703,82r14,27l732,141r14,28l761,196r21,23l801,237r19,18l839,273r20,14l880,305r19,18l918,336r25,14l967,360r30,9l1027,378r28,4l1090,382r39,l1169,382r49,-4l1208,391r-14,10l1183,414r-9,14l1169,437r-11,13l1158,464r-5,19e" fillcolor="#005196" stroked="f" strokecolor="#3465a4">
                  <v:path o:connecttype="custom" o:connectlocs="1058,494;916,471;775,400;682,259;672,300;658,400;603,408;579,431;519,531;476,571;441,471;495,349;383,462;280,494;280,427;353,335;402,300;328,313;261,322;192,355;133,408;94,408;79,427;108,423;147,448;147,516;98,562;29,544;0,458;79,335;187,272;309,254;426,245;519,218;574,146;569,55;495,50;486,105;505,146;465,141;446,137;421,158;392,146;416,78;471,23;554,0;652,32;731,141;800,236;879,304;965,359;1088,381;1206,390;1167,436" o:connectangles="0,0,0,0,0,0,0,0,0,0,0,0,0,0,0,0,0,0,0,0,0,0,0,0,0,0,0,0,0,0,0,0,0,0,0,0,0,0,0,0,0,0,0,0,0,0,0,0,0,0,0,0,0,0"/>
                </v:shape>
                <v:shape id="Freeform 23" o:spid="_x0000_s1047" style="position:absolute;left:8766;top:13685;width:662;height:299;visibility:visible;mso-wrap-style:square;v-text-anchor:top" coordsize="66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9A+cIA&#10;AADbAAAADwAAAGRycy9kb3ducmV2LnhtbESPzarCMBSE94LvEI7gTlMFf+g1igiKCArWu3F3bM5t&#10;y21OShNrfXsjCC6HmfmGWaxaU4qGaldYVjAaRiCIU6sLzhT8XraDOQjnkTWWlknBkxyslt3OAmNt&#10;H3ymJvGZCBB2MSrIva9iKV2ak0E3tBVx8P5sbdAHWWdS1/gIcFPKcRRNpcGCw0KOFW1ySv+Tu1Fw&#10;8zOazNqdbPA2Ol75atLTYaxUv9euf0B4av03/GnvtYLpBN5fw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0D5wgAAANsAAAAPAAAAAAAAAAAAAAAAAJgCAABkcnMvZG93&#10;bnJldi54bWxQSwUGAAAAAAQABAD1AAAAhwMAAAAA&#10;" path="m39,l69,27,93,50r30,28l153,96r29,22l216,136r35,15l285,164r34,9l354,182r39,9l428,191r39,5l505,191r41,-5l579,182r84,91l628,282r-34,10l560,295r-39,5l481,300r-39,l403,295r-45,-3l319,282r-44,-9l235,264,196,250,158,232,123,214,84,191,49,169r,-10l49,151r,-15l44,123r-5,-9l29,100,19,87,5,73,,65,,55,5,45r9,-8l19,27,29,23,39,10,39,e" fillcolor="#005196" stroked="f" strokecolor="#3465a4">
                  <v:path o:connecttype="custom" o:connectlocs="39,0;69,27;93,50;123,77;153,95;181,117;215,135;250,150;284,163;318,172;353,181;392,190;427,190;466,195;503,190;544,185;577,181;661,271;626,280;592,290;558,293;519,298;480,298;441,298;402,293;357,290;318,280;274,271;234,262;195,248;158,230;123,213;84,190;49,168;49,158;49,150;49,135;44,122;39,113;29,99;19,86;5,73;0,65;0,55;5,45;14,37;19,27;29,23;39,10;39,0" o:connectangles="0,0,0,0,0,0,0,0,0,0,0,0,0,0,0,0,0,0,0,0,0,0,0,0,0,0,0,0,0,0,0,0,0,0,0,0,0,0,0,0,0,0,0,0,0,0,0,0,0,0"/>
                </v:shape>
                <v:shape id="Freeform 24" o:spid="_x0000_s1048" style="position:absolute;left:8731;top:13217;width:579;height:618;visibility:visible;mso-wrap-style:square;v-text-anchor:top" coordsize="58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WscQA&#10;AADbAAAADwAAAGRycy9kb3ducmV2LnhtbESP3WoCMRSE7wu+QziCN6JZbd3K1iiiCL0p4s8DHDfH&#10;3cXNyZJETd++KRR6OczMN8xiFU0rHuR8Y1nBZJyBIC6tbrhScD7tRnMQPiBrbC2Tgm/ysFr2XhZY&#10;aPvkAz2OoRIJwr5ABXUIXSGlL2sy6Me2I07e1TqDIUlXSe3wmeCmldMsy6XBhtNCjR1taipvx7tR&#10;MIzXyz7uhvd593rYvs3eXb7+uig16Mf1B4hAMfyH/9qfWkGew++X9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FrHEAAAA2wAAAA8AAAAAAAAAAAAAAAAAmAIAAGRycy9k&#10;b3ducmV2LnhtbFBLBQYAAAAABAAEAPUAAACJAwAAAAA=&#10;" path="m580,605r-29,9l520,619r-24,l477,609,463,596r-16,-9l442,574r-9,-10l427,546r-5,-5l422,556r,22l413,587r-15,l379,578,349,564,324,546,300,523,285,491,275,460r-5,-23l266,423r-10,l251,437r-6,13l242,460r-6,13l226,478r-15,l196,468,177,450,153,419,143,400r-5,-31l128,332r-5,-36l118,255r,-41l123,182r10,-27l138,132,123,114r-5,9l113,132r-5,5l103,146r-5,4l94,155r-5,9l79,164,74,150,70,132,60,114,49,100,35,82,24,73,20,63,10,55,,55,,50r5,l10,50,54,,580,605e" fillcolor="#005196" stroked="f" strokecolor="#3465a4">
                  <v:path o:connecttype="custom" o:connectlocs="549,612;494,617;461,594;440,572;426,544;421,554;412,585;378,576;323,544;284,489;269,436;255,422;244,449;235,471;210,476;176,449;143,399;128,331;118,254;123,181;138,132;118,123;108,137;98,150;89,163;74,150;60,114;35,82;20,63;0,55;5,50;54,0" o:connectangles="0,0,0,0,0,0,0,0,0,0,0,0,0,0,0,0,0,0,0,0,0,0,0,0,0,0,0,0,0,0,0,0"/>
                </v:shape>
                <v:shape id="Freeform 25" o:spid="_x0000_s1049" style="position:absolute;left:8785;top:13154;width:534;height:667;visibility:visible;mso-wrap-style:square;v-text-anchor:top" coordsize="536,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1+sIA&#10;AADbAAAADwAAAGRycy9kb3ducmV2LnhtbESPwWrDMBBE74X8g9hCLyWR04MT3CihBAq5xu6lt8Xa&#10;WCbWypVU2/HXR4FCj8PMvGF2h8l2YiAfWscK1qsMBHHtdMuNgq/qc7kFESKyxs4xKbhRgMN+8bTD&#10;QruRzzSUsREJwqFABSbGvpAy1IYshpXriZN3cd5iTNI3UnscE9x28i3Lcmmx5bRgsKejofpa/loF&#10;7rWpvs2sfzJ79dgO/bzhulLq5Xn6eAcRaYr/4b/2SSvIN/D4kn6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DX6wgAAANsAAAAPAAAAAAAAAAAAAAAAAJgCAABkcnMvZG93&#10;bnJldi54bWxQSwUGAAAAAAQABAD1AAAAhwMAAAAA&#10;" path="m526,668r9,-36l535,605r,-28l526,554,516,531,506,518r-10,-9l486,505r-14,-9l472,491r10,-5l501,486r5,-4l506,463r-5,-26l491,405,472,377,452,350,422,327r-24,-9l379,314,368,304r,-8l379,291r9,-5l398,282r10,-9l412,259r,-14l408,227,388,205,363,177r-20,-9l319,159r-29,-9l256,141r-40,-4l187,137r-29,4l133,155r-15,4l98,145r10,-4l113,131r5,-4l128,118r5,-4l138,109r,-9l142,96,128,86,113,76,98,68,89,54,74,41,65,31,54,23,49,8,44,,40,8,,63,526,668e" fillcolor="#005196" stroked="f" strokecolor="#3465a4">
                  <v:path o:connecttype="custom" o:connectlocs="524,666;533,630;533,603;533,575;524,552;514,529;504,516;494,507;484,503;470,495;470,490;480,485;499,485;504,481;504,462;499,436;489,404;470,376;450,349;420,326;397,317;378,313;367,303;367,295;378,290;387,285;397,281;406,272;410,258;410,244;406,226;387,204;362,176;342,167;318,159;289,150;255,141;215,137;186,137;157,141;133,155;118,159;98,145;108,141;113,131;118,127;128,118;133,114;137,109;137,100;141,96;128,86;113,76;98,68;89,54;74,41;65,31;54,23;49,8;44,0;40,8;0,63;524,666" o:connectangles="0,0,0,0,0,0,0,0,0,0,0,0,0,0,0,0,0,0,0,0,0,0,0,0,0,0,0,0,0,0,0,0,0,0,0,0,0,0,0,0,0,0,0,0,0,0,0,0,0,0,0,0,0,0,0,0,0,0,0,0,0,0,0"/>
                </v:shape>
                <v:shape id="Freeform 26" o:spid="_x0000_s1050" style="position:absolute;left:8570;top:13017;width:161;height:176;visibility:visible;mso-wrap-style:square;v-text-anchor:top" coordsize="16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xCgb4A&#10;AADbAAAADwAAAGRycy9kb3ducmV2LnhtbERPTYvCMBC9L/gfwgjetmk9yFKNIqLgxYOu4nVsxqba&#10;TGoTtf57cxA8Pt73ZNbZWjyo9ZVjBVmSgiAunK64VLD/X/3+gfABWWPtmBS8yMNs2vuZYK7dk7f0&#10;2IVSxBD2OSowITS5lL4wZNEnriGO3Nm1FkOEbSl1i88Ybms5TNORtFhxbDDY0MJQcd3drQIy88Vp&#10;iVt7zG6XQFyvTpvsoNSg383HIAJ14Sv+uNdawSiOjV/iD5DT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cQoG+AAAA2wAAAA8AAAAAAAAAAAAAAAAAmAIAAGRycy9kb3ducmV2&#10;LnhtbFBLBQYAAAAABAAEAPUAAACDAwAAAAA=&#10;" path="m118,177l103,167,88,154,74,149,60,141,39,136r-15,l10,132,,136,5,122r9,-8l24,104,35,96,44,86,55,81r5,-8l69,73,60,68,49,59,44,54,39,45,35,31,30,23,35,8,44,,162,136r-44,41e" fillcolor="#005196" stroked="f" strokecolor="#3465a4">
                  <v:path o:connecttype="custom" o:connectlocs="117,175;102,165;87,152;73,147;59,139;39,134;24,134;10,131;0,134;5,121;14,113;24,103;35,95;43,85;54,80;59,72;68,72;59,67;48,58;43,53;39,44;35,31;30,23;35,8;43,0;160,134;117,175" o:connectangles="0,0,0,0,0,0,0,0,0,0,0,0,0,0,0,0,0,0,0,0,0,0,0,0,0,0,0"/>
                </v:shape>
                <v:shape id="Freeform 27" o:spid="_x0000_s1051" style="position:absolute;left:8613;top:12967;width:157;height:186;visibility:visible;mso-wrap-style:square;v-text-anchor:top" coordsize="159,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kwcQA&#10;AADbAAAADwAAAGRycy9kb3ducmV2LnhtbESPQWsCMRSE7wX/Q3hCb5qtgm1XoyyW0rI9aevB22Pz&#10;3A3dvKxJ1O2/N4LQ4zAz3zCLVW9bcSYfjGMFT+MMBHHltOFawc/3++gFRIjIGlvHpOCPAqyWg4cF&#10;5tpdeEPnbaxFgnDIUUETY5dLGaqGLIax64iTd3DeYkzS11J7vCS4beUky2bSouG00GBH64aq3+3J&#10;KphOd/uiLD7Ms3sz7NZfpS9PR6Ueh30xBxGpj//he/tTK5i9wu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BpMHEAAAA2wAAAA8AAAAAAAAAAAAAAAAAmAIAAGRycy9k&#10;b3ducmV2LnhtbFBLBQYAAAAABAAEAPUAAACJAwAAAAA=&#10;" path="m158,142l148,123r-9,-18l128,86,123,64,118,51r,-24l114,13,118,r-9,10l98,18r-9,9l84,41,74,51r-5,8l65,68r,10l60,68,55,59,44,51,40,41,30,36r-11,l10,41,,51,118,187r40,-45e" fillcolor="#005196" stroked="f" strokecolor="#3465a4">
                  <v:path o:connecttype="custom" o:connectlocs="156,140;146,122;137,104;126,85;121,63;117,50;117,27;113,13;117,0;108,10;97,18;88,27;83,41;73,50;68,58;64,67;64,77;59,67;54,58;43,50;39,41;30,36;19,36;10,41;0,50;117,185;156,140" o:connectangles="0,0,0,0,0,0,0,0,0,0,0,0,0,0,0,0,0,0,0,0,0,0,0,0,0,0,0"/>
                </v:shape>
                <v:shape id="Freeform 28" o:spid="_x0000_s1052" style="position:absolute;left:8741;top:13026;width:141;height:172;visibility:visible;mso-wrap-style:square;v-text-anchor:top" coordsize="14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G3sEA&#10;AADbAAAADwAAAGRycy9kb3ducmV2LnhtbERPPW/CMBDdkfgP1iGxEacMpEoxqEUgVZU6NIGh2xFf&#10;nND4HMUuSf99PVTq+PS+t/vJduJOg28dK3hIUhDEldMtGwXn8rR6BOEDssbOMSn4IQ/73Xy2xVy7&#10;kT/oXgQjYgj7HBU0IfS5lL5qyKJPXE8cudoNFkOEg5F6wDGG206u03QjLbYcGxrs6dBQ9VV8WwVv&#10;qb/V10tJx3e2n1ibrDMvmVLLxfT8BCLQFP7Ff+5XrSCL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wxt7BAAAA2wAAAA8AAAAAAAAAAAAAAAAAmAIAAGRycy9kb3du&#10;cmV2LnhtbFBLBQYAAAAABAAEAPUAAACGAwAAAAA=&#10;" path="m29,173l44,155,63,136,79,114,98,96,113,77,123,64,133,50r4,-5l142,37r,-10l142,19r-5,-9l133,5,123,,113,,103,10,93,23,79,42,59,64,44,87,24,105,14,123,5,136,,141r29,32e" fillcolor="#005196" stroked="f" strokecolor="#3465a4">
                  <v:path o:connecttype="custom" o:connectlocs="29,171;43,153;62,134;78,113;97,95;111,76;121,63;131,49;135,44;140,37;140,27;140,19;135,10;131,5;121,0;111,0;102,10;92,23;78,42;58,63;43,86;24,104;14,122;5,134;0,139;29,171" o:connectangles="0,0,0,0,0,0,0,0,0,0,0,0,0,0,0,0,0,0,0,0,0,0,0,0,0,0"/>
                </v:shape>
                <v:shape id="Freeform 29" o:spid="_x0000_s1053" style="position:absolute;left:8756;top:12275;width:702;height:973;visibility:visible;mso-wrap-style:square;v-text-anchor:top" coordsize="70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vcMA&#10;AADbAAAADwAAAGRycy9kb3ducmV2LnhtbESPQYvCMBSE7wv+h/AEb2tahV2tRhFhQbyIVfD6bJ5t&#10;tXkpTbZWf/1GEPY4zMw3zHzZmUq01LjSsoJ4GIEgzqwuOVdwPPx8TkA4j6yxskwKHuRgueh9zDHR&#10;9s57alOfiwBhl6CCwvs6kdJlBRl0Q1sTB+9iG4M+yCaXusF7gJtKjqLoSxosOSwUWNO6oOyW/hoF&#10;HJ+ut3ianlb75xnH2zbdre1DqUG/W81AeOr8f/jd3mgF3zG8voQf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vcMAAADbAAAADwAAAAAAAAAAAAAAAACYAgAAZHJzL2Rv&#10;d25yZXYueG1sUEsFBgAAAAAEAAQA9QAAAIgDAAAAAA==&#10;" path="m610,523r9,-23l624,477r,-13l619,446r-5,-18l610,414r,-13l610,378r-10,5l580,391r-24,10l536,419r-25,23l491,474r-14,31l467,542r-4,36l452,614r-14,32l417,674r-19,27l374,727r-25,24l324,765r-29,17l261,796r-30,10l202,810r-30,5l143,815r-30,-5l89,801,74,792,60,782,49,773,40,760r-5,-9l29,737r-5,-5l24,724r,-14l24,696r5,-22l40,651r9,-18l65,619,89,605r29,-9l147,591r30,-13l207,565r29,-19l256,523r20,-23l295,474r15,-28l315,419r9,-32l324,360r-5,-32l315,300,305,273,286,247,266,223r-10,-9l245,209r-9,-4l226,201r-9,l207,201r-5,4l192,205r-5,-32l187,146r5,-32l202,82,217,55,242,37,270,27r35,-4l324,27r16,15l354,55r5,18l359,91r,19l359,128r-5,18l349,155r-9,13l334,173r-10,l315,178r-10,l295,173r-4,-5l281,159r,-13l291,137r14,9l319,141r-4,-8l310,123r-5,-5l300,114r-5,-4l291,105r-10,l276,110r-15,8l256,141r-5,18l261,182r15,10l291,196r14,9l319,205r21,-4l354,192r15,-19l379,151r10,-28l389,96r,-23l384,50,369,32,354,19,334,5,310,,276,,251,5,221,19,197,42,182,68r-14,42l168,159r4,55l153,232r-15,23l118,282r-10,33l103,346r,27l108,391r20,18l138,414r9,5l163,419r9,l182,419r10,-5l197,409r5,-8l207,378r-5,-28l192,333,182,323r-10,l168,328r,9l177,346r5,9l182,364r,14l177,391r-5,5l163,396r-16,l138,391r-10,-8l123,369r,-19l123,328r10,-23l143,282r15,-22l177,247r15,-10l207,232r14,l236,232r20,10l270,260r11,22l295,319r-19,-4l266,310r-10,l251,310r,5l256,319r10,9l276,346r5,18l281,387r,22l281,432r-5,23l266,477r-10,23l236,519r-15,13l202,546r-20,9l163,560r-20,9l123,573r-20,10l84,587r-14,9l49,605r-9,9l24,628r-9,18l5,669r,23l,724r5,23l5,765r10,17l20,801r9,14l45,833r15,13l74,856r20,8l113,874r25,4l158,887r24,l212,892r24,l266,892r25,-5l315,878r25,-14l369,851r20,-14l413,819r20,-13l447,787r11,-14l472,765r15,-10l506,751r15,-4l536,742r14,-5l565,737r10,10l556,751r-20,9l516,765r-20,8l477,787r-14,14l442,810r-20,13l408,837r-15,14l379,860r-14,14l354,878r-14,9l329,892r-5,l340,906r9,31l359,960r15,9l393,974r15,-5l427,955r15,-18l458,914r9,-18l477,887r10,l496,892r5,4l511,909r5,15l521,937r5,10l536,955r14,5l565,960r20,l600,951r19,-14l629,919r9,-18l638,878r,-14l634,851,624,837r-14,-9l600,815r-5,-5l610,806r9,-5l634,796r4,-4l649,787r5,-9l659,765r,-10l659,742r-5,-15l649,719,638,705r-14,-9l614,687r-19,-8l580,674r25,l624,669r14,-10l654,655r5,-9l663,637r,-9l663,619r,-28l668,569r11,-23l703,528r-10,-5l684,519r-10,l659,519r-10,4l638,528r-9,4l619,542r-9,8l600,565r-15,18l575,596r-14,14l545,624r-9,13l531,646r-15,5l516,646r,-13l521,619r10,-9l545,601r11,-10l570,578r15,-18l595,550r10,-13l610,523e" fillcolor="#005196" stroked="f" strokecolor="#3465a4">
                  <v:path o:connecttype="custom" o:connectlocs="612,427;554,400;462,577;348,749;172,813;49,771;24,709;89,604;255,522;323,359;255,214;201,205;216,55;353,55;348,155;294,173;318,141;290,105;260,182;353,192;383,50;250,5;172,214;103,372;172,418;201,349;176,345;163,395;123,327;206,232;294,318;255,318;280,431;201,545;84,586;5,668;20,799;113,872;265,890;412,817;505,749;554,749;441,808;353,876;358,958;457,912;510,907;563,958;636,876;593,808;652,776;636,704;622,668;661,618;682,518;617,541;543,623;520,618;593,549" o:connectangles="0,0,0,0,0,0,0,0,0,0,0,0,0,0,0,0,0,0,0,0,0,0,0,0,0,0,0,0,0,0,0,0,0,0,0,0,0,0,0,0,0,0,0,0,0,0,0,0,0,0,0,0,0,0,0,0,0,0,0"/>
                </v:shape>
                <v:shape id="Freeform 30" o:spid="_x0000_s1054" style="position:absolute;left:8918;top:12807;width:146;height:90;visibility:visible;mso-wrap-style:square;v-text-anchor:top" coordsize="1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y/MUA&#10;AADbAAAADwAAAGRycy9kb3ducmV2LnhtbESPQWvCQBSE7wX/w/KE3pqNUluJrqLFQm9SGwu9PbPP&#10;bDD7NmS3Sfz3bqHgcZiZb5jlerC16Kj1lWMFkyQFQVw4XXGpIP96f5qD8AFZY+2YFFzJw3o1elhi&#10;pl3Pn9QdQikihH2GCkwITSalLwxZ9IlriKN3dq3FEGVbSt1iH+G2ltM0fZEWK44LBht6M1RcDr9W&#10;weVYfp+3u5153k6u6ewnP8324aTU43jYLEAEGsI9/N/+0Apep/D3Jf4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L8xQAAANsAAAAPAAAAAAAAAAAAAAAAAJgCAABkcnMv&#10;ZG93bnJldi54bWxQSwUGAAAAAAQABAD1AAAAigMAAAAA&#10;" path="m,41l9,59r15,9l44,81r19,5l83,91r24,l128,91r19,-5l132,78,118,73,103,64,88,59,79,50,74,36,68,23,74,,,41e" fillcolor="#005196" stroked="f" strokecolor="#3465a4">
                  <v:path o:connecttype="custom" o:connectlocs="0,40;9,58;24,67;43,79;62,84;82,89;106,89;126,89;145,84;130,76;116,71;102,63;87,58;78,49;73,35;67,23;73,0;0,40" o:connectangles="0,0,0,0,0,0,0,0,0,0,0,0,0,0,0,0,0,0"/>
                </v:shape>
                <v:shape id="Freeform 31" o:spid="_x0000_s1055" style="position:absolute;left:8854;top:12899;width:69;height:72;visibility:visible;mso-wrap-style:square;v-text-anchor:top" coordsize="7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tYRcMA&#10;AADbAAAADwAAAGRycy9kb3ducmV2LnhtbESPQWsCMRSE74L/ITyhN81qqZXVKKIU6qnViufH5rlZ&#10;3bwsm3Q3/fdNoeBxmJlvmNUm2lp01PrKsYLpJANBXDhdcang/PU2XoDwAVlj7ZgU/JCHzXo4WGGu&#10;Xc9H6k6hFAnCPkcFJoQml9IXhiz6iWuIk3d1rcWQZFtK3WKf4LaWsyybS4sVpwWDDe0MFffTt1UQ&#10;sy4eHB3r3cvl8GGKz/22n9+UehrF7RJEoBge4f/2u1bw+gx/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tYRcMAAADbAAAADwAAAAAAAAAAAAAAAACYAgAAZHJzL2Rv&#10;d25yZXYueG1sUEsFBgAAAAAEAAQA9QAAAIgDAAAAAA==&#10;" path="m5,59r10,9l24,68r11,5l40,73r6,l55,68r5,l65,59,70,45r,-9l60,23,55,10,50,5,46,,35,,30,,20,5r-5,l10,10,5,13,,23,,36,,50r5,9e" fillcolor="#005196" stroked="f" strokecolor="#3465a4">
                  <v:path o:connecttype="custom" o:connectlocs="5,57;15,66;23,66;34,71;39,71;45,71;53,66;58,66;63,57;68,44;68,35;58,22;53,10;49,5;45,0;34,0;29,0;19,5;15,5;10,10;5,13;0,22;0,35;0,49;5,57" o:connectangles="0,0,0,0,0,0,0,0,0,0,0,0,0,0,0,0,0,0,0,0,0,0,0,0,0"/>
                </v:shape>
                <v:shape id="Freeform 32" o:spid="_x0000_s1056" style="position:absolute;left:8918;top:11306;width:504;height:1409;visibility:visible;mso-wrap-style:square;v-text-anchor:top" coordsize="506,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ltcMA&#10;AADbAAAADwAAAGRycy9kb3ducmV2LnhtbESPS2vCQBSF94L/YbgFdzqpmCrRUXwg7bY+Fu6umZsH&#10;Zu6EzBhjf32nUHB5OI+Ps1h1phItNa60rOB9FIEgTq0uOVdwOu6HMxDOI2usLJOCJzlYLfu9BSba&#10;Pvib2oPPRRhhl6CCwvs6kdKlBRl0I1sTBy+zjUEfZJNL3eAjjJtKjqPoQxosORAKrGlbUHo73E3g&#10;XjfR2XXZNv408WX3M8vG8b5VavDWrecgPHX+Ff5vf2k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yltcMAAADbAAAADwAAAAAAAAAAAAAAAACYAgAAZHJzL2Rv&#10;d25yZXYueG1sUEsFBgAAAAAEAAQA9QAAAIgDAAAAAA==&#10;" path="m417,1332r5,-26l426,1269r,-41l426,1192r,-46l417,1105r-5,-45l402,1019,388,978,368,937,349,900,324,864,294,837,260,814,226,791,186,778r5,-5l206,773r10,l230,773r15,5l260,778r15,5l289,783r20,l328,773r15,-9l358,751r10,-14l368,718,353,700,333,682r-19,-4l324,669r49,4l407,664r24,-18l447,627r14,-23l471,582r15,-13l505,564r-9,-13l481,536,461,523r-25,-9l412,510r-29,4l353,528r-29,27l304,573r-5,-18l349,518r34,-36l402,446r10,-41l417,369r5,-28l426,323r16,-9l422,309r-24,5l373,323r-24,13l324,359r-20,23l289,409r-5,28l275,500r-21,-9l265,446r5,-46l275,359r,-40l284,282r10,-41l319,205r34,-41l353,141r,-23l358,96,368,78r,22l368,118r,19l373,159r20,10l407,172r15,l436,172r11,-3l461,159r10,-13l481,132r5,-18l491,96r,-23l486,55,476,36,461,23,442,10,422,,398,,368,13,343,32,314,59,289,91r-19,27l251,150r-11,27l230,245r-4,78l221,391r-5,73l206,528r-10,54l181,624r-25,31l128,669r-25,4l83,673,63,669,49,659,39,642,34,619r,-23l44,573r10,-9l63,555r16,l93,559r14,14l112,582r10,14l132,569r-4,-23l122,532r-15,-4l128,510r9,-10l137,482r-5,-18l122,455r-10,l98,460r-15,8l69,482,54,500,39,514,29,528,14,564,5,614,,669r9,45l29,755r20,36l74,814r24,18l122,851r25,13l167,882r19,23l221,950r30,46l279,1041r25,50l319,1150r14,73l333,1310r-9,100l338,1397r11,-14l358,1369r10,-9l377,1355r11,-8l402,1337r15,-5e" fillcolor="#005196" stroked="f" strokecolor="#3465a4">
                  <v:path o:connecttype="custom" o:connectlocs="424,1267;424,1144;400,1018;348,899;259,813;190,772;229,772;274,782;327,772;367,736;332,681;372,672;445,626;484,568;479,535;410,509;323,554;348,517;410,404;424,323;396,314;323,358;283,436;264,445;274,319;318,205;352,118;367,100;372,159;420,172;459,159;484,114;484,55;440,10;367,13;288,91;239,177;220,390;195,581;127,668;63,668;34,618;54,563;93,558;122,595;122,531;136,499;122,454;83,467;39,513;5,613;29,754;98,831;166,881;250,995;318,1148;323,1408;357,1367;386,1345" o:connectangles="0,0,0,0,0,0,0,0,0,0,0,0,0,0,0,0,0,0,0,0,0,0,0,0,0,0,0,0,0,0,0,0,0,0,0,0,0,0,0,0,0,0,0,0,0,0,0,0,0,0,0,0,0,0,0,0,0,0,0"/>
                </v:shape>
                <v:shape id="Freeform 33" o:spid="_x0000_s1057" style="position:absolute;left:9188;top:13194;width:259;height:768;visibility:visible;mso-wrap-style:square;v-text-anchor:top" coordsize="26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J6MIA&#10;AADbAAAADwAAAGRycy9kb3ducmV2LnhtbESPT4vCMBTE74LfITzBmyZu2T90jbKI4l48bO3eH82z&#10;KTYvpYna/fYbQfA4zMxvmOV6cK24Uh8azxoWcwWCuPKm4VpDedzNPkCEiGyw9Uwa/ijAejUeLTE3&#10;/sY/dC1iLRKEQ44abIxdLmWoLDkMc98RJ+/ke4cxyb6WpsdbgrtWvij1Jh02nBYsdrSxVJ2Li9OA&#10;h8vGZrvt8BsLKrP9KQtK7bWeToavTxCRhvgMP9rfRsP7K9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McnowgAAANsAAAAPAAAAAAAAAAAAAAAAAJgCAABkcnMvZG93&#10;bnJldi54bWxQSwUGAAAAAAQABAD1AAAAhwMAAAAA&#10;" path="m,50r49,59l83,178r35,72l142,328r20,81l167,496r,91l157,673r84,96l255,692r5,-87l260,514r-5,-95l241,323,216,227,186,141,148,59r-6,l132,59,118,55,107,50,98,45,88,32,79,23,64,5,58,,49,,44,5,34,13,30,27,19,36,9,45,,50e" fillcolor="#005196" stroked="f" strokecolor="#3465a4">
                  <v:path o:connecttype="custom" o:connectlocs="0,50;49,109;82,178;117,249;141,327;161,408;166,495;166,585;156,671;239,767;253,690;258,603;258,513;253,418;239,322;214,226;185,141;147,59;141,59;131,59;117,55;106,50;97,45;87,32;78,23;64,5;58,0;49,0;44,5;34,13;30,27;19,36;9,45;0,50" o:connectangles="0,0,0,0,0,0,0,0,0,0,0,0,0,0,0,0,0,0,0,0,0,0,0,0,0,0,0,0,0,0,0,0,0,0"/>
                </v:shape>
                <v:shape id="Freeform 34" o:spid="_x0000_s1058" style="position:absolute;left:787;top:743;width:152;height:163;visibility:visible;mso-wrap-style:square;v-text-anchor:top" coordsize="154,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m8MA&#10;AADbAAAADwAAAGRycy9kb3ducmV2LnhtbESPQYvCMBSE78L+h/AWvGm6Iipdo8iC4ME9VAvi7dG8&#10;bYvNS2xirf9+Iwgeh5n5hlmue9OIjlpfW1bwNU5AEBdW11wqyI/b0QKED8gaG8uk4EEe1quPwRJT&#10;be+cUXcIpYgQ9ikqqEJwqZS+qMigH1tHHL0/2xoMUbal1C3eI9w0cpIkM2mw5rhQoaOfiorL4WYU&#10;XPfOTbJTt7v20+y8IJ//zrtEqeFnv/kGEagP7/CrvdMK5jN4fo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IMm8MAAADbAAAADwAAAAAAAAAAAAAAAACYAgAAZHJzL2Rv&#10;d25yZXYueG1sUEsFBgAAAAAEAAQA9QAAAIgDAAAAAA==&#10;" path="m,133l19,113,35,91,55,73,69,55,84,37,98,23,109,10r4,-5l118,r11,l138,r5,5l153,14r,9l153,32,143,42r-9,18l113,78,98,96,79,119,60,137,44,151r-9,13l30,164,,133e" fillcolor="#005196" stroked="f" strokecolor="#3465a4">
                  <v:path o:connecttype="custom" o:connectlocs="0,131;19,112;35,90;54,72;68,54;83,37;97,23;108,10;112,5;116,0;127,0;136,0;141,5;151,14;151,23;151,32;141,41;132,59;112,77;97,95;78,118;59,135;43,149;35,162;30,162;0,131" o:connectangles="0,0,0,0,0,0,0,0,0,0,0,0,0,0,0,0,0,0,0,0,0,0,0,0,0,0"/>
                </v:shape>
                <v:shape id="Freeform 35" o:spid="_x0000_s1059" style="position:absolute;left:752;top:80;width:834;height:809;visibility:visible;mso-wrap-style:square;v-text-anchor:top" coordsize="836,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oesMA&#10;AADbAAAADwAAAGRycy9kb3ducmV2LnhtbESPQWsCMRSE70L/Q3gFb5ptS92yGqW0FLy0oC49P5Ln&#10;ZnHzsiSpu/57Iwg9DjPzDbPajK4TZwqx9azgaV6AINbetNwoqA9fszcQMSEb7DyTggtF2KwfJius&#10;jB94R+d9akSGcKxQgU2pr6SM2pLDOPc9cfaOPjhMWYZGmoBDhrtOPhfFQjpsOS9Y7OnDkj7t/5yC&#10;19Ef9O/Lt24Xx8+63oXmp7SDUtPH8X0JItGY/sP39tYoKEu4fck/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KoesMAAADbAAAADwAAAAAAAAAAAAAAAACYAgAAZHJzL2Rv&#10;d25yZXYueG1sUEsFBgAAAAAEAAQA9QAAAIgDAAAAAA==&#10;" path="m383,104r20,-9l418,91r20,4l452,95r10,5l477,104r14,5l507,104r,13l501,140r-14,28l472,191r-20,27l428,241r-30,18l364,268r-29,9l305,291r-25,14l251,323r-20,27l206,378r-19,32l172,441r-14,32l147,505r-9,37l138,577r-5,38l133,646r5,32l144,710r3,18l158,742r10,13l177,765r10,9l196,778r5,5l206,783r15,l237,783r14,-5l270,769r15,-14l300,737r15,-23l319,678r5,-37l335,605r14,-32l364,542r19,-28l403,491r25,-18l452,459r25,-13l501,436r25,l551,441r29,5l600,459r24,19l644,505r15,23l659,550r,23l659,592r25,4l708,596r29,-4l761,577r25,-17l806,532r5,-31l816,459r-5,-23l801,418,786,405,771,395r-14,l742,395r-14,l712,400r-19,14l684,436r,23l688,478r10,9l708,487r10,-9l712,459r,-18l728,450r9,14l742,478r,13l737,501r-4,8l723,514r-11,5l703,524r-5,l684,514r-6,-9l673,496,663,478r-4,-19l659,441r4,-18l673,405r11,-18l708,373r20,-9l752,360r19,4l791,368r15,14l821,400r10,23l835,455r,36l831,524r-10,31l801,583r-24,17l742,618r-44,l649,615r-15,23l614,655r-25,18l565,687r-25,4l516,696r-20,-9l482,669,472,641r,-26l477,592r14,-15l501,573r11,l521,573r10,4l540,583r11,4l551,596r5,4l556,615r-5,3l545,615r-5,-5l531,600r-10,-4l507,600r-6,5l491,615r,13l491,641r5,14l507,664r9,5l536,669r15,l575,664r19,-18l610,628r14,-23l629,592r5,-19l634,555r,-18l624,519,614,501,589,487,561,473r4,18l570,505r,9l565,524r-4,-10l551,505r-15,-9l516,491r-15,-4l482,487r-20,l442,491r-19,14l408,519r-19,18l364,577r-15,46l340,669r-10,45l315,755r-20,28l261,800r-49,10l177,800,144,787,119,760,98,728,84,683,74,628,70,569r,-68l70,478r9,-32l89,418r9,-31l113,360r15,-28l138,309r15,-13l168,282r4,-18l182,246r5,-19l192,209r4,-18l196,172r,-9l192,150r-10,41l168,231r-21,37l123,309r-20,32l84,378,70,410r-5,31l54,423,29,405,10,387,,368,,350,5,332r5,-18l24,296,45,282,60,268r10,-9l70,246r,-10l60,227,49,223,40,213,29,209r-9,-4l10,191,5,172r,-17l10,137r5,-23l24,95,40,82,60,72r14,l89,72r14,10l113,91r10,13l128,114r10,13l138,109r6,-14l147,82r6,-14l158,59r10,-5l172,49r10,l192,49r14,5l217,64r9,8l237,86r9,14l251,117r,23l256,114r5,-23l266,72r4,-18l275,49r10,-4l295,41r5,4l310,41r14,l335,41r9,-5l354,31r10,-4l373,13,378,r11,23l389,49r-6,23l368,95r-9,14l344,117r-9,20l319,150r-14,13l295,178r-10,13l280,200r-5,9l280,218r5,l300,205r5,-10l315,182r15,-14l340,150r9,-13l359,117r14,-8l383,104e" fillcolor="#005196" stroked="f" strokecolor="#3465a4">
                  <v:path o:connecttype="custom" o:connectlocs="461,100;486,168;334,276;187,409;133,613;168,753;220,781;314,712;382,513;525,435;657,527;735,591;809,435;726,394;696,486;735,463;710,518;661,477;706,372;819,399;799,582;613,653;481,667;511,572;555,599;520,595;495,653;593,644;632,536;569,504;515,490;407,518;314,753;119,758;70,477;138,308;192,208;168,230;65,440;5,331;70,245;20,204;24,95;113,91;147,82;192,49;250,117;274,49;334,41;388,23;334,137;274,208;329,168" o:connectangles="0,0,0,0,0,0,0,0,0,0,0,0,0,0,0,0,0,0,0,0,0,0,0,0,0,0,0,0,0,0,0,0,0,0,0,0,0,0,0,0,0,0,0,0,0,0,0,0,0,0,0,0,0"/>
                </v:shape>
                <v:shape id="Freeform 36" o:spid="_x0000_s1060" style="position:absolute;left:1047;top:530;width:78;height:171;visibility:visible;mso-wrap-style:square;v-text-anchor:top" coordsize="8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6csAA&#10;AADbAAAADwAAAGRycy9kb3ducmV2LnhtbERPz2vCMBS+C/4P4QlehqaKs1qNMjac21Etnh/Ns602&#10;L6HJtPvvl8PA48f3e73tTCPu1PrasoLJOAFBXFhdc6kgP+1GCxA+IGtsLJOCX/Kw3fR7a8y0ffCB&#10;7sdQihjCPkMFVQguk9IXFRn0Y+uII3exrcEQYVtK3eIjhptGTpNkLg3WHBsqdPReUXE7/hgFwaWT&#10;l4+z238uv6/7Re5t/qpnSg0H3dsKRKAuPMX/7i+tII1j45f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6csAAAADbAAAADwAAAAAAAAAAAAAAAACYAgAAZHJzL2Rvd25y&#10;ZXYueG1sUEsFBgAAAAAEAAQA9QAAAIUDAAAAAA==&#10;" path="m40,172l30,164,20,145,10,127,5,99,,76,,50,,27,5,r5,18l20,41r4,13l30,73r5,8l45,91r15,l79,86,40,172e" fillcolor="#005196" stroked="f" strokecolor="#3465a4">
                  <v:path o:connecttype="custom" o:connectlocs="39,170;29,162;20,143;10,126;5,98;0,75;0,49;0,27;5,0;10,18;20,41;23,53;29,72;34,80;44,90;59,90;77,85;39,170" o:connectangles="0,0,0,0,0,0,0,0,0,0,0,0,0,0,0,0,0,0"/>
                </v:shape>
                <v:shape id="Freeform 37" o:spid="_x0000_s1061" style="position:absolute;left:984;top:698;width:62;height:81;visibility:visible;mso-wrap-style:square;v-text-anchor:top" coordsize="6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Z6sUA&#10;AADbAAAADwAAAGRycy9kb3ducmV2LnhtbESPQWvCQBSE74X+h+UVvNVNPdgas0ooFcTiQduLt2f2&#10;JRvMvg3ZbRL99d1CweMwM98w2Xq0jeip87VjBS/TBARx4XTNlYLvr83zGwgfkDU2jknBlTysV48P&#10;GabaDXyg/hgqESHsU1RgQmhTKX1hyKKfupY4eqXrLIYou0rqDocIt42cJclcWqw5Lhhs6d1QcTn+&#10;WAUf0t7K0+68yz8Pm7257m2z6GdKTZ7GfAki0Bju4f/2Vit4XcDfl/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JnqxQAAANsAAAAPAAAAAAAAAAAAAAAAAJgCAABkcnMv&#10;ZG93bnJldi54bWxQSwUGAAAAAAQABAD1AAAAigMAAAAA&#10;" path="m14,72l5,50,,37,5,19,14,5,24,,34,5r15,5l59,19r4,8l63,45,59,59,54,72,44,77,34,82,24,77,14,72e" fillcolor="#005196" stroked="f" strokecolor="#3465a4">
                  <v:path o:connecttype="custom" o:connectlocs="14,70;5,49;0,36;5,19;14,5;23,0;33,5;47,10;57,19;61,26;61,44;57,58;52,70;43,75;33,80;23,75;14,70" o:connectangles="0,0,0,0,0,0,0,0,0,0,0,0,0,0,0,0,0"/>
                </v:shape>
                <v:shape id="Freeform 38" o:spid="_x0000_s1062" style="position:absolute;left:1205;top:121;width:1216;height:581;visibility:visible;mso-wrap-style:square;v-text-anchor:top" coordsize="1218,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IBsMA&#10;AADbAAAADwAAAGRycy9kb3ducmV2LnhtbERPy2rCQBTdC/2H4Ra6kTppEZHoRPqgKooLUwW7u2Ru&#10;HjRzJ2TGJP37zkJweTjv5WowteiodZVlBS+TCARxZnXFhYLT99fzHITzyBpry6TgjxyskofREmNt&#10;ez5Sl/pChBB2MSoovW9iKV1WkkE3sQ1x4HLbGvQBtoXULfYh3NTyNYpm0mDFoaHEhj5Kyn7Tq1Fw&#10;6YvxftP9HLLzu9nl7nO6jvZTpZ4eh7cFCE+Dv4tv7q1WMA/rw5fwA2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vIBsMAAADbAAAADwAAAAAAAAAAAAAAAACYAgAAZHJzL2Rv&#10;d25yZXYueG1sUEsFBgAAAAAEAAQA9QAAAIgDAAAAAA==&#10;" path="m69,99l93,96,123,86r35,l191,86r40,5l265,96r40,8l338,119r41,18l412,154r30,23l472,209r24,32l520,278r15,40l545,369r5,-19l550,318r-5,-32l540,246r5,-19l550,205r9,-23l570,168r14,-9l599,159r15,13l628,200r5,18l643,205r-5,-55l648,109,658,82,677,64,697,50,717,36r9,-13l731,r16,9l756,27r10,23l775,77r,32l775,141r-14,31l741,209r-15,27l741,236r30,-59l800,141r34,-22l870,109,903,99r19,-3l943,86r4,-13l952,96r-5,27l943,150r-16,27l908,205r-19,22l864,246r-25,9l786,264r10,22l815,278r19,l854,273r19,-5l894,268r14,l922,264r21,l957,259r20,-4l992,250r19,-9l1026,227r19,-14l1061,195r19,-23l1090,172r10,l1110,172r9,l1129,172r5,-4l1143,164r5,-10l1143,154r-9,l1124,159r-5,l1110,159r-10,l1090,159r-10,-9l1075,132r-5,-18l1066,96r4,-19l1075,64r5,-14l1094,41r11,-14l1119,18r20,l1154,18r19,5l1188,36r15,14l1213,73r4,23l1217,123r-9,31l1193,187r-25,31l1143,250r-28,23l1090,291r-24,10l1036,309r-30,5l972,318r-29,5l908,327r-29,l849,332r-29,4l791,336r-25,5l741,346r-24,9l697,359r-15,14l668,387r-10,13l643,432r-5,31l638,491r5,18l652,528r11,9l682,541r20,l722,532r9,-14l736,505r,-14l731,473r-5,-14l717,450r-15,-9l717,437r9,-5l736,432r11,5l750,441r11,4l761,450r5,5l771,445r4,-8l786,428r5,-5l796,423r9,l810,423r10,5l824,437r,13l824,468r-9,15l800,500r-9,18l775,537r-14,14l750,559r-19,5l712,573r-25,4l663,582r-20,l619,577r-20,-4l565,551,540,528,515,500,501,473,486,441,472,414,456,387,436,364,417,346,398,327,379,309,358,291,338,278,319,259,300,246,275,232r-24,-9l226,213r-30,-8l162,200r-34,-5l88,195r-44,5l,205,14,191,24,177r11,-9l44,154r5,-9l60,132r3,-18l69,99e" fillcolor="#005196" stroked="f" strokecolor="#3465a4">
                  <v:path o:connecttype="custom" o:connectlocs="158,86;304,104;441,176;534,317;544,285;558,181;613,171;637,149;696,50;746,9;774,109;725,235;833,119;941,86;941,149;863,245;814,277;893,267;955,258;1024,226;1088,171;1127,171;1141,153;1108,158;1073,132;1073,64;1117,18;1186,36;1215,123;1141,249;1034,308;907,326;790,335;696,358;642,431;651,526;721,530;730,471;716,436;749,439;770,443;795,422;823,436;799,498;749,557;662,580;564,549;485,439;416,345;337,277;251,222;128,194;14,190;49,145" o:connectangles="0,0,0,0,0,0,0,0,0,0,0,0,0,0,0,0,0,0,0,0,0,0,0,0,0,0,0,0,0,0,0,0,0,0,0,0,0,0,0,0,0,0,0,0,0,0,0,0,0,0,0,0,0,0"/>
                </v:shape>
                <v:shape id="Freeform 39" o:spid="_x0000_s1063" style="position:absolute;left:134;top:88;width:657;height:299;visibility:visible;mso-wrap-style:square;v-text-anchor:top" coordsize="65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cLUMMA&#10;AADbAAAADwAAAGRycy9kb3ducmV2LnhtbESPUUvDQBCE3wX/w7GCb/ZSRRtir6VUCvFBpKk/YMlt&#10;c6G5vZBb0+Tfe4Lg4zAz3zDr7eQ7NdIQ28AGlosMFHEdbMuNga/T4SEHFQXZYheYDMwUYbu5vVlj&#10;YcOVjzRW0qgE4VigASfSF1rH2pHHuAg9cfLOYfAoSQ6NtgNeE9x3+jHLXrTHltOCw572jupL9e0N&#10;PH3IKn+Ww/xurdNjWc6f/FYZc3837V5BCU3yH/5rl9ZAvoTfL+kH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cLUMMAAADbAAAADwAAAAAAAAAAAAAAAACYAgAAZHJzL2Rv&#10;d25yZXYueG1sUEsFBgAAAAAEAAQA9QAAAIgDAAAAAA==&#10;" path="m618,300l593,273,565,250,535,222,505,204,476,182,442,169,407,151,373,136r-29,-8l304,118r-34,-9l230,105r-39,l157,105r-40,9l78,118,,27,29,18,64,10,102,5,137,r39,l216,r44,5l299,10r40,8l383,27r38,10l462,50r38,18l541,86r33,23l609,131r,10l609,151r5,13l614,177r9,14l629,200r14,14l653,227r5,10l658,245r-5,10l648,259r-9,9l629,282r-11,8l618,300e" fillcolor="#005196" stroked="f" strokecolor="#3465a4">
                  <v:path o:connecttype="custom" o:connectlocs="616,298;591,271;563,248;533,221;503,203;475,181;441,168;406,150;372,135;343,127;303,117;269,108;229,104;190,104;157,104;117,113;78,117;0,27;29,18;64,10;102,5;137,0;175,0;215,0;259,5;298,10;338,18;382,27;420,37;461,50;498,68;539,85;572,108;607,130;607,140;607,150;612,163;612,176;621,190;627,199;641,213;651,225;656,235;656,243;651,253;646,257;637,266;627,280;616,288;616,298" o:connectangles="0,0,0,0,0,0,0,0,0,0,0,0,0,0,0,0,0,0,0,0,0,0,0,0,0,0,0,0,0,0,0,0,0,0,0,0,0,0,0,0,0,0,0,0,0,0,0,0,0,0"/>
                </v:shape>
                <v:shape id="Freeform 40" o:spid="_x0000_s1064" style="position:absolute;left:252;top:239;width:573;height:617;visibility:visible;mso-wrap-style:square;v-text-anchor:top" coordsize="575,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LcUA&#10;AADbAAAADwAAAGRycy9kb3ducmV2LnhtbESPQWvCQBSE7wX/w/IEb3VTFTHRTZBCobQHqXrp7TX7&#10;TEJ338bsVqO/3i0IHoeZ+YZZFb014kSdbxwreBknIIhLpxuuFOx3b88LED4gazSOScGFPBT54GmF&#10;mXZn/qLTNlQiQthnqKAOoc2k9GVNFv3YtcTRO7jOYoiyq6Tu8Bzh1shJksylxYbjQo0tvdZU/m7/&#10;rILdJTXpLE3M/Hr8/JiW3/LHm41So2G/XoII1IdH+N5+1woWE/j/En+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4ItxQAAANsAAAAPAAAAAAAAAAAAAAAAAJgCAABkcnMv&#10;ZG93bnJldi54bWxQSwUGAAAAAAQABAD1AAAAigMAAAAA&#10;" path="m,13l29,4,54,,79,,98,9r14,9l128,31r9,14l142,59r5,13l153,77r,-13l153,41r9,-10l177,31r19,10l226,54r25,18l275,100r20,27l300,159r4,23l314,195r5,l324,182r4,-14l334,159r10,-14l353,140r10,l383,150r19,18l423,200r9,23l442,250r5,36l451,322r6,42l457,405r-6,36l442,464r-5,22l451,504r11,-13l472,473r9,-9l496,455r4,13l510,486r11,18l530,518r10,18l550,546r10,8l565,559r9,5l574,569r-4,l565,569r-44,49l,13e" fillcolor="#005196" stroked="f" strokecolor="#3465a4">
                  <v:path o:connecttype="custom" o:connectlocs="0,13;29,4;54,0;79,0;98,9;112,18;128,31;137,45;142,59;146,72;152,77;152,64;152,41;161,31;176,31;195,41;225,54;250,72;274,100;294,127;299,158;303,181;313,194;318,194;323,181;327,167;333,158;343,145;352,140;362,140;382,150;401,167;422,199;430,222;440,249;445,285;449,321;455,363;455,404;449,440;440,463;435,484;449,502;460,489;470,471;479,463;494,454;498,466;508,484;519,502;528,516;538,534;548,544;558,552;563,557;572,562;572,567;568,567;563,567;519,616;0,13" o:connectangles="0,0,0,0,0,0,0,0,0,0,0,0,0,0,0,0,0,0,0,0,0,0,0,0,0,0,0,0,0,0,0,0,0,0,0,0,0,0,0,0,0,0,0,0,0,0,0,0,0,0,0,0,0,0,0,0,0,0,0,0,0"/>
                </v:shape>
                <v:shape id="Freeform 41" o:spid="_x0000_s1065" style="position:absolute;left:237;top:252;width:535;height:668;visibility:visible;mso-wrap-style:square;v-text-anchor:top" coordsize="53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hlIsYA&#10;AADbAAAADwAAAGRycy9kb3ducmV2LnhtbESP3WrCQBSE7wXfYTmCd7qxFZHUVUSoFJSKP2B7d5o9&#10;JtHs2ZjdaurTdwXBy2FmvmFGk9oU4kKVyy0r6HUjEMSJ1TmnCnbb984QhPPIGgvLpOCPHEzGzcYI&#10;Y22vvKbLxqciQNjFqCDzvoyldElGBl3XlsTBO9jKoA+ySqWu8BrgppAvUTSQBnMOCxmWNMsoOW1+&#10;jYLj/nY6f/bst1vsl/Pdz9dK9xdSqXarnr6B8FT7Z/jR/tAKhq9w/xJ+gB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hlIsYAAADbAAAADwAAAAAAAAAAAAAAAACYAgAAZHJz&#10;L2Rvd25yZXYueG1sUEsFBgAAAAAEAAQA9QAAAIsDAAAAAA==&#10;" path="m15,l5,32,,63,5,91r5,23l20,132r9,14l40,159r14,5l65,172r5,5l60,177r-20,l29,187r,18l35,227r14,33l65,291r24,28l113,341r25,9l163,354r9,10l168,369r-10,8l147,382r-9,5l128,396r-5,13l123,422r10,20l147,464r30,27l192,500r25,10l246,518r39,10l319,532r35,l383,523r20,-9l423,510r15,13l433,532r-5,4l417,541r-4,5l408,555r-5,4l398,569r-5,4l408,582r15,9l438,601r14,13l466,624r10,13l482,646r5,13l491,669r,-5l496,659r40,-55l15,e" fillcolor="#005196" stroked="f" strokecolor="#3465a4">
                  <v:path o:connecttype="custom" o:connectlocs="5,32;5,91;20,132;40,159;65,171;60,176;29,186;35,226;65,290;113,340;162,353;167,368;146,381;128,395;123,421;146,463;191,499;245,516;318,530;382,521;421,508;431,530;415,539;406,553;397,567;406,580;436,599;464,622;480,644;489,667;494,657;15,0" o:connectangles="0,0,0,0,0,0,0,0,0,0,0,0,0,0,0,0,0,0,0,0,0,0,0,0,0,0,0,0,0,0,0,0"/>
                </v:shape>
                <v:shape id="Freeform 42" o:spid="_x0000_s1066" style="position:absolute;left:826;top:876;width:167;height:181;visibility:visible;mso-wrap-style:square;v-text-anchor:top" coordsize="16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8jsEA&#10;AADbAAAADwAAAGRycy9kb3ducmV2LnhtbESP3YrCMBCF7wXfIYzgjWiqiEjXKIsi9Erx5wHGZrYp&#10;20xqE7W+vREELw/n5+MsVq2txJ0aXzpWMB4lIIhzp0suFJxP2+EchA/IGivHpOBJHlbLbmeBqXYP&#10;PtD9GAoRR9inqMCEUKdS+tyQRT9yNXH0/lxjMUTZFFI3+IjjtpKTJJlJiyVHgsGa1oby/+PNRm6i&#10;n9fWzQ77SbnbFAOTbceXTKl+r/39ARGoDd/wp51pBfMp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J/I7BAAAA2wAAAA8AAAAAAAAAAAAAAAAAmAIAAGRycy9kb3du&#10;cmV2LnhtbFBLBQYAAAAABAAEAPUAAACGAwAAAAA=&#10;" path="m45,l60,13,74,23r15,8l108,41r15,4l138,45r15,4l168,45,158,59r-10,9l138,77r-10,9l119,95r-11,9l103,109r-9,l103,114r11,8l123,127r5,10l133,150r,9l128,172r-5,10l,45,45,e" fillcolor="#005196" stroked="f" strokecolor="#3465a4">
                  <v:path o:connecttype="custom" o:connectlocs="44,0;59,13;73,23;88,31;107,41;122,45;136,45;151,48;166,45;156,58;146,67;136,76;126,85;118,94;107,103;102,108;93,108;102,113;113,121;122,126;126,136;131,148;131,157;126,170;122,180;0,45;44,0" o:connectangles="0,0,0,0,0,0,0,0,0,0,0,0,0,0,0,0,0,0,0,0,0,0,0,0,0,0,0"/>
                </v:shape>
                <v:shape id="Freeform 43" o:spid="_x0000_s1067" style="position:absolute;left:793;top:921;width:152;height:185;visibility:visible;mso-wrap-style:square;v-text-anchor:top" coordsize="154,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0f8UA&#10;AADbAAAADwAAAGRycy9kb3ducmV2LnhtbESPT2sCMRTE7wW/Q3hCL0UTS//I1igiFTy0YLcePD42&#10;r7uLm5cledXtt28KBY/DzPyGWawG36kzxdQGtjCbGlDEVXAt1xYOn9vJHFQSZIddYLLwQwlWy9HN&#10;AgsXLvxB51JqlSGcCrTQiPSF1qlqyGOahp44e18hepQsY61dxEuG+07fG/OkPbacFxrsadNQdSq/&#10;vYXyuN2/yd7Iw3M87TjeHdav78ba2/GwfgElNMg1/N/eOQvzR/j7k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nR/xQAAANsAAAAPAAAAAAAAAAAAAAAAAJgCAABkcnMv&#10;ZG93bnJldi54bWxQSwUGAAAAAAQABAD1AAAAigMAAAAA&#10;" path="m,49l9,68,19,82r5,22l30,122r4,15l39,159r,14l39,186r5,-9l55,168r9,-9l74,145r5,-8l88,127r5,-9l93,109r,9l104,127r4,10l118,145r5,5l133,150r10,-5l153,137,34,,,49e" fillcolor="#005196" stroked="f" strokecolor="#3465a4">
                  <v:path o:connecttype="custom" o:connectlocs="0,48;9,67;19,81;24,103;30,121;34,136;38,157;38,171;38,184;43,175;54,166;63,157;73,143;78,136;87,126;92,117;92,108;92,117;103,126;107,136;116,143;121,148;131,148;141,143;151,136;34,0;0,48" o:connectangles="0,0,0,0,0,0,0,0,0,0,0,0,0,0,0,0,0,0,0,0,0,0,0,0,0,0,0"/>
                </v:shape>
                <v:shape id="Freeform 44" o:spid="_x0000_s1068" style="position:absolute;left:675;top:876;width:141;height:171;visibility:visible;mso-wrap-style:square;v-text-anchor:top" coordsize="14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BsUA&#10;AADbAAAADwAAAGRycy9kb3ducmV2LnhtbESPT2vCQBTE7wW/w/IEb3WjFInRVVQqSOml/jl4e+w+&#10;k2D2bZJdNe2n7xYKHoeZ+Q0zX3a2EndqfelYwWiYgCDWzpScKzgetq8pCB+QDVaOScE3eVguei9z&#10;zIx78Bfd9yEXEcI+QwVFCHUmpdcFWfRDVxNH7+JaiyHKNpemxUeE20qOk2QiLZYcFwqsaVOQvu5v&#10;VsHHafN+a5rp9meN6alx+nP0dtZKDfrdagYiUBee4f/2zihIJ/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4GxQAAANsAAAAPAAAAAAAAAAAAAAAAAJgCAABkcnMv&#10;ZG93bnJldi54bWxQSwUGAAAAAAQABAD1AAAAigMAAAAA&#10;" path="m113,l98,18,83,41,63,59,49,76,34,94,19,109,9,122r-5,5l,131r,9l4,154r,8l14,167r5,5l29,172,39,162,53,149,68,131,83,109,102,86,118,63,132,49,142,36r,-5l113,e" fillcolor="#005196" stroked="f" strokecolor="#3465a4">
                  <v:path o:connecttype="custom" o:connectlocs="111,0;97,18;82,41;62,58;48,75;34,93;19,108;9,121;4,126;0,129;0,138;4,152;4,160;14,165;19,170;29,170;38,160;52,147;67,129;82,108;101,85;116,62;130,48;140,36;140,31;111,0" o:connectangles="0,0,0,0,0,0,0,0,0,0,0,0,0,0,0,0,0,0,0,0,0,0,0,0,0,0"/>
                </v:shape>
                <v:shape id="Freeform 45" o:spid="_x0000_s1069" style="position:absolute;left:105;top:826;width:696;height:972;visibility:visible;mso-wrap-style:square;v-text-anchor:top" coordsize="698,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fe8QA&#10;AADbAAAADwAAAGRycy9kb3ducmV2LnhtbESPzWrDMBCE74W+g9hCbo3cBlrHtWJCIaaHHhInkOti&#10;rX+ItXIsxXbevioUehxm5hsmzWbTiZEG11pW8LKMQBCXVrdcKzgdd88xCOeRNXaWScGdHGSbx4cU&#10;E20nPtBY+FoECLsEFTTe94mUrmzIoFvanjh4lR0M+iCHWuoBpwA3nXyNojdpsOWw0GBPnw2Vl+Jm&#10;FBxw/12Ml9Uaz/k1r9b3eNrrWKnF07z9AOFp9v/hv/aXVhC/w++X8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Cn3vEAAAA2wAAAA8AAAAAAAAAAAAAAAAAmAIAAGRycy9k&#10;b3ducmV2LnhtbFBLBQYAAAAABAAEAPUAAACJAwAAAAA=&#10;" path="m88,450r-9,23l79,495r,14l83,528r5,18l93,559r,18l88,596r15,-5l118,587r24,-14l167,554r19,-26l206,500r15,-32l230,432r5,-37l246,359r14,-32l280,296r20,-23l324,245r25,-18l378,205r29,-15l437,177r30,-9l496,164r29,-5l555,159r29,5l609,172r14,10l639,190r9,10l658,213r10,10l673,232r,9l673,250r,14l673,282r,18l663,318r-10,23l639,354r-25,14l584,377r-34,5l521,395r-30,14l467,427r-25,23l423,473r-16,27l393,528r-10,31l378,587r,32l378,645r5,32l398,705r14,23l432,755r10,4l457,768r10,l476,773r5,l491,773r9,-5l506,768r5,33l511,827r-5,32l496,891r-15,27l457,937r-25,9l398,950r-24,-4l358,932r-9,-14l339,900r,-18l339,864r,-18l344,832r5,-14l358,809r11,-8l378,801r5,-5l398,796r4,5l412,804r5,10l417,827r-5,9l398,832r-20,l383,842r5,8l393,855r9,4l407,864r5,5l417,869r6,-5l437,855r10,-23l447,809,437,791,427,781r-15,-3l398,773r-20,-5l364,773r-15,8l333,801r-14,22l314,850r-5,27l309,905r10,18l328,941r16,19l364,968r29,5l423,973r28,-5l476,955r24,-23l521,905r9,-41l535,814r-5,-59l546,741r19,-23l579,691r11,-31l595,632r4,-32l590,577,574,564r-14,-5l550,550r-10,l525,550r-9,4l511,559r-11,5l496,573r-5,23l496,622r10,19l516,650r9,l530,645r,-9l525,627r-9,-5l516,609r,-13l521,587r9,-10l540,577r10,l560,582r10,9l574,605r5,17l574,645r-4,23l560,691r-20,22l521,728r-10,8l496,741r-15,l462,736r-15,-4l432,713,417,691,407,655r16,5l437,664r5,l447,664r,-4l442,655,432,645r-5,-18l423,609r-6,-22l417,564r,-23l423,519r9,-24l447,478r15,-18l481,440r15,-8l516,423r24,-9l560,405r19,-5l599,395r15,-9l633,382r15,-14l663,359r10,-13l683,327r10,-23l697,282r,-32l697,227r-4,-18l688,190,678,172,668,159,653,141r-9,-10l623,118r-19,-9l590,100,565,96,540,91,516,86r-25,l462,82r-30,4l407,86,383,96r-25,13l333,122r-24,15l285,155r-15,13l255,182r-15,18l226,209r-15,9l191,223r-14,4l162,232r-15,4l137,236r-9,-9l142,223r20,-10l181,205r21,-5l221,186r19,-14l255,164r20,-14l290,137r14,-15l319,114r14,-14l349,91r9,-5l369,82r9,l364,68,353,36,339,18,324,5,304,,290,9r-20,9l255,36,240,59,230,77r-9,9l211,86r-5,-4l197,77,191,63,181,54r,-13l172,27,162,18,147,13r-15,l113,13,98,23,83,36,69,54,58,73r,18l64,109r5,13l79,137r9,13l98,159r9,5l93,168r-14,4l69,177r-11,5l49,190r-5,10l44,205r-5,13l44,232r5,13l54,255r10,13l74,278r9,13l103,296r15,4l98,304r-24,5l58,313r-9,5l39,327r-5,10l34,346r,8l34,382r-5,23l19,427,,445r9,9l19,454r10,6l39,454r10,l58,445r11,-5l83,437,93,423r10,-14l113,391r15,-14l137,364r16,-18l162,337r5,-10l181,323r5,4l186,341r-9,13l167,364r-10,8l142,382r-14,13l113,409r-10,14l93,437r-5,13e" fillcolor="#005196" stroked="f" strokecolor="#3465a4">
                  <v:path o:connecttype="custom" o:connectlocs="88,545;142,572;234,394;348,227;523,159;646,200;671,263;612,367;441,449;377,618;441,757;499,766;480,916;348,916;348,816;401,799;377,830;411,867;436,789;348,779;318,921;450,966;528,753;597,599;523,549;495,621;523,626;538,576;572,644;495,739;406,654;441,654;416,540;495,431;612,385;691,303;676,172;588,100;431,86;284,155;190,223;142,223;254,164;348,91;338,18;239,59;190,63;132,13;58,91;107,164;44,200;64,267;74,308;34,353;19,453;83,436;153,345;176,353;103,422" o:connectangles="0,0,0,0,0,0,0,0,0,0,0,0,0,0,0,0,0,0,0,0,0,0,0,0,0,0,0,0,0,0,0,0,0,0,0,0,0,0,0,0,0,0,0,0,0,0,0,0,0,0,0,0,0,0,0,0,0,0,0"/>
                </v:shape>
                <v:shape id="Freeform 46" o:spid="_x0000_s1070" style="position:absolute;left:493;top:1172;width:152;height:90;visibility:visible;mso-wrap-style:square;v-text-anchor:top" coordsize="15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X6MEA&#10;AADbAAAADwAAAGRycy9kb3ducmV2LnhtbERPTWuDQBC9B/oflinkEuqaHESsmxBaAhJ6qYacB3eq&#10;UndW3I2a/PrsodDj433nh8X0YqLRdZYVbKMYBHFtdceNgkt1ektBOI+ssbdMCu7k4LB/WeWYaTvz&#10;N02lb0QIYZehgtb7IZPS1S0ZdJEdiAP3Y0eDPsCxkXrEOYSbXu7iOJEGOw4NLQ700VL9W96MgvOk&#10;k9lsdkVznD8fVVXUPrl+KbV+XY7vIDwt/l/85y60gjSMDV/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GV+jBAAAA2wAAAA8AAAAAAAAAAAAAAAAAmAIAAGRycy9kb3du&#10;cmV2LnhtbFBLBQYAAAAABAAEAPUAAACGAwAAAAA=&#10;" path="m153,49l138,36,123,23,109,13,88,9,64,4,44,,19,4,,9r14,9l30,23r14,4l60,36r9,10l74,59r5,13l74,91,153,49e" fillcolor="#005196" stroked="f" strokecolor="#3465a4">
                  <v:path o:connecttype="custom" o:connectlocs="151,48;136,35;121,23;108,13;87,9;63,4;43,0;19,4;0,9;14,18;30,23;43,26;59,35;68,45;73,58;78,70;73,89;151,48" o:connectangles="0,0,0,0,0,0,0,0,0,0,0,0,0,0,0,0,0,0"/>
                </v:shape>
                <v:shape id="Freeform 47" o:spid="_x0000_s1071" style="position:absolute;left:635;top:1103;width:73;height:71;visibility:visible;mso-wrap-style:square;v-text-anchor:top" coordsize="7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8qsIA&#10;AADbAAAADwAAAGRycy9kb3ducmV2LnhtbESPS4vCQBCE78L+h6EX9mYm62GJ0VFEUBb25APPTabz&#10;0ExPNjN5+O8dQfBYVNVX1HI9mlr01LrKsoLvKAZBnFldcaHgfNpNExDOI2usLZOCOzlYrz4mS0y1&#10;HfhA/dEXIkDYpaig9L5JpXRZSQZdZBvi4OW2NeiDbAupWxwC3NRyFsc/0mDFYaHEhrYlZbdjZxTk&#10;eZ93/8ltN3SnPrtKedn8dXulvj7HzQKEp9G/w6/2r1aQzOH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3yqwgAAANsAAAAPAAAAAAAAAAAAAAAAAJgCAABkcnMvZG93&#10;bnJldi54bWxQSwUGAAAAAAQABAD1AAAAhwMAAAAA&#10;" path="m65,13l55,4,44,4,40,,30,,24,,19,4r-9,l10,13,,27r5,9l10,49r9,14l24,68r6,4l35,72r5,l50,68r5,l60,63r5,-4l69,49,74,36r,-13l65,13e" fillcolor="#005196" stroked="f" strokecolor="#3465a4">
                  <v:path o:connecttype="custom" o:connectlocs="63,13;54,4;43,4;39,0;29,0;23,0;18,4;10,4;10,13;0,26;5,35;10,48;18,61;23,66;29,70;34,70;39,70;49,66;54,66;58,61;63,57;67,48;72,35;72,22;63,13" o:connectangles="0,0,0,0,0,0,0,0,0,0,0,0,0,0,0,0,0,0,0,0,0,0,0,0,0"/>
                </v:shape>
                <v:shape id="Freeform 48" o:spid="_x0000_s1072" style="position:absolute;left:134;top:1357;width:504;height:1409;visibility:visible;mso-wrap-style:square;v-text-anchor:top" coordsize="506,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tFTMEA&#10;AADbAAAADwAAAGRycy9kb3ducmV2LnhtbERPS2vCQBC+C/6HZYTedKOQoqmrVIu01/o4eJtmJw+a&#10;nQ3ZbUz76zsHwePH915vB9eonrpQezYwnyWgiHNvay4NnE+H6RJUiMgWG89k4JcCbDfj0Roz62/8&#10;Sf0xlkpCOGRooIqxzbQOeUUOw8y3xMIVvnMYBXalth3eJNw1epEkz9phzdJQYUv7ivLv44+T3q9d&#10;cglDsU/fXXp9+1sWi/TQG/M0GV5fQEUa4kN8d39YAytZL1/kB+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rRUzBAAAA2wAAAA8AAAAAAAAAAAAAAAAAmAIAAGRycy9kb3du&#10;cmV2LnhtbFBLBQYAAAAABAAEAPUAAACGAwAAAAA=&#10;" path="m88,78r-5,27l78,141r,41l78,223r5,41l88,305r10,45l107,391r15,46l137,474r25,36l186,546r25,27l245,601r34,18l323,633r-9,4l304,637r-10,l279,637r-14,l249,633r-19,-5l216,628r-20,l181,637r-19,9l147,659r-5,15l142,692r9,18l176,728r15,9l181,742r-49,-5l98,747,74,765,58,783r-9,23l34,828,19,841,,846r9,18l24,878r20,9l69,896r29,5l122,896r29,-13l186,856r20,-19l211,856r-55,36l127,929r-20,35l98,1005r-10,38l88,1069r-10,22l63,1096r20,5l112,1096r20,-8l162,1074r19,-23l201,1028r15,-27l225,974r5,-64l249,924r-9,45l235,1010r,41l230,1091r-5,42l211,1169r-25,41l151,1247r,26l151,1293r,22l137,1333r,-18l142,1293r,-20l132,1251r-20,-9l102,1238r-19,l74,1238r-16,4l49,1251r-15,14l29,1278r-10,18l19,1315r,23l24,1356r10,18l49,1392r14,9l83,1410r29,l137,1397r30,-18l191,1351r25,-32l240,1293r14,-33l265,1233r9,-68l284,1091r5,-72l294,951r5,-64l309,828r14,-41l347,760r30,-13l402,737r24,l445,742r11,13l466,769r4,23l470,815r-9,22l451,846r-9,10l426,851r-14,l402,837r-9,-9l383,815r-6,26l377,864r11,14l397,887r-20,14l368,914r,15l372,951r11,4l393,955r14,-4l421,942r15,-13l451,914r15,-18l476,883r15,-37l500,796r5,-49l495,696,481,656,461,619,436,596,412,578,383,560,358,546,338,528,319,505,284,460,254,414,225,369,206,319,186,260,176,187r-4,-82l181,,167,14,156,27r-9,15l137,45,127,55,117,65r-15,3l88,78e" fillcolor="#005196" stroked="f" strokecolor="#3465a4">
                  <v:path o:connecttype="custom" o:connectlocs="78,141;83,264;107,390;161,509;244,600;313,636;278,636;229,627;180,636;141,673;175,727;131,736;58,782;19,840;24,877;98,900;185,855;155,891;98,1004;78,1089;112,1094;180,1050;224,973;239,968;229,1089;185,1208;150,1291;136,1313;131,1249;83,1236;49,1249;19,1294;24,1354;63,1399;136,1395;215,1317;264,1231;288,1018;308,827;376,746;443,741;468,791;449,845;410,850;381,814;386,877;367,913;381,954;419,941;464,895;498,795;479,655;410,577;337,527;253,413;185,260;180,0;146,42;117,65" o:connectangles="0,0,0,0,0,0,0,0,0,0,0,0,0,0,0,0,0,0,0,0,0,0,0,0,0,0,0,0,0,0,0,0,0,0,0,0,0,0,0,0,0,0,0,0,0,0,0,0,0,0,0,0,0,0,0,0,0,0,0"/>
                </v:shape>
                <v:shape id="Freeform 49" o:spid="_x0000_s1073" style="position:absolute;left:110;top:116;width:259;height:763;visibility:visible;mso-wrap-style:square;v-text-anchor:top" coordsize="261,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8jcMA&#10;AADbAAAADwAAAGRycy9kb3ducmV2LnhtbESPW2sCMRSE3wv+h3CEvtXsruBlaxQRhfroBYpvh+S4&#10;WdycLJuo23/fFAo+DjPzDbNY9a4RD+pC7VlBPspAEGtvaq4UnE+7jxmIEJENNp5JwQ8FWC0Hbwss&#10;jX/ygR7HWIkE4VCiAhtjW0oZtCWHYeRb4uRdfecwJtlV0nT4THDXyCLLJtJhzWnBYksbS/p2vDsF&#10;2prDt77P82LaFnszHmeXS9wq9T7s158gIvXxFf5vfxkF8xz+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d8jcMAAADbAAAADwAAAAAAAAAAAAAAAACYAgAAZHJzL2Rv&#10;d25yZXYueG1sUEsFBgAAAAAEAAQA9QAAAIgDAAAAAA==&#10;" path="m260,715l216,655,176,586,142,514,118,437,102,351,93,264r,-86l102,91,24,,9,78,,164r,91l9,346r15,96l44,537r30,87l112,705r11,l132,705r10,5l152,715r10,4l176,728r10,13l196,760r10,4l211,764r10,-4l225,751r11,-14l241,728r9,-9l260,715e" fillcolor="#005196" stroked="f" strokecolor="#3465a4">
                  <v:path o:connecttype="custom" o:connectlocs="258,713;214,653;175,584;141,513;117,436;101,350;92,263;92,178;101,91;24,0;9,78;0,164;0,254;9,345;24,441;44,536;73,622;111,703;122,703;131,703;141,708;151,713;161,717;175,726;185,739;194,758;204,762;209,762;219,758;223,749;234,735;239,726;248,717;258,713" o:connectangles="0,0,0,0,0,0,0,0,0,0,0,0,0,0,0,0,0,0,0,0,0,0,0,0,0,0,0,0,0,0,0,0,0,0"/>
                </v:shape>
                <v:rect id="Rectangle 50" o:spid="_x0000_s1074" style="position:absolute;left:242;top:2972;width:83;height:8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vTsUA&#10;AADbAAAADwAAAGRycy9kb3ducmV2LnhtbESPQWvCQBSE70L/w/IKvemmOUhMXSW02OhFrC14fWSf&#10;SWz2bZrdJum/7wqCx2FmvmGW69E0oqfO1ZYVPM8iEMSF1TWXCr4+N9MEhPPIGhvLpOCPHKxXD5Ml&#10;ptoO/EH90ZciQNilqKDyvk2ldEVFBt3MtsTBO9vOoA+yK6XucAhw08g4iubSYM1hocKWXisqvo+/&#10;RkEp3+aXw+493/c/l2ygJN8c/Empp8cxewHhafT38K291QoWMV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929OxQAAANsAAAAPAAAAAAAAAAAAAAAAAJgCAABkcnMv&#10;ZG93bnJldi54bWxQSwUGAAAAAAQABAD1AAAAigMAAAAA&#10;" fillcolor="#005196" stroked="f" strokecolor="#3465a4">
                  <v:stroke joinstyle="round"/>
                </v:rect>
                <v:rect id="Rectangle 51" o:spid="_x0000_s1075" style="position:absolute;left:2623;top:234;width:4350;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K1cUA&#10;AADbAAAADwAAAGRycy9kb3ducmV2LnhtbESPQWvCQBSE70L/w/IKvemmFsRGN0EqVr2ITQteH9nX&#10;JDb7Ns2uSfz33YLgcZiZb5hlOphadNS6yrKC50kEgji3uuJCwdfnZjwH4TyyxtoyKbiSgzR5GC0x&#10;1rbnD+oyX4gAYRejgtL7JpbS5SUZdBPbEAfv27YGfZBtIXWLfYCbWk6jaCYNVhwWSmzoraT8J7sY&#10;BYVcz87H/fv20P2eVz3Nt5ujPyn19DisFiA8Df4evrV3WsHrC/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8rVxQAAANsAAAAPAAAAAAAAAAAAAAAAAJgCAABkcnMv&#10;ZG93bnJldi54bWxQSwUGAAAAAAQABAD1AAAAigMAAAAA&#10;" fillcolor="#005196" stroked="f" strokecolor="#3465a4">
                  <v:stroke joinstyle="round"/>
                </v:rect>
                <v:shape id="Freeform 52" o:spid="_x0000_s1076" style="position:absolute;left:822;top:13167;width:146;height:163;visibility:visible;mso-wrap-style:square;v-text-anchor:top" coordsize="14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6L4A&#10;AADbAAAADwAAAGRycy9kb3ducmV2LnhtbESPzQrCMBCE74LvEFbwpqkiotUoIojexN/z0qxttdmU&#10;Jmr16Y0geBxm5htmOq9NIR5Uudyygl43AkGcWJ1zquB4WHVGIJxH1lhYJgUvcjCfNRtTjLV98o4e&#10;e5+KAGEXo4LM+zKW0iUZGXRdWxIH72Irgz7IKpW6wmeAm0L2o2goDeYcFjIsaZlRctvfjYLarvX1&#10;5I/9SGLyPi23ZmDlWal2q15MQHiq/T/8a2+0gvEAvl/CD5C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5Iui+AAAA2wAAAA8AAAAAAAAAAAAAAAAAmAIAAGRycy9kb3ducmV2&#10;LnhtbFBLBQYAAAAABAAEAPUAAACDAwAAAAA=&#10;" path="m,32l14,51,34,73,49,91r14,18l77,128r16,13l102,154r5,5l118,164r5,l132,159r5,l147,151r,-10l147,132,137,119,127,105,113,86,93,68,74,51,53,27,39,14,29,,24,,,32e" fillcolor="#005196" stroked="f" strokecolor="#3465a4">
                  <v:path o:connecttype="custom" o:connectlocs="0,32;14,50;34,72;48,90;62,108;76,126;92,139;101,152;106,157;116,162;121,162;130,157;135,157;145,149;145,139;145,130;135,118;125,104;111,85;92,67;73,50;52,27;38,14;29,0;24,0;0,32" o:connectangles="0,0,0,0,0,0,0,0,0,0,0,0,0,0,0,0,0,0,0,0,0,0,0,0,0,0"/>
                </v:shape>
                <v:shape id="Freeform 53" o:spid="_x0000_s1077" style="position:absolute;left:782;top:13185;width:834;height:809;visibility:visible;mso-wrap-style:square;v-text-anchor:top" coordsize="836,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1bMMA&#10;AADbAAAADwAAAGRycy9kb3ducmV2LnhtbESPT2sCMRTE74V+h/AKvdWsLf5bjVIshV5aUBfPj+S5&#10;Wdy8LEl0129vCoUeh5n5DbPaDK4VVwqx8axgPCpAEGtvGq4VVIfPlzmImJANtp5JwY0ibNaPDyss&#10;je95R9d9qkWGcCxRgU2pK6WM2pLDOPIdcfZOPjhMWYZamoB9hrtWvhbFVDpsOC9Y7GhrSZ/3F6dg&#10;MviDPr5962Z6+qiqXah/ZrZX6vlpeF+CSDSk//Bf+8soWEzg90v+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B1bMMAAADbAAAADwAAAAAAAAAAAAAAAACYAgAAZHJzL2Rv&#10;d25yZXYueG1sUEsFBgAAAAAEAAQA9QAAAIgDAAAAAA==&#10;" path="m383,705r20,9l423,719r14,l452,710r15,-5l477,701r14,l511,705r-4,-13l501,669,491,642,472,614,452,587,428,565,403,546r-35,-9l335,532,305,519,280,505,251,482,231,460,212,432,191,401,172,368r-9,-31l147,300r-5,-36l138,232r-5,-36l138,164r,-36l147,100r6,-18l163,68r4,-13l182,45r5,-8l196,32r10,-5l212,27r9,l237,27r19,5l270,42r20,8l305,73r9,23l319,133r11,35l339,205r10,32l363,269r20,26l408,319r20,18l452,350r25,14l501,368r30,6l556,368r24,-8l605,346r19,-18l644,305r14,-27l663,255r,-18l658,223r24,-9l712,214r25,5l766,232r20,18l806,278r10,32l816,346r-5,28l801,391r-10,14l771,409r-15,5l742,414r-14,-5l712,409,693,391,682,374r,-28l688,333r10,-10l712,323r6,10l712,346r6,22l728,355r9,-9l742,333r,-18l737,310r-5,-10l723,295r-5,-3l707,287r-9,5l688,292r-10,8l673,315r-5,18l663,346r,22l663,387r10,18l688,423r19,13l732,446r20,5l777,446r14,-4l811,428r10,-19l830,383r5,-28l835,319r-5,-32l821,255,801,227,777,205,742,192r-39,-6l649,196,634,173,614,155,589,137,565,123r-25,-9l516,114r-20,9l482,141r-10,32l472,196r10,23l491,232r10,5l511,237r10,-5l531,232r9,-5l551,223r5,-9l556,209r,-13l551,192r-6,l540,201r-9,8l521,209r-10,l501,205r-5,-9l491,182r5,-14l501,159r6,-13l516,141r19,-4l556,141r19,10l594,159r15,19l624,205r5,14l634,232r,18l634,273r-5,19l614,310r-20,13l560,337r5,-22l570,300r,-8l570,287r-5,l560,295r-4,10l535,315r-14,4l501,323r-19,l462,323r-20,-8l423,305,408,292,388,273,368,227,354,182,339,137,330,91,314,55,295,23,261,5,212,,177,5,147,23,117,50,98,82,84,128,74,178r-5,63l69,305r,28l79,360r10,31l98,423r15,28l128,474r14,23l153,515r14,13l177,546r5,19l187,583r4,18l196,618r,19l196,646r-5,18l182,618,167,578,147,537,128,500,103,469,84,432,69,401,65,368,54,387,29,405,15,419,5,436,,455r5,19l15,497r14,13l49,528r11,9l69,550r,10l69,569r-9,9l54,587r-14,4l29,601r-10,4l10,618,5,637r,19l10,673r5,19l24,710r16,18l60,737r14,5l89,737r14,-9l113,719r10,-14l133,692r5,-10l142,701r,13l147,728r6,14l158,747r9,8l172,760r10,l196,760r10,-5l216,747r10,-10l237,724r9,-19l251,687r5,-18l256,696r5,23l265,737r5,13l280,760r5,9l295,769r10,-4l314,769r10,l335,769r9,l359,773r4,10l373,796r5,14l388,787r,-27l383,737,368,714r-9,-13l349,687,335,673,319,659r-9,-13l295,633,285,618r-5,-8l275,596r5,-5l290,591r10,10l310,614r4,14l330,642r9,14l354,673r9,14l373,701r10,4e" fillcolor="#005196" stroked="f" strokecolor="#3465a4">
                  <v:path o:connecttype="custom" o:connectlocs="466,703;490,640;334,531;191,400;133,196;167,55;220,27;313,96;382,294;530,373;656,277;735,218;809,373;726,408;696,322;735,345;716,291;666,332;705,435;819,408;799,226;613,155;481,141;510,236;555,208;520,208;500,159;593,159;632,272;569,299;534,314;422,304;329,91;147,23;69,304;128,473;187,582;182,616;69,400;0,454;69,549;29,600;15,690;103,726;142,712;182,758;245,703;269,748;323,767;377,808;348,685;279,608;313,626;382,703" o:connectangles="0,0,0,0,0,0,0,0,0,0,0,0,0,0,0,0,0,0,0,0,0,0,0,0,0,0,0,0,0,0,0,0,0,0,0,0,0,0,0,0,0,0,0,0,0,0,0,0,0,0,0,0,0,0"/>
                </v:shape>
                <v:shape id="Freeform 54" o:spid="_x0000_s1078" style="position:absolute;left:1077;top:13372;width:78;height:172;visibility:visible;mso-wrap-style:square;v-text-anchor:top" coordsize="8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0To8IA&#10;AADbAAAADwAAAGRycy9kb3ducmV2LnhtbESP3YrCMBSE7xd8h3CEvVtTBYtWo4ggLMLK+nt9aI5N&#10;tTkpTVbr25sFwcthZr5hpvPWVuJGjS8dK+j3EhDEudMlFwoO+9XXCIQPyBorx6TgQR7ms87HFDPt&#10;7ryl2y4UIkLYZ6jAhFBnUvrckEXfczVx9M6usRiibAqpG7xHuK3kIElSabHkuGCwpqWh/Lr7swp+&#10;FmtMfjdGXo7l5eTTot4eHkOlPrvtYgIiUBve4Vf7WysYp/D/Jf4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ROjwgAAANsAAAAPAAAAAAAAAAAAAAAAAJgCAABkcnMvZG93&#10;bnJldi54bWxQSwUGAAAAAAQABAD1AAAAhwMAAAAA&#10;" path="m44,l30,10,19,27,10,45,5,73,,96r,27l5,146r,27l15,150r4,-14l24,118r6,-18l40,86r9,-4l60,82r19,l44,e" fillcolor="#005196" stroked="f" strokecolor="#3465a4">
                  <v:path o:connecttype="custom" o:connectlocs="43,0;29,10;19,27;10,44;5,72;0,95;0,122;5,144;5,171;15,148;19,134;23,117;29,99;39,85;48,81;59,81;77,81;43,0" o:connectangles="0,0,0,0,0,0,0,0,0,0,0,0,0,0,0,0,0,0"/>
                </v:shape>
                <v:shape id="Freeform 55" o:spid="_x0000_s1079" style="position:absolute;left:1018;top:13295;width:57;height:81;visibility:visible;mso-wrap-style:square;v-text-anchor:top" coordsize="5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yPG78A&#10;AADbAAAADwAAAGRycy9kb3ducmV2LnhtbESPSwvCMBCE74L/IazgTVNFfFSjiCB48OCj3pdmbYvN&#10;pjRRq7/eCILHYWa+YRarxpTiQbUrLCsY9CMQxKnVBWcKkvO2NwXhPLLG0jIpeJGD1bLdWmCs7ZOP&#10;9Dj5TAQIuxgV5N5XsZQuzcmg69uKOHhXWxv0QdaZ1DU+A9yUchhFY2mw4LCQY0WbnNLb6W4UrMv9&#10;ZFTRIXlpkjLR/n3h7VmpbqdZz0F4avw//GvvtILZB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I8bvwAAANsAAAAPAAAAAAAAAAAAAAAAAJgCAABkcnMvZG93bnJl&#10;di54bWxQSwUGAAAAAAQABAD1AAAAhAMAAAAA&#10;" path="m9,9l,27,,46,,64,9,77r10,5l34,77,44,72r9,-8l58,50r,-14l53,23,49,9,44,4,29,,19,,9,9e" fillcolor="#005196" stroked="f" strokecolor="#3465a4">
                  <v:path o:connecttype="custom" o:connectlocs="9,9;0,26;0,45;0,62;9,75;18,80;33,75;43,70;51,62;56,49;56,35;51,22;47,9;43,4;28,0;18,0;9,9" o:connectangles="0,0,0,0,0,0,0,0,0,0,0,0,0,0,0,0,0"/>
                </v:shape>
                <v:shape id="Freeform 56" o:spid="_x0000_s1080" style="position:absolute;left:1234;top:13372;width:1221;height:582;visibility:visible;mso-wrap-style:square;v-text-anchor:top" coordsize="1223,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jrsAA&#10;AADbAAAADwAAAGRycy9kb3ducmV2LnhtbERPu2rDMBTdC/0HcQNdQiK1Qx5OZJMWWrKVJh06Xqxr&#10;y8S6MpLquH8fDYGOh/PeV5PrxUghdp41PC8VCOLam45bDd/n98UGREzIBnvPpOGPIlTl48MeC+Ov&#10;/EXjKbUih3AsUINNaSikjLUlh3HpB+LMNT44TBmGVpqA1xzuevmi1Eo67Dg3WBzozVJ9Of06Dc08&#10;Gqt+XocPbIKSPn4e1ttR66fZdNiBSDSlf/HdfTQatnls/pJ/gCx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jrsAAAADbAAAADwAAAAAAAAAAAAAAAACYAgAAZHJzL2Rvd25y&#10;ZXYueG1sUEsFBgAAAAAEAAQA9QAAAIUDAAAAAA==&#10;" path="m69,483r24,4l123,492r33,4l191,496r39,-4l265,483r39,-10l343,464r34,-18l412,428r30,-27l472,374r28,-33l520,301r15,-41l549,214r5,23l549,264r,37l545,336r,24l549,378r10,23l570,414r14,10l598,424r16,-15l628,382r10,-18l643,378r-5,54l647,473r16,28l682,518r15,15l717,546r9,14l731,583r14,-10l756,556r14,-23l775,505r5,-32l775,442r-9,-37l741,374,726,350r15,-9l770,401r35,41l834,464r39,9l903,483r24,4l942,496r10,14l952,487r,-27l942,428,927,401,913,378,889,356,868,336r-25,-8l791,314r9,-18l819,301r15,9l854,310r19,4l893,314r15,l927,319r15,l962,323r15,5l996,333r15,8l1026,356r19,13l1064,382r16,23l1089,409r10,l1110,409r9,l1129,409r9,5l1143,419r10,9l1143,428r-9,l1129,424r-10,l1110,424r-11,l1094,428r-9,4l1075,450r-5,19l1070,487r,18l1075,518r10,15l1094,546r11,10l1124,564r14,l1153,564r20,-4l1187,546r16,-13l1212,510r10,-23l1222,460r-14,-32l1193,396r-25,-32l1143,336r-29,-26l1089,291r-25,-9l1036,273r-30,-5l977,264r-35,-4l913,255r-34,l848,250r-29,l791,246r-25,-4l741,237,717,227r-20,-8l682,209,668,196,657,182,643,146r-5,-27l638,91r5,-18l652,55,668,41r14,l707,41r14,9l736,64r5,14l741,91r-5,14l726,123r-9,9l707,141r10,5l726,146r10,l745,146r11,-5l761,137r5,-5l766,128r9,9l780,146r6,8l791,159r4,l805,159r5,l824,154r5,-8l829,132r-5,-18l815,96,805,78,791,64,775,45r-9,-8l750,23,731,14,712,10,692,5,668,,643,,623,5r-20,5l565,32,540,55,520,82r-20,27l486,141r-14,28l456,196r-20,23l417,237r-19,18l377,273r-19,14l343,305r-24,18l300,336r-25,14l251,360r-25,9l196,378r-34,4l128,382r-40,l49,382,,378r14,13l24,401r10,13l44,428r10,9l58,450r5,14l69,483e" fillcolor="#005196" stroked="f" strokecolor="#3465a4">
                  <v:path o:connecttype="custom" o:connectlocs="156,494;304,471;441,400;534,259;548,300;558,400;613,408;637,431;696,531;744,571;779,471;725,349;833,462;940,494;940,427;867,335;818,300;892,313;960,322;1024,355;1087,408;1127,408;1141,427;1108,423;1073,448;1073,516;1122,562;1185,544;1220,458;1141,335;1034,272;912,254;790,245;696,218;642,146;651,55;720,50;735,105;716,146;755,141;774,137;794,158;828,146;804,78;749,23;667,0;564,32;485,141;416,236;342,304;251,359;128,381;14,390;54,436" o:connectangles="0,0,0,0,0,0,0,0,0,0,0,0,0,0,0,0,0,0,0,0,0,0,0,0,0,0,0,0,0,0,0,0,0,0,0,0,0,0,0,0,0,0,0,0,0,0,0,0,0,0,0,0,0,0"/>
                </v:shape>
                <v:shape id="Freeform 57" o:spid="_x0000_s1081" style="position:absolute;left:163;top:13685;width:662;height:299;visibility:visible;mso-wrap-style:square;v-text-anchor:top" coordsize="66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628IA&#10;AADbAAAADwAAAGRycy9kb3ducmV2LnhtbESPS6vCMBSE94L/IZwL7jRV8NVrFBEUERR8bNwdm3Pb&#10;cpuT0sRa/70RBJfDzHzDzBaNKURNlcstK+j3IhDEidU5pwou53V3AsJ5ZI2FZVLwJAeLebs1w1jb&#10;Bx+pPvlUBAi7GBVk3pexlC7JyKDr2ZI4eH+2MuiDrFKpK3wEuCnkIIpG0mDOYSHDklYZJf+nu1Fw&#10;82MajpuNrPHW31/5apLDbqBU56dZ/oLw1Phv+NPeagXTK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zrbwgAAANsAAAAPAAAAAAAAAAAAAAAAAJgCAABkcnMvZG93&#10;bnJldi54bWxQSwUGAAAAAAQABAD1AAAAhwMAAAAA&#10;" path="m619,l594,27,565,50,540,78,512,96r-35,22l447,136r-34,15l378,164r-34,9l305,182r-35,9l231,191r-35,5l158,191r-39,-5l79,182,,273r35,9l70,292r33,3l143,300r34,l221,300r40,-5l300,292r40,-10l384,273r39,-9l462,250r39,-18l540,214r40,-23l610,169r,-10l610,151r4,-15l619,123r5,-9l629,100,644,87,659,73r4,-8l663,55,659,45,649,37,639,27,629,23,624,10,619,e" fillcolor="#005196" stroked="f" strokecolor="#3465a4">
                  <v:path o:connecttype="custom" o:connectlocs="617,0;592,27;563,50;538,77;510,95;476,117;446,135;412,150;377,163;343,172;304,181;269,190;230,190;195,195;158,190;119,185;79,181;0,271;35,280;70,290;103,293;143,298;176,298;220,298;260,293;299,290;339,280;383,271;422,262;461,248;499,230;538,213;578,190;608,168;608,158;608,150;612,135;617,122;622,113;627,99;642,86;657,73;661,65;661,55;657,45;647,37;637,27;627,23;622,10;617,0" o:connectangles="0,0,0,0,0,0,0,0,0,0,0,0,0,0,0,0,0,0,0,0,0,0,0,0,0,0,0,0,0,0,0,0,0,0,0,0,0,0,0,0,0,0,0,0,0,0,0,0,0,0"/>
                </v:shape>
                <v:shape id="Freeform 58" o:spid="_x0000_s1082" style="position:absolute;left:282;top:13217;width:578;height:618;visibility:visible;mso-wrap-style:square;v-text-anchor:top" coordsize="58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28cA&#10;AADcAAAADwAAAGRycy9kb3ducmV2LnhtbESPT2vCQBDF74LfYRmhF9FNC5USXaUI4h+8NO2h3sbs&#10;mMRmZ9PsqvHbdw4FbzO8N+/9ZrboXK2u1IbKs4HncQKKOPe24sLA1+dq9AYqRGSLtWcycKcAi3m/&#10;N8PU+ht/0DWLhZIQDikaKGNsUq1DXpLDMPYNsWgn3zqMsraFti3eJNzV+iVJJtphxdJQYkPLkvKf&#10;7OIMDH+/14fJ2frzJdvtT5nf3vfHV2OeBt37FFSkLj7M/9cbK/iJ4MszMoG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opNvHAAAA3AAAAA8AAAAAAAAAAAAAAAAAmAIAAGRy&#10;cy9kb3ducmV2LnhtbFBLBQYAAAAABAAEAPUAAACMAwAAAAA=&#10;" path="m,605r29,9l53,619r25,l98,609r19,-13l127,587r10,-13l142,564r5,-18l151,541r6,15l157,578r5,9l176,587r25,-9l225,564r25,-18l274,523r21,-32l304,460r5,-23l314,423r5,l323,437r5,13l333,460r11,13l353,478r15,l383,468r19,-18l421,419r11,-19l442,369r9,-37l457,296r,-41l457,214r-6,-32l446,155r-9,-23l451,114r11,18l471,146r10,9l495,164r5,-14l510,132r9,-18l530,100,540,82r10,-9l560,63r9,-8l579,55r-5,-5l569,50,519,,,605e" fillcolor="#005196" stroked="f" strokecolor="#3465a4">
                  <v:path o:connecttype="custom" o:connectlocs="0,603;29,612;53,617;78,617;98,607;117,594;127,585;137,572;142,562;146,544;150,539;156,554;156,576;161,585;175,585;200,576;224,562;249,544;273,521;294,489;303,459;308,436;313,422;318,422;322,436;327,449;332,459;343,471;352,476;367,476;382,466;401,449;420,418;431,399;440,368;449,331;455,295;455,254;455,213;449,181;444,155;435,132;449,114;460,132;469,146;479,155;493,163;498,150;508,132;517,114;528,100;538,82;548,73;558,63;567,55;577,55;572,50;567,50;517,0;0,603" o:connectangles="0,0,0,0,0,0,0,0,0,0,0,0,0,0,0,0,0,0,0,0,0,0,0,0,0,0,0,0,0,0,0,0,0,0,0,0,0,0,0,0,0,0,0,0,0,0,0,0,0,0,0,0,0,0,0,0,0,0,0,0"/>
                </v:shape>
                <v:shape id="Freeform 59" o:spid="_x0000_s1083" style="position:absolute;left:272;top:13154;width:529;height:667;visibility:visible;mso-wrap-style:square;v-text-anchor:top" coordsize="531,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Bk8EA&#10;AADcAAAADwAAAGRycy9kb3ducmV2LnhtbERPPWvDMBDdA/0P4grZEtkdgutGCa6pSVfHztDtsK62&#10;qXUykpo4/74qFLrd433e/riYSVzJ+dGygnSbgCDurB65V9A21SYD4QOyxskyKbiTh+PhYbXHXNsb&#10;13Q9h17EEPY5KhhCmHMpfTeQQb+1M3HkPq0zGCJ0vdQObzHcTPIpSXbS4MixYcCZyoG6r/O3UfBW&#10;PmeuDUXZfFzmEze6qsfXVKn141K8gAi0hH/xn/tdx/lJCr/PxAv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gZPBAAAA3AAAAA8AAAAAAAAAAAAAAAAAmAIAAGRycy9kb3du&#10;cmV2LnhtbFBLBQYAAAAABAAEAPUAAACGAwAAAAA=&#10;" path="m10,668l,632,,605,,577,5,554r9,-23l24,518r15,-9l49,505r14,-9l63,491r-9,-5l35,486,24,482r,-19l35,437r9,-32l63,377,84,350r24,-23l137,318r21,-4l167,304r,-8l152,291r-10,-5l133,282r-5,-9l123,259r,-14l128,227r14,-22l172,177r20,-9l216,159r29,-9l281,141r33,-4l349,137r30,4l403,155r14,4l432,145r-5,-4l422,131r-10,-4l407,118r-4,-4l398,109r-5,-9l388,96,403,86,417,76r15,-8l447,54,461,41,472,31r9,-8l481,8,486,r5,l491,8r39,55l10,668e" fillcolor="#005196" stroked="f" strokecolor="#3465a4">
                  <v:path o:connecttype="custom" o:connectlocs="0,630;0,575;14,529;39,507;63,495;54,485;24,481;35,436;63,376;108,326;157,313;166,295;141,285;128,272;123,244;141,204;191,167;244,150;313,137;378,141;415,159;425,141;410,127;401,114;392,100;401,86;430,68;459,41;479,23;484,0;489,8;10,666" o:connectangles="0,0,0,0,0,0,0,0,0,0,0,0,0,0,0,0,0,0,0,0,0,0,0,0,0,0,0,0,0,0,0,0"/>
                </v:shape>
                <v:shape id="Freeform 60" o:spid="_x0000_s1084" style="position:absolute;left:861;top:13017;width:161;height:176;visibility:visible;mso-wrap-style:square;v-text-anchor:top" coordsize="16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vi8AA&#10;AADcAAAADwAAAGRycy9kb3ducmV2LnhtbERPS4vCMBC+C/6HMII3TetBpGssRRT24sHH4nVsZpvu&#10;NpPaZLX+eyMIe5uP7znLvLeNuFHna8cK0mkCgrh0uuZKwem4nSxA+ICssXFMCh7kIV8NB0vMtLvz&#10;nm6HUIkYwj5DBSaENpPSl4Ys+qlriSP37TqLIcKukrrDewy3jZwlyVxarDk2GGxpbaj8PfxZBWSK&#10;9WWDe3tOrz+BuNledumXUuNRX3yACNSHf/Hb/anj/GQGr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Uvi8AAAADcAAAADwAAAAAAAAAAAAAAAACYAgAAZHJzL2Rvd25y&#10;ZXYueG1sUEsFBgAAAAAEAAQA9QAAAIUDAAAAAA==&#10;" path="m39,177l55,167,69,154r19,-5l103,141r15,-5l133,136r15,-4l162,136r-9,-14l143,114,133,104r-5,-8l118,86r-9,-5l98,73r-5,l98,68r11,-9l118,54r5,-9l128,31r,-8l123,8,118,,,136r39,41e" fillcolor="#005196" stroked="f" strokecolor="#3465a4">
                  <v:path o:connecttype="custom" o:connectlocs="39,175;54,165;68,152;87,147;102,139;117,134;131,134;146,131;160,134;151,121;141,113;131,103;126,95;117,85;108,80;97,72;92,72;97,67;108,58;117,53;121,44;126,31;126,23;121,8;117,0;0,134;39,175" o:connectangles="0,0,0,0,0,0,0,0,0,0,0,0,0,0,0,0,0,0,0,0,0,0,0,0,0,0,0"/>
                </v:shape>
                <v:shape id="Freeform 61" o:spid="_x0000_s1085" style="position:absolute;left:822;top:12967;width:155;height:186;visibility:visible;mso-wrap-style:square;v-text-anchor:top" coordsize="157,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78MA&#10;AADcAAAADwAAAGRycy9kb3ducmV2LnhtbERPTWvCQBC9F/oflin0VnetUCS6ilgEWwpSWwRvQ3ZM&#10;gtnZmB1j+u9doeBtHu9zpvPe16qjNlaBLQwHBhRxHlzFhYXfn9XLGFQUZId1YLLwRxHms8eHKWYu&#10;XPibuq0UKoVwzNBCKdJkWse8JI9xEBrixB1C61ESbAvtWrykcF/rV2PetMeKU0OJDS1Lyo/bs7ew&#10;Nx/Dza5zp82qf5fF6fPLjWRs7fNTv5iAEurlLv53r12ab0ZweyZdo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lK78MAAADcAAAADwAAAAAAAAAAAAAAAACYAgAAZHJzL2Rv&#10;d25yZXYueG1sUEsFBgAAAAAEAAQA9QAAAIgDAAAAAA==&#10;" path="m,142l9,123,19,105,24,86,34,64,39,51r,-24l39,13,39,,49,10r4,8l63,27,73,41,83,51r5,8l93,68r,10l98,68r4,-9l107,51,117,41r10,-5l137,36r10,5l156,51,39,187,,142e" fillcolor="#005196" stroked="f" strokecolor="#3465a4">
                  <v:path o:connecttype="custom" o:connectlocs="0,140;9,122;19,104;24,85;34,63;39,50;39,27;39,13;39,0;48,10;52,18;62,27;72,41;82,50;87,58;92,67;92,77;97,67;101,58;106,50;116,41;125,36;135,36;145,41;154,50;39,185;0,140" o:connectangles="0,0,0,0,0,0,0,0,0,0,0,0,0,0,0,0,0,0,0,0,0,0,0,0,0,0,0"/>
                </v:shape>
                <v:shape id="Freeform 62" o:spid="_x0000_s1086" style="position:absolute;left:709;top:13026;width:141;height:172;visibility:visible;mso-wrap-style:square;v-text-anchor:top" coordsize="14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5E/MIA&#10;AADcAAAADwAAAGRycy9kb3ducmV2LnhtbERPTWsCMRC9F/ofwhS81aQiVVajWFEohR7qtgdv42Y2&#10;u7qZLJtU139vCgVv83ifM1/2rhFn6kLtWcPLUIEgLryp2Wr4zrfPUxAhIhtsPJOGKwVYLh4f5pgZ&#10;f+EvOu+iFSmEQ4YaqhjbTMpQVOQwDH1LnLjSdw5jgp2VpsNLCneNHCn1Kh3WnBoqbGldUXHa/ToN&#10;Hyocy8NPTptPdnss7aSxbxOtB0/9agYiUh/v4n/3u0nz1Rj+nk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kT8wgAAANwAAAAPAAAAAAAAAAAAAAAAAJgCAABkcnMvZG93&#10;bnJldi54bWxQSwUGAAAAAAQABAD1AAAAhwMAAAAA&#10;" path="m113,173l93,155,79,136,59,114,44,96,29,77,15,64,5,50,,45,,37,,27,,19,5,10,10,5,15,r9,l35,10,49,23,64,42,79,64,98,87r15,18l128,123r10,13l142,141r-29,32e" fillcolor="#005196" stroked="f" strokecolor="#3465a4">
                  <v:path o:connecttype="custom" o:connectlocs="111,171;92,153;78,134;58,113;43,95;29,76;15,63;5,49;0,44;0,37;0,27;0,19;5,10;10,5;15,0;24,0;35,10;48,23;63,42;78,63;97,86;111,104;126,122;136,134;140,139;111,171" o:connectangles="0,0,0,0,0,0,0,0,0,0,0,0,0,0,0,0,0,0,0,0,0,0,0,0,0,0"/>
                </v:shape>
                <v:shape id="Freeform 63" o:spid="_x0000_s1087" style="position:absolute;left:134;top:12275;width:696;height:973;visibility:visible;mso-wrap-style:square;v-text-anchor:top" coordsize="69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2mo8QA&#10;AADcAAAADwAAAGRycy9kb3ducmV2LnhtbERPTWvCQBC9C/0PyxR6EbOpYCrRVUQQLAXBtB68jbvT&#10;JDQ7m2a3Gv313ULB2zze58yXvW3EmTpfO1bwnKQgiLUzNZcKPt43oykIH5ANNo5JwZU8LBcPgznm&#10;xl14T+cilCKGsM9RQRVCm0vpdUUWfeJa4sh9us5iiLArpenwEsNtI8dpmkmLNceGCltaV6S/ih+r&#10;QO9OQzl+09nt5dB8H2+v2ZWKTKmnx341AxGoD3fxv3tr4vx0An/Px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tpqPEAAAA3AAAAA8AAAAAAAAAAAAAAAAAmAIAAGRycy9k&#10;b3ducmV2LnhtbFBLBQYAAAAABAAEAPUAAACJAwAAAAA=&#10;" path="m88,523l78,500r,-23l78,464r5,-18l88,428r5,-14l93,401r,-23l102,383r21,8l142,401r25,18l191,442r15,32l225,505r5,37l235,578r15,36l260,646r20,28l304,701r19,26l353,751r25,14l407,782r30,14l467,806r33,4l530,815r25,l584,810r25,-9l628,792r11,-10l653,773r5,-13l668,751r5,-14l673,732r5,-8l678,710r-5,-14l673,674,663,651,653,633,639,619,614,605r-30,-9l555,591,520,578,491,565,467,546,442,523,422,500,407,474,393,446,383,419r-5,-32l378,360r,-32l388,300r9,-27l412,247r25,-24l446,214r11,-5l467,205r9,-4l486,201r5,l500,205r6,l516,173r,-27l506,114,495,82,481,55,462,37,432,27,397,23r-24,4l358,42,348,55r-4,18l339,91r,19l344,128r,18l353,155r5,13l369,173r9,l388,178r9,l407,173r5,-5l422,159r,-13l412,137r-15,9l383,141r,-8l388,123r5,-5l402,114r5,-4l412,105r5,l427,110r10,8l446,141r,18l437,182r-10,10l412,196r-15,9l383,205r-19,-4l348,192,333,173,323,151r-9,-28l309,96r5,-23l319,50r9,-18l344,19,364,5,393,r29,l451,5r25,14l500,42r20,26l530,110r5,49l530,214r20,18l565,255r14,27l590,315r9,31l599,373r-9,18l574,409r-9,5l550,419r-10,l530,419r-10,l511,414r-11,-5l495,401r,-23l495,350r11,-17l520,323r5,l530,328r,9l525,346r-9,9l516,364r,14l520,391r10,5l540,396r15,l565,391r9,-8l574,369r5,-19l574,328r-5,-23l560,282,544,260,520,247r-9,-10l495,232r-14,l462,232r-16,10l432,260r-15,22l407,319r20,-4l437,310r5,l446,310r,5l442,319r-5,9l427,346r-5,18l417,387r,22l422,432r5,23l432,477r14,23l462,519r19,13l500,546r20,9l540,560r20,9l579,573r20,10l618,587r15,9l648,605r15,9l678,628r10,18l692,669r5,23l697,724r,23l692,765r-4,17l678,801r-10,14l658,833r-15,13l623,856r-14,8l590,874r-25,4l540,887r-24,l491,892r-29,l432,892r-20,-5l383,878,358,864,333,851,309,837,285,819,270,806,255,787r-9,-14l230,765,211,755r-14,-4l176,747r-14,-5l147,737r-10,l127,747r20,4l167,760r19,5l206,773r15,14l240,801r20,9l274,823r21,14l309,851r14,9l333,874r15,4l358,887r11,5l378,892r-14,14l353,937r-14,23l323,969r-14,5l290,969,274,955,255,937,240,914,230,896r-9,-9l211,887r-5,5l197,896r-6,13l186,924r-5,13l172,947r-10,8l147,960r-15,l118,960,98,951,83,937,69,919,64,901,58,878r6,-14l69,851r9,-14l88,828,98,815r9,-5l93,806,78,801r-9,-5l58,792r-5,-5l44,778r,-13l44,755r,-13l49,727r4,-8l64,705r10,-9l88,687r14,-8l123,674r-25,l78,669,58,659r-9,-4l39,646r-5,-9l34,628r,-9l34,591,29,569,19,546,,528r9,-5l19,519r10,l39,519r10,4l64,528r10,4l83,542r10,8l102,565r16,18l127,596r15,14l151,624r11,13l172,646r9,5l186,646r,-13l176,619r-4,-9l157,601,142,591,127,578r-9,-18l102,550,93,537,88,523e" fillcolor="#005196" stroked="f" strokecolor="#3465a4">
                  <v:path o:connecttype="custom" o:connectlocs="88,427;142,400;234,577;352,749;528,813;651,771;676,709;612,604;441,522;377,359;445,214;499,205;480,55;347,55;352,155;406,173;382,141;411,105;436,182;347,192;318,50;450,5;528,214;597,372;528,418;494,349;523,345;538,395;572,327;494,232;406,318;441,318;421,431;499,545;616,586;690,668;676,799;588,872;431,890;284,817;196,749;147,749;259,808;347,876;338,958;239,912;190,907;132,958;58,876;107,808;44,776;64,704;78,668;34,618;19,518;83,541;151,623;175,618;102,549" o:connectangles="0,0,0,0,0,0,0,0,0,0,0,0,0,0,0,0,0,0,0,0,0,0,0,0,0,0,0,0,0,0,0,0,0,0,0,0,0,0,0,0,0,0,0,0,0,0,0,0,0,0,0,0,0,0,0,0,0,0,0"/>
                </v:shape>
                <v:shape id="Freeform 64" o:spid="_x0000_s1088" style="position:absolute;left:522;top:12807;width:152;height:90;visibility:visible;mso-wrap-style:square;v-text-anchor:top" coordsize="15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0BXMEA&#10;AADcAAAADwAAAGRycy9kb3ducmV2LnhtbERPTYvCMBC9C/6HMAteRFM9FKmNIitCES/aZc9DM9uW&#10;bSaliW3dX78RBG/zeJ+T7kfTiJ46V1tWsFpGIIgLq2suFXzlp8UGhPPIGhvLpOBBDva76STFRNuB&#10;r9TffClCCLsEFVTet4mUrqjIoFvaljhwP7Yz6APsSqk7HEK4aeQ6imJpsObQUGFLnxUVv7e7UXDu&#10;dTyY+TorD8PxL8+zwsffF6VmH+NhC8LT6N/ilzvTYX4Uw/OZcIH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9AVzBAAAA3AAAAA8AAAAAAAAAAAAAAAAAmAIAAGRycy9kb3du&#10;cmV2LnhtbFBLBQYAAAAABAAEAPUAAACGAwAAAAA=&#10;" path="m153,41l143,59r-14,9l108,81,88,86,69,91r-25,l19,91,,86,19,78,34,73,49,64,59,59,74,50,79,36r,-13l74,r79,41e" fillcolor="#005196" stroked="f" strokecolor="#3465a4">
                  <v:path o:connecttype="custom" o:connectlocs="151,40;141,58;127,67;107,79;87,84;68,89;43,89;19,89;0,84;19,76;34,71;48,63;58,58;73,49;78,35;78,23;73,0;151,40" o:connectangles="0,0,0,0,0,0,0,0,0,0,0,0,0,0,0,0,0,0"/>
                </v:shape>
                <v:shape id="Freeform 65" o:spid="_x0000_s1089" style="position:absolute;left:670;top:12899;width:68;height:72;visibility:visible;mso-wrap-style:square;v-text-anchor:top" coordsize="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VmMEA&#10;AADcAAAADwAAAGRycy9kb3ducmV2LnhtbERPTYvCMBC9L/gfwgje1tQV6lKNIoKLhxXZrngemrEt&#10;NpOSpLX++40g7G0e73NWm8E0oifna8sKZtMEBHFhdc2lgvPv/v0ThA/IGhvLpOBBHjbr0dsKM23v&#10;/EN9HkoRQ9hnqKAKoc2k9EVFBv3UtsSRu1pnMEToSqkd3mO4aeRHkqTSYM2xocKWdhUVt7wzCi5d&#10;R/ni4I7zr9M+xfl377q0V2oyHrZLEIGG8C9+uQ86zk8W8HwmXi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1ZjBAAAA3AAAAA8AAAAAAAAAAAAAAAAAmAIAAGRycy9kb3du&#10;cmV2LnhtbFBLBQYAAAAABAAEAPUAAACGAwAAAAA=&#10;" path="m59,59r-9,9l44,68,34,73r-4,l19,73,14,68r-5,l5,59,,45,,36,5,23,14,10,19,5,25,r9,l39,r5,5l50,5r9,5l59,13r5,10l69,36r,14l59,59e" fillcolor="#005196" stroked="f" strokecolor="#3465a4">
                  <v:path o:connecttype="custom" o:connectlocs="57,57;49,66;43,66;33,71;29,71;18,71;14,66;9,66;5,57;0,44;0,35;5,22;14,10;18,5;24,0;33,0;38,0;43,5;49,5;57,10;57,13;62,22;67,35;67,49;57,57" o:connectangles="0,0,0,0,0,0,0,0,0,0,0,0,0,0,0,0,0,0,0,0,0,0,0,0,0"/>
                </v:shape>
                <v:shape id="Freeform 66" o:spid="_x0000_s1090" style="position:absolute;left:168;top:11306;width:500;height:1409;visibility:visible;mso-wrap-style:square;v-text-anchor:top" coordsize="502,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xFsQA&#10;AADcAAAADwAAAGRycy9kb3ducmV2LnhtbESPQWsCMRCF7wX/QxjBW81aoZTVKKJUPOihVijehs24&#10;WdxMlk3U+O87h0JvM7w3730zX2bfqjv1sQlsYDIuQBFXwTZcGzh9f75+gIoJ2WIbmAw8KcJyMXiZ&#10;Y2nDg7/ofky1khCOJRpwKXWl1rFy5DGOQ0cs2iX0HpOsfa1tjw8J961+K4p37bFhaXDY0dpRdT3e&#10;vIGf86HKm722h+1Nx9N5mtctO2NGw7yagUqU07/573pnBb8QWnlGJt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nsRbEAAAA3AAAAA8AAAAAAAAAAAAAAAAAmAIAAGRycy9k&#10;b3ducmV2LnhtbFBLBQYAAAAABAAEAPUAAACJAwAAAAA=&#10;" path="m89,1332l79,1306r,-37l74,1228r5,-36l79,1146r5,-41l93,1060r10,-41l117,978r21,-41l158,900r24,-36l211,837r29,-23l280,791r39,-13l310,773r-10,l290,773r-15,l261,778r-16,l231,783r-20,l196,783,177,773r-19,-9l142,751r-4,-14l138,718r9,-18l172,682r15,-4l177,669r-49,4l93,664,74,646,54,627,44,604,29,582,19,569,,564,10,551,24,536,44,523r21,-9l93,510r29,4l152,528r30,27l201,573r5,-18l158,518,122,482,103,446,93,405,89,369,84,341,79,323,60,314r24,-5l108,314r25,9l158,336r19,23l196,382r15,27l221,437r10,63l245,491r-9,-45l236,400r-5,-41l226,319r-5,-37l206,241,187,205,152,164r,-23l152,118,147,96,133,78r5,22l138,118r,19l128,159r-15,10l98,172r-14,l69,172,54,169,44,159,35,146,24,132,15,114r,-18l15,73,19,55,29,36,44,23,60,10,84,r24,l133,13r30,19l187,59r29,32l236,118r15,32l261,177r9,68l280,323r5,68l290,464r5,64l305,582r14,42l349,655r24,14l398,673r24,l441,669r16,-10l466,642r,-23l466,596r-5,-23l452,564r-16,-9l422,555r-10,4l398,573r-10,9l379,596r-6,-27l379,546r5,-14l398,528,379,510,363,500r,-18l368,464r11,-9l388,455r15,5l417,468r15,14l452,500r9,14l472,528r19,36l501,614r,55l496,714r-19,41l457,791r-25,23l408,832r-24,19l359,864r-25,18l314,905r-34,45l251,996r-25,45l201,1091r-19,59l172,1223r,87l177,1410r-10,-13l158,1383r-16,-14l133,1360r-11,-5l113,1347,98,1337r-9,-5e" fillcolor="#005196" stroked="f" strokecolor="#3465a4">
                  <v:path o:connecttype="custom" o:connectlocs="79,1267;79,1144;103,1018;157,899;239,813;309,772;274,772;230,782;176,772;137,736;171,681;127,672;54,626;19,568;24,535;93,509;181,554;157,517;93,404;79,323;108,314;176,358;220,436;235,445;225,319;186,205;151,118;137,100;127,159;84,172;44,159;15,114;19,55;60,10;132,13;215,91;260,177;284,390;304,581;372,668;439,668;464,618;450,563;410,558;377,595;382,531;362,499;377,454;415,467;459,513;499,613;475,754;406,831;333,881;250,995;181,1148;176,1408;141,1367;113,1345" o:connectangles="0,0,0,0,0,0,0,0,0,0,0,0,0,0,0,0,0,0,0,0,0,0,0,0,0,0,0,0,0,0,0,0,0,0,0,0,0,0,0,0,0,0,0,0,0,0,0,0,0,0,0,0,0,0,0,0,0,0,0"/>
                </v:shape>
                <v:shape id="Freeform 67" o:spid="_x0000_s1091" style="position:absolute;left:144;top:13194;width:255;height:768;visibility:visible;mso-wrap-style:square;v-text-anchor:top" coordsize="257,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7tcMA&#10;AADcAAAADwAAAGRycy9kb3ducmV2LnhtbERPTWsCMRC9C/0PYQq9aVaxxW6NUgWhSxHU6qG3YTMm&#10;azeTZZPq9t8boeBtHu9zpvPO1eJMbag8KxgOMhDEpdcVGwX7r1V/AiJEZI21Z1LwRwHms4feFHPt&#10;L7yl8y4akUI45KjAxtjkUobSksMw8A1x4o6+dRgTbI3ULV5SuKvlKMtepMOKU4PFhpaWyp/dr1Ow&#10;Hq1P24N1uCkW5vPbnAo9Lp6Venrs3t9AROriXfzv/tBpfvYK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m7tcMAAADcAAAADwAAAAAAAAAAAAAAAACYAgAAZHJzL2Rv&#10;d25yZXYueG1sUEsFBgAAAAAEAAQA9QAAAIgDAAAAAA==&#10;" path="m256,50r-44,59l172,178r-30,72l114,328,98,409r-9,87l89,587r9,86l19,769,5,692,,605,,514,5,419,19,323,40,227,74,141,108,59r9,l128,59r11,-4l148,50r15,-5l172,32r10,-9l196,5,202,r10,l216,5r10,8l232,27r9,9l246,45r10,5e" fillcolor="#005196" stroked="f" strokecolor="#3465a4">
                  <v:path o:connecttype="custom" o:connectlocs="254,50;210,109;171,178;141,249;113,327;97,408;88,495;88,585;97,671;19,767;5,690;0,603;0,513;5,418;19,322;40,226;73,141;107,59;116,59;127,59;138,55;147,50;162,45;171,32;181,23;194,5;200,0;210,0;214,5;224,13;230,27;239,36;244,45;254,50" o:connectangles="0,0,0,0,0,0,0,0,0,0,0,0,0,0,0,0,0,0,0,0,0,0,0,0,0,0,0,0,0,0,0,0,0,0"/>
                </v:shape>
                <v:rect id="Rectangle 68" o:spid="_x0000_s1092" style="position:absolute;left:2623;top:13791;width:4350;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2vMUA&#10;AADcAAAADwAAAGRycy9kb3ducmV2LnhtbESPQW/CMAyF75P4D5GRuI2UHRAqBISGGHBBDJB2tRqv&#10;LWuc0oS2/Pv5MGk3W+/5vc+LVe8q1VITSs8GJuMEFHHmbcm5getl+zoDFSKyxcozGXhSgNVy8LLA&#10;1PqOP6k9x1xJCIcUDRQx1qnWISvIYRj7mli0b984jLI2ubYNdhLuKv2WJFPtsGRpKLCm94Kyn/PD&#10;Gcj1Zno7HT52x/Z+W3c0221P8cuY0bBfz0FF6uO/+e96bwV/Ivj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Ta8xQAAANwAAAAPAAAAAAAAAAAAAAAAAJgCAABkcnMv&#10;ZG93bnJldi54bWxQSwUGAAAAAAQABAD1AAAAigMAAAAA&#10;" fillcolor="#005196" stroked="f" strokecolor="#3465a4">
                  <v:stroke joinstyle="round"/>
                </v:rect>
                <v:rect id="Rectangle 69" o:spid="_x0000_s1093" style="position:absolute;left:9243;top:3032;width:87;height:8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TJ8MA&#10;AADcAAAADwAAAGRycy9kb3ducmV2LnhtbERPTWvCQBC9F/oflil4q5t4CCF1FbHE1ItYW+h1yE6T&#10;aHY2zW6T+O9dodDbPN7nLNeTacVAvWssK4jnEQji0uqGKwWfH/lzCsJ5ZI2tZVJwJQfr1ePDEjNt&#10;R36n4eQrEULYZaig9r7LpHRlTQbd3HbEgfu2vUEfYF9J3eMYwk0rF1GUSIMNh4YaO9rWVF5Ov0ZB&#10;JV+T83G/Kw7Dz3kzUlrkR/+l1Oxp2ryA8DT5f/Gf+02H+XEM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GTJ8MAAADcAAAADwAAAAAAAAAAAAAAAACYAgAAZHJzL2Rv&#10;d25yZXYueG1sUEsFBgAAAAAEAAQA9QAAAIgDAAAAAA==&#10;" fillcolor="#005196" stroked="f" strokecolor="#3465a4">
                  <v:stroke joinstyle="round"/>
                </v:rect>
                <w10:wrap anchorx="margin"/>
              </v:group>
            </w:pict>
          </mc:Fallback>
        </mc:AlternateContent>
      </w:r>
    </w:p>
    <w:p w:rsidR="005A6249" w:rsidRPr="00B223FA" w:rsidRDefault="005A6249" w:rsidP="00BC3484">
      <w:pPr>
        <w:spacing w:after="0" w:line="360" w:lineRule="auto"/>
        <w:jc w:val="center"/>
        <w:rPr>
          <w:rFonts w:cs="Times New Roman"/>
          <w:b/>
          <w:color w:val="000000" w:themeColor="text1"/>
          <w:sz w:val="28"/>
          <w:szCs w:val="28"/>
          <w:lang w:val="ru-RU"/>
        </w:rPr>
      </w:pPr>
      <w:r w:rsidRPr="00B223FA">
        <w:rPr>
          <w:rFonts w:cs="Times New Roman"/>
          <w:b/>
          <w:color w:val="000000" w:themeColor="text1"/>
          <w:sz w:val="28"/>
          <w:szCs w:val="28"/>
          <w:lang w:val="pt-BR"/>
        </w:rPr>
        <w:t>B</w:t>
      </w:r>
      <w:r w:rsidRPr="00B223FA">
        <w:rPr>
          <w:rFonts w:cs="Times New Roman"/>
          <w:b/>
          <w:color w:val="000000" w:themeColor="text1"/>
          <w:sz w:val="28"/>
          <w:szCs w:val="28"/>
          <w:lang w:val="ru-RU"/>
        </w:rPr>
        <w:t xml:space="preserve">Ộ </w:t>
      </w:r>
      <w:r w:rsidRPr="00B223FA">
        <w:rPr>
          <w:rFonts w:cs="Times New Roman"/>
          <w:b/>
          <w:color w:val="000000" w:themeColor="text1"/>
          <w:sz w:val="28"/>
          <w:szCs w:val="28"/>
          <w:lang w:val="pt-BR"/>
        </w:rPr>
        <w:t>CÔNG THƯƠNG</w:t>
      </w:r>
    </w:p>
    <w:p w:rsidR="005A6249" w:rsidRPr="00B223FA" w:rsidRDefault="005A6249" w:rsidP="00BC3484">
      <w:pPr>
        <w:spacing w:after="0" w:line="360" w:lineRule="auto"/>
        <w:jc w:val="center"/>
        <w:rPr>
          <w:rFonts w:cs="Times New Roman"/>
          <w:b/>
          <w:bCs/>
          <w:color w:val="000000" w:themeColor="text1"/>
          <w:sz w:val="28"/>
          <w:szCs w:val="28"/>
          <w:lang w:val="pt-BR"/>
        </w:rPr>
      </w:pPr>
      <w:r w:rsidRPr="00B223FA">
        <w:rPr>
          <w:rFonts w:cs="Times New Roman"/>
          <w:b/>
          <w:bCs/>
          <w:color w:val="000000" w:themeColor="text1"/>
          <w:sz w:val="28"/>
          <w:szCs w:val="28"/>
          <w:lang w:val="pt-BR"/>
        </w:rPr>
        <w:t>TRƯỜNG ĐẠI HỌC CÔNG NGHIỆP TP.HCM</w:t>
      </w:r>
    </w:p>
    <w:p w:rsidR="00731079" w:rsidRPr="00B223FA" w:rsidRDefault="00731079" w:rsidP="00BC3484">
      <w:pPr>
        <w:spacing w:after="0" w:line="360" w:lineRule="auto"/>
        <w:jc w:val="center"/>
        <w:rPr>
          <w:rFonts w:cs="Times New Roman"/>
          <w:b/>
          <w:bCs/>
          <w:color w:val="000000" w:themeColor="text1"/>
          <w:sz w:val="28"/>
          <w:szCs w:val="28"/>
        </w:rPr>
      </w:pPr>
      <w:r w:rsidRPr="00B223FA">
        <w:rPr>
          <w:rFonts w:cs="Times New Roman"/>
          <w:b/>
          <w:bCs/>
          <w:color w:val="000000" w:themeColor="text1"/>
          <w:sz w:val="28"/>
          <w:szCs w:val="28"/>
        </w:rPr>
        <w:t>KHOA CÔNG NGHỆ THÔNG TIN</w:t>
      </w:r>
    </w:p>
    <w:p w:rsidR="005A6249" w:rsidRPr="00B223FA" w:rsidRDefault="005A6249" w:rsidP="004E6D46">
      <w:pPr>
        <w:spacing w:line="360" w:lineRule="auto"/>
        <w:rPr>
          <w:rFonts w:cs="Times New Roman"/>
          <w:b/>
          <w:bCs/>
          <w:color w:val="000000" w:themeColor="text1"/>
          <w:sz w:val="28"/>
          <w:szCs w:val="28"/>
        </w:rPr>
      </w:pPr>
      <w:r w:rsidRPr="00B223FA">
        <w:rPr>
          <w:rFonts w:cs="Times New Roman"/>
          <w:b/>
          <w:bCs/>
          <w:noProof/>
          <w:color w:val="000000" w:themeColor="text1"/>
          <w:sz w:val="28"/>
          <w:szCs w:val="28"/>
          <w:lang w:val="vi-VN" w:eastAsia="vi-VN"/>
        </w:rPr>
        <mc:AlternateContent>
          <mc:Choice Requires="wps">
            <w:drawing>
              <wp:anchor distT="0" distB="0" distL="114300" distR="114300" simplePos="0" relativeHeight="251657728" behindDoc="0" locked="0" layoutInCell="1" allowOverlap="1" wp14:anchorId="02CA10F7" wp14:editId="1CF99838">
                <wp:simplePos x="0" y="0"/>
                <wp:positionH relativeFrom="column">
                  <wp:posOffset>1625335</wp:posOffset>
                </wp:positionH>
                <wp:positionV relativeFrom="paragraph">
                  <wp:posOffset>31115</wp:posOffset>
                </wp:positionV>
                <wp:extent cx="2254996" cy="0"/>
                <wp:effectExtent l="0" t="0" r="3111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99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ECF09AE" id="_x0000_t32" coordsize="21600,21600" o:spt="32" o:oned="t" path="m,l21600,21600e" filled="f">
                <v:path arrowok="t" fillok="f" o:connecttype="none"/>
                <o:lock v:ext="edit" shapetype="t"/>
              </v:shapetype>
              <v:shape id="Straight Arrow Connector 4" o:spid="_x0000_s1026" type="#_x0000_t32" style="position:absolute;margin-left:128pt;margin-top:2.45pt;width:177.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" strokeweight="1pt"/>
            </w:pict>
          </mc:Fallback>
        </mc:AlternateContent>
      </w:r>
    </w:p>
    <w:p w:rsidR="005A6249" w:rsidRPr="00B223FA" w:rsidRDefault="00AA4859" w:rsidP="00BC3484">
      <w:pPr>
        <w:spacing w:line="360" w:lineRule="auto"/>
        <w:jc w:val="center"/>
        <w:rPr>
          <w:rFonts w:cs="Times New Roman"/>
          <w:b/>
          <w:bCs/>
          <w:color w:val="000000" w:themeColor="text1"/>
          <w:szCs w:val="26"/>
        </w:rPr>
      </w:pPr>
      <w:r w:rsidRPr="00B223FA">
        <w:rPr>
          <w:rFonts w:cs="Times New Roman"/>
          <w:b/>
          <w:bCs/>
          <w:noProof/>
          <w:color w:val="000000" w:themeColor="text1"/>
          <w:szCs w:val="26"/>
          <w:lang w:val="vi-VN" w:eastAsia="vi-VN"/>
        </w:rPr>
        <w:drawing>
          <wp:inline distT="0" distB="0" distL="0" distR="0" wp14:anchorId="2E515093" wp14:editId="008CD2AD">
            <wp:extent cx="3077845"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2338" cy="1556490"/>
                    </a:xfrm>
                    <a:prstGeom prst="rect">
                      <a:avLst/>
                    </a:prstGeom>
                  </pic:spPr>
                </pic:pic>
              </a:graphicData>
            </a:graphic>
          </wp:inline>
        </w:drawing>
      </w:r>
    </w:p>
    <w:p w:rsidR="009A6CB2" w:rsidRPr="00B223FA" w:rsidRDefault="000A57A4" w:rsidP="004E6D46">
      <w:pPr>
        <w:spacing w:line="360" w:lineRule="auto"/>
        <w:rPr>
          <w:rFonts w:cs="Times New Roman"/>
          <w:b/>
          <w:bCs/>
          <w:color w:val="000000" w:themeColor="text1"/>
          <w:sz w:val="28"/>
          <w:szCs w:val="28"/>
          <w:lang w:val="pt-BR"/>
        </w:rPr>
      </w:pPr>
      <w:r w:rsidRPr="00B223FA">
        <w:rPr>
          <w:rFonts w:cs="Times New Roman"/>
          <w:b/>
          <w:bCs/>
          <w:color w:val="000000" w:themeColor="text1"/>
          <w:sz w:val="28"/>
          <w:szCs w:val="28"/>
          <w:lang w:val="pt-BR"/>
        </w:rPr>
        <w:tab/>
      </w:r>
    </w:p>
    <w:p w:rsidR="000A57A4" w:rsidRPr="00B223FA" w:rsidRDefault="005A6249" w:rsidP="00BC3484">
      <w:pPr>
        <w:spacing w:after="0" w:line="360" w:lineRule="auto"/>
        <w:jc w:val="center"/>
        <w:rPr>
          <w:rFonts w:cs="Times New Roman"/>
          <w:b/>
          <w:bCs/>
          <w:color w:val="000000" w:themeColor="text1"/>
          <w:sz w:val="32"/>
          <w:szCs w:val="32"/>
          <w:lang w:val="pt-BR"/>
        </w:rPr>
      </w:pPr>
      <w:r w:rsidRPr="00B223FA">
        <w:rPr>
          <w:rFonts w:cs="Times New Roman"/>
          <w:b/>
          <w:bCs/>
          <w:color w:val="000000" w:themeColor="text1"/>
          <w:sz w:val="32"/>
          <w:szCs w:val="32"/>
          <w:lang w:val="pt-BR"/>
        </w:rPr>
        <w:t>BÁO CÁO THỰC TẬP DOANH NGHIỆP</w:t>
      </w:r>
    </w:p>
    <w:p w:rsidR="005A6249" w:rsidRPr="00E94D3F" w:rsidRDefault="00983097" w:rsidP="00BC3484">
      <w:pPr>
        <w:spacing w:after="0" w:line="360" w:lineRule="auto"/>
        <w:jc w:val="center"/>
        <w:rPr>
          <w:rFonts w:cs="Times New Roman"/>
          <w:b/>
          <w:color w:val="000000" w:themeColor="text1"/>
          <w:sz w:val="32"/>
          <w:szCs w:val="32"/>
          <w:lang w:val="pt-BR"/>
        </w:rPr>
      </w:pPr>
      <w:r w:rsidRPr="00B223FA">
        <w:rPr>
          <w:rFonts w:cs="Times New Roman"/>
          <w:b/>
          <w:bCs/>
          <w:color w:val="000000" w:themeColor="text1"/>
          <w:sz w:val="32"/>
          <w:szCs w:val="32"/>
          <w:lang w:val="pt-BR"/>
        </w:rPr>
        <w:t xml:space="preserve">TẠI </w:t>
      </w:r>
      <w:r w:rsidR="00FB4AC4" w:rsidRPr="00E94D3F">
        <w:rPr>
          <w:rFonts w:cs="Times New Roman"/>
          <w:color w:val="000000" w:themeColor="text1"/>
          <w:sz w:val="21"/>
          <w:szCs w:val="21"/>
          <w:shd w:val="clear" w:color="auto" w:fill="FFFFFF"/>
          <w:lang w:val="pt-BR"/>
        </w:rPr>
        <w:t> </w:t>
      </w:r>
      <w:r w:rsidR="00FB4AC4" w:rsidRPr="00E94D3F">
        <w:rPr>
          <w:rFonts w:cs="Times New Roman"/>
          <w:b/>
          <w:color w:val="000000" w:themeColor="text1"/>
          <w:sz w:val="32"/>
          <w:szCs w:val="32"/>
          <w:shd w:val="clear" w:color="auto" w:fill="FFFFFF"/>
          <w:lang w:val="pt-BR"/>
        </w:rPr>
        <w:t>CÔNG TY TNHH Giải Pháp Phần Mềm </w:t>
      </w:r>
      <w:hyperlink r:id="rId11" w:tooltip="Tường Minh (trang chưa được viết)" w:history="1">
        <w:r w:rsidR="00FB4AC4" w:rsidRPr="00E94D3F">
          <w:rPr>
            <w:rStyle w:val="Hyperlink"/>
            <w:rFonts w:cs="Times New Roman"/>
            <w:b/>
            <w:color w:val="000000" w:themeColor="text1"/>
            <w:sz w:val="32"/>
            <w:szCs w:val="32"/>
            <w:u w:val="none"/>
            <w:shd w:val="clear" w:color="auto" w:fill="FFFFFF"/>
            <w:lang w:val="pt-BR"/>
          </w:rPr>
          <w:t>Tường Minh</w:t>
        </w:r>
      </w:hyperlink>
    </w:p>
    <w:p w:rsidR="00FB4AC4" w:rsidRPr="00B223FA" w:rsidRDefault="00FB4AC4" w:rsidP="00BC3484">
      <w:pPr>
        <w:spacing w:after="0" w:line="360" w:lineRule="auto"/>
        <w:jc w:val="center"/>
        <w:rPr>
          <w:rFonts w:cs="Times New Roman"/>
          <w:b/>
          <w:bCs/>
          <w:color w:val="000000" w:themeColor="text1"/>
          <w:sz w:val="32"/>
          <w:szCs w:val="32"/>
          <w:lang w:val="pt-BR"/>
        </w:rPr>
      </w:pPr>
      <w:r w:rsidRPr="00B223FA">
        <w:rPr>
          <w:rFonts w:cs="Times New Roman"/>
          <w:b/>
          <w:bCs/>
          <w:color w:val="000000" w:themeColor="text1"/>
          <w:sz w:val="32"/>
          <w:szCs w:val="32"/>
          <w:lang w:val="pt-BR"/>
        </w:rPr>
        <w:t>(TMA SOLUTIONS)</w:t>
      </w:r>
    </w:p>
    <w:p w:rsidR="005A6249" w:rsidRPr="00B223FA" w:rsidRDefault="005A6249" w:rsidP="00BC3484">
      <w:pPr>
        <w:spacing w:line="360" w:lineRule="auto"/>
        <w:jc w:val="center"/>
        <w:rPr>
          <w:rFonts w:cs="Times New Roman"/>
          <w:b/>
          <w:color w:val="000000" w:themeColor="text1"/>
          <w:sz w:val="28"/>
          <w:szCs w:val="28"/>
        </w:rPr>
      </w:pPr>
    </w:p>
    <w:p w:rsidR="008D3712" w:rsidRPr="00B223FA" w:rsidRDefault="008D3712" w:rsidP="00BC3484">
      <w:pPr>
        <w:tabs>
          <w:tab w:val="right" w:leader="dot" w:pos="8640"/>
        </w:tabs>
        <w:spacing w:after="0" w:line="360" w:lineRule="auto"/>
        <w:jc w:val="center"/>
        <w:rPr>
          <w:rFonts w:cs="Times New Roman"/>
          <w:b/>
          <w:color w:val="000000" w:themeColor="text1"/>
          <w:szCs w:val="26"/>
        </w:rPr>
      </w:pPr>
    </w:p>
    <w:p w:rsidR="005A6249" w:rsidRPr="00B223FA" w:rsidRDefault="005A6249" w:rsidP="00BC3484">
      <w:pPr>
        <w:tabs>
          <w:tab w:val="right" w:leader="dot" w:pos="8640"/>
        </w:tabs>
        <w:spacing w:after="0" w:line="360" w:lineRule="auto"/>
        <w:jc w:val="center"/>
        <w:rPr>
          <w:rFonts w:cs="Times New Roman"/>
          <w:b/>
          <w:color w:val="000000" w:themeColor="text1"/>
          <w:szCs w:val="26"/>
        </w:rPr>
      </w:pPr>
    </w:p>
    <w:p w:rsidR="00657AF4" w:rsidRPr="00B223FA" w:rsidRDefault="005A6249" w:rsidP="00BC3484">
      <w:pPr>
        <w:tabs>
          <w:tab w:val="right" w:leader="dot" w:pos="8640"/>
        </w:tabs>
        <w:spacing w:after="0" w:line="360" w:lineRule="auto"/>
        <w:jc w:val="both"/>
        <w:rPr>
          <w:rFonts w:cs="Times New Roman"/>
          <w:b/>
          <w:color w:val="000000" w:themeColor="text1"/>
          <w:szCs w:val="26"/>
        </w:rPr>
      </w:pPr>
      <w:r w:rsidRPr="00B223FA">
        <w:rPr>
          <w:rFonts w:cs="Times New Roman"/>
          <w:b/>
          <w:color w:val="000000" w:themeColor="text1"/>
          <w:szCs w:val="26"/>
        </w:rPr>
        <w:t>Giảng viên giám sát:</w:t>
      </w:r>
      <w:r w:rsidR="009A6CB2" w:rsidRPr="00B223FA">
        <w:rPr>
          <w:rFonts w:cs="Times New Roman"/>
          <w:b/>
          <w:color w:val="000000" w:themeColor="text1"/>
          <w:szCs w:val="26"/>
        </w:rPr>
        <w:t xml:space="preserve"> </w:t>
      </w:r>
      <w:r w:rsidR="004C1DED" w:rsidRPr="00B223FA">
        <w:rPr>
          <w:rFonts w:cs="Times New Roman"/>
          <w:b/>
          <w:color w:val="000000" w:themeColor="text1"/>
          <w:szCs w:val="26"/>
        </w:rPr>
        <w:t>ThS</w:t>
      </w:r>
      <w:r w:rsidR="00657AF4" w:rsidRPr="00B223FA">
        <w:rPr>
          <w:rFonts w:cs="Times New Roman"/>
          <w:b/>
          <w:color w:val="000000" w:themeColor="text1"/>
          <w:szCs w:val="26"/>
        </w:rPr>
        <w:t xml:space="preserve">. </w:t>
      </w:r>
      <w:r w:rsidR="00731079" w:rsidRPr="00B223FA">
        <w:rPr>
          <w:rFonts w:cs="Times New Roman"/>
          <w:b/>
          <w:color w:val="000000" w:themeColor="text1"/>
          <w:szCs w:val="26"/>
        </w:rPr>
        <w:t>Hồ Đắc Quán</w:t>
      </w:r>
    </w:p>
    <w:p w:rsidR="007C40A1" w:rsidRPr="00B223FA" w:rsidRDefault="00731079" w:rsidP="00BC3484">
      <w:pPr>
        <w:tabs>
          <w:tab w:val="right" w:leader="dot" w:pos="8640"/>
        </w:tabs>
        <w:spacing w:after="0" w:line="360" w:lineRule="auto"/>
        <w:jc w:val="both"/>
        <w:rPr>
          <w:rFonts w:cs="Times New Roman"/>
          <w:b/>
          <w:color w:val="000000" w:themeColor="text1"/>
          <w:szCs w:val="26"/>
        </w:rPr>
      </w:pPr>
      <w:r w:rsidRPr="00B223FA">
        <w:rPr>
          <w:rFonts w:cs="Times New Roman"/>
          <w:b/>
          <w:color w:val="000000" w:themeColor="text1"/>
          <w:szCs w:val="26"/>
        </w:rPr>
        <w:t>S</w:t>
      </w:r>
      <w:r w:rsidR="007C40A1" w:rsidRPr="00B223FA">
        <w:rPr>
          <w:rFonts w:cs="Times New Roman"/>
          <w:b/>
          <w:color w:val="000000" w:themeColor="text1"/>
          <w:szCs w:val="26"/>
        </w:rPr>
        <w:t>inh viên thực tập:</w:t>
      </w:r>
      <w:r w:rsidR="009A6CB2" w:rsidRPr="00B223FA">
        <w:rPr>
          <w:rFonts w:cs="Times New Roman"/>
          <w:b/>
          <w:color w:val="000000" w:themeColor="text1"/>
          <w:szCs w:val="26"/>
        </w:rPr>
        <w:t xml:space="preserve"> </w:t>
      </w:r>
      <w:r w:rsidR="00E94D3F">
        <w:rPr>
          <w:rFonts w:cs="Times New Roman"/>
          <w:b/>
          <w:color w:val="000000" w:themeColor="text1"/>
          <w:szCs w:val="26"/>
        </w:rPr>
        <w:t>Lê Quốc Cương</w:t>
      </w:r>
    </w:p>
    <w:p w:rsidR="005A6249" w:rsidRPr="00B223FA" w:rsidRDefault="005A6249" w:rsidP="00BC3484">
      <w:pPr>
        <w:tabs>
          <w:tab w:val="right" w:leader="dot" w:pos="8640"/>
        </w:tabs>
        <w:spacing w:after="0" w:line="360" w:lineRule="auto"/>
        <w:jc w:val="both"/>
        <w:rPr>
          <w:rFonts w:cs="Times New Roman"/>
          <w:b/>
          <w:color w:val="000000" w:themeColor="text1"/>
          <w:szCs w:val="26"/>
        </w:rPr>
      </w:pPr>
      <w:r w:rsidRPr="00B223FA">
        <w:rPr>
          <w:rFonts w:cs="Times New Roman"/>
          <w:b/>
          <w:color w:val="000000" w:themeColor="text1"/>
          <w:szCs w:val="26"/>
        </w:rPr>
        <w:t>Người hướng dẫ</w:t>
      </w:r>
      <w:r w:rsidR="00731079" w:rsidRPr="00B223FA">
        <w:rPr>
          <w:rFonts w:cs="Times New Roman"/>
          <w:b/>
          <w:color w:val="000000" w:themeColor="text1"/>
          <w:szCs w:val="26"/>
        </w:rPr>
        <w:t>n</w:t>
      </w:r>
      <w:r w:rsidRPr="00B223FA">
        <w:rPr>
          <w:rFonts w:cs="Times New Roman"/>
          <w:b/>
          <w:color w:val="000000" w:themeColor="text1"/>
          <w:szCs w:val="26"/>
        </w:rPr>
        <w:t xml:space="preserve"> tạ</w:t>
      </w:r>
      <w:r w:rsidR="0030319F" w:rsidRPr="00B223FA">
        <w:rPr>
          <w:rFonts w:cs="Times New Roman"/>
          <w:b/>
          <w:color w:val="000000" w:themeColor="text1"/>
          <w:szCs w:val="26"/>
        </w:rPr>
        <w:t>i công ty:</w:t>
      </w:r>
      <w:r w:rsidR="00E94D3F">
        <w:rPr>
          <w:rFonts w:cs="Times New Roman"/>
          <w:b/>
          <w:color w:val="000000" w:themeColor="text1"/>
          <w:szCs w:val="26"/>
        </w:rPr>
        <w:t xml:space="preserve"> Huỳnh Thanh Tiến</w:t>
      </w:r>
    </w:p>
    <w:p w:rsidR="005A6249" w:rsidRPr="00B223FA" w:rsidRDefault="005A6249" w:rsidP="00BC3484">
      <w:pPr>
        <w:tabs>
          <w:tab w:val="right" w:leader="dot" w:pos="8640"/>
        </w:tabs>
        <w:spacing w:after="0" w:line="360" w:lineRule="auto"/>
        <w:jc w:val="both"/>
        <w:rPr>
          <w:rFonts w:cs="Times New Roman"/>
          <w:b/>
          <w:color w:val="000000" w:themeColor="text1"/>
          <w:szCs w:val="26"/>
        </w:rPr>
      </w:pPr>
      <w:r w:rsidRPr="00B223FA">
        <w:rPr>
          <w:rFonts w:cs="Times New Roman"/>
          <w:b/>
          <w:color w:val="000000" w:themeColor="text1"/>
          <w:szCs w:val="26"/>
        </w:rPr>
        <w:t>Mã sinh viên:</w:t>
      </w:r>
      <w:r w:rsidR="002E4E51" w:rsidRPr="00B223FA">
        <w:rPr>
          <w:rFonts w:cs="Times New Roman"/>
          <w:b/>
          <w:color w:val="000000" w:themeColor="text1"/>
          <w:szCs w:val="26"/>
        </w:rPr>
        <w:t xml:space="preserve"> </w:t>
      </w:r>
      <w:r w:rsidR="00E94D3F">
        <w:rPr>
          <w:rFonts w:cs="Times New Roman"/>
          <w:b/>
          <w:color w:val="000000" w:themeColor="text1"/>
          <w:szCs w:val="26"/>
        </w:rPr>
        <w:t>15092581</w:t>
      </w:r>
    </w:p>
    <w:p w:rsidR="005A6249" w:rsidRPr="00B223FA" w:rsidRDefault="005A6249" w:rsidP="00BC3484">
      <w:pPr>
        <w:tabs>
          <w:tab w:val="right" w:leader="dot" w:pos="8640"/>
        </w:tabs>
        <w:spacing w:after="0" w:line="360" w:lineRule="auto"/>
        <w:jc w:val="both"/>
        <w:rPr>
          <w:rFonts w:cs="Times New Roman"/>
          <w:b/>
          <w:color w:val="000000" w:themeColor="text1"/>
          <w:szCs w:val="26"/>
        </w:rPr>
      </w:pPr>
      <w:r w:rsidRPr="00B223FA">
        <w:rPr>
          <w:rFonts w:cs="Times New Roman"/>
          <w:b/>
          <w:color w:val="000000" w:themeColor="text1"/>
          <w:szCs w:val="26"/>
        </w:rPr>
        <w:t>Lớp:</w:t>
      </w:r>
      <w:r w:rsidR="002E4E51" w:rsidRPr="00B223FA">
        <w:rPr>
          <w:rFonts w:cs="Times New Roman"/>
          <w:b/>
          <w:color w:val="000000" w:themeColor="text1"/>
          <w:szCs w:val="26"/>
        </w:rPr>
        <w:t xml:space="preserve"> </w:t>
      </w:r>
      <w:r w:rsidR="00731079" w:rsidRPr="00B223FA">
        <w:rPr>
          <w:rFonts w:cs="Times New Roman"/>
          <w:b/>
          <w:color w:val="000000" w:themeColor="text1"/>
          <w:szCs w:val="26"/>
        </w:rPr>
        <w:t>DHKHMT</w:t>
      </w:r>
      <w:r w:rsidRPr="00B223FA">
        <w:rPr>
          <w:rFonts w:cs="Times New Roman"/>
          <w:b/>
          <w:color w:val="000000" w:themeColor="text1"/>
          <w:szCs w:val="26"/>
        </w:rPr>
        <w:t>11A</w:t>
      </w:r>
    </w:p>
    <w:p w:rsidR="00A74EA9" w:rsidRPr="00B223FA" w:rsidRDefault="00A74EA9" w:rsidP="004E6D46">
      <w:pPr>
        <w:tabs>
          <w:tab w:val="right" w:leader="dot" w:pos="8640"/>
        </w:tabs>
        <w:spacing w:line="360" w:lineRule="auto"/>
        <w:rPr>
          <w:rFonts w:cs="Times New Roman"/>
          <w:b/>
          <w:color w:val="000000" w:themeColor="text1"/>
          <w:szCs w:val="26"/>
        </w:rPr>
      </w:pPr>
    </w:p>
    <w:p w:rsidR="0059536C" w:rsidRPr="00B223FA" w:rsidRDefault="00C9355E" w:rsidP="004E6D46">
      <w:pPr>
        <w:tabs>
          <w:tab w:val="left" w:pos="1467"/>
        </w:tabs>
        <w:spacing w:line="360" w:lineRule="auto"/>
        <w:rPr>
          <w:rFonts w:cs="Times New Roman"/>
          <w:b/>
          <w:color w:val="000000" w:themeColor="text1"/>
          <w:szCs w:val="26"/>
        </w:rPr>
      </w:pPr>
      <w:r w:rsidRPr="00B223FA">
        <w:rPr>
          <w:rFonts w:cs="Times New Roman"/>
          <w:b/>
          <w:color w:val="000000" w:themeColor="text1"/>
          <w:szCs w:val="26"/>
        </w:rPr>
        <w:tab/>
      </w:r>
    </w:p>
    <w:p w:rsidR="006B1B65" w:rsidRPr="00B223FA" w:rsidRDefault="001F63C8" w:rsidP="00BC3484">
      <w:pPr>
        <w:tabs>
          <w:tab w:val="left" w:pos="1467"/>
        </w:tabs>
        <w:spacing w:line="360" w:lineRule="auto"/>
        <w:jc w:val="center"/>
        <w:rPr>
          <w:rFonts w:cs="Times New Roman"/>
          <w:b/>
          <w:color w:val="000000" w:themeColor="text1"/>
          <w:szCs w:val="26"/>
        </w:rPr>
      </w:pPr>
      <w:r w:rsidRPr="00B223FA">
        <w:rPr>
          <w:rFonts w:cs="Times New Roman"/>
          <w:b/>
          <w:bCs/>
          <w:color w:val="000000" w:themeColor="text1"/>
          <w:szCs w:val="26"/>
          <w:lang w:val="pt-BR"/>
        </w:rPr>
        <w:t>TP.Hồ Ch</w:t>
      </w:r>
      <w:r w:rsidR="008C61E6">
        <w:rPr>
          <w:rFonts w:cs="Times New Roman"/>
          <w:b/>
          <w:bCs/>
          <w:color w:val="000000" w:themeColor="text1"/>
          <w:szCs w:val="26"/>
          <w:lang w:val="pt-BR"/>
        </w:rPr>
        <w:t>í Minh, ngày 20</w:t>
      </w:r>
      <w:r w:rsidR="00E94D3F">
        <w:rPr>
          <w:rFonts w:cs="Times New Roman"/>
          <w:b/>
          <w:bCs/>
          <w:color w:val="000000" w:themeColor="text1"/>
          <w:szCs w:val="26"/>
          <w:lang w:val="pt-BR"/>
        </w:rPr>
        <w:t xml:space="preserve"> tháng 5</w:t>
      </w:r>
      <w:r w:rsidR="00FE4DCF" w:rsidRPr="00B223FA">
        <w:rPr>
          <w:rFonts w:cs="Times New Roman"/>
          <w:b/>
          <w:bCs/>
          <w:color w:val="000000" w:themeColor="text1"/>
          <w:szCs w:val="26"/>
          <w:lang w:val="pt-BR"/>
        </w:rPr>
        <w:t xml:space="preserve"> năm 201</w:t>
      </w:r>
      <w:r w:rsidR="006A63AD" w:rsidRPr="00B223FA">
        <w:rPr>
          <w:rFonts w:cs="Times New Roman"/>
          <w:b/>
          <w:bCs/>
          <w:color w:val="000000" w:themeColor="text1"/>
          <w:szCs w:val="26"/>
          <w:lang w:val="pt-BR"/>
        </w:rPr>
        <w:t>9</w:t>
      </w:r>
    </w:p>
    <w:p w:rsidR="00D55983" w:rsidRPr="00B223FA" w:rsidRDefault="00D55983" w:rsidP="00BF460A">
      <w:pPr>
        <w:tabs>
          <w:tab w:val="left" w:pos="1467"/>
        </w:tabs>
        <w:spacing w:line="360" w:lineRule="auto"/>
        <w:jc w:val="center"/>
        <w:rPr>
          <w:rFonts w:cs="Times New Roman"/>
          <w:b/>
          <w:color w:val="000000" w:themeColor="text1"/>
          <w:szCs w:val="26"/>
        </w:rPr>
      </w:pPr>
      <w:r w:rsidRPr="00B223FA">
        <w:rPr>
          <w:rFonts w:cs="Times New Roman"/>
          <w:b/>
          <w:color w:val="000000" w:themeColor="text1"/>
          <w:szCs w:val="26"/>
        </w:rPr>
        <w:lastRenderedPageBreak/>
        <w:t>LỜI C</w:t>
      </w:r>
      <w:r w:rsidR="00616F11" w:rsidRPr="00B223FA">
        <w:rPr>
          <w:rFonts w:cs="Times New Roman"/>
          <w:b/>
          <w:color w:val="000000" w:themeColor="text1"/>
          <w:szCs w:val="26"/>
        </w:rPr>
        <w:t>Ả</w:t>
      </w:r>
      <w:r w:rsidRPr="00B223FA">
        <w:rPr>
          <w:rFonts w:cs="Times New Roman"/>
          <w:b/>
          <w:color w:val="000000" w:themeColor="text1"/>
          <w:szCs w:val="26"/>
        </w:rPr>
        <w:t>M ƠN</w:t>
      </w:r>
    </w:p>
    <w:p w:rsidR="00EB03F3" w:rsidRDefault="00E94D3F" w:rsidP="00E94D3F">
      <w:pPr>
        <w:spacing w:line="360" w:lineRule="auto"/>
        <w:ind w:firstLine="720"/>
        <w:rPr>
          <w:rFonts w:cs="Times New Roman"/>
          <w:color w:val="000000" w:themeColor="text1"/>
          <w:szCs w:val="26"/>
        </w:rPr>
      </w:pPr>
      <w:r>
        <w:rPr>
          <w:rFonts w:cs="Times New Roman"/>
          <w:color w:val="000000" w:themeColor="text1"/>
          <w:szCs w:val="26"/>
        </w:rPr>
        <w:t>Trong quá tình thực tập em đã nhận được sự giúp đỡ rất nhiều</w:t>
      </w:r>
      <w:r w:rsidR="0016330A">
        <w:rPr>
          <w:rFonts w:cs="Times New Roman"/>
          <w:color w:val="000000" w:themeColor="text1"/>
          <w:szCs w:val="26"/>
        </w:rPr>
        <w:t>, tận tình</w:t>
      </w:r>
      <w:r>
        <w:rPr>
          <w:rFonts w:cs="Times New Roman"/>
          <w:color w:val="000000" w:themeColor="text1"/>
          <w:szCs w:val="26"/>
        </w:rPr>
        <w:t xml:space="preserve"> từ thầy Hồ Đắc Quán và anh Huỳnh Thanh Tiến để hoàn thành quá trình thực tập tốt hơn.</w:t>
      </w:r>
    </w:p>
    <w:p w:rsidR="00E94D3F" w:rsidRDefault="00E94D3F" w:rsidP="00E94D3F">
      <w:pPr>
        <w:spacing w:line="360" w:lineRule="auto"/>
        <w:ind w:firstLine="720"/>
        <w:rPr>
          <w:rFonts w:cs="Times New Roman"/>
          <w:color w:val="000000" w:themeColor="text1"/>
          <w:szCs w:val="26"/>
        </w:rPr>
      </w:pPr>
      <w:r>
        <w:rPr>
          <w:rFonts w:cs="Times New Roman"/>
          <w:color w:val="000000" w:themeColor="text1"/>
          <w:szCs w:val="26"/>
        </w:rPr>
        <w:t>Nhà trường, cụ thể là các giáo viên bộ môn đã dạy em các kiến thức hữu ích để có thể xin vào thực tập tại công ty cũng như tạo điều kiện thuận lời về thời gian và các môn học để em có thể thực tập một cách tốt nhất.</w:t>
      </w:r>
    </w:p>
    <w:p w:rsidR="00E94D3F" w:rsidRDefault="00E94D3F" w:rsidP="00E94D3F">
      <w:pPr>
        <w:spacing w:line="360" w:lineRule="auto"/>
        <w:ind w:firstLine="720"/>
        <w:rPr>
          <w:rFonts w:cs="Times New Roman"/>
          <w:color w:val="000000" w:themeColor="text1"/>
          <w:szCs w:val="26"/>
        </w:rPr>
      </w:pPr>
      <w:r>
        <w:rPr>
          <w:rFonts w:cs="Times New Roman"/>
          <w:color w:val="000000" w:themeColor="text1"/>
          <w:szCs w:val="26"/>
        </w:rPr>
        <w:t>Công ty TMA đã tạo điều kiện thuận lợi để em tìm hiểu và thực tập tại công ty để bổ sung thêm các kiến thức cần thiết cho công việc sau này.</w:t>
      </w:r>
    </w:p>
    <w:p w:rsidR="0016330A" w:rsidRDefault="0016330A" w:rsidP="00E94D3F">
      <w:pPr>
        <w:spacing w:line="360" w:lineRule="auto"/>
        <w:ind w:firstLine="720"/>
        <w:rPr>
          <w:rFonts w:cs="Times New Roman"/>
          <w:color w:val="000000" w:themeColor="text1"/>
          <w:szCs w:val="26"/>
        </w:rPr>
      </w:pPr>
      <w:r>
        <w:rPr>
          <w:rFonts w:cs="Times New Roman"/>
          <w:color w:val="000000" w:themeColor="text1"/>
          <w:szCs w:val="26"/>
        </w:rPr>
        <w:t>Ngoài ra các anh chị trong công ty cũng giúp đỡ em rất nhiều từ công việc đến các hoạt động bên ngoài môi trường làm việc.</w:t>
      </w:r>
    </w:p>
    <w:p w:rsidR="00E94D3F" w:rsidRPr="00B223FA" w:rsidRDefault="00E94D3F" w:rsidP="00E94D3F">
      <w:pPr>
        <w:spacing w:line="360" w:lineRule="auto"/>
        <w:ind w:firstLine="720"/>
        <w:rPr>
          <w:rFonts w:cs="Times New Roman"/>
          <w:color w:val="000000" w:themeColor="text1"/>
          <w:szCs w:val="26"/>
        </w:rPr>
      </w:pPr>
      <w:r>
        <w:rPr>
          <w:rFonts w:cs="Times New Roman"/>
          <w:color w:val="000000" w:themeColor="text1"/>
          <w:szCs w:val="26"/>
        </w:rPr>
        <w:t>Em xin gửi lời cảm ơn đến tất cả để em có thể hoàn thành tốt chương trình thực tập.</w:t>
      </w:r>
    </w:p>
    <w:p w:rsidR="00B5649B" w:rsidRPr="00B223FA" w:rsidRDefault="00B5649B" w:rsidP="004E6D46">
      <w:pPr>
        <w:tabs>
          <w:tab w:val="center" w:pos="4320"/>
        </w:tabs>
        <w:spacing w:line="360" w:lineRule="auto"/>
        <w:rPr>
          <w:rFonts w:cs="Times New Roman"/>
          <w:color w:val="000000" w:themeColor="text1"/>
          <w:szCs w:val="26"/>
        </w:rPr>
      </w:pPr>
    </w:p>
    <w:p w:rsidR="00853037" w:rsidRPr="00B223FA" w:rsidRDefault="000A57A4" w:rsidP="004E6D46">
      <w:pPr>
        <w:tabs>
          <w:tab w:val="left" w:pos="5640"/>
        </w:tabs>
        <w:spacing w:line="360" w:lineRule="auto"/>
        <w:rPr>
          <w:rFonts w:cs="Times New Roman"/>
          <w:color w:val="000000" w:themeColor="text1"/>
        </w:rPr>
      </w:pPr>
      <w:r w:rsidRPr="00B223FA">
        <w:rPr>
          <w:rFonts w:cs="Times New Roman"/>
          <w:color w:val="000000" w:themeColor="text1"/>
        </w:rPr>
        <w:tab/>
      </w:r>
    </w:p>
    <w:p w:rsidR="00E50C70" w:rsidRPr="00B223FA" w:rsidRDefault="00E50C70" w:rsidP="004E6D46">
      <w:pPr>
        <w:spacing w:line="360" w:lineRule="auto"/>
        <w:rPr>
          <w:rFonts w:cs="Times New Roman"/>
          <w:color w:val="000000" w:themeColor="text1"/>
        </w:rPr>
      </w:pPr>
    </w:p>
    <w:p w:rsidR="006C48F1" w:rsidRPr="00B223FA" w:rsidRDefault="006C48F1" w:rsidP="004E6D46">
      <w:pPr>
        <w:spacing w:line="360" w:lineRule="auto"/>
        <w:rPr>
          <w:rFonts w:cs="Times New Roman"/>
          <w:b/>
          <w:color w:val="000000" w:themeColor="text1"/>
          <w:szCs w:val="26"/>
        </w:rPr>
      </w:pPr>
    </w:p>
    <w:p w:rsidR="006C48F1" w:rsidRPr="00B223FA" w:rsidRDefault="006C48F1" w:rsidP="004E6D46">
      <w:pPr>
        <w:spacing w:line="360" w:lineRule="auto"/>
        <w:rPr>
          <w:rFonts w:cs="Times New Roman"/>
          <w:b/>
          <w:color w:val="000000" w:themeColor="text1"/>
          <w:szCs w:val="26"/>
        </w:rPr>
      </w:pPr>
    </w:p>
    <w:p w:rsidR="009B7A9B" w:rsidRPr="00B223FA" w:rsidRDefault="009B7A9B" w:rsidP="004E6D46">
      <w:pPr>
        <w:spacing w:line="360" w:lineRule="auto"/>
        <w:rPr>
          <w:rFonts w:cs="Times New Roman"/>
          <w:b/>
          <w:color w:val="000000" w:themeColor="text1"/>
          <w:szCs w:val="26"/>
        </w:rPr>
      </w:pPr>
    </w:p>
    <w:p w:rsidR="009B7A9B" w:rsidRDefault="009B7A9B" w:rsidP="004E6D46">
      <w:pPr>
        <w:spacing w:line="360" w:lineRule="auto"/>
        <w:rPr>
          <w:rFonts w:cs="Times New Roman"/>
          <w:b/>
          <w:color w:val="000000" w:themeColor="text1"/>
          <w:szCs w:val="26"/>
        </w:rPr>
      </w:pPr>
    </w:p>
    <w:p w:rsidR="00BB12F2" w:rsidRDefault="00BB12F2" w:rsidP="004E6D46">
      <w:pPr>
        <w:spacing w:line="360" w:lineRule="auto"/>
        <w:rPr>
          <w:rFonts w:cs="Times New Roman"/>
          <w:b/>
          <w:color w:val="000000" w:themeColor="text1"/>
          <w:szCs w:val="26"/>
        </w:rPr>
      </w:pPr>
    </w:p>
    <w:p w:rsidR="0016330A" w:rsidRDefault="0016330A" w:rsidP="004E6D46">
      <w:pPr>
        <w:spacing w:line="360" w:lineRule="auto"/>
        <w:rPr>
          <w:rFonts w:cs="Times New Roman"/>
          <w:b/>
          <w:color w:val="000000" w:themeColor="text1"/>
          <w:szCs w:val="26"/>
        </w:rPr>
      </w:pPr>
    </w:p>
    <w:p w:rsidR="00BB12F2" w:rsidRPr="003619C2" w:rsidRDefault="00BB12F2" w:rsidP="00BB12F2">
      <w:pPr>
        <w:spacing w:line="360" w:lineRule="auto"/>
        <w:ind w:left="2160" w:firstLine="720"/>
        <w:jc w:val="both"/>
        <w:rPr>
          <w:rFonts w:cs="Times New Roman"/>
          <w:b/>
          <w:color w:val="000000" w:themeColor="text1"/>
          <w:szCs w:val="26"/>
        </w:rPr>
      </w:pPr>
    </w:p>
    <w:p w:rsidR="00C8663D" w:rsidRPr="003619C2" w:rsidRDefault="00C8663D" w:rsidP="00C8663D">
      <w:pPr>
        <w:spacing w:line="360" w:lineRule="auto"/>
        <w:ind w:left="1440" w:firstLine="720"/>
        <w:jc w:val="both"/>
        <w:rPr>
          <w:rFonts w:cs="Times New Roman"/>
          <w:b/>
          <w:color w:val="000000" w:themeColor="text1"/>
          <w:szCs w:val="26"/>
        </w:rPr>
      </w:pPr>
      <w:r w:rsidRPr="003619C2">
        <w:rPr>
          <w:rFonts w:cs="Times New Roman"/>
          <w:b/>
          <w:color w:val="000000" w:themeColor="text1"/>
          <w:szCs w:val="26"/>
        </w:rPr>
        <w:lastRenderedPageBreak/>
        <w:t>NHẬN XÉT CỦA GI</w:t>
      </w:r>
      <w:r>
        <w:rPr>
          <w:rFonts w:cs="Times New Roman"/>
          <w:b/>
          <w:color w:val="000000" w:themeColor="text1"/>
          <w:szCs w:val="26"/>
        </w:rPr>
        <w:t>Ả</w:t>
      </w:r>
      <w:r w:rsidRPr="003619C2">
        <w:rPr>
          <w:rFonts w:cs="Times New Roman"/>
          <w:b/>
          <w:color w:val="000000" w:themeColor="text1"/>
          <w:szCs w:val="26"/>
        </w:rPr>
        <w:t>NG VIÊN GIÁM SÁT</w:t>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leader="dot" w:pos="9090"/>
        </w:tabs>
        <w:spacing w:before="120" w:line="360" w:lineRule="auto"/>
        <w:jc w:val="both"/>
        <w:rPr>
          <w:rFonts w:cs="Times New Roman"/>
          <w:color w:val="000000" w:themeColor="text1"/>
          <w:szCs w:val="26"/>
        </w:rPr>
      </w:pPr>
      <w:r w:rsidRPr="003619C2">
        <w:rPr>
          <w:rFonts w:cs="Times New Roman"/>
          <w:color w:val="000000" w:themeColor="text1"/>
          <w:szCs w:val="26"/>
        </w:rPr>
        <w:tab/>
      </w:r>
    </w:p>
    <w:p w:rsidR="00C8663D" w:rsidRPr="003619C2" w:rsidRDefault="00C8663D" w:rsidP="00C8663D">
      <w:pPr>
        <w:tabs>
          <w:tab w:val="center" w:pos="6969"/>
        </w:tabs>
        <w:spacing w:before="120" w:line="360" w:lineRule="auto"/>
        <w:jc w:val="both"/>
        <w:rPr>
          <w:rFonts w:cs="Times New Roman"/>
          <w:color w:val="000000" w:themeColor="text1"/>
          <w:szCs w:val="26"/>
        </w:rPr>
      </w:pPr>
      <w:r w:rsidRPr="003619C2">
        <w:rPr>
          <w:rFonts w:cs="Times New Roman"/>
          <w:color w:val="000000" w:themeColor="text1"/>
          <w:szCs w:val="26"/>
        </w:rPr>
        <w:tab/>
        <w:t>Tp. Hồ Chí Minh, ngày    tháng    năm  2019</w:t>
      </w:r>
    </w:p>
    <w:p w:rsidR="00C8663D" w:rsidRDefault="00C8663D" w:rsidP="00C8663D">
      <w:pPr>
        <w:tabs>
          <w:tab w:val="center" w:pos="1010"/>
          <w:tab w:val="center" w:pos="6480"/>
        </w:tabs>
        <w:spacing w:before="120" w:line="360" w:lineRule="auto"/>
        <w:jc w:val="both"/>
        <w:rPr>
          <w:rFonts w:cs="Times New Roman"/>
          <w:b/>
          <w:color w:val="000000" w:themeColor="text1"/>
          <w:szCs w:val="26"/>
        </w:rPr>
      </w:pPr>
      <w:r w:rsidRPr="003619C2">
        <w:rPr>
          <w:rFonts w:cs="Times New Roman"/>
          <w:color w:val="000000" w:themeColor="text1"/>
          <w:szCs w:val="26"/>
        </w:rPr>
        <w:tab/>
      </w:r>
      <w:r w:rsidRPr="003619C2">
        <w:rPr>
          <w:rFonts w:cs="Times New Roman"/>
          <w:color w:val="000000" w:themeColor="text1"/>
          <w:szCs w:val="26"/>
        </w:rPr>
        <w:tab/>
        <w:t xml:space="preserve"> </w:t>
      </w:r>
      <w:r w:rsidRPr="003619C2">
        <w:rPr>
          <w:rFonts w:cs="Times New Roman"/>
          <w:b/>
          <w:color w:val="000000" w:themeColor="text1"/>
          <w:szCs w:val="26"/>
        </w:rPr>
        <w:t>GIẢNG VIÊN GIÁM SÁT</w:t>
      </w:r>
    </w:p>
    <w:p w:rsidR="00C8663D" w:rsidRDefault="00C8663D">
      <w:pPr>
        <w:rPr>
          <w:rFonts w:cs="Times New Roman"/>
          <w:b/>
          <w:color w:val="000000" w:themeColor="text1"/>
          <w:szCs w:val="26"/>
        </w:rPr>
      </w:pPr>
    </w:p>
    <w:p w:rsidR="00C8663D" w:rsidRDefault="00C8663D">
      <w:pPr>
        <w:rPr>
          <w:rFonts w:cs="Times New Roman"/>
          <w:b/>
          <w:color w:val="000000" w:themeColor="text1"/>
          <w:szCs w:val="26"/>
        </w:rPr>
      </w:pPr>
    </w:p>
    <w:p w:rsidR="0005799F" w:rsidRPr="00B223FA" w:rsidRDefault="0005799F" w:rsidP="004E6D46">
      <w:pPr>
        <w:spacing w:line="360" w:lineRule="auto"/>
        <w:rPr>
          <w:rFonts w:cs="Times New Roman"/>
          <w:b/>
          <w:color w:val="000000" w:themeColor="text1"/>
          <w:szCs w:val="26"/>
        </w:rPr>
      </w:pPr>
    </w:p>
    <w:bookmarkStart w:id="0" w:name="_Toc6659913" w:displacedByCustomXml="next"/>
    <w:bookmarkStart w:id="1" w:name="_Toc6660191" w:displacedByCustomXml="next"/>
    <w:sdt>
      <w:sdtPr>
        <w:rPr>
          <w:b w:val="0"/>
          <w:lang w:eastAsia="en-US"/>
        </w:rPr>
        <w:id w:val="-1608422295"/>
        <w:docPartObj>
          <w:docPartGallery w:val="Table of Contents"/>
          <w:docPartUnique/>
        </w:docPartObj>
      </w:sdtPr>
      <w:sdtEndPr>
        <w:rPr>
          <w:bCs/>
          <w:noProof/>
        </w:rPr>
      </w:sdtEndPr>
      <w:sdtContent>
        <w:p w:rsidR="00C8663D" w:rsidRDefault="00B851B8">
          <w:pPr>
            <w:pStyle w:val="TOCHeading"/>
          </w:pPr>
          <w:r>
            <w:t>Mục lục</w:t>
          </w:r>
        </w:p>
        <w:p w:rsidR="00B61F81" w:rsidRDefault="00C8663D">
          <w:pPr>
            <w:pStyle w:val="TOC1"/>
            <w:tabs>
              <w:tab w:val="right" w:leader="dot" w:pos="8778"/>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9892468" w:history="1">
            <w:r w:rsidR="00B61F81" w:rsidRPr="00075C9B">
              <w:rPr>
                <w:rStyle w:val="Hyperlink"/>
                <w:noProof/>
              </w:rPr>
              <w:t>Chương 1.Tổng quan về Công ty TMA Solutions</w:t>
            </w:r>
            <w:r w:rsidR="00B61F81">
              <w:rPr>
                <w:noProof/>
                <w:webHidden/>
              </w:rPr>
              <w:tab/>
            </w:r>
            <w:r w:rsidR="00B61F81">
              <w:rPr>
                <w:noProof/>
                <w:webHidden/>
              </w:rPr>
              <w:fldChar w:fldCharType="begin"/>
            </w:r>
            <w:r w:rsidR="00B61F81">
              <w:rPr>
                <w:noProof/>
                <w:webHidden/>
              </w:rPr>
              <w:instrText xml:space="preserve"> PAGEREF _Toc9892468 \h </w:instrText>
            </w:r>
            <w:r w:rsidR="00B61F81">
              <w:rPr>
                <w:noProof/>
                <w:webHidden/>
              </w:rPr>
            </w:r>
            <w:r w:rsidR="00B61F81">
              <w:rPr>
                <w:noProof/>
                <w:webHidden/>
              </w:rPr>
              <w:fldChar w:fldCharType="separate"/>
            </w:r>
            <w:r w:rsidR="00B61F81">
              <w:rPr>
                <w:noProof/>
                <w:webHidden/>
              </w:rPr>
              <w:t>7</w:t>
            </w:r>
            <w:r w:rsidR="00B61F81">
              <w:rPr>
                <w:noProof/>
                <w:webHidden/>
              </w:rPr>
              <w:fldChar w:fldCharType="end"/>
            </w:r>
          </w:hyperlink>
        </w:p>
        <w:p w:rsidR="00B61F81" w:rsidRDefault="00B61F81">
          <w:pPr>
            <w:pStyle w:val="TOC2"/>
            <w:tabs>
              <w:tab w:val="left" w:pos="880"/>
              <w:tab w:val="right" w:leader="dot" w:pos="8778"/>
            </w:tabs>
            <w:rPr>
              <w:rFonts w:asciiTheme="minorHAnsi" w:eastAsiaTheme="minorEastAsia" w:hAnsiTheme="minorHAnsi"/>
              <w:noProof/>
              <w:sz w:val="22"/>
              <w:lang w:val="vi-VN" w:eastAsia="vi-VN"/>
            </w:rPr>
          </w:pPr>
          <w:hyperlink w:anchor="_Toc9892469" w:history="1">
            <w:r w:rsidRPr="00075C9B">
              <w:rPr>
                <w:rStyle w:val="Hyperlink"/>
                <w:noProof/>
              </w:rPr>
              <w:t>1.1</w:t>
            </w:r>
            <w:r>
              <w:rPr>
                <w:rFonts w:asciiTheme="minorHAnsi" w:eastAsiaTheme="minorEastAsia" w:hAnsiTheme="minorHAnsi"/>
                <w:noProof/>
                <w:sz w:val="22"/>
                <w:lang w:val="vi-VN" w:eastAsia="vi-VN"/>
              </w:rPr>
              <w:tab/>
            </w:r>
            <w:r w:rsidRPr="00075C9B">
              <w:rPr>
                <w:rStyle w:val="Hyperlink"/>
                <w:noProof/>
              </w:rPr>
              <w:t>Lịch sử hình thành và phát triển của đơn vị</w:t>
            </w:r>
            <w:r>
              <w:rPr>
                <w:noProof/>
                <w:webHidden/>
              </w:rPr>
              <w:tab/>
            </w:r>
            <w:r>
              <w:rPr>
                <w:noProof/>
                <w:webHidden/>
              </w:rPr>
              <w:fldChar w:fldCharType="begin"/>
            </w:r>
            <w:r>
              <w:rPr>
                <w:noProof/>
                <w:webHidden/>
              </w:rPr>
              <w:instrText xml:space="preserve"> PAGEREF _Toc9892469 \h </w:instrText>
            </w:r>
            <w:r>
              <w:rPr>
                <w:noProof/>
                <w:webHidden/>
              </w:rPr>
            </w:r>
            <w:r>
              <w:rPr>
                <w:noProof/>
                <w:webHidden/>
              </w:rPr>
              <w:fldChar w:fldCharType="separate"/>
            </w:r>
            <w:r>
              <w:rPr>
                <w:noProof/>
                <w:webHidden/>
              </w:rPr>
              <w:t>7</w:t>
            </w:r>
            <w:r>
              <w:rPr>
                <w:noProof/>
                <w:webHidden/>
              </w:rPr>
              <w:fldChar w:fldCharType="end"/>
            </w:r>
          </w:hyperlink>
        </w:p>
        <w:p w:rsidR="00B61F81" w:rsidRDefault="00B61F81">
          <w:pPr>
            <w:pStyle w:val="TOC3"/>
            <w:rPr>
              <w:rFonts w:asciiTheme="minorHAnsi" w:eastAsiaTheme="minorEastAsia" w:hAnsiTheme="minorHAnsi" w:cstheme="minorBidi"/>
              <w:sz w:val="22"/>
              <w:lang w:val="vi-VN" w:eastAsia="vi-VN"/>
            </w:rPr>
          </w:pPr>
          <w:hyperlink w:anchor="_Toc9892470" w:history="1">
            <w:r w:rsidRPr="00075C9B">
              <w:rPr>
                <w:rStyle w:val="Hyperlink"/>
              </w:rPr>
              <w:t>1.1.1 Giới thiệu</w:t>
            </w:r>
            <w:r>
              <w:rPr>
                <w:webHidden/>
              </w:rPr>
              <w:tab/>
            </w:r>
            <w:r>
              <w:rPr>
                <w:webHidden/>
              </w:rPr>
              <w:fldChar w:fldCharType="begin"/>
            </w:r>
            <w:r>
              <w:rPr>
                <w:webHidden/>
              </w:rPr>
              <w:instrText xml:space="preserve"> PAGEREF _Toc9892470 \h </w:instrText>
            </w:r>
            <w:r>
              <w:rPr>
                <w:webHidden/>
              </w:rPr>
            </w:r>
            <w:r>
              <w:rPr>
                <w:webHidden/>
              </w:rPr>
              <w:fldChar w:fldCharType="separate"/>
            </w:r>
            <w:r>
              <w:rPr>
                <w:webHidden/>
              </w:rPr>
              <w:t>7</w:t>
            </w:r>
            <w:r>
              <w:rPr>
                <w:webHidden/>
              </w:rPr>
              <w:fldChar w:fldCharType="end"/>
            </w:r>
          </w:hyperlink>
        </w:p>
        <w:p w:rsidR="00B61F81" w:rsidRDefault="00B61F81">
          <w:pPr>
            <w:pStyle w:val="TOC3"/>
            <w:rPr>
              <w:rFonts w:asciiTheme="minorHAnsi" w:eastAsiaTheme="minorEastAsia" w:hAnsiTheme="minorHAnsi" w:cstheme="minorBidi"/>
              <w:sz w:val="22"/>
              <w:lang w:val="vi-VN" w:eastAsia="vi-VN"/>
            </w:rPr>
          </w:pPr>
          <w:hyperlink w:anchor="_Toc9892471" w:history="1">
            <w:r w:rsidRPr="00075C9B">
              <w:rPr>
                <w:rStyle w:val="Hyperlink"/>
              </w:rPr>
              <w:t>1.1.2 Các thành tựu tiêu biểu đạt được từ khi được thành lập</w:t>
            </w:r>
            <w:r>
              <w:rPr>
                <w:webHidden/>
              </w:rPr>
              <w:tab/>
            </w:r>
            <w:r>
              <w:rPr>
                <w:webHidden/>
              </w:rPr>
              <w:fldChar w:fldCharType="begin"/>
            </w:r>
            <w:r>
              <w:rPr>
                <w:webHidden/>
              </w:rPr>
              <w:instrText xml:space="preserve"> PAGEREF _Toc9892471 \h </w:instrText>
            </w:r>
            <w:r>
              <w:rPr>
                <w:webHidden/>
              </w:rPr>
            </w:r>
            <w:r>
              <w:rPr>
                <w:webHidden/>
              </w:rPr>
              <w:fldChar w:fldCharType="separate"/>
            </w:r>
            <w:r>
              <w:rPr>
                <w:webHidden/>
              </w:rPr>
              <w:t>8</w:t>
            </w:r>
            <w:r>
              <w:rPr>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72" w:history="1">
            <w:r w:rsidRPr="00075C9B">
              <w:rPr>
                <w:rStyle w:val="Hyperlink"/>
                <w:noProof/>
              </w:rPr>
              <w:t>1.2 Đặc điểm hoạt động sản xuất, kinh doanh và sơ đồ tổ chức tại đơn vị thực tập.</w:t>
            </w:r>
            <w:r>
              <w:rPr>
                <w:noProof/>
                <w:webHidden/>
              </w:rPr>
              <w:tab/>
            </w:r>
            <w:r>
              <w:rPr>
                <w:noProof/>
                <w:webHidden/>
              </w:rPr>
              <w:fldChar w:fldCharType="begin"/>
            </w:r>
            <w:r>
              <w:rPr>
                <w:noProof/>
                <w:webHidden/>
              </w:rPr>
              <w:instrText xml:space="preserve"> PAGEREF _Toc9892472 \h </w:instrText>
            </w:r>
            <w:r>
              <w:rPr>
                <w:noProof/>
                <w:webHidden/>
              </w:rPr>
            </w:r>
            <w:r>
              <w:rPr>
                <w:noProof/>
                <w:webHidden/>
              </w:rPr>
              <w:fldChar w:fldCharType="separate"/>
            </w:r>
            <w:r>
              <w:rPr>
                <w:noProof/>
                <w:webHidden/>
              </w:rPr>
              <w:t>10</w:t>
            </w:r>
            <w:r>
              <w:rPr>
                <w:noProof/>
                <w:webHidden/>
              </w:rPr>
              <w:fldChar w:fldCharType="end"/>
            </w:r>
          </w:hyperlink>
        </w:p>
        <w:p w:rsidR="00B61F81" w:rsidRDefault="00B61F81">
          <w:pPr>
            <w:pStyle w:val="TOC3"/>
            <w:rPr>
              <w:rFonts w:asciiTheme="minorHAnsi" w:eastAsiaTheme="minorEastAsia" w:hAnsiTheme="minorHAnsi" w:cstheme="minorBidi"/>
              <w:sz w:val="22"/>
              <w:lang w:val="vi-VN" w:eastAsia="vi-VN"/>
            </w:rPr>
          </w:pPr>
          <w:hyperlink w:anchor="_Toc9892473" w:history="1">
            <w:r w:rsidRPr="00075C9B">
              <w:rPr>
                <w:rStyle w:val="Hyperlink"/>
              </w:rPr>
              <w:t>1.2.1 Định hướng phát triển</w:t>
            </w:r>
            <w:r>
              <w:rPr>
                <w:webHidden/>
              </w:rPr>
              <w:tab/>
            </w:r>
            <w:r>
              <w:rPr>
                <w:webHidden/>
              </w:rPr>
              <w:fldChar w:fldCharType="begin"/>
            </w:r>
            <w:r>
              <w:rPr>
                <w:webHidden/>
              </w:rPr>
              <w:instrText xml:space="preserve"> PAGEREF _Toc9892473 \h </w:instrText>
            </w:r>
            <w:r>
              <w:rPr>
                <w:webHidden/>
              </w:rPr>
            </w:r>
            <w:r>
              <w:rPr>
                <w:webHidden/>
              </w:rPr>
              <w:fldChar w:fldCharType="separate"/>
            </w:r>
            <w:r>
              <w:rPr>
                <w:webHidden/>
              </w:rPr>
              <w:t>10</w:t>
            </w:r>
            <w:r>
              <w:rPr>
                <w:webHidden/>
              </w:rPr>
              <w:fldChar w:fldCharType="end"/>
            </w:r>
          </w:hyperlink>
        </w:p>
        <w:p w:rsidR="00B61F81" w:rsidRDefault="00B61F81">
          <w:pPr>
            <w:pStyle w:val="TOC3"/>
            <w:rPr>
              <w:rFonts w:asciiTheme="minorHAnsi" w:eastAsiaTheme="minorEastAsia" w:hAnsiTheme="minorHAnsi" w:cstheme="minorBidi"/>
              <w:sz w:val="22"/>
              <w:lang w:val="vi-VN" w:eastAsia="vi-VN"/>
            </w:rPr>
          </w:pPr>
          <w:hyperlink w:anchor="_Toc9892474" w:history="1">
            <w:r w:rsidRPr="00075C9B">
              <w:rPr>
                <w:rStyle w:val="Hyperlink"/>
              </w:rPr>
              <w:t>1.2.2  Khách hàng</w:t>
            </w:r>
            <w:r>
              <w:rPr>
                <w:webHidden/>
              </w:rPr>
              <w:tab/>
            </w:r>
            <w:r>
              <w:rPr>
                <w:webHidden/>
              </w:rPr>
              <w:fldChar w:fldCharType="begin"/>
            </w:r>
            <w:r>
              <w:rPr>
                <w:webHidden/>
              </w:rPr>
              <w:instrText xml:space="preserve"> PAGEREF _Toc9892474 \h </w:instrText>
            </w:r>
            <w:r>
              <w:rPr>
                <w:webHidden/>
              </w:rPr>
            </w:r>
            <w:r>
              <w:rPr>
                <w:webHidden/>
              </w:rPr>
              <w:fldChar w:fldCharType="separate"/>
            </w:r>
            <w:r>
              <w:rPr>
                <w:webHidden/>
              </w:rPr>
              <w:t>10</w:t>
            </w:r>
            <w:r>
              <w:rPr>
                <w:webHidden/>
              </w:rPr>
              <w:fldChar w:fldCharType="end"/>
            </w:r>
          </w:hyperlink>
        </w:p>
        <w:p w:rsidR="00B61F81" w:rsidRDefault="00B61F81">
          <w:pPr>
            <w:pStyle w:val="TOC3"/>
            <w:rPr>
              <w:rFonts w:asciiTheme="minorHAnsi" w:eastAsiaTheme="minorEastAsia" w:hAnsiTheme="minorHAnsi" w:cstheme="minorBidi"/>
              <w:sz w:val="22"/>
              <w:lang w:val="vi-VN" w:eastAsia="vi-VN"/>
            </w:rPr>
          </w:pPr>
          <w:hyperlink w:anchor="_Toc9892475" w:history="1">
            <w:r w:rsidRPr="00075C9B">
              <w:rPr>
                <w:rStyle w:val="Hyperlink"/>
              </w:rPr>
              <w:t>1.2.3 Giải pháp của công ty trên các lĩnh vực:</w:t>
            </w:r>
            <w:r>
              <w:rPr>
                <w:webHidden/>
              </w:rPr>
              <w:tab/>
            </w:r>
            <w:r>
              <w:rPr>
                <w:webHidden/>
              </w:rPr>
              <w:fldChar w:fldCharType="begin"/>
            </w:r>
            <w:r>
              <w:rPr>
                <w:webHidden/>
              </w:rPr>
              <w:instrText xml:space="preserve"> PAGEREF _Toc9892475 \h </w:instrText>
            </w:r>
            <w:r>
              <w:rPr>
                <w:webHidden/>
              </w:rPr>
            </w:r>
            <w:r>
              <w:rPr>
                <w:webHidden/>
              </w:rPr>
              <w:fldChar w:fldCharType="separate"/>
            </w:r>
            <w:r>
              <w:rPr>
                <w:webHidden/>
              </w:rPr>
              <w:t>11</w:t>
            </w:r>
            <w:r>
              <w:rPr>
                <w:webHidden/>
              </w:rPr>
              <w:fldChar w:fldCharType="end"/>
            </w:r>
          </w:hyperlink>
        </w:p>
        <w:p w:rsidR="00B61F81" w:rsidRDefault="00B61F81">
          <w:pPr>
            <w:pStyle w:val="TOC3"/>
            <w:tabs>
              <w:tab w:val="left" w:pos="880"/>
            </w:tabs>
            <w:rPr>
              <w:rFonts w:asciiTheme="minorHAnsi" w:eastAsiaTheme="minorEastAsia" w:hAnsiTheme="minorHAnsi" w:cstheme="minorBidi"/>
              <w:sz w:val="22"/>
              <w:lang w:val="vi-VN" w:eastAsia="vi-VN"/>
            </w:rPr>
          </w:pPr>
          <w:hyperlink w:anchor="_Toc9892476" w:history="1">
            <w:r w:rsidRPr="00075C9B">
              <w:rPr>
                <w:rStyle w:val="Hyperlink"/>
              </w:rPr>
              <w:t>-</w:t>
            </w:r>
            <w:r>
              <w:rPr>
                <w:rFonts w:asciiTheme="minorHAnsi" w:eastAsiaTheme="minorEastAsia" w:hAnsiTheme="minorHAnsi" w:cstheme="minorBidi"/>
                <w:sz w:val="22"/>
                <w:lang w:val="vi-VN" w:eastAsia="vi-VN"/>
              </w:rPr>
              <w:tab/>
            </w:r>
            <w:r w:rsidRPr="00075C9B">
              <w:rPr>
                <w:rStyle w:val="Hyperlink"/>
              </w:rPr>
              <w:t>Truyền thông và mạng</w:t>
            </w:r>
            <w:r>
              <w:rPr>
                <w:webHidden/>
              </w:rPr>
              <w:tab/>
            </w:r>
            <w:r>
              <w:rPr>
                <w:webHidden/>
              </w:rPr>
              <w:fldChar w:fldCharType="begin"/>
            </w:r>
            <w:r>
              <w:rPr>
                <w:webHidden/>
              </w:rPr>
              <w:instrText xml:space="preserve"> PAGEREF _Toc9892476 \h </w:instrText>
            </w:r>
            <w:r>
              <w:rPr>
                <w:webHidden/>
              </w:rPr>
            </w:r>
            <w:r>
              <w:rPr>
                <w:webHidden/>
              </w:rPr>
              <w:fldChar w:fldCharType="separate"/>
            </w:r>
            <w:r>
              <w:rPr>
                <w:webHidden/>
              </w:rPr>
              <w:t>11</w:t>
            </w:r>
            <w:r>
              <w:rPr>
                <w:webHidden/>
              </w:rPr>
              <w:fldChar w:fldCharType="end"/>
            </w:r>
          </w:hyperlink>
        </w:p>
        <w:p w:rsidR="00B61F81" w:rsidRDefault="00B61F81">
          <w:pPr>
            <w:pStyle w:val="TOC3"/>
            <w:tabs>
              <w:tab w:val="left" w:pos="880"/>
            </w:tabs>
            <w:rPr>
              <w:rFonts w:asciiTheme="minorHAnsi" w:eastAsiaTheme="minorEastAsia" w:hAnsiTheme="minorHAnsi" w:cstheme="minorBidi"/>
              <w:sz w:val="22"/>
              <w:lang w:val="vi-VN" w:eastAsia="vi-VN"/>
            </w:rPr>
          </w:pPr>
          <w:hyperlink w:anchor="_Toc9892477" w:history="1">
            <w:r w:rsidRPr="00075C9B">
              <w:rPr>
                <w:rStyle w:val="Hyperlink"/>
              </w:rPr>
              <w:t>-</w:t>
            </w:r>
            <w:r>
              <w:rPr>
                <w:rFonts w:asciiTheme="minorHAnsi" w:eastAsiaTheme="minorEastAsia" w:hAnsiTheme="minorHAnsi" w:cstheme="minorBidi"/>
                <w:sz w:val="22"/>
                <w:lang w:val="vi-VN" w:eastAsia="vi-VN"/>
              </w:rPr>
              <w:tab/>
            </w:r>
            <w:r w:rsidRPr="00075C9B">
              <w:rPr>
                <w:rStyle w:val="Hyperlink"/>
              </w:rPr>
              <w:t>Thương mại điện tử và bán lẻ:</w:t>
            </w:r>
            <w:r>
              <w:rPr>
                <w:webHidden/>
              </w:rPr>
              <w:tab/>
            </w:r>
            <w:r>
              <w:rPr>
                <w:webHidden/>
              </w:rPr>
              <w:fldChar w:fldCharType="begin"/>
            </w:r>
            <w:r>
              <w:rPr>
                <w:webHidden/>
              </w:rPr>
              <w:instrText xml:space="preserve"> PAGEREF _Toc9892477 \h </w:instrText>
            </w:r>
            <w:r>
              <w:rPr>
                <w:webHidden/>
              </w:rPr>
            </w:r>
            <w:r>
              <w:rPr>
                <w:webHidden/>
              </w:rPr>
              <w:fldChar w:fldCharType="separate"/>
            </w:r>
            <w:r>
              <w:rPr>
                <w:webHidden/>
              </w:rPr>
              <w:t>12</w:t>
            </w:r>
            <w:r>
              <w:rPr>
                <w:webHidden/>
              </w:rPr>
              <w:fldChar w:fldCharType="end"/>
            </w:r>
          </w:hyperlink>
        </w:p>
        <w:p w:rsidR="00B61F81" w:rsidRDefault="00B61F81">
          <w:pPr>
            <w:pStyle w:val="TOC3"/>
            <w:tabs>
              <w:tab w:val="left" w:pos="880"/>
            </w:tabs>
            <w:rPr>
              <w:rFonts w:asciiTheme="minorHAnsi" w:eastAsiaTheme="minorEastAsia" w:hAnsiTheme="minorHAnsi" w:cstheme="minorBidi"/>
              <w:sz w:val="22"/>
              <w:lang w:val="vi-VN" w:eastAsia="vi-VN"/>
            </w:rPr>
          </w:pPr>
          <w:hyperlink w:anchor="_Toc9892478" w:history="1">
            <w:r w:rsidRPr="00075C9B">
              <w:rPr>
                <w:rStyle w:val="Hyperlink"/>
              </w:rPr>
              <w:t>-</w:t>
            </w:r>
            <w:r>
              <w:rPr>
                <w:rFonts w:asciiTheme="minorHAnsi" w:eastAsiaTheme="minorEastAsia" w:hAnsiTheme="minorHAnsi" w:cstheme="minorBidi"/>
                <w:sz w:val="22"/>
                <w:lang w:val="vi-VN" w:eastAsia="vi-VN"/>
              </w:rPr>
              <w:tab/>
            </w:r>
            <w:r w:rsidRPr="00075C9B">
              <w:rPr>
                <w:rStyle w:val="Hyperlink"/>
              </w:rPr>
              <w:t>Chăm sóc sức khỏe:</w:t>
            </w:r>
            <w:r>
              <w:rPr>
                <w:webHidden/>
              </w:rPr>
              <w:tab/>
            </w:r>
            <w:r>
              <w:rPr>
                <w:webHidden/>
              </w:rPr>
              <w:fldChar w:fldCharType="begin"/>
            </w:r>
            <w:r>
              <w:rPr>
                <w:webHidden/>
              </w:rPr>
              <w:instrText xml:space="preserve"> PAGEREF _Toc9892478 \h </w:instrText>
            </w:r>
            <w:r>
              <w:rPr>
                <w:webHidden/>
              </w:rPr>
            </w:r>
            <w:r>
              <w:rPr>
                <w:webHidden/>
              </w:rPr>
              <w:fldChar w:fldCharType="separate"/>
            </w:r>
            <w:r>
              <w:rPr>
                <w:webHidden/>
              </w:rPr>
              <w:t>13</w:t>
            </w:r>
            <w:r>
              <w:rPr>
                <w:webHidden/>
              </w:rPr>
              <w:fldChar w:fldCharType="end"/>
            </w:r>
          </w:hyperlink>
        </w:p>
        <w:p w:rsidR="00B61F81" w:rsidRDefault="00B61F81">
          <w:pPr>
            <w:pStyle w:val="TOC1"/>
            <w:tabs>
              <w:tab w:val="right" w:leader="dot" w:pos="8778"/>
            </w:tabs>
            <w:rPr>
              <w:rFonts w:asciiTheme="minorHAnsi" w:eastAsiaTheme="minorEastAsia" w:hAnsiTheme="minorHAnsi"/>
              <w:noProof/>
              <w:sz w:val="22"/>
              <w:lang w:val="vi-VN" w:eastAsia="vi-VN"/>
            </w:rPr>
          </w:pPr>
          <w:hyperlink w:anchor="_Toc9892479" w:history="1">
            <w:r w:rsidRPr="00075C9B">
              <w:rPr>
                <w:rStyle w:val="Hyperlink"/>
                <w:noProof/>
              </w:rPr>
              <w:t>Chương 2: Lịch làm việc</w:t>
            </w:r>
            <w:r>
              <w:rPr>
                <w:noProof/>
                <w:webHidden/>
              </w:rPr>
              <w:tab/>
            </w:r>
            <w:r>
              <w:rPr>
                <w:noProof/>
                <w:webHidden/>
              </w:rPr>
              <w:fldChar w:fldCharType="begin"/>
            </w:r>
            <w:r>
              <w:rPr>
                <w:noProof/>
                <w:webHidden/>
              </w:rPr>
              <w:instrText xml:space="preserve"> PAGEREF _Toc9892479 \h </w:instrText>
            </w:r>
            <w:r>
              <w:rPr>
                <w:noProof/>
                <w:webHidden/>
              </w:rPr>
            </w:r>
            <w:r>
              <w:rPr>
                <w:noProof/>
                <w:webHidden/>
              </w:rPr>
              <w:fldChar w:fldCharType="separate"/>
            </w:r>
            <w:r>
              <w:rPr>
                <w:noProof/>
                <w:webHidden/>
              </w:rPr>
              <w:t>15</w:t>
            </w:r>
            <w:r>
              <w:rPr>
                <w:noProof/>
                <w:webHidden/>
              </w:rPr>
              <w:fldChar w:fldCharType="end"/>
            </w:r>
          </w:hyperlink>
        </w:p>
        <w:p w:rsidR="00B61F81" w:rsidRDefault="00B61F81">
          <w:pPr>
            <w:pStyle w:val="TOC1"/>
            <w:tabs>
              <w:tab w:val="right" w:leader="dot" w:pos="8778"/>
            </w:tabs>
            <w:rPr>
              <w:rFonts w:asciiTheme="minorHAnsi" w:eastAsiaTheme="minorEastAsia" w:hAnsiTheme="minorHAnsi"/>
              <w:noProof/>
              <w:sz w:val="22"/>
              <w:lang w:val="vi-VN" w:eastAsia="vi-VN"/>
            </w:rPr>
          </w:pPr>
          <w:hyperlink w:anchor="_Toc9892480" w:history="1">
            <w:r w:rsidRPr="00075C9B">
              <w:rPr>
                <w:rStyle w:val="Hyperlink"/>
                <w:noProof/>
              </w:rPr>
              <w:t>Chương 3 : Tổng quan về Microsoft Dynamics NAV</w:t>
            </w:r>
            <w:r>
              <w:rPr>
                <w:noProof/>
                <w:webHidden/>
              </w:rPr>
              <w:tab/>
            </w:r>
            <w:r>
              <w:rPr>
                <w:noProof/>
                <w:webHidden/>
              </w:rPr>
              <w:fldChar w:fldCharType="begin"/>
            </w:r>
            <w:r>
              <w:rPr>
                <w:noProof/>
                <w:webHidden/>
              </w:rPr>
              <w:instrText xml:space="preserve"> PAGEREF _Toc9892480 \h </w:instrText>
            </w:r>
            <w:r>
              <w:rPr>
                <w:noProof/>
                <w:webHidden/>
              </w:rPr>
            </w:r>
            <w:r>
              <w:rPr>
                <w:noProof/>
                <w:webHidden/>
              </w:rPr>
              <w:fldChar w:fldCharType="separate"/>
            </w:r>
            <w:r>
              <w:rPr>
                <w:noProof/>
                <w:webHidden/>
              </w:rPr>
              <w:t>17</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81" w:history="1">
            <w:r w:rsidRPr="00075C9B">
              <w:rPr>
                <w:rStyle w:val="Hyperlink"/>
                <w:noProof/>
              </w:rPr>
              <w:t>3.1 Giới thiệu về Microsoft Dynamics NAV:</w:t>
            </w:r>
            <w:r>
              <w:rPr>
                <w:noProof/>
                <w:webHidden/>
              </w:rPr>
              <w:tab/>
            </w:r>
            <w:r>
              <w:rPr>
                <w:noProof/>
                <w:webHidden/>
              </w:rPr>
              <w:fldChar w:fldCharType="begin"/>
            </w:r>
            <w:r>
              <w:rPr>
                <w:noProof/>
                <w:webHidden/>
              </w:rPr>
              <w:instrText xml:space="preserve"> PAGEREF _Toc9892481 \h </w:instrText>
            </w:r>
            <w:r>
              <w:rPr>
                <w:noProof/>
                <w:webHidden/>
              </w:rPr>
            </w:r>
            <w:r>
              <w:rPr>
                <w:noProof/>
                <w:webHidden/>
              </w:rPr>
              <w:fldChar w:fldCharType="separate"/>
            </w:r>
            <w:r>
              <w:rPr>
                <w:noProof/>
                <w:webHidden/>
              </w:rPr>
              <w:t>17</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82" w:history="1">
            <w:r w:rsidRPr="00075C9B">
              <w:rPr>
                <w:rStyle w:val="Hyperlink"/>
                <w:noProof/>
                <w:lang w:val="fr-FR"/>
              </w:rPr>
              <w:t>3.2  Ưu điểm của Microsoft Dynamics NAV:</w:t>
            </w:r>
            <w:r>
              <w:rPr>
                <w:noProof/>
                <w:webHidden/>
              </w:rPr>
              <w:tab/>
            </w:r>
            <w:r>
              <w:rPr>
                <w:noProof/>
                <w:webHidden/>
              </w:rPr>
              <w:fldChar w:fldCharType="begin"/>
            </w:r>
            <w:r>
              <w:rPr>
                <w:noProof/>
                <w:webHidden/>
              </w:rPr>
              <w:instrText xml:space="preserve"> PAGEREF _Toc9892482 \h </w:instrText>
            </w:r>
            <w:r>
              <w:rPr>
                <w:noProof/>
                <w:webHidden/>
              </w:rPr>
            </w:r>
            <w:r>
              <w:rPr>
                <w:noProof/>
                <w:webHidden/>
              </w:rPr>
              <w:fldChar w:fldCharType="separate"/>
            </w:r>
            <w:r>
              <w:rPr>
                <w:noProof/>
                <w:webHidden/>
              </w:rPr>
              <w:t>17</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83" w:history="1">
            <w:r w:rsidRPr="00075C9B">
              <w:rPr>
                <w:rStyle w:val="Hyperlink"/>
                <w:noProof/>
                <w:lang w:val="vi-VN"/>
              </w:rPr>
              <w:t>3.3 Các tính năng vượt trội :</w:t>
            </w:r>
            <w:r>
              <w:rPr>
                <w:noProof/>
                <w:webHidden/>
              </w:rPr>
              <w:tab/>
            </w:r>
            <w:r>
              <w:rPr>
                <w:noProof/>
                <w:webHidden/>
              </w:rPr>
              <w:fldChar w:fldCharType="begin"/>
            </w:r>
            <w:r>
              <w:rPr>
                <w:noProof/>
                <w:webHidden/>
              </w:rPr>
              <w:instrText xml:space="preserve"> PAGEREF _Toc9892483 \h </w:instrText>
            </w:r>
            <w:r>
              <w:rPr>
                <w:noProof/>
                <w:webHidden/>
              </w:rPr>
            </w:r>
            <w:r>
              <w:rPr>
                <w:noProof/>
                <w:webHidden/>
              </w:rPr>
              <w:fldChar w:fldCharType="separate"/>
            </w:r>
            <w:r>
              <w:rPr>
                <w:noProof/>
                <w:webHidden/>
              </w:rPr>
              <w:t>18</w:t>
            </w:r>
            <w:r>
              <w:rPr>
                <w:noProof/>
                <w:webHidden/>
              </w:rPr>
              <w:fldChar w:fldCharType="end"/>
            </w:r>
          </w:hyperlink>
        </w:p>
        <w:p w:rsidR="00B61F81" w:rsidRDefault="00B61F81">
          <w:pPr>
            <w:pStyle w:val="TOC1"/>
            <w:tabs>
              <w:tab w:val="right" w:leader="dot" w:pos="8778"/>
            </w:tabs>
            <w:rPr>
              <w:rFonts w:asciiTheme="minorHAnsi" w:eastAsiaTheme="minorEastAsia" w:hAnsiTheme="minorHAnsi"/>
              <w:noProof/>
              <w:sz w:val="22"/>
              <w:lang w:val="vi-VN" w:eastAsia="vi-VN"/>
            </w:rPr>
          </w:pPr>
          <w:hyperlink w:anchor="_Toc9892484" w:history="1">
            <w:r w:rsidRPr="00075C9B">
              <w:rPr>
                <w:rStyle w:val="Hyperlink"/>
                <w:noProof/>
                <w:lang w:val="vi-VN"/>
              </w:rPr>
              <w:t>Chương 4. Nội dung chính được giao tại công ty</w:t>
            </w:r>
            <w:r>
              <w:rPr>
                <w:noProof/>
                <w:webHidden/>
              </w:rPr>
              <w:tab/>
            </w:r>
            <w:r>
              <w:rPr>
                <w:noProof/>
                <w:webHidden/>
              </w:rPr>
              <w:fldChar w:fldCharType="begin"/>
            </w:r>
            <w:r>
              <w:rPr>
                <w:noProof/>
                <w:webHidden/>
              </w:rPr>
              <w:instrText xml:space="preserve"> PAGEREF _Toc9892484 \h </w:instrText>
            </w:r>
            <w:r>
              <w:rPr>
                <w:noProof/>
                <w:webHidden/>
              </w:rPr>
            </w:r>
            <w:r>
              <w:rPr>
                <w:noProof/>
                <w:webHidden/>
              </w:rPr>
              <w:fldChar w:fldCharType="separate"/>
            </w:r>
            <w:r>
              <w:rPr>
                <w:noProof/>
                <w:webHidden/>
              </w:rPr>
              <w:t>20</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85" w:history="1">
            <w:r w:rsidRPr="00075C9B">
              <w:rPr>
                <w:rStyle w:val="Hyperlink"/>
                <w:noProof/>
                <w:lang w:val="vi-VN"/>
              </w:rPr>
              <w:t>4.1 Mô tả vị trí</w:t>
            </w:r>
            <w:r>
              <w:rPr>
                <w:noProof/>
                <w:webHidden/>
              </w:rPr>
              <w:tab/>
            </w:r>
            <w:r>
              <w:rPr>
                <w:noProof/>
                <w:webHidden/>
              </w:rPr>
              <w:fldChar w:fldCharType="begin"/>
            </w:r>
            <w:r>
              <w:rPr>
                <w:noProof/>
                <w:webHidden/>
              </w:rPr>
              <w:instrText xml:space="preserve"> PAGEREF _Toc9892485 \h </w:instrText>
            </w:r>
            <w:r>
              <w:rPr>
                <w:noProof/>
                <w:webHidden/>
              </w:rPr>
            </w:r>
            <w:r>
              <w:rPr>
                <w:noProof/>
                <w:webHidden/>
              </w:rPr>
              <w:fldChar w:fldCharType="separate"/>
            </w:r>
            <w:r>
              <w:rPr>
                <w:noProof/>
                <w:webHidden/>
              </w:rPr>
              <w:t>20</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86" w:history="1">
            <w:r w:rsidRPr="00075C9B">
              <w:rPr>
                <w:rStyle w:val="Hyperlink"/>
                <w:noProof/>
              </w:rPr>
              <w:t>4.2  Nội dung công việc được phân công</w:t>
            </w:r>
            <w:r>
              <w:rPr>
                <w:noProof/>
                <w:webHidden/>
              </w:rPr>
              <w:tab/>
            </w:r>
            <w:r>
              <w:rPr>
                <w:noProof/>
                <w:webHidden/>
              </w:rPr>
              <w:fldChar w:fldCharType="begin"/>
            </w:r>
            <w:r>
              <w:rPr>
                <w:noProof/>
                <w:webHidden/>
              </w:rPr>
              <w:instrText xml:space="preserve"> PAGEREF _Toc9892486 \h </w:instrText>
            </w:r>
            <w:r>
              <w:rPr>
                <w:noProof/>
                <w:webHidden/>
              </w:rPr>
            </w:r>
            <w:r>
              <w:rPr>
                <w:noProof/>
                <w:webHidden/>
              </w:rPr>
              <w:fldChar w:fldCharType="separate"/>
            </w:r>
            <w:r>
              <w:rPr>
                <w:noProof/>
                <w:webHidden/>
              </w:rPr>
              <w:t>20</w:t>
            </w:r>
            <w:r>
              <w:rPr>
                <w:noProof/>
                <w:webHidden/>
              </w:rPr>
              <w:fldChar w:fldCharType="end"/>
            </w:r>
          </w:hyperlink>
        </w:p>
        <w:p w:rsidR="00B61F81" w:rsidRDefault="00B61F81">
          <w:pPr>
            <w:pStyle w:val="TOC1"/>
            <w:tabs>
              <w:tab w:val="right" w:leader="dot" w:pos="8778"/>
            </w:tabs>
            <w:rPr>
              <w:rFonts w:asciiTheme="minorHAnsi" w:eastAsiaTheme="minorEastAsia" w:hAnsiTheme="minorHAnsi"/>
              <w:noProof/>
              <w:sz w:val="22"/>
              <w:lang w:val="vi-VN" w:eastAsia="vi-VN"/>
            </w:rPr>
          </w:pPr>
          <w:hyperlink w:anchor="_Toc9892487" w:history="1">
            <w:r w:rsidRPr="00075C9B">
              <w:rPr>
                <w:rStyle w:val="Hyperlink"/>
                <w:noProof/>
              </w:rPr>
              <w:t>Chương 5.Nội dung các công việc và tiến độ</w:t>
            </w:r>
            <w:r>
              <w:rPr>
                <w:noProof/>
                <w:webHidden/>
              </w:rPr>
              <w:tab/>
            </w:r>
            <w:r>
              <w:rPr>
                <w:noProof/>
                <w:webHidden/>
              </w:rPr>
              <w:fldChar w:fldCharType="begin"/>
            </w:r>
            <w:r>
              <w:rPr>
                <w:noProof/>
                <w:webHidden/>
              </w:rPr>
              <w:instrText xml:space="preserve"> PAGEREF _Toc9892487 \h </w:instrText>
            </w:r>
            <w:r>
              <w:rPr>
                <w:noProof/>
                <w:webHidden/>
              </w:rPr>
            </w:r>
            <w:r>
              <w:rPr>
                <w:noProof/>
                <w:webHidden/>
              </w:rPr>
              <w:fldChar w:fldCharType="separate"/>
            </w:r>
            <w:r>
              <w:rPr>
                <w:noProof/>
                <w:webHidden/>
              </w:rPr>
              <w:t>21</w:t>
            </w:r>
            <w:r>
              <w:rPr>
                <w:noProof/>
                <w:webHidden/>
              </w:rPr>
              <w:fldChar w:fldCharType="end"/>
            </w:r>
          </w:hyperlink>
        </w:p>
        <w:p w:rsidR="00B61F81" w:rsidRDefault="00B61F81">
          <w:pPr>
            <w:pStyle w:val="TOC3"/>
            <w:rPr>
              <w:rFonts w:asciiTheme="minorHAnsi" w:eastAsiaTheme="minorEastAsia" w:hAnsiTheme="minorHAnsi" w:cstheme="minorBidi"/>
              <w:sz w:val="22"/>
              <w:lang w:val="vi-VN" w:eastAsia="vi-VN"/>
            </w:rPr>
          </w:pPr>
          <w:hyperlink w:anchor="_Toc9892488" w:history="1">
            <w:r w:rsidRPr="00075C9B">
              <w:rPr>
                <w:rStyle w:val="Hyperlink"/>
              </w:rPr>
              <w:t>5.1 Mô tả</w:t>
            </w:r>
            <w:r>
              <w:rPr>
                <w:webHidden/>
              </w:rPr>
              <w:tab/>
            </w:r>
            <w:r>
              <w:rPr>
                <w:webHidden/>
              </w:rPr>
              <w:fldChar w:fldCharType="begin"/>
            </w:r>
            <w:r>
              <w:rPr>
                <w:webHidden/>
              </w:rPr>
              <w:instrText xml:space="preserve"> PAGEREF _Toc9892488 \h </w:instrText>
            </w:r>
            <w:r>
              <w:rPr>
                <w:webHidden/>
              </w:rPr>
            </w:r>
            <w:r>
              <w:rPr>
                <w:webHidden/>
              </w:rPr>
              <w:fldChar w:fldCharType="separate"/>
            </w:r>
            <w:r>
              <w:rPr>
                <w:webHidden/>
              </w:rPr>
              <w:t>21</w:t>
            </w:r>
            <w:r>
              <w:rPr>
                <w:webHidden/>
              </w:rPr>
              <w:fldChar w:fldCharType="end"/>
            </w:r>
          </w:hyperlink>
        </w:p>
        <w:p w:rsidR="00B61F81" w:rsidRDefault="00B61F81">
          <w:pPr>
            <w:pStyle w:val="TOC3"/>
            <w:rPr>
              <w:rFonts w:asciiTheme="minorHAnsi" w:eastAsiaTheme="minorEastAsia" w:hAnsiTheme="minorHAnsi" w:cstheme="minorBidi"/>
              <w:sz w:val="22"/>
              <w:lang w:val="vi-VN" w:eastAsia="vi-VN"/>
            </w:rPr>
          </w:pPr>
          <w:hyperlink w:anchor="_Toc9892489" w:history="1">
            <w:r w:rsidRPr="00075C9B">
              <w:rPr>
                <w:rStyle w:val="Hyperlink"/>
              </w:rPr>
              <w:t>5</w:t>
            </w:r>
            <w:r w:rsidRPr="00075C9B">
              <w:rPr>
                <w:rStyle w:val="Hyperlink"/>
                <w:lang w:val="vi-VN"/>
              </w:rPr>
              <w:t>.</w:t>
            </w:r>
            <w:r w:rsidRPr="00075C9B">
              <w:rPr>
                <w:rStyle w:val="Hyperlink"/>
              </w:rPr>
              <w:t>2 Tiến độ công việc mỗi tuần</w:t>
            </w:r>
            <w:r>
              <w:rPr>
                <w:webHidden/>
              </w:rPr>
              <w:tab/>
            </w:r>
            <w:r>
              <w:rPr>
                <w:webHidden/>
              </w:rPr>
              <w:fldChar w:fldCharType="begin"/>
            </w:r>
            <w:r>
              <w:rPr>
                <w:webHidden/>
              </w:rPr>
              <w:instrText xml:space="preserve"> PAGEREF _Toc9892489 \h </w:instrText>
            </w:r>
            <w:r>
              <w:rPr>
                <w:webHidden/>
              </w:rPr>
            </w:r>
            <w:r>
              <w:rPr>
                <w:webHidden/>
              </w:rPr>
              <w:fldChar w:fldCharType="separate"/>
            </w:r>
            <w:r>
              <w:rPr>
                <w:webHidden/>
              </w:rPr>
              <w:t>21</w:t>
            </w:r>
            <w:r>
              <w:rPr>
                <w:webHidden/>
              </w:rPr>
              <w:fldChar w:fldCharType="end"/>
            </w:r>
          </w:hyperlink>
        </w:p>
        <w:p w:rsidR="00B61F81" w:rsidRDefault="00B61F81">
          <w:pPr>
            <w:pStyle w:val="TOC1"/>
            <w:tabs>
              <w:tab w:val="right" w:leader="dot" w:pos="8778"/>
            </w:tabs>
            <w:rPr>
              <w:rFonts w:asciiTheme="minorHAnsi" w:eastAsiaTheme="minorEastAsia" w:hAnsiTheme="minorHAnsi"/>
              <w:noProof/>
              <w:sz w:val="22"/>
              <w:lang w:val="vi-VN" w:eastAsia="vi-VN"/>
            </w:rPr>
          </w:pPr>
          <w:hyperlink w:anchor="_Toc9892490" w:history="1">
            <w:r w:rsidRPr="00075C9B">
              <w:rPr>
                <w:rStyle w:val="Hyperlink"/>
                <w:noProof/>
              </w:rPr>
              <w:t>Chương 6: Kết quả đạt được qua đợt thực tập</w:t>
            </w:r>
            <w:r>
              <w:rPr>
                <w:noProof/>
                <w:webHidden/>
              </w:rPr>
              <w:tab/>
            </w:r>
            <w:r>
              <w:rPr>
                <w:noProof/>
                <w:webHidden/>
              </w:rPr>
              <w:fldChar w:fldCharType="begin"/>
            </w:r>
            <w:r>
              <w:rPr>
                <w:noProof/>
                <w:webHidden/>
              </w:rPr>
              <w:instrText xml:space="preserve"> PAGEREF _Toc9892490 \h </w:instrText>
            </w:r>
            <w:r>
              <w:rPr>
                <w:noProof/>
                <w:webHidden/>
              </w:rPr>
            </w:r>
            <w:r>
              <w:rPr>
                <w:noProof/>
                <w:webHidden/>
              </w:rPr>
              <w:fldChar w:fldCharType="separate"/>
            </w:r>
            <w:r>
              <w:rPr>
                <w:noProof/>
                <w:webHidden/>
              </w:rPr>
              <w:t>23</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91" w:history="1">
            <w:r w:rsidRPr="00075C9B">
              <w:rPr>
                <w:rStyle w:val="Hyperlink"/>
                <w:noProof/>
              </w:rPr>
              <w:t xml:space="preserve">6.1. </w:t>
            </w:r>
            <w:r w:rsidRPr="00075C9B">
              <w:rPr>
                <w:rStyle w:val="Hyperlink"/>
                <w:noProof/>
                <w:shd w:val="clear" w:color="auto" w:fill="FFFFFF"/>
              </w:rPr>
              <w:t>Đánh giá kết quả sau khi kết thúc thực tập</w:t>
            </w:r>
            <w:r>
              <w:rPr>
                <w:noProof/>
                <w:webHidden/>
              </w:rPr>
              <w:tab/>
            </w:r>
            <w:r>
              <w:rPr>
                <w:noProof/>
                <w:webHidden/>
              </w:rPr>
              <w:fldChar w:fldCharType="begin"/>
            </w:r>
            <w:r>
              <w:rPr>
                <w:noProof/>
                <w:webHidden/>
              </w:rPr>
              <w:instrText xml:space="preserve"> PAGEREF _Toc9892491 \h </w:instrText>
            </w:r>
            <w:r>
              <w:rPr>
                <w:noProof/>
                <w:webHidden/>
              </w:rPr>
            </w:r>
            <w:r>
              <w:rPr>
                <w:noProof/>
                <w:webHidden/>
              </w:rPr>
              <w:fldChar w:fldCharType="separate"/>
            </w:r>
            <w:r>
              <w:rPr>
                <w:noProof/>
                <w:webHidden/>
              </w:rPr>
              <w:t>23</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92" w:history="1">
            <w:r w:rsidRPr="00075C9B">
              <w:rPr>
                <w:rStyle w:val="Hyperlink"/>
                <w:noProof/>
              </w:rPr>
              <w:t>6.2. Những kết quả còn chưa đạt được</w:t>
            </w:r>
            <w:r>
              <w:rPr>
                <w:noProof/>
                <w:webHidden/>
              </w:rPr>
              <w:tab/>
            </w:r>
            <w:r>
              <w:rPr>
                <w:noProof/>
                <w:webHidden/>
              </w:rPr>
              <w:fldChar w:fldCharType="begin"/>
            </w:r>
            <w:r>
              <w:rPr>
                <w:noProof/>
                <w:webHidden/>
              </w:rPr>
              <w:instrText xml:space="preserve"> PAGEREF _Toc9892492 \h </w:instrText>
            </w:r>
            <w:r>
              <w:rPr>
                <w:noProof/>
                <w:webHidden/>
              </w:rPr>
            </w:r>
            <w:r>
              <w:rPr>
                <w:noProof/>
                <w:webHidden/>
              </w:rPr>
              <w:fldChar w:fldCharType="separate"/>
            </w:r>
            <w:r>
              <w:rPr>
                <w:noProof/>
                <w:webHidden/>
              </w:rPr>
              <w:t>23</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93" w:history="1">
            <w:r w:rsidRPr="00075C9B">
              <w:rPr>
                <w:rStyle w:val="Hyperlink"/>
                <w:noProof/>
                <w:shd w:val="clear" w:color="auto" w:fill="FFFFFF"/>
              </w:rPr>
              <w:t>6.3 Nhận xét chung bản thân sau quá trình thực tập</w:t>
            </w:r>
            <w:r>
              <w:rPr>
                <w:noProof/>
                <w:webHidden/>
              </w:rPr>
              <w:tab/>
            </w:r>
            <w:r>
              <w:rPr>
                <w:noProof/>
                <w:webHidden/>
              </w:rPr>
              <w:fldChar w:fldCharType="begin"/>
            </w:r>
            <w:r>
              <w:rPr>
                <w:noProof/>
                <w:webHidden/>
              </w:rPr>
              <w:instrText xml:space="preserve"> PAGEREF _Toc9892493 \h </w:instrText>
            </w:r>
            <w:r>
              <w:rPr>
                <w:noProof/>
                <w:webHidden/>
              </w:rPr>
            </w:r>
            <w:r>
              <w:rPr>
                <w:noProof/>
                <w:webHidden/>
              </w:rPr>
              <w:fldChar w:fldCharType="separate"/>
            </w:r>
            <w:r>
              <w:rPr>
                <w:noProof/>
                <w:webHidden/>
              </w:rPr>
              <w:t>23</w:t>
            </w:r>
            <w:r>
              <w:rPr>
                <w:noProof/>
                <w:webHidden/>
              </w:rPr>
              <w:fldChar w:fldCharType="end"/>
            </w:r>
          </w:hyperlink>
        </w:p>
        <w:p w:rsidR="00B61F81" w:rsidRDefault="00B61F81">
          <w:pPr>
            <w:pStyle w:val="TOC2"/>
            <w:tabs>
              <w:tab w:val="right" w:leader="dot" w:pos="8778"/>
            </w:tabs>
            <w:rPr>
              <w:rFonts w:asciiTheme="minorHAnsi" w:eastAsiaTheme="minorEastAsia" w:hAnsiTheme="minorHAnsi"/>
              <w:noProof/>
              <w:sz w:val="22"/>
              <w:lang w:val="vi-VN" w:eastAsia="vi-VN"/>
            </w:rPr>
          </w:pPr>
          <w:hyperlink w:anchor="_Toc9892494" w:history="1">
            <w:r w:rsidRPr="00075C9B">
              <w:rPr>
                <w:rStyle w:val="Hyperlink"/>
                <w:b/>
                <w:noProof/>
                <w:shd w:val="clear" w:color="auto" w:fill="FFFFFF"/>
              </w:rPr>
              <w:t>6.4 Kết luận</w:t>
            </w:r>
            <w:r>
              <w:rPr>
                <w:noProof/>
                <w:webHidden/>
              </w:rPr>
              <w:tab/>
            </w:r>
            <w:r>
              <w:rPr>
                <w:noProof/>
                <w:webHidden/>
              </w:rPr>
              <w:fldChar w:fldCharType="begin"/>
            </w:r>
            <w:r>
              <w:rPr>
                <w:noProof/>
                <w:webHidden/>
              </w:rPr>
              <w:instrText xml:space="preserve"> PAGEREF _Toc9892494 \h </w:instrText>
            </w:r>
            <w:r>
              <w:rPr>
                <w:noProof/>
                <w:webHidden/>
              </w:rPr>
            </w:r>
            <w:r>
              <w:rPr>
                <w:noProof/>
                <w:webHidden/>
              </w:rPr>
              <w:fldChar w:fldCharType="separate"/>
            </w:r>
            <w:r>
              <w:rPr>
                <w:noProof/>
                <w:webHidden/>
              </w:rPr>
              <w:t>24</w:t>
            </w:r>
            <w:r>
              <w:rPr>
                <w:noProof/>
                <w:webHidden/>
              </w:rPr>
              <w:fldChar w:fldCharType="end"/>
            </w:r>
          </w:hyperlink>
        </w:p>
        <w:p w:rsidR="00C8663D" w:rsidRPr="001B7E2A" w:rsidRDefault="00C8663D">
          <w:r>
            <w:rPr>
              <w:b/>
              <w:bCs/>
              <w:noProof/>
            </w:rPr>
            <w:fldChar w:fldCharType="end"/>
          </w:r>
        </w:p>
      </w:sdtContent>
    </w:sdt>
    <w:p w:rsidR="000339EB" w:rsidRPr="00C8663D" w:rsidRDefault="000B4AB9" w:rsidP="00C8663D">
      <w:pPr>
        <w:pStyle w:val="Heading1"/>
      </w:pPr>
      <w:bookmarkStart w:id="2" w:name="_Toc9892468"/>
      <w:r w:rsidRPr="00B223FA">
        <w:lastRenderedPageBreak/>
        <w:t>Chương 1.</w:t>
      </w:r>
      <w:r w:rsidR="008D3A54" w:rsidRPr="00B223FA">
        <w:t>Tổng quan</w:t>
      </w:r>
      <w:bookmarkEnd w:id="1"/>
      <w:bookmarkEnd w:id="0"/>
      <w:r w:rsidRPr="00B223FA">
        <w:t xml:space="preserve"> về C</w:t>
      </w:r>
      <w:r w:rsidR="007E6F63" w:rsidRPr="00B223FA">
        <w:t xml:space="preserve">ông </w:t>
      </w:r>
      <w:r w:rsidR="000339EB" w:rsidRPr="00B223FA">
        <w:t>ty TMA Solutions</w:t>
      </w:r>
      <w:bookmarkEnd w:id="2"/>
    </w:p>
    <w:p w:rsidR="00122AA2" w:rsidRPr="00B223FA" w:rsidRDefault="008D3A54" w:rsidP="006A4675">
      <w:pPr>
        <w:pStyle w:val="Heading2"/>
        <w:numPr>
          <w:ilvl w:val="1"/>
          <w:numId w:val="5"/>
        </w:numPr>
        <w:spacing w:line="360" w:lineRule="auto"/>
      </w:pPr>
      <w:bookmarkStart w:id="3" w:name="_Toc6659914"/>
      <w:bookmarkStart w:id="4" w:name="_Toc6660192"/>
      <w:bookmarkStart w:id="5" w:name="_Toc9892469"/>
      <w:r w:rsidRPr="00B223FA">
        <w:t>Lịch sử hình thành và phát triển của đơn vị</w:t>
      </w:r>
      <w:bookmarkEnd w:id="3"/>
      <w:bookmarkEnd w:id="4"/>
      <w:bookmarkEnd w:id="5"/>
      <w:r w:rsidRPr="00B223FA">
        <w:t xml:space="preserve"> </w:t>
      </w:r>
    </w:p>
    <w:p w:rsidR="0037277C" w:rsidRPr="00B223FA" w:rsidRDefault="0037277C" w:rsidP="00C8663D">
      <w:pPr>
        <w:pStyle w:val="Heading3"/>
      </w:pPr>
      <w:bookmarkStart w:id="6" w:name="_Toc9892470"/>
      <w:r w:rsidRPr="00B223FA">
        <w:t>1.1.1 Giới thiệu</w:t>
      </w:r>
      <w:bookmarkEnd w:id="6"/>
    </w:p>
    <w:p w:rsidR="0070022C" w:rsidRPr="00B223FA" w:rsidRDefault="008D3A54" w:rsidP="00C8663D">
      <w:pPr>
        <w:pStyle w:val="Heading4"/>
        <w:rPr>
          <w:rFonts w:eastAsia="Times New Roman"/>
        </w:rPr>
      </w:pPr>
      <w:r w:rsidRPr="00B223FA">
        <w:rPr>
          <w:rFonts w:eastAsia="Times New Roman"/>
        </w:rPr>
        <w:t xml:space="preserve">Công ty </w:t>
      </w:r>
      <w:r w:rsidR="00FB4AC4" w:rsidRPr="00B223FA">
        <w:rPr>
          <w:shd w:val="clear" w:color="auto" w:fill="FFFFFF"/>
        </w:rPr>
        <w:t>TMA Solutions được thành lập năm 1997, là 1 công ty chuyên cung cấp  dịch vụ gia công phần mềm cho các công ty hàng đầu trên toàn thế giớ</w:t>
      </w:r>
      <w:r w:rsidR="001F3A16" w:rsidRPr="00B223FA">
        <w:rPr>
          <w:shd w:val="clear" w:color="auto" w:fill="FFFFFF"/>
        </w:rPr>
        <w:t>i. Là</w:t>
      </w:r>
      <w:r w:rsidR="00FB4AC4" w:rsidRPr="00B223FA">
        <w:rPr>
          <w:shd w:val="clear" w:color="auto" w:fill="FFFFFF"/>
        </w:rPr>
        <w:t xml:space="preserve"> một trong những công ty phần mềm lớn nhất tại Việt Nam với 2.400 kỹ sư. Đội ngũ kỹ thuậ</w:t>
      </w:r>
      <w:r w:rsidR="001F3A16" w:rsidRPr="00B223FA">
        <w:rPr>
          <w:shd w:val="clear" w:color="auto" w:fill="FFFFFF"/>
        </w:rPr>
        <w:t>t</w:t>
      </w:r>
      <w:r w:rsidR="00FB4AC4" w:rsidRPr="00B223FA">
        <w:rPr>
          <w:shd w:val="clear" w:color="auto" w:fill="FFFFFF"/>
        </w:rPr>
        <w:t xml:space="preserve"> đã được chọn </w:t>
      </w:r>
      <w:r w:rsidR="001F3A16" w:rsidRPr="00B223FA">
        <w:rPr>
          <w:shd w:val="clear" w:color="auto" w:fill="FFFFFF"/>
        </w:rPr>
        <w:t>lựa kĩ lưỡng,</w:t>
      </w:r>
      <w:r w:rsidR="00FB4AC4" w:rsidRPr="00B223FA">
        <w:rPr>
          <w:shd w:val="clear" w:color="auto" w:fill="FFFFFF"/>
        </w:rPr>
        <w:t xml:space="preserve"> được đào tạo tốt và đã hoàn thành thành công nhiều dự án lớn và phức tạp.</w:t>
      </w:r>
    </w:p>
    <w:p w:rsidR="004A1CD6" w:rsidRPr="00B223FA" w:rsidRDefault="001F3A16" w:rsidP="004E6D46">
      <w:pPr>
        <w:shd w:val="clear" w:color="auto" w:fill="FFFFFF"/>
        <w:spacing w:line="360" w:lineRule="auto"/>
        <w:rPr>
          <w:rFonts w:eastAsia="Times New Roman" w:cs="Times New Roman"/>
          <w:color w:val="000000" w:themeColor="text1"/>
          <w:sz w:val="25"/>
          <w:szCs w:val="25"/>
        </w:rPr>
      </w:pPr>
      <w:r w:rsidRPr="00B223FA">
        <w:rPr>
          <w:rFonts w:eastAsia="Times New Roman" w:cs="Times New Roman"/>
          <w:color w:val="000000" w:themeColor="text1"/>
          <w:szCs w:val="26"/>
        </w:rPr>
        <w:tab/>
        <w:t xml:space="preserve">Khách hàng của công ty bao gồm nhiều quốc gia trên thế giới (27 quốc gia) như: Mỹ, Úc, Canada, Japan, </w:t>
      </w:r>
      <w:r w:rsidR="00734037" w:rsidRPr="00B223FA">
        <w:rPr>
          <w:rFonts w:eastAsia="Times New Roman" w:cs="Times New Roman"/>
          <w:color w:val="000000" w:themeColor="text1"/>
          <w:szCs w:val="26"/>
        </w:rPr>
        <w:t>Đức, ...</w:t>
      </w:r>
      <w:r w:rsidR="004A1CD6" w:rsidRPr="00B223FA">
        <w:rPr>
          <w:rFonts w:eastAsia="Times New Roman" w:cs="Times New Roman"/>
          <w:color w:val="000000" w:themeColor="text1"/>
          <w:szCs w:val="26"/>
        </w:rPr>
        <w:t xml:space="preserve">Bao gồm các công ty </w:t>
      </w:r>
      <w:r w:rsidR="004A1CD6" w:rsidRPr="00B223FA">
        <w:rPr>
          <w:rFonts w:eastAsia="Times New Roman" w:cs="Times New Roman"/>
          <w:color w:val="000000" w:themeColor="text1"/>
          <w:sz w:val="25"/>
          <w:szCs w:val="25"/>
        </w:rPr>
        <w:t>Nortel, IBM, Alcatel-Lucent, Juniper Networks, Flextronics, Genband, NTT, Toshiba, Samsung, NEC.</w:t>
      </w:r>
    </w:p>
    <w:p w:rsidR="00894B9F" w:rsidRPr="00B223FA" w:rsidRDefault="00894B9F" w:rsidP="004E6D46">
      <w:pPr>
        <w:shd w:val="clear" w:color="auto" w:fill="FFFFFF"/>
        <w:spacing w:after="0" w:line="360" w:lineRule="auto"/>
        <w:rPr>
          <w:rFonts w:eastAsia="Times New Roman" w:cs="Times New Roman"/>
          <w:color w:val="000000" w:themeColor="text1"/>
          <w:szCs w:val="26"/>
        </w:rPr>
      </w:pPr>
    </w:p>
    <w:p w:rsidR="00C47759" w:rsidRPr="00B223FA" w:rsidRDefault="00C47759" w:rsidP="00C8663D">
      <w:pPr>
        <w:pStyle w:val="Heading4"/>
        <w:rPr>
          <w:rFonts w:eastAsia="Times New Roman"/>
        </w:rPr>
      </w:pPr>
      <w:r w:rsidRPr="00B223FA">
        <w:rPr>
          <w:rFonts w:eastAsia="Times New Roman"/>
        </w:rPr>
        <w:t>Là công ty Đông Nam Á duy nhất lọt top 15 công ty phần mềm tiêu biểu với:</w:t>
      </w:r>
    </w:p>
    <w:p w:rsidR="00C47759" w:rsidRPr="00B223FA" w:rsidRDefault="00C47759" w:rsidP="006A4675">
      <w:pPr>
        <w:pStyle w:val="ListParagraph"/>
        <w:numPr>
          <w:ilvl w:val="0"/>
          <w:numId w:val="7"/>
        </w:numPr>
        <w:shd w:val="clear" w:color="auto" w:fill="FFFFFF"/>
        <w:spacing w:after="150" w:line="360" w:lineRule="auto"/>
        <w:ind w:left="0" w:firstLine="0"/>
        <w:rPr>
          <w:rFonts w:eastAsia="Times New Roman" w:cs="Times New Roman"/>
          <w:color w:val="000000" w:themeColor="text1"/>
          <w:sz w:val="24"/>
          <w:szCs w:val="24"/>
        </w:rPr>
      </w:pPr>
      <w:r w:rsidRPr="00B223FA">
        <w:rPr>
          <w:rFonts w:eastAsia="Times New Roman" w:cs="Times New Roman"/>
          <w:color w:val="000000" w:themeColor="text1"/>
          <w:sz w:val="24"/>
          <w:szCs w:val="24"/>
        </w:rPr>
        <w:t>06 văn phòng tại TP.HCM (4 tại Q.Phú Nhuận và 2 tại Công viên Phần mềm Quang Trung, Q.12)</w:t>
      </w:r>
      <w:r w:rsidR="00C8663D">
        <w:rPr>
          <w:rFonts w:eastAsia="Times New Roman" w:cs="Times New Roman"/>
          <w:color w:val="000000" w:themeColor="text1"/>
          <w:sz w:val="24"/>
          <w:szCs w:val="24"/>
        </w:rPr>
        <w:t>.</w:t>
      </w:r>
    </w:p>
    <w:p w:rsidR="00C47759" w:rsidRPr="00B223FA" w:rsidRDefault="00C47759" w:rsidP="006A4675">
      <w:pPr>
        <w:pStyle w:val="ListParagraph"/>
        <w:numPr>
          <w:ilvl w:val="0"/>
          <w:numId w:val="7"/>
        </w:numPr>
        <w:shd w:val="clear" w:color="auto" w:fill="FFFFFF"/>
        <w:spacing w:after="150" w:line="360" w:lineRule="auto"/>
        <w:ind w:left="0" w:firstLine="0"/>
        <w:rPr>
          <w:rFonts w:eastAsia="Times New Roman" w:cs="Times New Roman"/>
          <w:color w:val="000000" w:themeColor="text1"/>
          <w:sz w:val="24"/>
          <w:szCs w:val="24"/>
        </w:rPr>
      </w:pPr>
      <w:r w:rsidRPr="00B223FA">
        <w:rPr>
          <w:rFonts w:eastAsia="Times New Roman" w:cs="Times New Roman"/>
          <w:color w:val="000000" w:themeColor="text1"/>
          <w:sz w:val="24"/>
          <w:szCs w:val="24"/>
        </w:rPr>
        <w:t>01 văn phòng tại Bình Định</w:t>
      </w:r>
      <w:r w:rsidR="00C8663D">
        <w:rPr>
          <w:rFonts w:eastAsia="Times New Roman" w:cs="Times New Roman"/>
          <w:color w:val="000000" w:themeColor="text1"/>
          <w:sz w:val="24"/>
          <w:szCs w:val="24"/>
        </w:rPr>
        <w:t>.</w:t>
      </w:r>
    </w:p>
    <w:p w:rsidR="00C47759" w:rsidRPr="00B223FA" w:rsidRDefault="00C47759" w:rsidP="006A4675">
      <w:pPr>
        <w:pStyle w:val="ListParagraph"/>
        <w:numPr>
          <w:ilvl w:val="0"/>
          <w:numId w:val="7"/>
        </w:numPr>
        <w:shd w:val="clear" w:color="auto" w:fill="FFFFFF"/>
        <w:spacing w:after="150" w:line="360" w:lineRule="auto"/>
        <w:ind w:left="0" w:firstLine="0"/>
        <w:rPr>
          <w:rFonts w:eastAsia="Times New Roman" w:cs="Times New Roman"/>
          <w:color w:val="000000" w:themeColor="text1"/>
          <w:sz w:val="24"/>
          <w:szCs w:val="24"/>
        </w:rPr>
      </w:pPr>
      <w:r w:rsidRPr="00B223FA">
        <w:rPr>
          <w:rFonts w:eastAsia="Times New Roman" w:cs="Times New Roman"/>
          <w:color w:val="000000" w:themeColor="text1"/>
          <w:sz w:val="24"/>
          <w:szCs w:val="24"/>
        </w:rPr>
        <w:t>04 văn phòng tại nước ngoài (Canada, Mỹ, Nhật Bản, Úc)</w:t>
      </w:r>
      <w:r w:rsidR="00C8663D">
        <w:rPr>
          <w:rFonts w:eastAsia="Times New Roman" w:cs="Times New Roman"/>
          <w:color w:val="000000" w:themeColor="text1"/>
          <w:sz w:val="24"/>
          <w:szCs w:val="24"/>
        </w:rPr>
        <w:t>.</w:t>
      </w:r>
    </w:p>
    <w:p w:rsidR="004A1CD6" w:rsidRPr="00B223FA" w:rsidRDefault="004A1CD6" w:rsidP="006A4675">
      <w:pPr>
        <w:pStyle w:val="ListParagraph"/>
        <w:numPr>
          <w:ilvl w:val="0"/>
          <w:numId w:val="7"/>
        </w:numPr>
        <w:shd w:val="clear" w:color="auto" w:fill="FFFFFF"/>
        <w:spacing w:after="150" w:line="360" w:lineRule="auto"/>
        <w:ind w:left="0" w:firstLine="0"/>
        <w:rPr>
          <w:rFonts w:eastAsia="Times New Roman" w:cs="Times New Roman"/>
          <w:color w:val="000000" w:themeColor="text1"/>
          <w:sz w:val="24"/>
          <w:szCs w:val="24"/>
        </w:rPr>
      </w:pPr>
      <w:r w:rsidRPr="00B223FA">
        <w:rPr>
          <w:rFonts w:eastAsia="Times New Roman" w:cs="Times New Roman"/>
          <w:color w:val="000000" w:themeColor="text1"/>
          <w:sz w:val="24"/>
          <w:szCs w:val="24"/>
        </w:rPr>
        <w:t>01 Trung tâm sáng tạo Qui Nhơn</w:t>
      </w:r>
      <w:r w:rsidR="00C8663D">
        <w:rPr>
          <w:rFonts w:eastAsia="Times New Roman" w:cs="Times New Roman"/>
          <w:color w:val="000000" w:themeColor="text1"/>
          <w:sz w:val="24"/>
          <w:szCs w:val="24"/>
        </w:rPr>
        <w:t>.</w:t>
      </w:r>
    </w:p>
    <w:p w:rsidR="004A1CD6" w:rsidRPr="00B223FA" w:rsidRDefault="004A1CD6" w:rsidP="004E6D46">
      <w:pPr>
        <w:pStyle w:val="ListParagraph"/>
        <w:shd w:val="clear" w:color="auto" w:fill="FFFFFF"/>
        <w:spacing w:after="150" w:line="360" w:lineRule="auto"/>
        <w:ind w:left="0"/>
        <w:rPr>
          <w:rFonts w:eastAsia="Times New Roman" w:cs="Times New Roman"/>
          <w:color w:val="000000" w:themeColor="text1"/>
          <w:sz w:val="24"/>
          <w:szCs w:val="24"/>
        </w:rPr>
      </w:pPr>
    </w:p>
    <w:p w:rsidR="008D3A54" w:rsidRPr="00B223FA" w:rsidRDefault="00C47759" w:rsidP="00C8663D">
      <w:pPr>
        <w:pStyle w:val="Heading4"/>
        <w:rPr>
          <w:rFonts w:eastAsia="Times New Roman"/>
        </w:rPr>
      </w:pPr>
      <w:r w:rsidRPr="00B223FA">
        <w:rPr>
          <w:rFonts w:eastAsia="Times New Roman"/>
        </w:rPr>
        <w:t xml:space="preserve"> </w:t>
      </w:r>
      <w:r w:rsidRPr="00B223FA">
        <w:rPr>
          <w:shd w:val="clear" w:color="auto" w:fill="FFFFFF"/>
        </w:rPr>
        <w:t>Nhân viên TMA có cơ hội làm việc với các chuyên gia từ các công ty, tập đoàn hàng đầu đến từ hơn 27 quốc gia với các quy trình và tiêu chuẩn tiên tiến. Công ty tự hào đạt các chuẩn quốc tế về quản lý chất lượng, phát triển phần mềm và an toàn thông tin như CMMI-L5, TL9000, ISO 9001:2000, ISO/IEC 27001:2013.</w:t>
      </w:r>
    </w:p>
    <w:p w:rsidR="00CA4BD2" w:rsidRDefault="00CA4BD2">
      <w:pPr>
        <w:rPr>
          <w:b/>
        </w:rPr>
      </w:pPr>
      <w:bookmarkStart w:id="7" w:name="_Toc6659919"/>
      <w:r>
        <w:br w:type="page"/>
      </w:r>
    </w:p>
    <w:p w:rsidR="0021783F" w:rsidRPr="00B223FA" w:rsidRDefault="00C249E8" w:rsidP="00C8663D">
      <w:pPr>
        <w:pStyle w:val="Heading3"/>
      </w:pPr>
      <w:bookmarkStart w:id="8" w:name="_Toc9892471"/>
      <w:r w:rsidRPr="00B223FA">
        <w:lastRenderedPageBreak/>
        <w:t>1.1.2</w:t>
      </w:r>
      <w:r w:rsidR="0037277C" w:rsidRPr="00B223FA">
        <w:t xml:space="preserve"> </w:t>
      </w:r>
      <w:r w:rsidR="0021783F" w:rsidRPr="00B223FA">
        <w:t>Các thành tựu</w:t>
      </w:r>
      <w:r w:rsidR="00C545A0" w:rsidRPr="00B223FA">
        <w:t xml:space="preserve"> tiêu biểu đạt được từ </w:t>
      </w:r>
      <w:r w:rsidR="00C47759" w:rsidRPr="00B223FA">
        <w:t>khi được thành lập</w:t>
      </w:r>
      <w:bookmarkEnd w:id="8"/>
    </w:p>
    <w:p w:rsidR="00C47759" w:rsidRPr="00B223FA" w:rsidRDefault="00C47759" w:rsidP="00C8663D">
      <w:pPr>
        <w:pStyle w:val="Heading4"/>
      </w:pPr>
      <w:r w:rsidRPr="00B223FA">
        <w:rPr>
          <w:shd w:val="clear" w:color="auto" w:fill="FFFFFF"/>
        </w:rPr>
        <w:t>Nhiều năm liền TMA vinh dự đạt huy chương vàng đơn vị xuất khẩu phần mềm và Top 5 ICT Companies. TMA đang trên con đường phát triển mạnh mẽ, tạo dựng hình ảnh một công ty phần mềm Việt năng động và chuyên nghiệp trên bản đồ phần mềm thế giới.</w:t>
      </w:r>
    </w:p>
    <w:bookmarkEnd w:id="7"/>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Bằng Khen của </w:t>
      </w:r>
      <w:hyperlink r:id="rId12" w:tooltip="Bộ Thông tin và Truyền thông" w:history="1">
        <w:r w:rsidRPr="00B223FA">
          <w:rPr>
            <w:rStyle w:val="Hyperlink"/>
            <w:rFonts w:cs="Times New Roman"/>
            <w:color w:val="000000" w:themeColor="text1"/>
            <w:szCs w:val="26"/>
            <w:u w:val="none"/>
          </w:rPr>
          <w:t>Bộ Thông tin và Truyền thông</w:t>
        </w:r>
      </w:hyperlink>
      <w:r w:rsidRPr="00B223FA">
        <w:rPr>
          <w:rFonts w:cs="Times New Roman"/>
          <w:color w:val="000000" w:themeColor="text1"/>
          <w:szCs w:val="26"/>
        </w:rPr>
        <w:t xml:space="preserve"> về thành tích cải tiến chất lượng năm 2007. </w:t>
      </w:r>
    </w:p>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Bằng khen của </w:t>
      </w:r>
      <w:hyperlink r:id="rId13" w:tooltip="Ủy ban Nhân dân Thành phố Hồ Chí Minh" w:history="1">
        <w:r w:rsidRPr="00B223FA">
          <w:rPr>
            <w:rStyle w:val="Hyperlink"/>
            <w:rFonts w:cs="Times New Roman"/>
            <w:color w:val="000000" w:themeColor="text1"/>
            <w:szCs w:val="26"/>
            <w:u w:val="none"/>
          </w:rPr>
          <w:t>Ủy ban Nhân dân Thành phố Hồ Chí Minh</w:t>
        </w:r>
      </w:hyperlink>
      <w:r w:rsidRPr="00B223FA">
        <w:rPr>
          <w:rFonts w:cs="Times New Roman"/>
          <w:color w:val="000000" w:themeColor="text1"/>
          <w:szCs w:val="26"/>
        </w:rPr>
        <w:t>: Đã có thành tích xuất sắc trong lĩnh vực </w:t>
      </w:r>
      <w:hyperlink r:id="rId14" w:tooltip="CNTT" w:history="1">
        <w:r w:rsidRPr="00B223FA">
          <w:rPr>
            <w:rStyle w:val="Hyperlink"/>
            <w:rFonts w:cs="Times New Roman"/>
            <w:color w:val="000000" w:themeColor="text1"/>
            <w:szCs w:val="26"/>
            <w:u w:val="none"/>
          </w:rPr>
          <w:t>CNTT</w:t>
        </w:r>
      </w:hyperlink>
      <w:r w:rsidRPr="00B223FA">
        <w:rPr>
          <w:rFonts w:cs="Times New Roman"/>
          <w:color w:val="000000" w:themeColor="text1"/>
          <w:szCs w:val="26"/>
        </w:rPr>
        <w:t xml:space="preserve">-TT, góp phần tích cực vào sự phát triển CNTT-TT của Thành phố (10 năm liên tục từ 2003 đến 2012). </w:t>
      </w:r>
    </w:p>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Chứng nhận và cúp của </w:t>
      </w:r>
      <w:hyperlink r:id="rId15" w:tooltip="Hội Tin học Thành phố Hồ Chí Minh" w:history="1">
        <w:r w:rsidRPr="00B223FA">
          <w:rPr>
            <w:rStyle w:val="Hyperlink"/>
            <w:rFonts w:cs="Times New Roman"/>
            <w:color w:val="000000" w:themeColor="text1"/>
            <w:szCs w:val="26"/>
            <w:u w:val="none"/>
          </w:rPr>
          <w:t>Hội Tin học Thành phố Hồ Chí Minh</w:t>
        </w:r>
      </w:hyperlink>
      <w:r w:rsidRPr="00B223FA">
        <w:rPr>
          <w:rFonts w:cs="Times New Roman"/>
          <w:color w:val="000000" w:themeColor="text1"/>
          <w:szCs w:val="26"/>
        </w:rPr>
        <w:t xml:space="preserve"> (HCA) </w:t>
      </w:r>
    </w:p>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 xml:space="preserve">Huy Chương Vàng Xuất khẩu Phần Mềm (15 năm liền từ 2004 đến 2018) </w:t>
      </w:r>
    </w:p>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 xml:space="preserve">Top 5 Đơn Vị Gia Công Xuất khẩu Phần Mềm Hàng Đầu năm 2009, 2010 và 2012. </w:t>
      </w:r>
    </w:p>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Bằng khen của </w:t>
      </w:r>
      <w:hyperlink r:id="rId16" w:tooltip="VINASA (trang chưa được viết)" w:history="1">
        <w:r w:rsidRPr="00B223FA">
          <w:rPr>
            <w:rStyle w:val="Hyperlink"/>
            <w:rFonts w:cs="Times New Roman"/>
            <w:color w:val="000000" w:themeColor="text1"/>
            <w:szCs w:val="26"/>
            <w:u w:val="none"/>
          </w:rPr>
          <w:t>VINASA</w:t>
        </w:r>
      </w:hyperlink>
      <w:r w:rsidRPr="00B223FA">
        <w:rPr>
          <w:rFonts w:cs="Times New Roman"/>
          <w:color w:val="000000" w:themeColor="text1"/>
          <w:szCs w:val="26"/>
        </w:rPr>
        <w:t>: Đã có thành tích xuất sắc đóng góp cho hoạt động của Hiệp hội và cho sự phát triển của ngành phần mềm và dịch vụ </w:t>
      </w:r>
      <w:hyperlink r:id="rId17" w:tooltip="Công nghệ thông tin" w:history="1">
        <w:r w:rsidRPr="00B223FA">
          <w:rPr>
            <w:rStyle w:val="Hyperlink"/>
            <w:rFonts w:cs="Times New Roman"/>
            <w:color w:val="000000" w:themeColor="text1"/>
            <w:szCs w:val="26"/>
            <w:u w:val="none"/>
          </w:rPr>
          <w:t>công nghệ thông tin</w:t>
        </w:r>
      </w:hyperlink>
      <w:r w:rsidRPr="00B223FA">
        <w:rPr>
          <w:rFonts w:cs="Times New Roman"/>
          <w:color w:val="000000" w:themeColor="text1"/>
          <w:szCs w:val="26"/>
        </w:rPr>
        <w:t xml:space="preserve"> VN năm 2012. </w:t>
      </w:r>
    </w:p>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Là một trong 15 công ty hàng đầu thế giới trong việc áp dụng hiệu quả quy trình gia công phần mềm (Báo cáo của công ty tư vấn Mỹ Aberdeen, 09/2002).</w:t>
      </w:r>
      <w:hyperlink r:id="rId18" w:anchor="cite_note-PCWorld-2" w:history="1">
        <w:r w:rsidRPr="00B223FA">
          <w:rPr>
            <w:rStyle w:val="Hyperlink"/>
            <w:rFonts w:cs="Times New Roman"/>
            <w:color w:val="000000" w:themeColor="text1"/>
            <w:szCs w:val="26"/>
            <w:u w:val="none"/>
            <w:vertAlign w:val="superscript"/>
          </w:rPr>
          <w:t>[2]</w:t>
        </w:r>
      </w:hyperlink>
      <w:hyperlink r:id="rId19" w:anchor="cite_note-ict-3" w:history="1">
        <w:r w:rsidRPr="00B223FA">
          <w:rPr>
            <w:rStyle w:val="Hyperlink"/>
            <w:rFonts w:cs="Times New Roman"/>
            <w:color w:val="000000" w:themeColor="text1"/>
            <w:szCs w:val="26"/>
            <w:u w:val="none"/>
            <w:vertAlign w:val="superscript"/>
          </w:rPr>
          <w:t>[3]</w:t>
        </w:r>
      </w:hyperlink>
    </w:p>
    <w:p w:rsidR="00C47759" w:rsidRPr="00B223FA" w:rsidRDefault="00C47759"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Đạt các chứng chỉ chất lượng quốc tế (</w:t>
      </w:r>
      <w:hyperlink r:id="rId20" w:tooltip="CMMI-L5 (trang chưa được viết)" w:history="1">
        <w:r w:rsidRPr="00B223FA">
          <w:rPr>
            <w:rStyle w:val="Hyperlink"/>
            <w:rFonts w:cs="Times New Roman"/>
            <w:color w:val="000000" w:themeColor="text1"/>
            <w:szCs w:val="26"/>
            <w:u w:val="none"/>
          </w:rPr>
          <w:t>CMMI-L5</w:t>
        </w:r>
      </w:hyperlink>
      <w:r w:rsidRPr="00B223FA">
        <w:rPr>
          <w:rFonts w:cs="Times New Roman"/>
          <w:color w:val="000000" w:themeColor="text1"/>
          <w:szCs w:val="26"/>
        </w:rPr>
        <w:t>, </w:t>
      </w:r>
      <w:hyperlink r:id="rId21" w:tooltip="TL 9000 (trang chưa được viết)" w:history="1">
        <w:r w:rsidRPr="00B223FA">
          <w:rPr>
            <w:rStyle w:val="Hyperlink"/>
            <w:rFonts w:cs="Times New Roman"/>
            <w:color w:val="000000" w:themeColor="text1"/>
            <w:szCs w:val="26"/>
            <w:u w:val="none"/>
          </w:rPr>
          <w:t>TL 9000</w:t>
        </w:r>
      </w:hyperlink>
      <w:r w:rsidRPr="00B223FA">
        <w:rPr>
          <w:rFonts w:cs="Times New Roman"/>
          <w:color w:val="000000" w:themeColor="text1"/>
          <w:szCs w:val="26"/>
        </w:rPr>
        <w:t>, </w:t>
      </w:r>
      <w:hyperlink r:id="rId22" w:tooltip="ISO 9001:2000 (trang chưa được viết)" w:history="1">
        <w:r w:rsidRPr="00B223FA">
          <w:rPr>
            <w:rStyle w:val="Hyperlink"/>
            <w:rFonts w:cs="Times New Roman"/>
            <w:color w:val="000000" w:themeColor="text1"/>
            <w:szCs w:val="26"/>
            <w:u w:val="none"/>
          </w:rPr>
          <w:t>ISO 9001:2000</w:t>
        </w:r>
      </w:hyperlink>
      <w:r w:rsidRPr="00B223FA">
        <w:rPr>
          <w:rFonts w:cs="Times New Roman"/>
          <w:color w:val="000000" w:themeColor="text1"/>
          <w:szCs w:val="26"/>
        </w:rPr>
        <w:t>, </w:t>
      </w:r>
      <w:hyperlink r:id="rId23" w:tooltip="ISO 27001:2005 (trang chưa được viết)" w:history="1">
        <w:r w:rsidRPr="00B223FA">
          <w:rPr>
            <w:rStyle w:val="Hyperlink"/>
            <w:rFonts w:cs="Times New Roman"/>
            <w:color w:val="000000" w:themeColor="text1"/>
            <w:szCs w:val="26"/>
            <w:u w:val="none"/>
          </w:rPr>
          <w:t>ISO 27001:2005</w:t>
        </w:r>
      </w:hyperlink>
      <w:r w:rsidRPr="00B223FA">
        <w:rPr>
          <w:rFonts w:cs="Times New Roman"/>
          <w:color w:val="000000" w:themeColor="text1"/>
          <w:szCs w:val="26"/>
        </w:rPr>
        <w:t xml:space="preserve">). </w:t>
      </w:r>
    </w:p>
    <w:p w:rsidR="00446CCE" w:rsidRDefault="00446CCE" w:rsidP="006A4675">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B223FA">
        <w:rPr>
          <w:rFonts w:cs="Times New Roman"/>
          <w:color w:val="000000" w:themeColor="text1"/>
          <w:szCs w:val="26"/>
        </w:rPr>
        <w:t>Đối tác chính thức của Microsoft từ 2007 đến nay.</w:t>
      </w:r>
    </w:p>
    <w:p w:rsidR="00446CCE" w:rsidRPr="00C8663D" w:rsidRDefault="00446CCE" w:rsidP="00C8663D">
      <w:pPr>
        <w:numPr>
          <w:ilvl w:val="0"/>
          <w:numId w:val="6"/>
        </w:numPr>
        <w:shd w:val="clear" w:color="auto" w:fill="FFFFFF"/>
        <w:spacing w:before="100" w:beforeAutospacing="1" w:after="24" w:line="360" w:lineRule="auto"/>
        <w:ind w:left="0" w:firstLine="0"/>
        <w:rPr>
          <w:rFonts w:cs="Times New Roman"/>
          <w:color w:val="000000" w:themeColor="text1"/>
          <w:szCs w:val="26"/>
        </w:rPr>
      </w:pPr>
      <w:r w:rsidRPr="00C8663D">
        <w:rPr>
          <w:rFonts w:cs="Times New Roman"/>
          <w:color w:val="000000" w:themeColor="text1"/>
          <w:szCs w:val="26"/>
          <w:shd w:val="clear" w:color="auto" w:fill="FFFFFF"/>
        </w:rPr>
        <w:t>Được truyền thông, báo chí trong và ngoài nước thường xuyên đưa tin:</w:t>
      </w:r>
    </w:p>
    <w:p w:rsidR="00446CCE" w:rsidRPr="00B223FA" w:rsidRDefault="00446CCE" w:rsidP="004E6D46">
      <w:pPr>
        <w:shd w:val="clear" w:color="auto" w:fill="FFFFFF"/>
        <w:spacing w:before="100" w:beforeAutospacing="1" w:after="24" w:line="360" w:lineRule="auto"/>
        <w:rPr>
          <w:rFonts w:cs="Times New Roman"/>
          <w:color w:val="000000" w:themeColor="text1"/>
          <w:szCs w:val="26"/>
        </w:rPr>
      </w:pPr>
      <w:r w:rsidRPr="00B223FA">
        <w:rPr>
          <w:rFonts w:cs="Times New Roman"/>
          <w:noProof/>
          <w:color w:val="000000" w:themeColor="text1"/>
          <w:lang w:val="vi-VN" w:eastAsia="vi-VN"/>
        </w:rPr>
        <w:lastRenderedPageBreak/>
        <w:drawing>
          <wp:inline distT="0" distB="0" distL="0" distR="0" wp14:anchorId="582F1AAD" wp14:editId="221F53AA">
            <wp:extent cx="1905000" cy="746760"/>
            <wp:effectExtent l="0" t="0" r="0" b="0"/>
            <wp:docPr id="8" name="Picture 8" descr="https://www.tma.vn/Themes/TMAVN.Theme/Images/me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tma.vn/Themes/TMAVN.Theme/Images/media-logo-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74676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26D95B0E" wp14:editId="7B86E7B2">
            <wp:extent cx="1905000" cy="769620"/>
            <wp:effectExtent l="0" t="0" r="0" b="0"/>
            <wp:docPr id="9" name="Picture 9" descr="https://www.tma.vn/Themes/TMAVN.Theme/Images/media-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tma.vn/Themes/TMAVN.Theme/Images/media-logo-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76962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0173A00A" wp14:editId="4BCF4339">
            <wp:extent cx="1905000" cy="419100"/>
            <wp:effectExtent l="0" t="0" r="0" b="0"/>
            <wp:docPr id="10" name="Picture 10" descr="https://www.tma.vn/Themes/TMAVN.Theme/Images/media-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www.tma.vn/Themes/TMAVN.Theme/Images/media-logo-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6952C643" wp14:editId="278CD481">
            <wp:extent cx="1905000" cy="960120"/>
            <wp:effectExtent l="0" t="0" r="0" b="0"/>
            <wp:docPr id="11" name="Picture 11" descr="https://www.tma.vn/Themes/TMAVN.Theme/Images/media-log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tma.vn/Themes/TMAVN.Theme/Images/media-logo-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6012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60C11C5F" wp14:editId="6B6A5B99">
            <wp:extent cx="1905000" cy="548640"/>
            <wp:effectExtent l="0" t="0" r="0" b="3810"/>
            <wp:docPr id="12" name="Picture 12" descr="https://www.tma.vn/Themes/TMAVN.Theme/Images/media-log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tma.vn/Themes/TMAVN.Theme/Images/media-logo-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54864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6A48FCC8" wp14:editId="0D167CC5">
            <wp:extent cx="1905000" cy="762000"/>
            <wp:effectExtent l="0" t="0" r="0" b="0"/>
            <wp:docPr id="13" name="Picture 13" descr="https://www.tma.vn/Themes/TMAVN.Theme/Images/media-log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tma.vn/Themes/TMAVN.Theme/Images/media-logo-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32BD4B90" wp14:editId="23089D6B">
            <wp:extent cx="1905000" cy="685800"/>
            <wp:effectExtent l="0" t="0" r="0" b="0"/>
            <wp:docPr id="14" name="Picture 14" descr="https://www.tma.vn/Themes/TMAVN.Theme/Images/media-log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tma.vn/Themes/TMAVN.Theme/Images/media-logo-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68580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1C8BDE00" wp14:editId="3CD06E75">
            <wp:extent cx="1905000" cy="822960"/>
            <wp:effectExtent l="0" t="0" r="0" b="0"/>
            <wp:docPr id="15" name="Picture 15" descr="https://www.tma.vn/Themes/TMAVN.Theme/Images/media-log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tma.vn/Themes/TMAVN.Theme/Images/media-logo-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82296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232A4AC8" wp14:editId="2883B10D">
            <wp:extent cx="1905000" cy="1181100"/>
            <wp:effectExtent l="0" t="0" r="0" b="0"/>
            <wp:docPr id="16" name="Picture 16" descr="https://www.tma.vn/Themes/TMAVN.Theme/Images/media-log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tma.vn/Themes/TMAVN.Theme/Images/media-logo-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5F2C03C2" wp14:editId="3699009E">
            <wp:extent cx="1905000" cy="1165860"/>
            <wp:effectExtent l="0" t="0" r="0" b="0"/>
            <wp:docPr id="17" name="Picture 17" descr="https://www.tma.vn/Themes/TMAVN.Theme/Images/media-log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tma.vn/Themes/TMAVN.Theme/Images/media-logo-1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165860"/>
                    </a:xfrm>
                    <a:prstGeom prst="rect">
                      <a:avLst/>
                    </a:prstGeom>
                    <a:noFill/>
                    <a:ln>
                      <a:noFill/>
                    </a:ln>
                  </pic:spPr>
                </pic:pic>
              </a:graphicData>
            </a:graphic>
          </wp:inline>
        </w:drawing>
      </w:r>
      <w:r w:rsidRPr="00B223FA">
        <w:rPr>
          <w:rFonts w:cs="Times New Roman"/>
          <w:color w:val="000000" w:themeColor="text1"/>
        </w:rPr>
        <w:t xml:space="preserve"> </w:t>
      </w:r>
      <w:r w:rsidRPr="00B223FA">
        <w:rPr>
          <w:rFonts w:cs="Times New Roman"/>
          <w:noProof/>
          <w:color w:val="000000" w:themeColor="text1"/>
          <w:lang w:val="vi-VN" w:eastAsia="vi-VN"/>
        </w:rPr>
        <w:drawing>
          <wp:inline distT="0" distB="0" distL="0" distR="0" wp14:anchorId="26B990C1" wp14:editId="37F31069">
            <wp:extent cx="1905000" cy="1234440"/>
            <wp:effectExtent l="0" t="0" r="0" b="3810"/>
            <wp:docPr id="18" name="Picture 18" descr="https://www.tma.vn/Themes/TMAVN.Theme/Images/media-log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tma.vn/Themes/TMAVN.Theme/Images/media-logo-1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234440"/>
                    </a:xfrm>
                    <a:prstGeom prst="rect">
                      <a:avLst/>
                    </a:prstGeom>
                    <a:noFill/>
                    <a:ln>
                      <a:noFill/>
                    </a:ln>
                  </pic:spPr>
                </pic:pic>
              </a:graphicData>
            </a:graphic>
          </wp:inline>
        </w:drawing>
      </w:r>
    </w:p>
    <w:p w:rsidR="008D3A54" w:rsidRPr="00B223FA" w:rsidRDefault="008D3A54" w:rsidP="004E6D46">
      <w:pPr>
        <w:shd w:val="clear" w:color="auto" w:fill="FFFFFF"/>
        <w:spacing w:after="0" w:line="360" w:lineRule="auto"/>
        <w:rPr>
          <w:rFonts w:eastAsia="Times New Roman" w:cs="Times New Roman"/>
          <w:color w:val="000000" w:themeColor="text1"/>
          <w:szCs w:val="26"/>
        </w:rPr>
      </w:pPr>
    </w:p>
    <w:p w:rsidR="001B7E2A" w:rsidRDefault="001B7E2A">
      <w:pPr>
        <w:rPr>
          <w:b/>
        </w:rPr>
      </w:pPr>
      <w:bookmarkStart w:id="9" w:name="_Toc6659930"/>
      <w:bookmarkStart w:id="10" w:name="_Toc6660193"/>
      <w:r>
        <w:br w:type="page"/>
      </w:r>
    </w:p>
    <w:p w:rsidR="008D3A54" w:rsidRPr="00B223FA" w:rsidRDefault="008D3A54" w:rsidP="00AA202F">
      <w:pPr>
        <w:pStyle w:val="Heading2"/>
      </w:pPr>
      <w:bookmarkStart w:id="11" w:name="_Toc9892472"/>
      <w:r w:rsidRPr="00B223FA">
        <w:lastRenderedPageBreak/>
        <w:t>1.2 Đặc điểm hoạt động sản xuất, kinh doanh và sơ đồ tổ chức tại đơn vị thực tập.</w:t>
      </w:r>
      <w:bookmarkEnd w:id="9"/>
      <w:bookmarkEnd w:id="10"/>
      <w:bookmarkEnd w:id="11"/>
    </w:p>
    <w:p w:rsidR="002074CD" w:rsidRPr="00B223FA" w:rsidRDefault="008D3A54" w:rsidP="00AA202F">
      <w:pPr>
        <w:pStyle w:val="Heading3"/>
      </w:pPr>
      <w:bookmarkStart w:id="12" w:name="_Toc6659931"/>
      <w:bookmarkStart w:id="13" w:name="_Toc6660194"/>
      <w:bookmarkStart w:id="14" w:name="_Toc9892473"/>
      <w:r w:rsidRPr="00B223FA">
        <w:t xml:space="preserve">1.2.1 </w:t>
      </w:r>
      <w:r w:rsidR="002074CD" w:rsidRPr="00B223FA">
        <w:t>Định hướng phát triển</w:t>
      </w:r>
      <w:bookmarkEnd w:id="12"/>
      <w:bookmarkEnd w:id="13"/>
      <w:bookmarkEnd w:id="14"/>
    </w:p>
    <w:p w:rsidR="002074CD" w:rsidRPr="00B223FA" w:rsidRDefault="002074CD" w:rsidP="00AA202F">
      <w:pPr>
        <w:pStyle w:val="Heading4"/>
      </w:pPr>
      <w:r w:rsidRPr="00B223FA">
        <w:t xml:space="preserve">Giá trị của </w:t>
      </w:r>
      <w:r w:rsidR="004A1CD6" w:rsidRPr="00B223FA">
        <w:t xml:space="preserve">TMA Solutions </w:t>
      </w:r>
      <w:r w:rsidRPr="00B223FA">
        <w:t>được tạo nên bởi những kinh nghiệm thành công tích lũy từ những dự án triển khai các giải pháp quản trị doanh nghiệp và đã được kiểm chứng trên mạng lưới khách hàng toàn cầu, đa dạng trong công nghệ, luôn bám sát các xu hướng mới nhất, các thông lệ tốt nhất trong việc chuẩn hoá và hoàn thiện các quy trình kinh doanh.</w:t>
      </w:r>
    </w:p>
    <w:p w:rsidR="002074CD" w:rsidRPr="00B223FA" w:rsidRDefault="002074CD" w:rsidP="00AA202F">
      <w:pPr>
        <w:pStyle w:val="Heading4"/>
      </w:pPr>
      <w:r w:rsidRPr="00B223FA">
        <w:t xml:space="preserve">Thế mạnh của </w:t>
      </w:r>
      <w:r w:rsidR="004A1CD6" w:rsidRPr="00B223FA">
        <w:t xml:space="preserve">TMA Solutions </w:t>
      </w:r>
      <w:r w:rsidRPr="00B223FA">
        <w:t>là kinh nghiệm chuyên môn trong một số ngành mũi nhọn như:</w:t>
      </w:r>
      <w:r w:rsidR="008D03E8" w:rsidRPr="00B223FA">
        <w:t xml:space="preserve"> Viễn thông, tích hợp hệ thống, tài chính và bảo hiểm, thương mại điện tử, truyền thông, y tế, giáo dục, logistic</w:t>
      </w:r>
      <w:r w:rsidR="004A1CD6" w:rsidRPr="00B223FA">
        <w:rPr>
          <w:sz w:val="21"/>
          <w:szCs w:val="21"/>
        </w:rPr>
        <w:t>....</w:t>
      </w:r>
      <w:r w:rsidRPr="00B223FA">
        <w:t xml:space="preserve"> Với phương châm “Đồng hành cùng Doanh nghiệp”, Công ty đặc biệt chú trọng đến sự phát triển có tính tích lũy trên phương diện chuyên môn. Cùng với việc triển khai những tính năng chuẩn trong các phân hệ Tài chính, Kho vận, Sản xuất…, Công ty luôn chia sẻ với khách hàng các kinh nghiệm trong quản lý chuyên môn, không ngừng hoàn thiện những thông lệ tốt nhất cho từng ngành công nghiệp, phù hợp với đặc thù riêng của thị trường Việt Nam.</w:t>
      </w:r>
    </w:p>
    <w:p w:rsidR="002074CD" w:rsidRPr="00B223FA" w:rsidRDefault="002074CD" w:rsidP="00AA202F">
      <w:pPr>
        <w:pStyle w:val="Heading4"/>
      </w:pPr>
      <w:r w:rsidRPr="00B223FA">
        <w:t xml:space="preserve">Định hướng phát triển và cũng là sứ mệnh của </w:t>
      </w:r>
      <w:r w:rsidR="001C26C8" w:rsidRPr="00B223FA">
        <w:t xml:space="preserve">TMA Solutions </w:t>
      </w:r>
      <w:r w:rsidRPr="00B223FA">
        <w:t xml:space="preserve"> tập trung vào xây d</w:t>
      </w:r>
      <w:r w:rsidR="001C26C8" w:rsidRPr="00B223FA">
        <w:t>ựng đội ngũ chuyên gia cao cấp. T</w:t>
      </w:r>
      <w:r w:rsidRPr="00B223FA">
        <w:t xml:space="preserve">rở thành nhà tư vấn hàng đầu tại Việt Nam trong </w:t>
      </w:r>
      <w:r w:rsidR="001C26C8" w:rsidRPr="00B223FA">
        <w:t>các lĩnh vực khác nhau</w:t>
      </w:r>
      <w:r w:rsidRPr="00B223FA">
        <w:t xml:space="preserve">, với những thế mạnh đặc thù, hướng tới cung cấp dịch vụ cho các thị trường </w:t>
      </w:r>
      <w:r w:rsidR="00446CCE" w:rsidRPr="00B223FA">
        <w:t>trên toàn cầu.</w:t>
      </w:r>
    </w:p>
    <w:p w:rsidR="008D3A54" w:rsidRPr="00B223FA" w:rsidRDefault="008D3A54" w:rsidP="00AA202F">
      <w:pPr>
        <w:pStyle w:val="Heading3"/>
      </w:pPr>
      <w:bookmarkStart w:id="15" w:name="_Toc6659932"/>
      <w:bookmarkStart w:id="16" w:name="_Toc6660195"/>
      <w:bookmarkStart w:id="17" w:name="_Toc9892474"/>
      <w:r w:rsidRPr="00B223FA">
        <w:t xml:space="preserve">1.2.2 </w:t>
      </w:r>
      <w:r w:rsidR="002074CD" w:rsidRPr="00B223FA">
        <w:t xml:space="preserve"> Khách hàng</w:t>
      </w:r>
      <w:bookmarkEnd w:id="15"/>
      <w:bookmarkEnd w:id="16"/>
      <w:bookmarkEnd w:id="17"/>
      <w:r w:rsidR="002074CD" w:rsidRPr="00B223FA">
        <w:tab/>
      </w:r>
    </w:p>
    <w:p w:rsidR="002074CD" w:rsidRPr="00B223FA" w:rsidRDefault="00446CCE" w:rsidP="00AA202F">
      <w:pPr>
        <w:pStyle w:val="Heading4"/>
        <w:rPr>
          <w:noProof/>
        </w:rPr>
      </w:pPr>
      <w:r w:rsidRPr="00B223FA">
        <w:rPr>
          <w:shd w:val="clear" w:color="auto" w:fill="FFFFFF"/>
        </w:rPr>
        <w:t>TMA Solutions hiện là đối tác tin cậy có nhiều năm kinh nghiệm thực hiện những dự án lớn &amp; phức tạp với những công nghệ mới nhất với hơn 100 khách hàng đến từ hơn 27 quốc gia trên thế giới.</w:t>
      </w:r>
      <w:r w:rsidRPr="00B223FA">
        <w:rPr>
          <w:noProof/>
        </w:rPr>
        <w:t xml:space="preserve"> </w:t>
      </w:r>
    </w:p>
    <w:p w:rsidR="00446CCE" w:rsidRPr="00B223FA" w:rsidRDefault="00446CCE" w:rsidP="004E6D46">
      <w:pPr>
        <w:pStyle w:val="NormalWeb"/>
        <w:shd w:val="clear" w:color="auto" w:fill="FFFFFF"/>
        <w:spacing w:before="0" w:beforeAutospacing="0" w:after="150" w:afterAutospacing="0" w:line="360" w:lineRule="auto"/>
        <w:rPr>
          <w:color w:val="000000" w:themeColor="text1"/>
          <w:sz w:val="21"/>
          <w:szCs w:val="21"/>
        </w:rPr>
      </w:pPr>
      <w:r w:rsidRPr="00B223FA">
        <w:rPr>
          <w:noProof/>
          <w:color w:val="000000" w:themeColor="text1"/>
          <w:lang w:val="vi-VN" w:eastAsia="vi-VN"/>
        </w:rPr>
        <w:drawing>
          <wp:inline distT="0" distB="0" distL="0" distR="0" wp14:anchorId="02C94CE3" wp14:editId="7F97518A">
            <wp:extent cx="4724400" cy="838200"/>
            <wp:effectExtent l="0" t="0" r="0" b="0"/>
            <wp:docPr id="5" name="Picture 5" descr="https://www.tmasolutions.com/images/telecom-cli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tmasolutions.com/images/telecom-clients-log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838200"/>
                    </a:xfrm>
                    <a:prstGeom prst="rect">
                      <a:avLst/>
                    </a:prstGeom>
                    <a:noFill/>
                    <a:ln>
                      <a:noFill/>
                    </a:ln>
                  </pic:spPr>
                </pic:pic>
              </a:graphicData>
            </a:graphic>
          </wp:inline>
        </w:drawing>
      </w:r>
    </w:p>
    <w:p w:rsidR="008D03E8" w:rsidRPr="00B223FA" w:rsidRDefault="00446CCE" w:rsidP="004E6D46">
      <w:pPr>
        <w:pStyle w:val="NormalWeb"/>
        <w:shd w:val="clear" w:color="auto" w:fill="FFFFFF"/>
        <w:spacing w:before="0" w:beforeAutospacing="0" w:after="150" w:afterAutospacing="0" w:line="360" w:lineRule="auto"/>
        <w:rPr>
          <w:color w:val="000000" w:themeColor="text1"/>
          <w:sz w:val="21"/>
          <w:szCs w:val="21"/>
        </w:rPr>
      </w:pPr>
      <w:r w:rsidRPr="00B223FA">
        <w:rPr>
          <w:noProof/>
          <w:color w:val="000000" w:themeColor="text1"/>
          <w:lang w:val="vi-VN" w:eastAsia="vi-VN"/>
        </w:rPr>
        <w:lastRenderedPageBreak/>
        <w:drawing>
          <wp:inline distT="0" distB="0" distL="0" distR="0" wp14:anchorId="6B201A5C" wp14:editId="49A03CAC">
            <wp:extent cx="4724400" cy="838200"/>
            <wp:effectExtent l="0" t="0" r="0" b="0"/>
            <wp:docPr id="7" name="Picture 7" descr="https://www.tmasolutions.com/images/telecom-client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tmasolutions.com/images/telecom-clients-logo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4400" cy="838200"/>
                    </a:xfrm>
                    <a:prstGeom prst="rect">
                      <a:avLst/>
                    </a:prstGeom>
                    <a:noFill/>
                    <a:ln>
                      <a:noFill/>
                    </a:ln>
                  </pic:spPr>
                </pic:pic>
              </a:graphicData>
            </a:graphic>
          </wp:inline>
        </w:drawing>
      </w:r>
    </w:p>
    <w:p w:rsidR="00446CCE" w:rsidRPr="00B223FA" w:rsidRDefault="00446CCE" w:rsidP="004E6D46">
      <w:pPr>
        <w:pStyle w:val="NormalWeb"/>
        <w:shd w:val="clear" w:color="auto" w:fill="FFFFFF"/>
        <w:spacing w:before="0" w:beforeAutospacing="0" w:after="150" w:afterAutospacing="0" w:line="360" w:lineRule="auto"/>
        <w:rPr>
          <w:color w:val="000000" w:themeColor="text1"/>
          <w:sz w:val="21"/>
          <w:szCs w:val="21"/>
        </w:rPr>
      </w:pPr>
    </w:p>
    <w:p w:rsidR="005651F9" w:rsidRPr="00B223FA" w:rsidRDefault="005651F9" w:rsidP="004E6D46">
      <w:pPr>
        <w:pStyle w:val="NormalWeb"/>
        <w:shd w:val="clear" w:color="auto" w:fill="FFFFFF"/>
        <w:spacing w:before="0" w:beforeAutospacing="0" w:after="150" w:afterAutospacing="0" w:line="360" w:lineRule="auto"/>
        <w:rPr>
          <w:color w:val="000000" w:themeColor="text1"/>
          <w:sz w:val="26"/>
          <w:szCs w:val="26"/>
        </w:rPr>
      </w:pPr>
      <w:r w:rsidRPr="00B223FA">
        <w:rPr>
          <w:color w:val="000000" w:themeColor="text1"/>
          <w:sz w:val="26"/>
          <w:szCs w:val="26"/>
        </w:rPr>
        <w:t>Hình 1.1 Các khách hàng chính của công ty</w:t>
      </w:r>
    </w:p>
    <w:p w:rsidR="008D03E8" w:rsidRPr="00B223FA" w:rsidRDefault="008D03E8" w:rsidP="004E6D46">
      <w:pPr>
        <w:pStyle w:val="NormalWeb"/>
        <w:shd w:val="clear" w:color="auto" w:fill="FFFFFF"/>
        <w:spacing w:before="0" w:beforeAutospacing="0" w:after="150" w:afterAutospacing="0" w:line="360" w:lineRule="auto"/>
        <w:rPr>
          <w:color w:val="000000" w:themeColor="text1"/>
          <w:sz w:val="26"/>
          <w:szCs w:val="26"/>
        </w:rPr>
      </w:pPr>
    </w:p>
    <w:p w:rsidR="008D03E8" w:rsidRPr="00B223FA" w:rsidRDefault="008D03E8" w:rsidP="004E6D46">
      <w:pPr>
        <w:pStyle w:val="NormalWeb"/>
        <w:shd w:val="clear" w:color="auto" w:fill="FFFFFF"/>
        <w:spacing w:before="0" w:beforeAutospacing="0" w:after="150" w:afterAutospacing="0" w:line="360" w:lineRule="auto"/>
        <w:ind w:right="283"/>
        <w:rPr>
          <w:color w:val="000000" w:themeColor="text1"/>
          <w:sz w:val="26"/>
          <w:szCs w:val="26"/>
        </w:rPr>
      </w:pPr>
      <w:r w:rsidRPr="00B223FA">
        <w:rPr>
          <w:noProof/>
          <w:color w:val="000000" w:themeColor="text1"/>
          <w:lang w:val="vi-VN" w:eastAsia="vi-VN"/>
        </w:rPr>
        <w:drawing>
          <wp:inline distT="0" distB="0" distL="0" distR="0" wp14:anchorId="23447910" wp14:editId="14E527D7">
            <wp:extent cx="5527963" cy="3345026"/>
            <wp:effectExtent l="0" t="0" r="0" b="0"/>
            <wp:docPr id="19" name="Picture 19" descr="https://www.tmasolutions.com/images/map_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tmasolutions.com/images/map_aboutu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23923" cy="3403092"/>
                    </a:xfrm>
                    <a:prstGeom prst="rect">
                      <a:avLst/>
                    </a:prstGeom>
                    <a:noFill/>
                    <a:ln>
                      <a:noFill/>
                    </a:ln>
                  </pic:spPr>
                </pic:pic>
              </a:graphicData>
            </a:graphic>
          </wp:inline>
        </w:drawing>
      </w:r>
    </w:p>
    <w:p w:rsidR="008D03E8" w:rsidRPr="00B223FA" w:rsidRDefault="008D3A54" w:rsidP="00AA202F">
      <w:pPr>
        <w:pStyle w:val="Heading3"/>
      </w:pPr>
      <w:bookmarkStart w:id="18" w:name="_Toc6659933"/>
      <w:bookmarkStart w:id="19" w:name="_Toc6660196"/>
      <w:bookmarkStart w:id="20" w:name="_Toc9892475"/>
      <w:r w:rsidRPr="00B223FA">
        <w:t xml:space="preserve">1.2.3 </w:t>
      </w:r>
      <w:r w:rsidR="002074CD" w:rsidRPr="00B223FA">
        <w:t xml:space="preserve">Giải pháp </w:t>
      </w:r>
      <w:bookmarkEnd w:id="18"/>
      <w:bookmarkEnd w:id="19"/>
      <w:r w:rsidR="008D03E8" w:rsidRPr="00B223FA">
        <w:t>của công ty trên các lĩnh vực:</w:t>
      </w:r>
      <w:bookmarkEnd w:id="20"/>
    </w:p>
    <w:p w:rsidR="00446CCE" w:rsidRPr="00AA202F" w:rsidRDefault="00595320" w:rsidP="006A4675">
      <w:pPr>
        <w:pStyle w:val="Heading3"/>
        <w:numPr>
          <w:ilvl w:val="0"/>
          <w:numId w:val="10"/>
        </w:numPr>
        <w:rPr>
          <w:b w:val="0"/>
        </w:rPr>
      </w:pPr>
      <w:bookmarkStart w:id="21" w:name="_Toc9892476"/>
      <w:r w:rsidRPr="00AA202F">
        <w:rPr>
          <w:b w:val="0"/>
        </w:rPr>
        <w:t>Truyền thông và mạng</w:t>
      </w:r>
      <w:bookmarkEnd w:id="21"/>
    </w:p>
    <w:p w:rsidR="008D03E8" w:rsidRPr="00B223FA" w:rsidRDefault="008D03E8" w:rsidP="00AA202F">
      <w:pPr>
        <w:pStyle w:val="Heading4"/>
        <w:rPr>
          <w:shd w:val="clear" w:color="auto" w:fill="FFFFFF"/>
        </w:rPr>
      </w:pPr>
      <w:r w:rsidRPr="00B223FA">
        <w:rPr>
          <w:shd w:val="clear" w:color="auto" w:fill="FFFFFF"/>
        </w:rPr>
        <w:t>Công ty đã phát triển, thử nghiệm và duy trì một loạt các sản phẩm viễn thông và mạng: Truyền thông hợp nhất, Quản lý mạng và truy cập, VoIP, SIP, Asterisk, Soft Switch, 4G LTE và Wireless và Edge Router. Với hơn 900 kỹ sư viễn thông giàu kinh nghiệm có thể hỗ trợ nhiều nhu cầu khác nhau về các sản phẩm viễn thông và mạng.</w:t>
      </w:r>
    </w:p>
    <w:p w:rsidR="009D5A11" w:rsidRPr="00B223FA" w:rsidRDefault="009D5A11" w:rsidP="004E6D46">
      <w:pPr>
        <w:spacing w:line="360" w:lineRule="auto"/>
        <w:rPr>
          <w:rFonts w:cs="Times New Roman"/>
          <w:color w:val="000000" w:themeColor="text1"/>
          <w:shd w:val="clear" w:color="auto" w:fill="FFFFFF"/>
        </w:rPr>
      </w:pPr>
    </w:p>
    <w:p w:rsidR="006F60FF" w:rsidRPr="00B223FA" w:rsidRDefault="006F60FF" w:rsidP="004E6D46">
      <w:pPr>
        <w:spacing w:line="360" w:lineRule="auto"/>
        <w:rPr>
          <w:rFonts w:cs="Times New Roman"/>
          <w:color w:val="000000" w:themeColor="text1"/>
        </w:rPr>
      </w:pPr>
      <w:r w:rsidRPr="00B223FA">
        <w:rPr>
          <w:rFonts w:cs="Times New Roman"/>
          <w:noProof/>
          <w:color w:val="000000" w:themeColor="text1"/>
          <w:lang w:val="vi-VN" w:eastAsia="vi-VN"/>
        </w:rPr>
        <w:lastRenderedPageBreak/>
        <w:drawing>
          <wp:inline distT="0" distB="0" distL="0" distR="0" wp14:anchorId="36363275" wp14:editId="583A73B1">
            <wp:extent cx="5580380" cy="4559495"/>
            <wp:effectExtent l="0" t="0" r="1270" b="0"/>
            <wp:docPr id="20" name="Picture 20" descr="TMA Solutions - Telecom Network Compet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MA Solutions - Telecom Network Competenci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80380" cy="4559495"/>
                    </a:xfrm>
                    <a:prstGeom prst="rect">
                      <a:avLst/>
                    </a:prstGeom>
                    <a:noFill/>
                    <a:ln>
                      <a:noFill/>
                    </a:ln>
                  </pic:spPr>
                </pic:pic>
              </a:graphicData>
            </a:graphic>
          </wp:inline>
        </w:drawing>
      </w:r>
    </w:p>
    <w:p w:rsidR="00062E78" w:rsidRPr="00B223FA" w:rsidRDefault="006F60FF" w:rsidP="00AA202F">
      <w:pPr>
        <w:spacing w:line="360" w:lineRule="auto"/>
        <w:jc w:val="center"/>
        <w:rPr>
          <w:rFonts w:cs="Times New Roman"/>
          <w:color w:val="000000" w:themeColor="text1"/>
          <w:sz w:val="30"/>
          <w:szCs w:val="30"/>
        </w:rPr>
      </w:pPr>
      <w:r w:rsidRPr="00B223FA">
        <w:rPr>
          <w:rFonts w:cs="Times New Roman"/>
          <w:color w:val="000000" w:themeColor="text1"/>
          <w:sz w:val="30"/>
          <w:szCs w:val="30"/>
        </w:rPr>
        <w:t xml:space="preserve">Sơ đồ </w:t>
      </w:r>
      <w:r w:rsidR="00062E78" w:rsidRPr="00B223FA">
        <w:rPr>
          <w:rFonts w:cs="Times New Roman"/>
          <w:color w:val="000000" w:themeColor="text1"/>
          <w:sz w:val="30"/>
          <w:szCs w:val="30"/>
        </w:rPr>
        <w:t>vận hành</w:t>
      </w:r>
    </w:p>
    <w:p w:rsidR="00062E78" w:rsidRPr="00B223FA" w:rsidRDefault="00062E78" w:rsidP="004E6D46">
      <w:pPr>
        <w:spacing w:line="360" w:lineRule="auto"/>
        <w:rPr>
          <w:rFonts w:cs="Times New Roman"/>
          <w:caps/>
          <w:color w:val="000000" w:themeColor="text1"/>
          <w:szCs w:val="26"/>
        </w:rPr>
      </w:pPr>
      <w:r w:rsidRPr="00B223FA">
        <w:rPr>
          <w:rFonts w:cs="Times New Roman"/>
          <w:color w:val="000000" w:themeColor="text1"/>
          <w:sz w:val="30"/>
          <w:szCs w:val="30"/>
        </w:rPr>
        <w:t xml:space="preserve"> </w:t>
      </w:r>
    </w:p>
    <w:p w:rsidR="009D5A11" w:rsidRPr="00CA4BD2" w:rsidRDefault="00595320" w:rsidP="00CA4BD2">
      <w:pPr>
        <w:pStyle w:val="Heading3"/>
        <w:numPr>
          <w:ilvl w:val="0"/>
          <w:numId w:val="10"/>
        </w:numPr>
        <w:rPr>
          <w:b w:val="0"/>
        </w:rPr>
      </w:pPr>
      <w:bookmarkStart w:id="22" w:name="_Toc9892477"/>
      <w:r w:rsidRPr="00CA4BD2">
        <w:rPr>
          <w:b w:val="0"/>
        </w:rPr>
        <w:t>Thương mại điện tử và bán lẻ</w:t>
      </w:r>
      <w:r w:rsidR="009D5A11" w:rsidRPr="00CA4BD2">
        <w:rPr>
          <w:b w:val="0"/>
        </w:rPr>
        <w:t>:</w:t>
      </w:r>
      <w:bookmarkEnd w:id="22"/>
    </w:p>
    <w:p w:rsidR="009D5A11" w:rsidRPr="00B223FA" w:rsidRDefault="009D5A11" w:rsidP="00AA202F">
      <w:pPr>
        <w:pStyle w:val="Heading4"/>
      </w:pPr>
      <w:r w:rsidRPr="00B223FA">
        <w:t>Với hơn 18 năm kinh nghiệm, công ty có thể cung cấp các giải pháp end-to-end cho ngành thương mại điện tử, bán lẻ và phân phối.</w:t>
      </w:r>
    </w:p>
    <w:p w:rsidR="009D5A11" w:rsidRPr="00B223FA" w:rsidRDefault="009D5A11" w:rsidP="006A4675">
      <w:pPr>
        <w:pStyle w:val="ddictsentence"/>
        <w:numPr>
          <w:ilvl w:val="0"/>
          <w:numId w:val="8"/>
        </w:numPr>
        <w:spacing w:line="360" w:lineRule="auto"/>
        <w:ind w:left="0" w:firstLine="0"/>
        <w:rPr>
          <w:color w:val="000000" w:themeColor="text1"/>
          <w:sz w:val="26"/>
          <w:szCs w:val="26"/>
        </w:rPr>
      </w:pPr>
      <w:r w:rsidRPr="00B223FA">
        <w:rPr>
          <w:color w:val="000000" w:themeColor="text1"/>
          <w:sz w:val="26"/>
          <w:szCs w:val="26"/>
        </w:rPr>
        <w:t>Front-End (Web, Di động, Máy tính để bàn)</w:t>
      </w:r>
    </w:p>
    <w:p w:rsidR="009D5A11" w:rsidRPr="00B223FA" w:rsidRDefault="009D5A11" w:rsidP="006A4675">
      <w:pPr>
        <w:pStyle w:val="ddictsentence"/>
        <w:numPr>
          <w:ilvl w:val="0"/>
          <w:numId w:val="8"/>
        </w:numPr>
        <w:spacing w:line="360" w:lineRule="auto"/>
        <w:ind w:left="0" w:firstLine="0"/>
        <w:rPr>
          <w:color w:val="000000" w:themeColor="text1"/>
          <w:sz w:val="26"/>
          <w:szCs w:val="26"/>
        </w:rPr>
      </w:pPr>
      <w:r w:rsidRPr="00B223FA">
        <w:rPr>
          <w:color w:val="000000" w:themeColor="text1"/>
          <w:sz w:val="26"/>
          <w:szCs w:val="26"/>
        </w:rPr>
        <w:t>Cửa hàng trực tuyến (Danh mục sản phẩm trực quan)</w:t>
      </w:r>
    </w:p>
    <w:p w:rsidR="009D5A11" w:rsidRPr="00B223FA" w:rsidRDefault="009D5A11" w:rsidP="006A4675">
      <w:pPr>
        <w:pStyle w:val="ddictsentence"/>
        <w:numPr>
          <w:ilvl w:val="0"/>
          <w:numId w:val="8"/>
        </w:numPr>
        <w:spacing w:line="360" w:lineRule="auto"/>
        <w:ind w:left="0" w:firstLine="0"/>
        <w:rPr>
          <w:color w:val="000000" w:themeColor="text1"/>
          <w:sz w:val="26"/>
          <w:szCs w:val="26"/>
        </w:rPr>
      </w:pPr>
      <w:r w:rsidRPr="00B223FA">
        <w:rPr>
          <w:color w:val="000000" w:themeColor="text1"/>
          <w:sz w:val="26"/>
          <w:szCs w:val="26"/>
        </w:rPr>
        <w:t>Back-End (Dựa trên</w:t>
      </w:r>
      <w:r w:rsidR="007F7954" w:rsidRPr="00B223FA">
        <w:rPr>
          <w:color w:val="000000" w:themeColor="text1"/>
          <w:sz w:val="26"/>
          <w:szCs w:val="26"/>
        </w:rPr>
        <w:t xml:space="preserve"> điện toán</w:t>
      </w:r>
      <w:r w:rsidRPr="00B223FA">
        <w:rPr>
          <w:color w:val="000000" w:themeColor="text1"/>
          <w:sz w:val="26"/>
          <w:szCs w:val="26"/>
        </w:rPr>
        <w:t xml:space="preserve"> đám mây)</w:t>
      </w:r>
    </w:p>
    <w:p w:rsidR="009D5A11" w:rsidRPr="00B223FA" w:rsidRDefault="009D5A11" w:rsidP="006A4675">
      <w:pPr>
        <w:pStyle w:val="ddictsentence"/>
        <w:numPr>
          <w:ilvl w:val="0"/>
          <w:numId w:val="8"/>
        </w:numPr>
        <w:spacing w:line="360" w:lineRule="auto"/>
        <w:ind w:left="0" w:firstLine="0"/>
        <w:rPr>
          <w:color w:val="000000" w:themeColor="text1"/>
          <w:sz w:val="26"/>
          <w:szCs w:val="26"/>
        </w:rPr>
      </w:pPr>
      <w:r w:rsidRPr="00B223FA">
        <w:rPr>
          <w:color w:val="000000" w:themeColor="text1"/>
          <w:sz w:val="26"/>
          <w:szCs w:val="26"/>
        </w:rPr>
        <w:t xml:space="preserve">Quản trị văn phòng </w:t>
      </w:r>
      <w:r w:rsidR="007F7954" w:rsidRPr="00B223FA">
        <w:rPr>
          <w:color w:val="000000" w:themeColor="text1"/>
          <w:sz w:val="26"/>
          <w:szCs w:val="26"/>
        </w:rPr>
        <w:t xml:space="preserve"> </w:t>
      </w:r>
    </w:p>
    <w:p w:rsidR="009D5A11" w:rsidRPr="00B223FA" w:rsidRDefault="009D5A11" w:rsidP="006A4675">
      <w:pPr>
        <w:pStyle w:val="ddictsentence"/>
        <w:numPr>
          <w:ilvl w:val="0"/>
          <w:numId w:val="8"/>
        </w:numPr>
        <w:spacing w:line="360" w:lineRule="auto"/>
        <w:ind w:left="0" w:firstLine="0"/>
        <w:rPr>
          <w:color w:val="000000" w:themeColor="text1"/>
          <w:sz w:val="26"/>
          <w:szCs w:val="26"/>
        </w:rPr>
      </w:pPr>
      <w:r w:rsidRPr="00B223FA">
        <w:rPr>
          <w:color w:val="000000" w:themeColor="text1"/>
          <w:sz w:val="26"/>
          <w:szCs w:val="26"/>
        </w:rPr>
        <w:t>Bảo trì và hỗ trợ</w:t>
      </w:r>
    </w:p>
    <w:p w:rsidR="009D5A11" w:rsidRPr="00B223FA" w:rsidRDefault="009D5A11" w:rsidP="006A4675">
      <w:pPr>
        <w:pStyle w:val="ddictsentence"/>
        <w:numPr>
          <w:ilvl w:val="0"/>
          <w:numId w:val="8"/>
        </w:numPr>
        <w:spacing w:line="360" w:lineRule="auto"/>
        <w:ind w:left="0" w:firstLine="0"/>
        <w:rPr>
          <w:color w:val="000000" w:themeColor="text1"/>
          <w:sz w:val="26"/>
          <w:szCs w:val="26"/>
        </w:rPr>
      </w:pPr>
      <w:r w:rsidRPr="00B223FA">
        <w:rPr>
          <w:color w:val="000000" w:themeColor="text1"/>
          <w:sz w:val="26"/>
          <w:szCs w:val="26"/>
        </w:rPr>
        <w:t>Hỗ trợ sản xuất cấp 2/3 (24/7, On-Call, Onsite)</w:t>
      </w:r>
    </w:p>
    <w:p w:rsidR="009D5A11" w:rsidRPr="00B223FA" w:rsidRDefault="009D5A11" w:rsidP="00AA202F">
      <w:pPr>
        <w:pStyle w:val="Heading4"/>
      </w:pPr>
      <w:r w:rsidRPr="00B223FA">
        <w:lastRenderedPageBreak/>
        <w:t>Công ty đã đầu tư xây dựng một khung bán lẻ có thể được tùy chỉnh nhanh chóng để đáp ứng nhu cầu của khách hàng. Nó có nhiều tính năng có sẵn và tiện lợi , giúp khách hàng tiết kiệm thời gian và công sức.</w:t>
      </w:r>
    </w:p>
    <w:p w:rsidR="009D5A11" w:rsidRPr="00B223FA" w:rsidRDefault="009D5A11" w:rsidP="004E6D46">
      <w:pPr>
        <w:pStyle w:val="ddictsentence"/>
        <w:spacing w:line="360" w:lineRule="auto"/>
        <w:rPr>
          <w:color w:val="000000" w:themeColor="text1"/>
        </w:rPr>
      </w:pPr>
    </w:p>
    <w:p w:rsidR="00595320" w:rsidRPr="00B223FA" w:rsidRDefault="009D5A11" w:rsidP="004E6D46">
      <w:pPr>
        <w:spacing w:line="360" w:lineRule="auto"/>
        <w:rPr>
          <w:rFonts w:cs="Times New Roman"/>
          <w:color w:val="000000" w:themeColor="text1"/>
          <w:szCs w:val="26"/>
        </w:rPr>
      </w:pPr>
      <w:r w:rsidRPr="00B223FA">
        <w:rPr>
          <w:rFonts w:cs="Times New Roman"/>
          <w:noProof/>
          <w:color w:val="000000" w:themeColor="text1"/>
          <w:lang w:val="vi-VN" w:eastAsia="vi-VN"/>
        </w:rPr>
        <w:drawing>
          <wp:inline distT="0" distB="0" distL="0" distR="0" wp14:anchorId="55752830" wp14:editId="0A939FF1">
            <wp:extent cx="5580380" cy="3208020"/>
            <wp:effectExtent l="0" t="0" r="1270" b="0"/>
            <wp:docPr id="21" name="Picture 21" descr="TMA - software services - e-commerc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MA - software services - e-commerce produ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3208020"/>
                    </a:xfrm>
                    <a:prstGeom prst="rect">
                      <a:avLst/>
                    </a:prstGeom>
                    <a:noFill/>
                    <a:ln>
                      <a:noFill/>
                    </a:ln>
                  </pic:spPr>
                </pic:pic>
              </a:graphicData>
            </a:graphic>
          </wp:inline>
        </w:drawing>
      </w:r>
    </w:p>
    <w:p w:rsidR="002074CD" w:rsidRPr="00CA4BD2" w:rsidRDefault="00595320" w:rsidP="00CA4BD2">
      <w:pPr>
        <w:pStyle w:val="Heading3"/>
        <w:numPr>
          <w:ilvl w:val="0"/>
          <w:numId w:val="10"/>
        </w:numPr>
        <w:rPr>
          <w:b w:val="0"/>
        </w:rPr>
      </w:pPr>
      <w:bookmarkStart w:id="23" w:name="_Toc9892478"/>
      <w:r w:rsidRPr="00CA4BD2">
        <w:rPr>
          <w:b w:val="0"/>
        </w:rPr>
        <w:t>Chăm sóc sức khỏe</w:t>
      </w:r>
      <w:r w:rsidR="00545979" w:rsidRPr="00CA4BD2">
        <w:rPr>
          <w:b w:val="0"/>
        </w:rPr>
        <w:t>:</w:t>
      </w:r>
      <w:bookmarkEnd w:id="23"/>
    </w:p>
    <w:p w:rsidR="00595320" w:rsidRPr="00B223FA" w:rsidRDefault="00595320" w:rsidP="00AA202F">
      <w:pPr>
        <w:pStyle w:val="Heading4"/>
      </w:pPr>
      <w:r w:rsidRPr="00B223FA">
        <w:t xml:space="preserve">Tập trung vào các mục: </w:t>
      </w:r>
      <w:r w:rsidRPr="00B223FA">
        <w:rPr>
          <w:shd w:val="clear" w:color="auto" w:fill="FFFFFF"/>
        </w:rPr>
        <w:t>Hồ sơ bệnh án điện tử, bảo hiểm y tế, hỗ trợ quyết định lâm sàng, quản lý &amp; kiểm soát thiết bị y tế, liên kết và phân tích DNA.</w:t>
      </w:r>
    </w:p>
    <w:p w:rsidR="00545979" w:rsidRPr="00B223FA" w:rsidRDefault="00545979" w:rsidP="006A4675">
      <w:pPr>
        <w:pStyle w:val="ListParagraph"/>
        <w:numPr>
          <w:ilvl w:val="0"/>
          <w:numId w:val="9"/>
        </w:numPr>
        <w:spacing w:line="360" w:lineRule="auto"/>
        <w:ind w:left="0" w:firstLine="0"/>
        <w:rPr>
          <w:rFonts w:cs="Times New Roman"/>
          <w:color w:val="000000" w:themeColor="text1"/>
          <w:szCs w:val="26"/>
        </w:rPr>
      </w:pPr>
      <w:r w:rsidRPr="00B223FA">
        <w:rPr>
          <w:rFonts w:cs="Times New Roman"/>
          <w:color w:val="000000" w:themeColor="text1"/>
          <w:szCs w:val="26"/>
        </w:rPr>
        <w:t>Independent Software Vendor (ISV):</w:t>
      </w:r>
    </w:p>
    <w:p w:rsidR="00545979" w:rsidRPr="00B223FA" w:rsidRDefault="00545979" w:rsidP="006A4675">
      <w:pPr>
        <w:pStyle w:val="ListParagraph"/>
        <w:numPr>
          <w:ilvl w:val="0"/>
          <w:numId w:val="11"/>
        </w:numPr>
        <w:spacing w:line="360" w:lineRule="auto"/>
        <w:ind w:left="0" w:firstLine="0"/>
        <w:rPr>
          <w:rFonts w:cs="Times New Roman"/>
          <w:color w:val="000000" w:themeColor="text1"/>
          <w:szCs w:val="26"/>
        </w:rPr>
      </w:pPr>
      <w:r w:rsidRPr="00B223FA">
        <w:rPr>
          <w:rFonts w:cs="Times New Roman"/>
          <w:color w:val="000000" w:themeColor="text1"/>
          <w:szCs w:val="26"/>
          <w:shd w:val="clear" w:color="auto" w:fill="FFFFFF"/>
        </w:rPr>
        <w:t>TMA  đã trở thành chi nhánh R &amp; D , nhóm kỹ sư cho nhiều công ty phần mềm trên toàn thế giới. Với hơn 80% dự án là dịch vụ kỹ thuật sản phẩm, công ty có khả năng để hỗ trợ tốt các công ty phần mềm phát triển và bảo trì các sản phẩm phần mềm vớ</w:t>
      </w:r>
      <w:r w:rsidR="00E87B17" w:rsidRPr="00B223FA">
        <w:rPr>
          <w:rFonts w:cs="Times New Roman"/>
          <w:color w:val="000000" w:themeColor="text1"/>
          <w:szCs w:val="26"/>
          <w:shd w:val="clear" w:color="auto" w:fill="FFFFFF"/>
        </w:rPr>
        <w:t>i chi phí đãi ngộ</w:t>
      </w:r>
      <w:r w:rsidRPr="00B223FA">
        <w:rPr>
          <w:rFonts w:cs="Times New Roman"/>
          <w:color w:val="000000" w:themeColor="text1"/>
          <w:szCs w:val="26"/>
          <w:shd w:val="clear" w:color="auto" w:fill="FFFFFF"/>
        </w:rPr>
        <w:t>:</w:t>
      </w:r>
    </w:p>
    <w:p w:rsidR="00E87B17" w:rsidRPr="00B223FA" w:rsidRDefault="00E87B17" w:rsidP="006A4675">
      <w:pPr>
        <w:pStyle w:val="ListParagraph"/>
        <w:numPr>
          <w:ilvl w:val="0"/>
          <w:numId w:val="11"/>
        </w:numPr>
        <w:spacing w:before="100" w:beforeAutospacing="1" w:after="100" w:afterAutospacing="1" w:line="360" w:lineRule="auto"/>
        <w:ind w:left="0" w:firstLine="0"/>
        <w:rPr>
          <w:rFonts w:eastAsia="Times New Roman" w:cs="Times New Roman"/>
          <w:color w:val="000000" w:themeColor="text1"/>
          <w:szCs w:val="26"/>
        </w:rPr>
      </w:pPr>
      <w:r w:rsidRPr="00B223FA">
        <w:rPr>
          <w:rFonts w:eastAsia="Times New Roman" w:cs="Times New Roman"/>
          <w:color w:val="000000" w:themeColor="text1"/>
          <w:szCs w:val="26"/>
        </w:rPr>
        <w:t>Phát triển thị trường nhanh</w:t>
      </w:r>
    </w:p>
    <w:p w:rsidR="00E87B17" w:rsidRPr="00B223FA" w:rsidRDefault="00E87B17" w:rsidP="006A4675">
      <w:pPr>
        <w:pStyle w:val="ListParagraph"/>
        <w:numPr>
          <w:ilvl w:val="0"/>
          <w:numId w:val="11"/>
        </w:numPr>
        <w:spacing w:before="100" w:beforeAutospacing="1" w:after="100" w:afterAutospacing="1" w:line="360" w:lineRule="auto"/>
        <w:ind w:left="0" w:firstLine="0"/>
        <w:rPr>
          <w:rFonts w:eastAsia="Times New Roman" w:cs="Times New Roman"/>
          <w:color w:val="000000" w:themeColor="text1"/>
          <w:szCs w:val="26"/>
        </w:rPr>
      </w:pPr>
      <w:r w:rsidRPr="00B223FA">
        <w:rPr>
          <w:rFonts w:eastAsia="Times New Roman" w:cs="Times New Roman"/>
          <w:color w:val="000000" w:themeColor="text1"/>
          <w:szCs w:val="26"/>
        </w:rPr>
        <w:t>Mở rộng đội ngũ kỹ thuật của bạn</w:t>
      </w:r>
    </w:p>
    <w:p w:rsidR="00E87B17" w:rsidRPr="00B223FA" w:rsidRDefault="00E87B17" w:rsidP="006A4675">
      <w:pPr>
        <w:pStyle w:val="ListParagraph"/>
        <w:numPr>
          <w:ilvl w:val="0"/>
          <w:numId w:val="11"/>
        </w:numPr>
        <w:spacing w:before="100" w:beforeAutospacing="1" w:after="100" w:afterAutospacing="1" w:line="360" w:lineRule="auto"/>
        <w:ind w:left="0" w:firstLine="0"/>
        <w:rPr>
          <w:rFonts w:eastAsia="Times New Roman" w:cs="Times New Roman"/>
          <w:color w:val="000000" w:themeColor="text1"/>
          <w:szCs w:val="26"/>
        </w:rPr>
      </w:pPr>
      <w:r w:rsidRPr="00B223FA">
        <w:rPr>
          <w:rFonts w:eastAsia="Times New Roman" w:cs="Times New Roman"/>
          <w:color w:val="000000" w:themeColor="text1"/>
          <w:szCs w:val="26"/>
        </w:rPr>
        <w:t>Quản lý vòng đời sản phẩm</w:t>
      </w:r>
    </w:p>
    <w:p w:rsidR="00E87B17" w:rsidRPr="00B223FA" w:rsidRDefault="00E87B17" w:rsidP="006A4675">
      <w:pPr>
        <w:pStyle w:val="ListParagraph"/>
        <w:numPr>
          <w:ilvl w:val="0"/>
          <w:numId w:val="11"/>
        </w:numPr>
        <w:spacing w:before="100" w:beforeAutospacing="1" w:after="100" w:afterAutospacing="1" w:line="360" w:lineRule="auto"/>
        <w:ind w:left="0" w:firstLine="0"/>
        <w:rPr>
          <w:rFonts w:eastAsia="Times New Roman" w:cs="Times New Roman"/>
          <w:color w:val="000000" w:themeColor="text1"/>
          <w:szCs w:val="26"/>
        </w:rPr>
      </w:pPr>
      <w:r w:rsidRPr="00B223FA">
        <w:rPr>
          <w:rFonts w:eastAsia="Times New Roman" w:cs="Times New Roman"/>
          <w:color w:val="000000" w:themeColor="text1"/>
          <w:szCs w:val="26"/>
        </w:rPr>
        <w:t>Trung tâm kiểm tra độc lập</w:t>
      </w:r>
    </w:p>
    <w:p w:rsidR="00E87B17" w:rsidRPr="00B223FA" w:rsidRDefault="00E87B17" w:rsidP="006A4675">
      <w:pPr>
        <w:pStyle w:val="ListParagraph"/>
        <w:numPr>
          <w:ilvl w:val="0"/>
          <w:numId w:val="11"/>
        </w:numPr>
        <w:spacing w:before="100" w:beforeAutospacing="1" w:after="100" w:afterAutospacing="1" w:line="360" w:lineRule="auto"/>
        <w:ind w:left="0" w:firstLine="0"/>
        <w:rPr>
          <w:rFonts w:eastAsia="Times New Roman" w:cs="Times New Roman"/>
          <w:color w:val="000000" w:themeColor="text1"/>
          <w:szCs w:val="26"/>
        </w:rPr>
      </w:pPr>
      <w:r w:rsidRPr="00B223FA">
        <w:rPr>
          <w:rFonts w:eastAsia="Times New Roman" w:cs="Times New Roman"/>
          <w:color w:val="000000" w:themeColor="text1"/>
          <w:szCs w:val="26"/>
        </w:rPr>
        <w:lastRenderedPageBreak/>
        <w:t>Bảo trì</w:t>
      </w:r>
    </w:p>
    <w:p w:rsidR="00E87B17" w:rsidRPr="00B223FA" w:rsidRDefault="00E87B17" w:rsidP="006A4675">
      <w:pPr>
        <w:pStyle w:val="ListParagraph"/>
        <w:numPr>
          <w:ilvl w:val="0"/>
          <w:numId w:val="11"/>
        </w:numPr>
        <w:spacing w:before="100" w:beforeAutospacing="1" w:after="100" w:afterAutospacing="1" w:line="360" w:lineRule="auto"/>
        <w:ind w:left="0" w:firstLine="0"/>
        <w:rPr>
          <w:rFonts w:eastAsia="Times New Roman" w:cs="Times New Roman"/>
          <w:color w:val="000000" w:themeColor="text1"/>
          <w:szCs w:val="26"/>
        </w:rPr>
      </w:pPr>
      <w:r w:rsidRPr="00B223FA">
        <w:rPr>
          <w:rFonts w:eastAsia="Times New Roman" w:cs="Times New Roman"/>
          <w:color w:val="000000" w:themeColor="text1"/>
          <w:szCs w:val="26"/>
        </w:rPr>
        <w:t>Hỗ trợ ứng dụng</w:t>
      </w:r>
    </w:p>
    <w:p w:rsidR="00E87B17" w:rsidRPr="00B223FA" w:rsidRDefault="00E87B17" w:rsidP="006A4675">
      <w:pPr>
        <w:pStyle w:val="ListParagraph"/>
        <w:numPr>
          <w:ilvl w:val="0"/>
          <w:numId w:val="11"/>
        </w:numPr>
        <w:spacing w:before="100" w:beforeAutospacing="1" w:after="100" w:afterAutospacing="1" w:line="360" w:lineRule="auto"/>
        <w:ind w:left="0" w:firstLine="0"/>
        <w:rPr>
          <w:rFonts w:eastAsia="Times New Roman" w:cs="Times New Roman"/>
          <w:color w:val="000000" w:themeColor="text1"/>
          <w:szCs w:val="26"/>
        </w:rPr>
      </w:pPr>
      <w:r w:rsidRPr="00B223FA">
        <w:rPr>
          <w:rFonts w:eastAsia="Times New Roman" w:cs="Times New Roman"/>
          <w:color w:val="000000" w:themeColor="text1"/>
          <w:szCs w:val="26"/>
        </w:rPr>
        <w:t>Chuyển và di chuyển</w:t>
      </w:r>
    </w:p>
    <w:p w:rsidR="00FE4A6A" w:rsidRPr="00B223FA" w:rsidRDefault="00FE4A6A" w:rsidP="004E6D46">
      <w:pPr>
        <w:pStyle w:val="ListParagraph"/>
        <w:spacing w:before="100" w:beforeAutospacing="1" w:after="100" w:afterAutospacing="1" w:line="360" w:lineRule="auto"/>
        <w:ind w:left="0"/>
        <w:rPr>
          <w:rFonts w:eastAsia="Times New Roman" w:cs="Times New Roman"/>
          <w:color w:val="000000" w:themeColor="text1"/>
          <w:szCs w:val="26"/>
        </w:rPr>
      </w:pPr>
    </w:p>
    <w:p w:rsidR="00FE4A6A" w:rsidRDefault="00FE4A6A" w:rsidP="004E6D46">
      <w:pPr>
        <w:pStyle w:val="ListParagraph"/>
        <w:spacing w:before="100" w:beforeAutospacing="1" w:after="100" w:afterAutospacing="1" w:line="360" w:lineRule="auto"/>
        <w:ind w:left="0"/>
        <w:rPr>
          <w:rFonts w:eastAsia="Times New Roman" w:cs="Times New Roman"/>
          <w:color w:val="000000" w:themeColor="text1"/>
          <w:szCs w:val="26"/>
        </w:rPr>
      </w:pPr>
      <w:r w:rsidRPr="00B223FA">
        <w:rPr>
          <w:rFonts w:cs="Times New Roman"/>
          <w:noProof/>
          <w:color w:val="000000" w:themeColor="text1"/>
          <w:lang w:val="vi-VN" w:eastAsia="vi-VN"/>
        </w:rPr>
        <w:drawing>
          <wp:inline distT="0" distB="0" distL="0" distR="0" wp14:anchorId="5C6BA69B" wp14:editId="28E38225">
            <wp:extent cx="5580380" cy="4818483"/>
            <wp:effectExtent l="0" t="0" r="1270" b="1270"/>
            <wp:docPr id="22" name="Picture 22" descr="chart_I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hart_IS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0380" cy="4818483"/>
                    </a:xfrm>
                    <a:prstGeom prst="rect">
                      <a:avLst/>
                    </a:prstGeom>
                    <a:noFill/>
                    <a:ln>
                      <a:noFill/>
                    </a:ln>
                  </pic:spPr>
                </pic:pic>
              </a:graphicData>
            </a:graphic>
          </wp:inline>
        </w:drawing>
      </w:r>
    </w:p>
    <w:p w:rsidR="00AA202F" w:rsidRDefault="00AA202F" w:rsidP="004E6D46">
      <w:pPr>
        <w:pStyle w:val="ListParagraph"/>
        <w:spacing w:before="100" w:beforeAutospacing="1" w:after="100" w:afterAutospacing="1" w:line="360" w:lineRule="auto"/>
        <w:ind w:left="0"/>
        <w:rPr>
          <w:rFonts w:eastAsia="Times New Roman" w:cs="Times New Roman"/>
          <w:color w:val="000000" w:themeColor="text1"/>
          <w:szCs w:val="26"/>
        </w:rPr>
      </w:pPr>
    </w:p>
    <w:p w:rsidR="00062E78" w:rsidRPr="00B223FA" w:rsidRDefault="00062E78" w:rsidP="004E6D46">
      <w:pPr>
        <w:pStyle w:val="ListParagraph"/>
        <w:spacing w:before="100" w:beforeAutospacing="1" w:after="100" w:afterAutospacing="1" w:line="360" w:lineRule="auto"/>
        <w:ind w:left="0"/>
        <w:rPr>
          <w:rFonts w:eastAsia="Times New Roman" w:cs="Times New Roman"/>
          <w:color w:val="000000" w:themeColor="text1"/>
          <w:sz w:val="24"/>
          <w:szCs w:val="24"/>
        </w:rPr>
      </w:pPr>
    </w:p>
    <w:p w:rsidR="0016330A" w:rsidRDefault="0016330A">
      <w:pPr>
        <w:rPr>
          <w:b/>
        </w:rPr>
      </w:pPr>
      <w:r>
        <w:br w:type="page"/>
      </w:r>
    </w:p>
    <w:p w:rsidR="00B74E57" w:rsidRPr="00B223FA" w:rsidRDefault="00B74E57" w:rsidP="00AA202F">
      <w:pPr>
        <w:pStyle w:val="Heading1"/>
        <w:rPr>
          <w:szCs w:val="26"/>
        </w:rPr>
      </w:pPr>
      <w:bookmarkStart w:id="24" w:name="_Toc9892479"/>
      <w:r w:rsidRPr="00B223FA">
        <w:lastRenderedPageBreak/>
        <w:t>Chương 2: Lịch làm việc</w:t>
      </w:r>
      <w:bookmarkEnd w:id="24"/>
    </w:p>
    <w:p w:rsidR="004C7720" w:rsidRPr="00B223FA" w:rsidRDefault="004C7720" w:rsidP="004E6D46">
      <w:pPr>
        <w:spacing w:after="0" w:line="360" w:lineRule="auto"/>
        <w:rPr>
          <w:rFonts w:cs="Times New Roman"/>
          <w:b/>
          <w:color w:val="000000" w:themeColor="text1"/>
          <w:szCs w:val="26"/>
        </w:rPr>
      </w:pPr>
      <w:r w:rsidRPr="00B223FA">
        <w:rPr>
          <w:rFonts w:cs="Times New Roman"/>
          <w:color w:val="000000" w:themeColor="text1"/>
          <w:szCs w:val="26"/>
        </w:rPr>
        <w:t>Họ và tên sinh viên:</w:t>
      </w:r>
      <w:r w:rsidR="003619C2" w:rsidRPr="00B223FA">
        <w:rPr>
          <w:rFonts w:cs="Times New Roman"/>
          <w:color w:val="000000" w:themeColor="text1"/>
          <w:szCs w:val="26"/>
        </w:rPr>
        <w:t xml:space="preserve"> </w:t>
      </w:r>
      <w:r w:rsidR="0016330A">
        <w:rPr>
          <w:rFonts w:cs="Times New Roman"/>
          <w:color w:val="000000" w:themeColor="text1"/>
          <w:szCs w:val="26"/>
        </w:rPr>
        <w:t>Lê Quốc Cương</w:t>
      </w:r>
    </w:p>
    <w:p w:rsidR="004C7720" w:rsidRPr="00B223FA" w:rsidRDefault="004C7720" w:rsidP="004E6D46">
      <w:pPr>
        <w:spacing w:after="0" w:line="360" w:lineRule="auto"/>
        <w:rPr>
          <w:rFonts w:cs="Times New Roman"/>
          <w:color w:val="000000" w:themeColor="text1"/>
          <w:szCs w:val="26"/>
        </w:rPr>
      </w:pPr>
      <w:r w:rsidRPr="00B223FA">
        <w:rPr>
          <w:rFonts w:cs="Times New Roman"/>
          <w:color w:val="000000" w:themeColor="text1"/>
          <w:szCs w:val="26"/>
        </w:rPr>
        <w:t>Cơ quan thực tập:</w:t>
      </w:r>
      <w:r w:rsidR="006A3B3D" w:rsidRPr="00B223FA">
        <w:rPr>
          <w:rFonts w:cs="Times New Roman"/>
          <w:color w:val="000000" w:themeColor="text1"/>
          <w:szCs w:val="26"/>
        </w:rPr>
        <w:t xml:space="preserve"> Công ty Trách nhiệm Hữu hạn Tường Minh(TMA Solutions)</w:t>
      </w:r>
    </w:p>
    <w:p w:rsidR="004C7720" w:rsidRPr="00B223FA" w:rsidRDefault="004C7720" w:rsidP="004E6D46">
      <w:pPr>
        <w:spacing w:after="0" w:line="360" w:lineRule="auto"/>
        <w:rPr>
          <w:rFonts w:cs="Times New Roman"/>
          <w:color w:val="000000" w:themeColor="text1"/>
          <w:szCs w:val="26"/>
        </w:rPr>
      </w:pPr>
      <w:r w:rsidRPr="00B223FA">
        <w:rPr>
          <w:rFonts w:cs="Times New Roman"/>
          <w:color w:val="000000" w:themeColor="text1"/>
          <w:szCs w:val="26"/>
        </w:rPr>
        <w:t xml:space="preserve">Họ và tên </w:t>
      </w:r>
      <w:r w:rsidR="004D352E">
        <w:rPr>
          <w:rFonts w:cs="Times New Roman"/>
          <w:color w:val="000000" w:themeColor="text1"/>
          <w:szCs w:val="26"/>
        </w:rPr>
        <w:t>nhân viên</w:t>
      </w:r>
      <w:r w:rsidRPr="00B223FA">
        <w:rPr>
          <w:rFonts w:cs="Times New Roman"/>
          <w:color w:val="000000" w:themeColor="text1"/>
          <w:szCs w:val="26"/>
        </w:rPr>
        <w:t xml:space="preserve"> hướng dẫ</w:t>
      </w:r>
      <w:r w:rsidR="006A3B3D" w:rsidRPr="00B223FA">
        <w:rPr>
          <w:rFonts w:cs="Times New Roman"/>
          <w:color w:val="000000" w:themeColor="text1"/>
          <w:szCs w:val="26"/>
        </w:rPr>
        <w:t xml:space="preserve">n: </w:t>
      </w:r>
      <w:r w:rsidR="0016330A">
        <w:rPr>
          <w:rFonts w:cs="Times New Roman"/>
          <w:color w:val="000000" w:themeColor="text1"/>
          <w:szCs w:val="26"/>
        </w:rPr>
        <w:t>Huỳnh Thanh Tiến</w:t>
      </w:r>
    </w:p>
    <w:p w:rsidR="004C7720" w:rsidRPr="00B223FA" w:rsidRDefault="004C7720" w:rsidP="004E6D46">
      <w:pPr>
        <w:spacing w:after="0" w:line="360" w:lineRule="auto"/>
        <w:rPr>
          <w:rFonts w:cs="Times New Roman"/>
          <w:color w:val="000000" w:themeColor="text1"/>
          <w:szCs w:val="26"/>
        </w:rPr>
      </w:pPr>
      <w:r w:rsidRPr="00B223FA">
        <w:rPr>
          <w:rFonts w:cs="Times New Roman"/>
          <w:color w:val="000000" w:themeColor="text1"/>
          <w:szCs w:val="26"/>
        </w:rPr>
        <w:t>Thời gian thực tập, từ</w:t>
      </w:r>
      <w:r w:rsidR="00E5270F" w:rsidRPr="00B223FA">
        <w:rPr>
          <w:rFonts w:cs="Times New Roman"/>
          <w:color w:val="000000" w:themeColor="text1"/>
          <w:szCs w:val="26"/>
        </w:rPr>
        <w:t xml:space="preserve"> </w:t>
      </w:r>
      <w:r w:rsidR="007B4756">
        <w:rPr>
          <w:rFonts w:cs="Times New Roman"/>
          <w:color w:val="000000" w:themeColor="text1"/>
          <w:szCs w:val="26"/>
        </w:rPr>
        <w:t xml:space="preserve"> </w:t>
      </w:r>
      <w:r w:rsidR="00E5270F" w:rsidRPr="00B223FA">
        <w:rPr>
          <w:rFonts w:cs="Times New Roman"/>
          <w:color w:val="000000" w:themeColor="text1"/>
          <w:szCs w:val="26"/>
        </w:rPr>
        <w:t xml:space="preserve">ngày  </w:t>
      </w:r>
      <w:r w:rsidR="007B4756">
        <w:rPr>
          <w:rFonts w:cs="Times New Roman"/>
          <w:color w:val="000000" w:themeColor="text1"/>
          <w:szCs w:val="26"/>
        </w:rPr>
        <w:t>5</w:t>
      </w:r>
      <w:r w:rsidR="00E5270F" w:rsidRPr="00B223FA">
        <w:rPr>
          <w:rFonts w:cs="Times New Roman"/>
          <w:color w:val="000000" w:themeColor="text1"/>
          <w:szCs w:val="26"/>
        </w:rPr>
        <w:t xml:space="preserve"> tháng </w:t>
      </w:r>
      <w:r w:rsidR="007B4756">
        <w:rPr>
          <w:rFonts w:cs="Times New Roman"/>
          <w:color w:val="000000" w:themeColor="text1"/>
          <w:szCs w:val="26"/>
        </w:rPr>
        <w:t>3</w:t>
      </w:r>
      <w:r w:rsidRPr="00B223FA">
        <w:rPr>
          <w:rFonts w:cs="Times New Roman"/>
          <w:color w:val="000000" w:themeColor="text1"/>
          <w:szCs w:val="26"/>
        </w:rPr>
        <w:t xml:space="preserve"> năm 2019 </w:t>
      </w:r>
      <w:r w:rsidR="007E264A" w:rsidRPr="00B223FA">
        <w:rPr>
          <w:rFonts w:cs="Times New Roman"/>
          <w:color w:val="000000" w:themeColor="text1"/>
          <w:szCs w:val="26"/>
        </w:rPr>
        <w:t xml:space="preserve"> </w:t>
      </w:r>
      <w:r w:rsidRPr="00B223FA">
        <w:rPr>
          <w:rFonts w:cs="Times New Roman"/>
          <w:color w:val="000000" w:themeColor="text1"/>
          <w:szCs w:val="26"/>
        </w:rPr>
        <w:t>đế</w:t>
      </w:r>
      <w:r w:rsidR="007B4756">
        <w:rPr>
          <w:rFonts w:cs="Times New Roman"/>
          <w:color w:val="000000" w:themeColor="text1"/>
          <w:szCs w:val="26"/>
        </w:rPr>
        <w:t>n ngày  5</w:t>
      </w:r>
      <w:r w:rsidRPr="00B223FA">
        <w:rPr>
          <w:rFonts w:cs="Times New Roman"/>
          <w:color w:val="000000" w:themeColor="text1"/>
          <w:szCs w:val="26"/>
        </w:rPr>
        <w:t xml:space="preserve"> tháng</w:t>
      </w:r>
      <w:r w:rsidR="007B4756">
        <w:rPr>
          <w:rFonts w:cs="Times New Roman"/>
          <w:color w:val="000000" w:themeColor="text1"/>
          <w:szCs w:val="26"/>
        </w:rPr>
        <w:t xml:space="preserve"> </w:t>
      </w:r>
      <w:r w:rsidRPr="00B223FA">
        <w:rPr>
          <w:rFonts w:cs="Times New Roman"/>
          <w:color w:val="000000" w:themeColor="text1"/>
          <w:szCs w:val="26"/>
        </w:rPr>
        <w:t xml:space="preserve"> </w:t>
      </w:r>
      <w:r w:rsidR="007B4756">
        <w:rPr>
          <w:rFonts w:cs="Times New Roman"/>
          <w:color w:val="000000" w:themeColor="text1"/>
          <w:szCs w:val="26"/>
        </w:rPr>
        <w:t>6</w:t>
      </w:r>
      <w:r w:rsidRPr="00B223FA">
        <w:rPr>
          <w:rFonts w:cs="Times New Roman"/>
          <w:color w:val="000000" w:themeColor="text1"/>
          <w:szCs w:val="26"/>
        </w:rPr>
        <w:t xml:space="preserve"> năm 2019</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237"/>
      </w:tblGrid>
      <w:tr w:rsidR="0016330A" w:rsidRPr="00386C16" w:rsidTr="00860884">
        <w:tc>
          <w:tcPr>
            <w:tcW w:w="2268" w:type="dxa"/>
          </w:tcPr>
          <w:p w:rsidR="0016330A" w:rsidRPr="00386C16" w:rsidRDefault="0016330A" w:rsidP="00860884">
            <w:pPr>
              <w:spacing w:after="0" w:line="240" w:lineRule="auto"/>
              <w:jc w:val="center"/>
              <w:rPr>
                <w:b/>
              </w:rPr>
            </w:pPr>
            <w:r w:rsidRPr="00386C16">
              <w:rPr>
                <w:b/>
              </w:rPr>
              <w:t xml:space="preserve">Thời gian </w:t>
            </w:r>
          </w:p>
        </w:tc>
        <w:tc>
          <w:tcPr>
            <w:tcW w:w="6237" w:type="dxa"/>
          </w:tcPr>
          <w:p w:rsidR="0016330A" w:rsidRPr="00386C16" w:rsidRDefault="0016330A" w:rsidP="00860884">
            <w:pPr>
              <w:spacing w:after="0" w:line="240" w:lineRule="auto"/>
              <w:jc w:val="center"/>
              <w:rPr>
                <w:b/>
              </w:rPr>
            </w:pPr>
            <w:r w:rsidRPr="00386C16">
              <w:rPr>
                <w:b/>
              </w:rPr>
              <w:t>Nội dung công việc làm theo tuần</w:t>
            </w:r>
          </w:p>
        </w:tc>
      </w:tr>
      <w:tr w:rsidR="0016330A" w:rsidRPr="00386C16" w:rsidTr="00860884">
        <w:trPr>
          <w:trHeight w:val="2285"/>
        </w:trPr>
        <w:tc>
          <w:tcPr>
            <w:tcW w:w="2268" w:type="dxa"/>
          </w:tcPr>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Pr="00386C16" w:rsidRDefault="0016330A" w:rsidP="00860884">
            <w:pPr>
              <w:spacing w:after="0" w:line="240" w:lineRule="auto"/>
            </w:pPr>
            <w:r w:rsidRPr="00386C16">
              <w:t>Tuần 1</w:t>
            </w:r>
          </w:p>
        </w:tc>
        <w:tc>
          <w:tcPr>
            <w:tcW w:w="6237" w:type="dxa"/>
          </w:tcPr>
          <w:p w:rsidR="0016330A" w:rsidRPr="00A174C3" w:rsidRDefault="0016330A" w:rsidP="00860884">
            <w:pPr>
              <w:pStyle w:val="ListParagraph"/>
              <w:spacing w:after="0" w:line="240" w:lineRule="auto"/>
              <w:ind w:left="360"/>
              <w:rPr>
                <w:szCs w:val="28"/>
              </w:rPr>
            </w:pPr>
            <w:r w:rsidRPr="00A174C3">
              <w:rPr>
                <w:szCs w:val="28"/>
              </w:rPr>
              <w:t>Làm quen nhóm và cài đặt máy.</w:t>
            </w:r>
          </w:p>
          <w:p w:rsidR="0016330A" w:rsidRPr="00A174C3" w:rsidRDefault="0016330A" w:rsidP="00860884">
            <w:pPr>
              <w:pStyle w:val="ListParagraph"/>
              <w:spacing w:after="0" w:line="240" w:lineRule="auto"/>
              <w:ind w:left="360"/>
              <w:rPr>
                <w:szCs w:val="28"/>
              </w:rPr>
            </w:pPr>
            <w:r w:rsidRPr="00A174C3">
              <w:rPr>
                <w:szCs w:val="28"/>
              </w:rPr>
              <w:t>Sau đó bắt đầu đọc tài liệu về công việc và làm các ví dụ có trong tài liệu</w:t>
            </w:r>
          </w:p>
          <w:p w:rsidR="0016330A" w:rsidRPr="00A174C3" w:rsidRDefault="0016330A" w:rsidP="00860884">
            <w:pPr>
              <w:pStyle w:val="ListParagraph"/>
              <w:spacing w:after="0" w:line="240" w:lineRule="auto"/>
              <w:ind w:left="360"/>
              <w:rPr>
                <w:b/>
                <w:bCs/>
                <w:color w:val="000000"/>
                <w:szCs w:val="28"/>
              </w:rPr>
            </w:pPr>
            <w:r w:rsidRPr="00A174C3">
              <w:rPr>
                <w:b/>
                <w:bCs/>
                <w:color w:val="000000"/>
                <w:szCs w:val="28"/>
              </w:rPr>
              <w:t>Tables</w:t>
            </w:r>
          </w:p>
          <w:p w:rsidR="0016330A" w:rsidRPr="00A174C3" w:rsidRDefault="0016330A" w:rsidP="00860884">
            <w:pPr>
              <w:pStyle w:val="ListParagraph"/>
              <w:spacing w:after="0" w:line="240" w:lineRule="auto"/>
              <w:ind w:left="360"/>
              <w:rPr>
                <w:color w:val="000000"/>
                <w:szCs w:val="28"/>
              </w:rPr>
            </w:pPr>
            <w:r w:rsidRPr="00A174C3">
              <w:rPr>
                <w:color w:val="000000"/>
                <w:szCs w:val="28"/>
              </w:rPr>
              <w:t>Table Fundamentals</w:t>
            </w:r>
          </w:p>
          <w:p w:rsidR="0016330A" w:rsidRPr="00A174C3" w:rsidRDefault="0016330A" w:rsidP="00860884">
            <w:pPr>
              <w:pStyle w:val="ListParagraph"/>
              <w:spacing w:after="0" w:line="240" w:lineRule="auto"/>
              <w:ind w:left="360"/>
              <w:rPr>
                <w:color w:val="000000"/>
                <w:szCs w:val="28"/>
              </w:rPr>
            </w:pPr>
            <w:r w:rsidRPr="00A174C3">
              <w:rPr>
                <w:color w:val="000000"/>
                <w:szCs w:val="28"/>
              </w:rPr>
              <w:t>Primary and Secondary Keys</w:t>
            </w:r>
          </w:p>
          <w:p w:rsidR="0016330A" w:rsidRPr="00A174C3" w:rsidRDefault="0016330A" w:rsidP="00860884">
            <w:pPr>
              <w:pStyle w:val="ListParagraph"/>
              <w:spacing w:after="0" w:line="240" w:lineRule="auto"/>
              <w:ind w:left="360"/>
              <w:rPr>
                <w:color w:val="000000"/>
                <w:szCs w:val="28"/>
              </w:rPr>
            </w:pPr>
            <w:r w:rsidRPr="00A174C3">
              <w:rPr>
                <w:color w:val="000000"/>
                <w:szCs w:val="28"/>
              </w:rPr>
              <w:t>Table Relationships</w:t>
            </w:r>
          </w:p>
          <w:p w:rsidR="0016330A" w:rsidRPr="00A174C3" w:rsidRDefault="0016330A" w:rsidP="00860884">
            <w:pPr>
              <w:pStyle w:val="ListParagraph"/>
              <w:spacing w:after="0" w:line="240" w:lineRule="auto"/>
              <w:ind w:left="360"/>
              <w:rPr>
                <w:color w:val="000000"/>
                <w:szCs w:val="28"/>
              </w:rPr>
            </w:pPr>
            <w:r w:rsidRPr="00A174C3">
              <w:rPr>
                <w:color w:val="000000"/>
                <w:szCs w:val="28"/>
              </w:rPr>
              <w:t>Special Table Fields</w:t>
            </w:r>
          </w:p>
          <w:p w:rsidR="0016330A" w:rsidRPr="00A174C3" w:rsidRDefault="0016330A" w:rsidP="00860884">
            <w:pPr>
              <w:pStyle w:val="ListParagraph"/>
              <w:spacing w:after="0" w:line="240" w:lineRule="auto"/>
              <w:ind w:left="360"/>
              <w:rPr>
                <w:color w:val="000000"/>
                <w:szCs w:val="28"/>
              </w:rPr>
            </w:pPr>
            <w:r w:rsidRPr="00A174C3">
              <w:rPr>
                <w:color w:val="000000"/>
                <w:szCs w:val="28"/>
              </w:rPr>
              <w:t>Lab and Review</w:t>
            </w:r>
          </w:p>
          <w:p w:rsidR="0016330A" w:rsidRPr="00A174C3" w:rsidRDefault="0016330A" w:rsidP="00860884">
            <w:pPr>
              <w:pStyle w:val="ListParagraph"/>
              <w:spacing w:after="0" w:line="240" w:lineRule="auto"/>
              <w:ind w:left="360"/>
              <w:rPr>
                <w:b/>
                <w:bCs/>
                <w:color w:val="000000"/>
                <w:szCs w:val="28"/>
              </w:rPr>
            </w:pPr>
            <w:r w:rsidRPr="00A174C3">
              <w:rPr>
                <w:b/>
                <w:bCs/>
                <w:color w:val="000000"/>
                <w:szCs w:val="28"/>
              </w:rPr>
              <w:t>Pages</w:t>
            </w:r>
          </w:p>
          <w:p w:rsidR="0016330A" w:rsidRPr="00A174C3" w:rsidRDefault="0016330A" w:rsidP="00860884">
            <w:pPr>
              <w:pStyle w:val="ListParagraph"/>
              <w:spacing w:after="0" w:line="240" w:lineRule="auto"/>
              <w:ind w:left="360"/>
              <w:rPr>
                <w:color w:val="000000"/>
                <w:szCs w:val="28"/>
              </w:rPr>
            </w:pPr>
            <w:r w:rsidRPr="00A174C3">
              <w:rPr>
                <w:color w:val="000000"/>
                <w:szCs w:val="28"/>
              </w:rPr>
              <w:t>Page Fundamentals</w:t>
            </w:r>
          </w:p>
          <w:p w:rsidR="0016330A" w:rsidRPr="00A174C3" w:rsidRDefault="0016330A" w:rsidP="00860884">
            <w:pPr>
              <w:pStyle w:val="ListParagraph"/>
              <w:spacing w:after="0" w:line="240" w:lineRule="auto"/>
              <w:ind w:left="360"/>
              <w:rPr>
                <w:color w:val="000000"/>
                <w:szCs w:val="28"/>
              </w:rPr>
            </w:pPr>
            <w:r w:rsidRPr="00A174C3">
              <w:rPr>
                <w:color w:val="000000"/>
                <w:szCs w:val="28"/>
              </w:rPr>
              <w:t>Page Designer</w:t>
            </w:r>
          </w:p>
          <w:p w:rsidR="0016330A" w:rsidRPr="00A174C3" w:rsidRDefault="0016330A" w:rsidP="00860884">
            <w:pPr>
              <w:pStyle w:val="ListParagraph"/>
              <w:spacing w:after="0" w:line="240" w:lineRule="auto"/>
              <w:ind w:left="360"/>
              <w:rPr>
                <w:color w:val="000000"/>
                <w:szCs w:val="28"/>
              </w:rPr>
            </w:pPr>
            <w:r w:rsidRPr="00A174C3">
              <w:rPr>
                <w:color w:val="000000"/>
                <w:szCs w:val="28"/>
              </w:rPr>
              <w:t>Page Types and Characteristics</w:t>
            </w:r>
          </w:p>
          <w:p w:rsidR="0016330A" w:rsidRPr="00A174C3" w:rsidRDefault="0016330A" w:rsidP="00860884">
            <w:pPr>
              <w:pStyle w:val="ListParagraph"/>
              <w:spacing w:after="0" w:line="240" w:lineRule="auto"/>
              <w:ind w:left="360"/>
              <w:rPr>
                <w:szCs w:val="28"/>
              </w:rPr>
            </w:pPr>
            <w:r w:rsidRPr="00A174C3">
              <w:rPr>
                <w:color w:val="000000"/>
                <w:szCs w:val="28"/>
              </w:rPr>
              <w:t>Lab and Review</w:t>
            </w:r>
          </w:p>
        </w:tc>
      </w:tr>
      <w:tr w:rsidR="0016330A" w:rsidRPr="00386C16" w:rsidTr="00860884">
        <w:tc>
          <w:tcPr>
            <w:tcW w:w="2268" w:type="dxa"/>
          </w:tcPr>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Pr="00386C16" w:rsidRDefault="0016330A" w:rsidP="00860884">
            <w:pPr>
              <w:spacing w:after="0" w:line="240" w:lineRule="auto"/>
            </w:pPr>
            <w:r w:rsidRPr="00386C16">
              <w:t>Tuần</w:t>
            </w:r>
            <w:r>
              <w:t xml:space="preserve"> 2</w:t>
            </w:r>
          </w:p>
        </w:tc>
        <w:tc>
          <w:tcPr>
            <w:tcW w:w="6237" w:type="dxa"/>
          </w:tcPr>
          <w:p w:rsidR="0016330A" w:rsidRPr="00A174C3" w:rsidRDefault="0016330A" w:rsidP="00860884">
            <w:pPr>
              <w:pStyle w:val="ListParagraph"/>
              <w:spacing w:after="0" w:line="240" w:lineRule="auto"/>
              <w:ind w:left="360"/>
              <w:rPr>
                <w:b/>
                <w:bCs/>
                <w:color w:val="000000"/>
                <w:szCs w:val="28"/>
              </w:rPr>
            </w:pPr>
            <w:r w:rsidRPr="00A174C3">
              <w:rPr>
                <w:b/>
                <w:bCs/>
                <w:color w:val="000000"/>
                <w:szCs w:val="28"/>
              </w:rPr>
              <w:t>Reports</w:t>
            </w:r>
          </w:p>
          <w:p w:rsidR="0016330A" w:rsidRPr="00A174C3" w:rsidRDefault="0016330A" w:rsidP="00860884">
            <w:pPr>
              <w:pStyle w:val="ListParagraph"/>
              <w:spacing w:after="0" w:line="240" w:lineRule="auto"/>
              <w:ind w:left="360"/>
              <w:rPr>
                <w:color w:val="000000"/>
                <w:szCs w:val="28"/>
              </w:rPr>
            </w:pPr>
            <w:r w:rsidRPr="00A174C3">
              <w:rPr>
                <w:color w:val="000000"/>
                <w:szCs w:val="28"/>
              </w:rPr>
              <w:t>Reports Fundamentals</w:t>
            </w:r>
          </w:p>
          <w:p w:rsidR="0016330A" w:rsidRPr="00A174C3" w:rsidRDefault="0016330A" w:rsidP="00860884">
            <w:pPr>
              <w:pStyle w:val="ListParagraph"/>
              <w:spacing w:after="0" w:line="240" w:lineRule="auto"/>
              <w:ind w:left="360"/>
              <w:rPr>
                <w:color w:val="000000"/>
                <w:szCs w:val="28"/>
              </w:rPr>
            </w:pPr>
            <w:r w:rsidRPr="00A174C3">
              <w:rPr>
                <w:color w:val="000000"/>
                <w:szCs w:val="28"/>
              </w:rPr>
              <w:t>Report Design Process</w:t>
            </w:r>
          </w:p>
          <w:p w:rsidR="0016330A" w:rsidRPr="00A174C3" w:rsidRDefault="0016330A" w:rsidP="00860884">
            <w:pPr>
              <w:pStyle w:val="ListParagraph"/>
              <w:spacing w:after="0" w:line="240" w:lineRule="auto"/>
              <w:ind w:left="360"/>
              <w:rPr>
                <w:color w:val="000000"/>
                <w:szCs w:val="28"/>
              </w:rPr>
            </w:pPr>
            <w:r w:rsidRPr="00A174C3">
              <w:rPr>
                <w:color w:val="000000"/>
                <w:szCs w:val="28"/>
              </w:rPr>
              <w:t>Design the Data Model</w:t>
            </w:r>
          </w:p>
          <w:p w:rsidR="0016330A" w:rsidRPr="00A174C3" w:rsidRDefault="0016330A" w:rsidP="00860884">
            <w:pPr>
              <w:pStyle w:val="ListParagraph"/>
              <w:spacing w:after="0" w:line="240" w:lineRule="auto"/>
              <w:ind w:left="360"/>
              <w:rPr>
                <w:color w:val="000000"/>
                <w:szCs w:val="28"/>
              </w:rPr>
            </w:pPr>
            <w:r w:rsidRPr="00A174C3">
              <w:rPr>
                <w:color w:val="000000"/>
                <w:szCs w:val="28"/>
              </w:rPr>
              <w:t>Creating a Data Model</w:t>
            </w:r>
          </w:p>
          <w:p w:rsidR="0016330A" w:rsidRPr="00A174C3" w:rsidRDefault="0016330A" w:rsidP="00860884">
            <w:pPr>
              <w:pStyle w:val="ListParagraph"/>
              <w:spacing w:after="0" w:line="240" w:lineRule="auto"/>
              <w:ind w:left="360"/>
              <w:rPr>
                <w:color w:val="000000"/>
                <w:szCs w:val="28"/>
              </w:rPr>
            </w:pPr>
            <w:r w:rsidRPr="00A174C3">
              <w:rPr>
                <w:color w:val="000000"/>
                <w:szCs w:val="28"/>
              </w:rPr>
              <w:t>Designing the Layout</w:t>
            </w:r>
          </w:p>
          <w:p w:rsidR="0016330A" w:rsidRPr="00A174C3" w:rsidRDefault="0016330A" w:rsidP="00860884">
            <w:pPr>
              <w:pStyle w:val="ListParagraph"/>
              <w:spacing w:after="0" w:line="240" w:lineRule="auto"/>
              <w:ind w:left="360"/>
              <w:rPr>
                <w:color w:val="000000"/>
                <w:szCs w:val="28"/>
              </w:rPr>
            </w:pPr>
            <w:r w:rsidRPr="00A174C3">
              <w:rPr>
                <w:color w:val="000000"/>
                <w:szCs w:val="28"/>
              </w:rPr>
              <w:t>The Request Page Designer</w:t>
            </w:r>
          </w:p>
          <w:p w:rsidR="0016330A" w:rsidRPr="00A174C3" w:rsidRDefault="0016330A" w:rsidP="00860884">
            <w:pPr>
              <w:pStyle w:val="ListParagraph"/>
              <w:spacing w:after="0" w:line="240" w:lineRule="auto"/>
              <w:ind w:left="360"/>
              <w:rPr>
                <w:color w:val="000000"/>
                <w:szCs w:val="28"/>
              </w:rPr>
            </w:pPr>
            <w:r w:rsidRPr="00A174C3">
              <w:rPr>
                <w:color w:val="000000"/>
                <w:szCs w:val="28"/>
              </w:rPr>
              <w:t>Design the Request Options Page</w:t>
            </w:r>
          </w:p>
          <w:p w:rsidR="0016330A" w:rsidRPr="00A174C3" w:rsidRDefault="0016330A" w:rsidP="00860884">
            <w:pPr>
              <w:pStyle w:val="ListParagraph"/>
              <w:spacing w:after="0" w:line="240" w:lineRule="auto"/>
              <w:ind w:left="360"/>
              <w:rPr>
                <w:color w:val="000000"/>
                <w:szCs w:val="28"/>
              </w:rPr>
            </w:pPr>
            <w:r w:rsidRPr="00A174C3">
              <w:rPr>
                <w:color w:val="000000"/>
                <w:szCs w:val="28"/>
              </w:rPr>
              <w:t>Add Advanced Features</w:t>
            </w:r>
          </w:p>
          <w:p w:rsidR="0016330A" w:rsidRPr="00A174C3" w:rsidRDefault="0016330A" w:rsidP="00860884">
            <w:pPr>
              <w:pStyle w:val="ListParagraph"/>
              <w:spacing w:after="0" w:line="240" w:lineRule="auto"/>
              <w:ind w:left="360"/>
              <w:rPr>
                <w:color w:val="000000"/>
                <w:szCs w:val="28"/>
              </w:rPr>
            </w:pPr>
            <w:r w:rsidRPr="00A174C3">
              <w:rPr>
                <w:color w:val="000000"/>
                <w:szCs w:val="28"/>
              </w:rPr>
              <w:t>Lab and Review</w:t>
            </w:r>
          </w:p>
          <w:p w:rsidR="0016330A" w:rsidRPr="00A174C3" w:rsidRDefault="0016330A" w:rsidP="00860884">
            <w:pPr>
              <w:pStyle w:val="ListParagraph"/>
              <w:spacing w:after="0" w:line="240" w:lineRule="auto"/>
              <w:ind w:left="360"/>
              <w:rPr>
                <w:szCs w:val="28"/>
              </w:rPr>
            </w:pPr>
          </w:p>
        </w:tc>
      </w:tr>
      <w:tr w:rsidR="0016330A" w:rsidRPr="00386C16" w:rsidTr="00860884">
        <w:tc>
          <w:tcPr>
            <w:tcW w:w="2268" w:type="dxa"/>
          </w:tcPr>
          <w:p w:rsidR="0016330A" w:rsidRDefault="0016330A" w:rsidP="00860884">
            <w:pPr>
              <w:spacing w:after="0" w:line="240" w:lineRule="auto"/>
            </w:pPr>
          </w:p>
          <w:p w:rsidR="0016330A" w:rsidRPr="00386C16" w:rsidRDefault="0016330A" w:rsidP="00860884">
            <w:pPr>
              <w:spacing w:after="0" w:line="240" w:lineRule="auto"/>
            </w:pPr>
            <w:r w:rsidRPr="00386C16">
              <w:t>Tuầ</w:t>
            </w:r>
            <w:r>
              <w:t>n 3</w:t>
            </w:r>
          </w:p>
        </w:tc>
        <w:tc>
          <w:tcPr>
            <w:tcW w:w="6237" w:type="dxa"/>
          </w:tcPr>
          <w:p w:rsidR="0016330A" w:rsidRPr="00C34D41" w:rsidRDefault="0016330A" w:rsidP="00860884">
            <w:pPr>
              <w:spacing w:after="0" w:line="240" w:lineRule="auto"/>
              <w:rPr>
                <w:b/>
                <w:bCs/>
                <w:color w:val="000000"/>
                <w:szCs w:val="28"/>
                <w:lang w:val="fr-FR"/>
              </w:rPr>
            </w:pPr>
            <w:r>
              <w:rPr>
                <w:b/>
                <w:bCs/>
                <w:color w:val="000000"/>
                <w:szCs w:val="28"/>
                <w:lang w:val="fr-FR"/>
              </w:rPr>
              <w:t xml:space="preserve">     </w:t>
            </w:r>
            <w:r w:rsidRPr="00C34D41">
              <w:rPr>
                <w:b/>
                <w:bCs/>
                <w:color w:val="000000"/>
                <w:szCs w:val="28"/>
                <w:lang w:val="fr-FR"/>
              </w:rPr>
              <w:t>Codeunits</w:t>
            </w:r>
          </w:p>
          <w:p w:rsidR="0016330A" w:rsidRPr="00A174C3" w:rsidRDefault="0016330A" w:rsidP="00860884">
            <w:pPr>
              <w:pStyle w:val="ListParagraph"/>
              <w:spacing w:after="0" w:line="240" w:lineRule="auto"/>
              <w:ind w:left="360"/>
              <w:rPr>
                <w:color w:val="000000"/>
                <w:szCs w:val="28"/>
                <w:lang w:val="fr-FR"/>
              </w:rPr>
            </w:pPr>
            <w:r w:rsidRPr="00A174C3">
              <w:rPr>
                <w:color w:val="000000"/>
                <w:szCs w:val="28"/>
                <w:lang w:val="fr-FR"/>
              </w:rPr>
              <w:t>Codeunit Fundamentals</w:t>
            </w:r>
          </w:p>
          <w:p w:rsidR="0016330A" w:rsidRPr="00A174C3" w:rsidRDefault="0016330A" w:rsidP="00860884">
            <w:pPr>
              <w:pStyle w:val="ListParagraph"/>
              <w:spacing w:after="0" w:line="240" w:lineRule="auto"/>
              <w:ind w:left="360"/>
              <w:rPr>
                <w:color w:val="000000"/>
                <w:szCs w:val="28"/>
                <w:lang w:val="fr-FR"/>
              </w:rPr>
            </w:pPr>
            <w:r w:rsidRPr="00A174C3">
              <w:rPr>
                <w:color w:val="000000"/>
                <w:szCs w:val="28"/>
                <w:lang w:val="fr-FR"/>
              </w:rPr>
              <w:t>Design Codeunits</w:t>
            </w:r>
          </w:p>
          <w:p w:rsidR="0016330A" w:rsidRPr="00A174C3" w:rsidRDefault="0016330A" w:rsidP="00860884">
            <w:pPr>
              <w:pStyle w:val="ListParagraph"/>
              <w:spacing w:after="0" w:line="240" w:lineRule="auto"/>
              <w:ind w:left="360"/>
              <w:rPr>
                <w:color w:val="000000"/>
                <w:szCs w:val="28"/>
                <w:lang w:val="fr-FR"/>
              </w:rPr>
            </w:pPr>
            <w:r w:rsidRPr="00A174C3">
              <w:rPr>
                <w:color w:val="000000"/>
                <w:szCs w:val="28"/>
                <w:lang w:val="fr-FR"/>
              </w:rPr>
              <w:t>Use Codeunits</w:t>
            </w:r>
          </w:p>
          <w:p w:rsidR="0016330A" w:rsidRPr="00A174C3" w:rsidRDefault="0016330A" w:rsidP="00860884">
            <w:pPr>
              <w:pStyle w:val="ListParagraph"/>
              <w:spacing w:after="0" w:line="240" w:lineRule="auto"/>
              <w:ind w:left="360"/>
              <w:rPr>
                <w:color w:val="000000"/>
                <w:szCs w:val="28"/>
              </w:rPr>
            </w:pPr>
            <w:r w:rsidRPr="00A174C3">
              <w:rPr>
                <w:color w:val="000000"/>
                <w:szCs w:val="28"/>
              </w:rPr>
              <w:t>SMTP</w:t>
            </w:r>
          </w:p>
          <w:p w:rsidR="0016330A" w:rsidRPr="00A174C3" w:rsidRDefault="0016330A" w:rsidP="00860884">
            <w:pPr>
              <w:pStyle w:val="ListParagraph"/>
              <w:spacing w:after="0" w:line="240" w:lineRule="auto"/>
              <w:ind w:left="360"/>
              <w:rPr>
                <w:szCs w:val="28"/>
              </w:rPr>
            </w:pPr>
            <w:r w:rsidRPr="00A174C3">
              <w:rPr>
                <w:color w:val="000000"/>
                <w:szCs w:val="28"/>
              </w:rPr>
              <w:t>Module Review</w:t>
            </w:r>
          </w:p>
        </w:tc>
      </w:tr>
      <w:tr w:rsidR="0016330A" w:rsidRPr="00386C16" w:rsidTr="00860884">
        <w:tc>
          <w:tcPr>
            <w:tcW w:w="2268" w:type="dxa"/>
          </w:tcPr>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Pr="00386C16" w:rsidRDefault="0016330A" w:rsidP="00860884">
            <w:pPr>
              <w:spacing w:after="0" w:line="240" w:lineRule="auto"/>
            </w:pPr>
            <w:r w:rsidRPr="00386C16">
              <w:lastRenderedPageBreak/>
              <w:t xml:space="preserve">Tuần </w:t>
            </w:r>
            <w:r>
              <w:t>4</w:t>
            </w:r>
          </w:p>
        </w:tc>
        <w:tc>
          <w:tcPr>
            <w:tcW w:w="6237" w:type="dxa"/>
          </w:tcPr>
          <w:p w:rsidR="0016330A" w:rsidRPr="00A174C3" w:rsidRDefault="0016330A" w:rsidP="00860884">
            <w:pPr>
              <w:pStyle w:val="ListParagraph"/>
              <w:spacing w:after="0" w:line="240" w:lineRule="auto"/>
              <w:ind w:left="360"/>
              <w:rPr>
                <w:b/>
                <w:bCs/>
                <w:color w:val="000000"/>
                <w:szCs w:val="28"/>
              </w:rPr>
            </w:pPr>
            <w:r w:rsidRPr="00A174C3">
              <w:rPr>
                <w:b/>
                <w:bCs/>
                <w:color w:val="000000"/>
                <w:szCs w:val="28"/>
              </w:rPr>
              <w:lastRenderedPageBreak/>
              <w:t>Introduction</w:t>
            </w:r>
          </w:p>
          <w:p w:rsidR="0016330A" w:rsidRPr="00A174C3" w:rsidRDefault="0016330A" w:rsidP="00860884">
            <w:pPr>
              <w:pStyle w:val="ListParagraph"/>
              <w:spacing w:after="0" w:line="240" w:lineRule="auto"/>
              <w:ind w:left="360"/>
              <w:rPr>
                <w:color w:val="000000"/>
                <w:szCs w:val="28"/>
              </w:rPr>
            </w:pPr>
            <w:r w:rsidRPr="00A174C3">
              <w:rPr>
                <w:color w:val="000000"/>
                <w:szCs w:val="28"/>
              </w:rPr>
              <w:t>Microsoft Dynamics NAV Development environment</w:t>
            </w:r>
          </w:p>
          <w:p w:rsidR="0016330A" w:rsidRPr="00A174C3" w:rsidRDefault="0016330A" w:rsidP="00860884">
            <w:pPr>
              <w:pStyle w:val="ListParagraph"/>
              <w:spacing w:after="0" w:line="240" w:lineRule="auto"/>
              <w:ind w:left="360"/>
              <w:rPr>
                <w:color w:val="000000"/>
                <w:szCs w:val="28"/>
              </w:rPr>
            </w:pPr>
            <w:r w:rsidRPr="00A174C3">
              <w:rPr>
                <w:color w:val="000000"/>
                <w:szCs w:val="28"/>
              </w:rPr>
              <w:t>Basic Objects in Microsoft Dynamics NAV</w:t>
            </w:r>
          </w:p>
          <w:p w:rsidR="0016330A" w:rsidRPr="00A174C3" w:rsidRDefault="0016330A" w:rsidP="00860884">
            <w:pPr>
              <w:pStyle w:val="ListParagraph"/>
              <w:spacing w:after="0" w:line="240" w:lineRule="auto"/>
              <w:ind w:left="360"/>
              <w:rPr>
                <w:color w:val="000000"/>
                <w:szCs w:val="28"/>
              </w:rPr>
            </w:pPr>
            <w:r w:rsidRPr="00A174C3">
              <w:rPr>
                <w:color w:val="000000"/>
                <w:szCs w:val="28"/>
              </w:rPr>
              <w:t>Object Designer Fundamentals</w:t>
            </w:r>
          </w:p>
          <w:p w:rsidR="0016330A" w:rsidRPr="00A174C3" w:rsidRDefault="0016330A" w:rsidP="00860884">
            <w:pPr>
              <w:pStyle w:val="ListParagraph"/>
              <w:spacing w:after="0" w:line="240" w:lineRule="auto"/>
              <w:ind w:left="360"/>
              <w:rPr>
                <w:color w:val="000000"/>
                <w:szCs w:val="28"/>
              </w:rPr>
            </w:pPr>
            <w:r w:rsidRPr="00A174C3">
              <w:rPr>
                <w:color w:val="000000"/>
                <w:szCs w:val="28"/>
              </w:rPr>
              <w:lastRenderedPageBreak/>
              <w:t>Team Development Features</w:t>
            </w:r>
          </w:p>
          <w:p w:rsidR="0016330A" w:rsidRPr="00A174C3" w:rsidRDefault="0016330A" w:rsidP="00860884">
            <w:pPr>
              <w:pStyle w:val="ListParagraph"/>
              <w:spacing w:after="0" w:line="240" w:lineRule="auto"/>
              <w:ind w:left="360"/>
              <w:rPr>
                <w:color w:val="000000"/>
                <w:szCs w:val="28"/>
              </w:rPr>
            </w:pPr>
            <w:r w:rsidRPr="00A174C3">
              <w:rPr>
                <w:color w:val="000000"/>
                <w:szCs w:val="28"/>
              </w:rPr>
              <w:t>Physical and the Logical Databases</w:t>
            </w:r>
          </w:p>
          <w:p w:rsidR="0016330A" w:rsidRPr="00A174C3" w:rsidRDefault="0016330A" w:rsidP="00860884">
            <w:pPr>
              <w:pStyle w:val="ListParagraph"/>
              <w:spacing w:after="0" w:line="240" w:lineRule="auto"/>
              <w:ind w:left="360"/>
              <w:rPr>
                <w:color w:val="000000"/>
                <w:szCs w:val="28"/>
              </w:rPr>
            </w:pPr>
            <w:r w:rsidRPr="00A174C3">
              <w:rPr>
                <w:color w:val="000000"/>
                <w:szCs w:val="28"/>
              </w:rPr>
              <w:t>Lab and Review</w:t>
            </w:r>
          </w:p>
          <w:p w:rsidR="0016330A" w:rsidRPr="00A174C3" w:rsidRDefault="0016330A" w:rsidP="00860884">
            <w:pPr>
              <w:pStyle w:val="ListParagraph"/>
              <w:spacing w:after="0" w:line="240" w:lineRule="auto"/>
              <w:ind w:left="360"/>
              <w:rPr>
                <w:szCs w:val="28"/>
              </w:rPr>
            </w:pPr>
          </w:p>
        </w:tc>
      </w:tr>
      <w:tr w:rsidR="0016330A" w:rsidRPr="00386C16" w:rsidTr="00860884">
        <w:tc>
          <w:tcPr>
            <w:tcW w:w="2268" w:type="dxa"/>
          </w:tcPr>
          <w:p w:rsidR="0016330A" w:rsidRDefault="0016330A" w:rsidP="00860884">
            <w:pPr>
              <w:spacing w:after="0" w:line="240" w:lineRule="auto"/>
            </w:pPr>
          </w:p>
          <w:p w:rsidR="0016330A" w:rsidRDefault="0016330A" w:rsidP="00860884">
            <w:pPr>
              <w:spacing w:after="0" w:line="240" w:lineRule="auto"/>
            </w:pPr>
          </w:p>
          <w:p w:rsidR="0016330A" w:rsidRPr="00386C16" w:rsidRDefault="0016330A" w:rsidP="00860884">
            <w:pPr>
              <w:spacing w:after="0" w:line="240" w:lineRule="auto"/>
            </w:pPr>
            <w:r w:rsidRPr="00386C16">
              <w:t xml:space="preserve">Tuần </w:t>
            </w:r>
            <w:r>
              <w:t>5</w:t>
            </w:r>
          </w:p>
        </w:tc>
        <w:tc>
          <w:tcPr>
            <w:tcW w:w="6237" w:type="dxa"/>
          </w:tcPr>
          <w:p w:rsidR="0016330A" w:rsidRPr="00A174C3" w:rsidRDefault="0016330A" w:rsidP="00860884">
            <w:pPr>
              <w:pStyle w:val="ListParagraph"/>
              <w:spacing w:after="0" w:line="240" w:lineRule="auto"/>
              <w:ind w:left="360"/>
              <w:rPr>
                <w:b/>
                <w:bCs/>
                <w:color w:val="000000"/>
                <w:szCs w:val="28"/>
              </w:rPr>
            </w:pPr>
            <w:r w:rsidRPr="00A174C3">
              <w:rPr>
                <w:b/>
                <w:bCs/>
                <w:color w:val="000000"/>
                <w:szCs w:val="28"/>
              </w:rPr>
              <w:t>Asignment statements and expressions</w:t>
            </w:r>
          </w:p>
          <w:p w:rsidR="0016330A" w:rsidRPr="00A174C3" w:rsidRDefault="0016330A" w:rsidP="00860884">
            <w:pPr>
              <w:pStyle w:val="ListParagraph"/>
              <w:spacing w:after="0" w:line="240" w:lineRule="auto"/>
              <w:ind w:left="360"/>
              <w:rPr>
                <w:color w:val="000000"/>
                <w:szCs w:val="28"/>
              </w:rPr>
            </w:pPr>
            <w:r w:rsidRPr="00A174C3">
              <w:rPr>
                <w:color w:val="000000"/>
                <w:szCs w:val="28"/>
              </w:rPr>
              <w:t>Assignment Statements</w:t>
            </w:r>
          </w:p>
          <w:p w:rsidR="0016330A" w:rsidRPr="00A174C3" w:rsidRDefault="0016330A" w:rsidP="00860884">
            <w:pPr>
              <w:pStyle w:val="ListParagraph"/>
              <w:spacing w:after="0" w:line="240" w:lineRule="auto"/>
              <w:ind w:left="360"/>
              <w:rPr>
                <w:color w:val="000000"/>
                <w:szCs w:val="28"/>
              </w:rPr>
            </w:pPr>
            <w:r w:rsidRPr="00A174C3">
              <w:rPr>
                <w:color w:val="000000"/>
                <w:szCs w:val="28"/>
              </w:rPr>
              <w:t>The Syntax of Statements</w:t>
            </w:r>
          </w:p>
          <w:p w:rsidR="0016330A" w:rsidRPr="00A174C3" w:rsidRDefault="0016330A" w:rsidP="00860884">
            <w:pPr>
              <w:pStyle w:val="ListParagraph"/>
              <w:spacing w:after="0" w:line="240" w:lineRule="auto"/>
              <w:ind w:left="360"/>
              <w:rPr>
                <w:color w:val="000000"/>
                <w:szCs w:val="28"/>
              </w:rPr>
            </w:pPr>
            <w:r w:rsidRPr="00A174C3">
              <w:rPr>
                <w:color w:val="000000"/>
                <w:szCs w:val="28"/>
              </w:rPr>
              <w:t>Automatic Type Conversions</w:t>
            </w:r>
          </w:p>
          <w:p w:rsidR="0016330A" w:rsidRPr="00A174C3" w:rsidRDefault="0016330A" w:rsidP="00860884">
            <w:pPr>
              <w:pStyle w:val="ListParagraph"/>
              <w:spacing w:after="0" w:line="240" w:lineRule="auto"/>
              <w:ind w:left="360"/>
              <w:rPr>
                <w:color w:val="000000"/>
                <w:szCs w:val="28"/>
              </w:rPr>
            </w:pPr>
            <w:r w:rsidRPr="00A174C3">
              <w:rPr>
                <w:color w:val="000000"/>
                <w:szCs w:val="28"/>
              </w:rPr>
              <w:t>Use Assignment Statements and the Symbol Menu</w:t>
            </w:r>
          </w:p>
          <w:p w:rsidR="0016330A" w:rsidRPr="00A174C3" w:rsidRDefault="0016330A" w:rsidP="00860884">
            <w:pPr>
              <w:pStyle w:val="ListParagraph"/>
              <w:spacing w:after="0" w:line="240" w:lineRule="auto"/>
              <w:ind w:left="360"/>
              <w:rPr>
                <w:color w:val="000000"/>
                <w:szCs w:val="28"/>
              </w:rPr>
            </w:pPr>
            <w:r w:rsidRPr="00A174C3">
              <w:rPr>
                <w:color w:val="000000"/>
                <w:szCs w:val="28"/>
              </w:rPr>
              <w:t>Expressions, Terms and Operators</w:t>
            </w:r>
          </w:p>
          <w:p w:rsidR="0016330A" w:rsidRPr="00A174C3" w:rsidRDefault="0016330A" w:rsidP="00860884">
            <w:pPr>
              <w:pStyle w:val="ListParagraph"/>
              <w:spacing w:after="0" w:line="240" w:lineRule="auto"/>
              <w:ind w:left="360"/>
              <w:rPr>
                <w:szCs w:val="28"/>
              </w:rPr>
            </w:pPr>
            <w:r w:rsidRPr="00A174C3">
              <w:rPr>
                <w:color w:val="000000"/>
                <w:szCs w:val="28"/>
              </w:rPr>
              <w:t>The String operator</w:t>
            </w:r>
          </w:p>
        </w:tc>
      </w:tr>
      <w:tr w:rsidR="0016330A" w:rsidRPr="00386C16" w:rsidTr="00860884">
        <w:tc>
          <w:tcPr>
            <w:tcW w:w="2268" w:type="dxa"/>
          </w:tcPr>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Pr="00386C16" w:rsidRDefault="0016330A" w:rsidP="00860884">
            <w:pPr>
              <w:spacing w:after="0" w:line="240" w:lineRule="auto"/>
            </w:pPr>
            <w:r w:rsidRPr="00386C16">
              <w:t xml:space="preserve">Tuần </w:t>
            </w:r>
            <w:r>
              <w:t>6</w:t>
            </w:r>
          </w:p>
        </w:tc>
        <w:tc>
          <w:tcPr>
            <w:tcW w:w="6237" w:type="dxa"/>
          </w:tcPr>
          <w:p w:rsidR="0016330A" w:rsidRPr="00A174C3" w:rsidRDefault="0016330A" w:rsidP="00860884">
            <w:pPr>
              <w:pStyle w:val="ListParagraph"/>
              <w:spacing w:after="0" w:line="240" w:lineRule="auto"/>
              <w:ind w:left="360"/>
              <w:rPr>
                <w:color w:val="000000"/>
                <w:szCs w:val="28"/>
              </w:rPr>
            </w:pPr>
            <w:r w:rsidRPr="00A174C3">
              <w:rPr>
                <w:color w:val="000000"/>
                <w:szCs w:val="28"/>
              </w:rPr>
              <w:t>Function Calls in Expressions</w:t>
            </w:r>
          </w:p>
          <w:p w:rsidR="0016330A" w:rsidRPr="00A174C3" w:rsidRDefault="0016330A" w:rsidP="00860884">
            <w:pPr>
              <w:pStyle w:val="ListParagraph"/>
              <w:spacing w:after="0" w:line="240" w:lineRule="auto"/>
              <w:ind w:left="360"/>
              <w:rPr>
                <w:color w:val="000000"/>
                <w:szCs w:val="28"/>
              </w:rPr>
            </w:pPr>
            <w:r w:rsidRPr="00A174C3">
              <w:rPr>
                <w:color w:val="000000"/>
                <w:szCs w:val="28"/>
              </w:rPr>
              <w:t>Numeric Expressions</w:t>
            </w:r>
          </w:p>
          <w:p w:rsidR="0016330A" w:rsidRPr="00A174C3" w:rsidRDefault="0016330A" w:rsidP="00860884">
            <w:pPr>
              <w:pStyle w:val="ListParagraph"/>
              <w:spacing w:after="0" w:line="240" w:lineRule="auto"/>
              <w:ind w:left="360"/>
              <w:rPr>
                <w:color w:val="000000"/>
                <w:szCs w:val="28"/>
              </w:rPr>
            </w:pPr>
            <w:r w:rsidRPr="00A174C3">
              <w:rPr>
                <w:color w:val="000000"/>
                <w:szCs w:val="28"/>
              </w:rPr>
              <w:t>Arithmetic Operators</w:t>
            </w:r>
          </w:p>
          <w:p w:rsidR="0016330A" w:rsidRPr="00A174C3" w:rsidRDefault="0016330A" w:rsidP="00860884">
            <w:pPr>
              <w:pStyle w:val="ListParagraph"/>
              <w:spacing w:after="0" w:line="240" w:lineRule="auto"/>
              <w:ind w:left="360"/>
              <w:rPr>
                <w:color w:val="000000"/>
                <w:szCs w:val="28"/>
              </w:rPr>
            </w:pPr>
            <w:r w:rsidRPr="00A174C3">
              <w:rPr>
                <w:color w:val="000000"/>
                <w:szCs w:val="28"/>
              </w:rPr>
              <w:t>Relational and Logical Expressions</w:t>
            </w:r>
          </w:p>
          <w:p w:rsidR="0016330A" w:rsidRPr="00A174C3" w:rsidRDefault="0016330A" w:rsidP="00860884">
            <w:pPr>
              <w:pStyle w:val="ListParagraph"/>
              <w:spacing w:after="0" w:line="240" w:lineRule="auto"/>
              <w:ind w:left="360"/>
              <w:rPr>
                <w:color w:val="000000"/>
                <w:szCs w:val="28"/>
              </w:rPr>
            </w:pPr>
            <w:r w:rsidRPr="00A174C3">
              <w:rPr>
                <w:color w:val="000000"/>
                <w:szCs w:val="28"/>
              </w:rPr>
              <w:t>Relational Expressions for Comparision</w:t>
            </w:r>
          </w:p>
          <w:p w:rsidR="0016330A" w:rsidRPr="00A174C3" w:rsidRDefault="0016330A" w:rsidP="00860884">
            <w:pPr>
              <w:pStyle w:val="ListParagraph"/>
              <w:spacing w:after="0" w:line="240" w:lineRule="auto"/>
              <w:ind w:left="360"/>
              <w:rPr>
                <w:color w:val="000000"/>
                <w:szCs w:val="28"/>
              </w:rPr>
            </w:pPr>
            <w:r w:rsidRPr="00A174C3">
              <w:rPr>
                <w:color w:val="000000"/>
                <w:szCs w:val="28"/>
              </w:rPr>
              <w:t>Relational Expressions for Set Inclusion</w:t>
            </w:r>
          </w:p>
          <w:p w:rsidR="0016330A" w:rsidRPr="00A174C3" w:rsidRDefault="0016330A" w:rsidP="00860884">
            <w:pPr>
              <w:pStyle w:val="ListParagraph"/>
              <w:spacing w:after="0" w:line="240" w:lineRule="auto"/>
              <w:ind w:left="360"/>
              <w:rPr>
                <w:color w:val="000000"/>
                <w:szCs w:val="28"/>
              </w:rPr>
            </w:pPr>
            <w:r w:rsidRPr="00A174C3">
              <w:rPr>
                <w:color w:val="000000"/>
                <w:szCs w:val="28"/>
              </w:rPr>
              <w:t>Logical Expressions</w:t>
            </w:r>
          </w:p>
          <w:p w:rsidR="0016330A" w:rsidRPr="00A174C3" w:rsidRDefault="0016330A" w:rsidP="00860884">
            <w:pPr>
              <w:pStyle w:val="ListParagraph"/>
              <w:spacing w:after="0" w:line="240" w:lineRule="auto"/>
              <w:ind w:left="360"/>
              <w:rPr>
                <w:szCs w:val="28"/>
              </w:rPr>
            </w:pPr>
            <w:r w:rsidRPr="00A174C3">
              <w:rPr>
                <w:color w:val="000000"/>
                <w:szCs w:val="28"/>
              </w:rPr>
              <w:t>Lab and Review</w:t>
            </w:r>
          </w:p>
        </w:tc>
      </w:tr>
      <w:tr w:rsidR="0016330A" w:rsidRPr="00386C16" w:rsidTr="00860884">
        <w:tc>
          <w:tcPr>
            <w:tcW w:w="2268" w:type="dxa"/>
          </w:tcPr>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Default="0016330A" w:rsidP="00860884">
            <w:pPr>
              <w:spacing w:after="0" w:line="240" w:lineRule="auto"/>
            </w:pPr>
          </w:p>
          <w:p w:rsidR="0016330A" w:rsidRPr="00386C16" w:rsidRDefault="0016330A" w:rsidP="00860884">
            <w:pPr>
              <w:spacing w:after="0" w:line="240" w:lineRule="auto"/>
            </w:pPr>
            <w:r w:rsidRPr="00386C16">
              <w:t xml:space="preserve">Tuần </w:t>
            </w:r>
            <w:r>
              <w:t>7</w:t>
            </w:r>
          </w:p>
        </w:tc>
        <w:tc>
          <w:tcPr>
            <w:tcW w:w="6237" w:type="dxa"/>
          </w:tcPr>
          <w:p w:rsidR="0016330A" w:rsidRPr="00A174C3" w:rsidRDefault="0016330A" w:rsidP="00860884">
            <w:pPr>
              <w:pStyle w:val="ListParagraph"/>
              <w:spacing w:after="0" w:line="240" w:lineRule="auto"/>
              <w:ind w:left="360"/>
              <w:rPr>
                <w:b/>
                <w:bCs/>
                <w:color w:val="000000"/>
                <w:szCs w:val="28"/>
              </w:rPr>
            </w:pPr>
            <w:r w:rsidRPr="00A174C3">
              <w:rPr>
                <w:b/>
                <w:bCs/>
                <w:color w:val="000000"/>
                <w:szCs w:val="28"/>
              </w:rPr>
              <w:t>C/AL Functions</w:t>
            </w:r>
          </w:p>
          <w:p w:rsidR="0016330A" w:rsidRPr="00A174C3" w:rsidRDefault="0016330A" w:rsidP="00860884">
            <w:pPr>
              <w:pStyle w:val="ListParagraph"/>
              <w:spacing w:after="0" w:line="240" w:lineRule="auto"/>
              <w:ind w:left="360"/>
              <w:rPr>
                <w:color w:val="000000"/>
                <w:szCs w:val="28"/>
              </w:rPr>
            </w:pPr>
            <w:r w:rsidRPr="00A174C3">
              <w:rPr>
                <w:color w:val="000000"/>
                <w:szCs w:val="28"/>
              </w:rPr>
              <w:t>Functions and Parameters</w:t>
            </w:r>
          </w:p>
          <w:p w:rsidR="0016330A" w:rsidRPr="00A174C3" w:rsidRDefault="0016330A" w:rsidP="00860884">
            <w:pPr>
              <w:pStyle w:val="ListParagraph"/>
              <w:spacing w:after="0" w:line="240" w:lineRule="auto"/>
              <w:ind w:left="360"/>
              <w:rPr>
                <w:color w:val="000000"/>
                <w:szCs w:val="28"/>
              </w:rPr>
            </w:pPr>
            <w:r w:rsidRPr="00A174C3">
              <w:rPr>
                <w:color w:val="000000"/>
                <w:szCs w:val="28"/>
              </w:rPr>
              <w:t>Review Built-in Functions</w:t>
            </w:r>
          </w:p>
          <w:p w:rsidR="0016330A" w:rsidRPr="00A174C3" w:rsidRDefault="0016330A" w:rsidP="00860884">
            <w:pPr>
              <w:pStyle w:val="ListParagraph"/>
              <w:spacing w:after="0" w:line="240" w:lineRule="auto"/>
              <w:ind w:left="360"/>
              <w:rPr>
                <w:color w:val="000000"/>
                <w:szCs w:val="28"/>
              </w:rPr>
            </w:pPr>
            <w:r w:rsidRPr="00A174C3">
              <w:rPr>
                <w:color w:val="000000"/>
                <w:szCs w:val="28"/>
              </w:rPr>
              <w:t>Data Access Functions</w:t>
            </w:r>
          </w:p>
          <w:p w:rsidR="0016330A" w:rsidRPr="00A174C3" w:rsidRDefault="0016330A" w:rsidP="00860884">
            <w:pPr>
              <w:pStyle w:val="ListParagraph"/>
              <w:spacing w:after="0" w:line="240" w:lineRule="auto"/>
              <w:ind w:left="360"/>
              <w:rPr>
                <w:color w:val="000000"/>
                <w:szCs w:val="28"/>
              </w:rPr>
            </w:pPr>
            <w:r w:rsidRPr="00A174C3">
              <w:rPr>
                <w:color w:val="000000"/>
                <w:szCs w:val="28"/>
              </w:rPr>
              <w:t>Sorting and Filtering Functions</w:t>
            </w:r>
          </w:p>
          <w:p w:rsidR="0016330A" w:rsidRPr="00A174C3" w:rsidRDefault="0016330A" w:rsidP="00860884">
            <w:pPr>
              <w:pStyle w:val="ListParagraph"/>
              <w:spacing w:after="0" w:line="240" w:lineRule="auto"/>
              <w:ind w:left="360"/>
              <w:rPr>
                <w:color w:val="000000"/>
                <w:szCs w:val="28"/>
              </w:rPr>
            </w:pPr>
            <w:r w:rsidRPr="00A174C3">
              <w:rPr>
                <w:color w:val="000000"/>
                <w:szCs w:val="28"/>
              </w:rPr>
              <w:t>Data Manipulation Functions</w:t>
            </w:r>
          </w:p>
          <w:p w:rsidR="0016330A" w:rsidRPr="00A174C3" w:rsidRDefault="0016330A" w:rsidP="00860884">
            <w:pPr>
              <w:pStyle w:val="ListParagraph"/>
              <w:spacing w:after="0" w:line="240" w:lineRule="auto"/>
              <w:ind w:left="360"/>
              <w:rPr>
                <w:color w:val="000000"/>
                <w:szCs w:val="28"/>
              </w:rPr>
            </w:pPr>
            <w:r w:rsidRPr="00A174C3">
              <w:rPr>
                <w:color w:val="000000"/>
                <w:szCs w:val="28"/>
              </w:rPr>
              <w:t>Working with Fields</w:t>
            </w:r>
          </w:p>
          <w:p w:rsidR="0016330A" w:rsidRPr="00A174C3" w:rsidRDefault="0016330A" w:rsidP="00860884">
            <w:pPr>
              <w:pStyle w:val="ListParagraph"/>
              <w:spacing w:after="0" w:line="240" w:lineRule="auto"/>
              <w:ind w:left="360"/>
              <w:rPr>
                <w:color w:val="000000"/>
                <w:szCs w:val="28"/>
              </w:rPr>
            </w:pPr>
            <w:r w:rsidRPr="00A174C3">
              <w:rPr>
                <w:color w:val="000000"/>
                <w:szCs w:val="28"/>
              </w:rPr>
              <w:t>User Interaction Functions</w:t>
            </w:r>
          </w:p>
          <w:p w:rsidR="0016330A" w:rsidRPr="00A174C3" w:rsidRDefault="0016330A" w:rsidP="00860884">
            <w:pPr>
              <w:pStyle w:val="ListParagraph"/>
              <w:spacing w:after="0" w:line="240" w:lineRule="auto"/>
              <w:ind w:left="360"/>
              <w:rPr>
                <w:color w:val="000000"/>
                <w:szCs w:val="28"/>
              </w:rPr>
            </w:pPr>
            <w:r w:rsidRPr="00A174C3">
              <w:rPr>
                <w:color w:val="000000"/>
                <w:szCs w:val="28"/>
              </w:rPr>
              <w:t>Create Custom Functions</w:t>
            </w:r>
          </w:p>
          <w:p w:rsidR="0016330A" w:rsidRPr="00A174C3" w:rsidRDefault="0016330A" w:rsidP="00860884">
            <w:pPr>
              <w:pStyle w:val="ListParagraph"/>
              <w:spacing w:after="0" w:line="240" w:lineRule="auto"/>
              <w:ind w:left="360"/>
              <w:rPr>
                <w:color w:val="000000"/>
                <w:szCs w:val="28"/>
              </w:rPr>
            </w:pPr>
            <w:r w:rsidRPr="00A174C3">
              <w:rPr>
                <w:color w:val="000000"/>
                <w:szCs w:val="28"/>
              </w:rPr>
              <w:t>Local Functions, Variables and the EXIT Statement</w:t>
            </w:r>
          </w:p>
          <w:p w:rsidR="0016330A" w:rsidRPr="00A174C3" w:rsidRDefault="0016330A" w:rsidP="00860884">
            <w:pPr>
              <w:pStyle w:val="ListParagraph"/>
              <w:spacing w:after="0" w:line="240" w:lineRule="auto"/>
              <w:ind w:left="360"/>
              <w:rPr>
                <w:szCs w:val="28"/>
              </w:rPr>
            </w:pPr>
            <w:r w:rsidRPr="00A174C3">
              <w:rPr>
                <w:color w:val="000000"/>
                <w:szCs w:val="28"/>
              </w:rPr>
              <w:t>Lab and Review</w:t>
            </w:r>
          </w:p>
        </w:tc>
      </w:tr>
      <w:tr w:rsidR="0016330A" w:rsidRPr="00386C16" w:rsidTr="00860884">
        <w:tc>
          <w:tcPr>
            <w:tcW w:w="2268" w:type="dxa"/>
          </w:tcPr>
          <w:p w:rsidR="0016330A" w:rsidRPr="00386C16" w:rsidRDefault="0016330A" w:rsidP="00860884">
            <w:pPr>
              <w:spacing w:after="0" w:line="240" w:lineRule="auto"/>
            </w:pPr>
            <w:r w:rsidRPr="00386C16">
              <w:t xml:space="preserve">Tuần </w:t>
            </w:r>
            <w:r>
              <w:t>8</w:t>
            </w:r>
          </w:p>
        </w:tc>
        <w:tc>
          <w:tcPr>
            <w:tcW w:w="6237" w:type="dxa"/>
          </w:tcPr>
          <w:p w:rsidR="0016330A" w:rsidRPr="00A174C3" w:rsidRDefault="0016330A" w:rsidP="00860884">
            <w:pPr>
              <w:pStyle w:val="ListParagraph"/>
              <w:spacing w:after="0" w:line="240" w:lineRule="auto"/>
              <w:ind w:left="360"/>
              <w:rPr>
                <w:b/>
                <w:bCs/>
                <w:color w:val="000000"/>
                <w:szCs w:val="28"/>
              </w:rPr>
            </w:pPr>
            <w:r w:rsidRPr="00A174C3">
              <w:rPr>
                <w:b/>
                <w:bCs/>
                <w:color w:val="000000"/>
                <w:szCs w:val="28"/>
              </w:rPr>
              <w:t>XMLPorts</w:t>
            </w:r>
          </w:p>
          <w:p w:rsidR="0016330A" w:rsidRPr="00A174C3" w:rsidRDefault="0016330A" w:rsidP="00860884">
            <w:pPr>
              <w:pStyle w:val="ListParagraph"/>
              <w:spacing w:after="0" w:line="240" w:lineRule="auto"/>
              <w:ind w:left="360"/>
              <w:rPr>
                <w:color w:val="000000"/>
                <w:szCs w:val="28"/>
              </w:rPr>
            </w:pPr>
            <w:r w:rsidRPr="00A174C3">
              <w:rPr>
                <w:color w:val="000000"/>
                <w:szCs w:val="28"/>
              </w:rPr>
              <w:t>XMLPPort Fundamentals</w:t>
            </w:r>
          </w:p>
          <w:p w:rsidR="0016330A" w:rsidRPr="00A174C3" w:rsidRDefault="0016330A" w:rsidP="00860884">
            <w:pPr>
              <w:pStyle w:val="ListParagraph"/>
              <w:spacing w:after="0" w:line="240" w:lineRule="auto"/>
              <w:ind w:left="360"/>
              <w:rPr>
                <w:color w:val="000000"/>
                <w:szCs w:val="28"/>
              </w:rPr>
            </w:pPr>
            <w:r w:rsidRPr="00A174C3">
              <w:rPr>
                <w:color w:val="000000"/>
                <w:szCs w:val="28"/>
              </w:rPr>
              <w:t>Design XMLports</w:t>
            </w:r>
          </w:p>
          <w:p w:rsidR="0016330A" w:rsidRPr="00A174C3" w:rsidRDefault="0016330A" w:rsidP="00860884">
            <w:pPr>
              <w:pStyle w:val="ListParagraph"/>
              <w:spacing w:after="0" w:line="240" w:lineRule="auto"/>
              <w:ind w:left="360"/>
              <w:rPr>
                <w:color w:val="000000"/>
                <w:szCs w:val="28"/>
              </w:rPr>
            </w:pPr>
            <w:r w:rsidRPr="00A174C3">
              <w:rPr>
                <w:color w:val="000000"/>
                <w:szCs w:val="28"/>
              </w:rPr>
              <w:t>Lab</w:t>
            </w:r>
          </w:p>
          <w:p w:rsidR="0016330A" w:rsidRPr="00A174C3" w:rsidRDefault="0016330A" w:rsidP="00860884">
            <w:pPr>
              <w:pStyle w:val="ListParagraph"/>
              <w:spacing w:after="0" w:line="240" w:lineRule="auto"/>
              <w:ind w:left="360"/>
              <w:rPr>
                <w:color w:val="000000"/>
                <w:szCs w:val="28"/>
              </w:rPr>
            </w:pPr>
            <w:r w:rsidRPr="00A174C3">
              <w:rPr>
                <w:color w:val="000000"/>
                <w:szCs w:val="28"/>
              </w:rPr>
              <w:t>Importing and Exporting Plain Text</w:t>
            </w:r>
          </w:p>
          <w:p w:rsidR="0016330A" w:rsidRPr="00A174C3" w:rsidRDefault="0016330A" w:rsidP="00860884">
            <w:pPr>
              <w:pStyle w:val="ListParagraph"/>
              <w:spacing w:after="0" w:line="240" w:lineRule="auto"/>
              <w:ind w:left="360"/>
              <w:rPr>
                <w:color w:val="000000"/>
                <w:szCs w:val="28"/>
              </w:rPr>
            </w:pPr>
            <w:r w:rsidRPr="00A174C3">
              <w:rPr>
                <w:color w:val="000000"/>
                <w:szCs w:val="28"/>
              </w:rPr>
              <w:t>Lab</w:t>
            </w:r>
          </w:p>
          <w:p w:rsidR="0016330A" w:rsidRPr="00A174C3" w:rsidRDefault="0016330A" w:rsidP="00860884">
            <w:pPr>
              <w:pStyle w:val="ListParagraph"/>
              <w:spacing w:after="0" w:line="240" w:lineRule="auto"/>
              <w:ind w:left="360"/>
              <w:rPr>
                <w:color w:val="000000"/>
                <w:szCs w:val="28"/>
              </w:rPr>
            </w:pPr>
            <w:r w:rsidRPr="00A174C3">
              <w:rPr>
                <w:color w:val="000000"/>
                <w:szCs w:val="28"/>
              </w:rPr>
              <w:t>Using XMLports in C/AL code</w:t>
            </w:r>
          </w:p>
          <w:p w:rsidR="0016330A" w:rsidRDefault="0016330A" w:rsidP="00860884">
            <w:pPr>
              <w:pStyle w:val="ListParagraph"/>
              <w:spacing w:after="0" w:line="240" w:lineRule="auto"/>
              <w:ind w:left="360"/>
              <w:rPr>
                <w:color w:val="000000"/>
                <w:szCs w:val="28"/>
              </w:rPr>
            </w:pPr>
            <w:r w:rsidRPr="00A174C3">
              <w:rPr>
                <w:color w:val="000000"/>
                <w:szCs w:val="28"/>
              </w:rPr>
              <w:t>Review</w:t>
            </w:r>
          </w:p>
          <w:p w:rsidR="0016330A" w:rsidRPr="00A174C3" w:rsidRDefault="0016330A" w:rsidP="00860884">
            <w:pPr>
              <w:pStyle w:val="ListParagraph"/>
              <w:spacing w:after="0" w:line="240" w:lineRule="auto"/>
              <w:ind w:left="360"/>
              <w:rPr>
                <w:szCs w:val="28"/>
              </w:rPr>
            </w:pPr>
          </w:p>
        </w:tc>
      </w:tr>
      <w:tr w:rsidR="0016330A" w:rsidRPr="00386C16" w:rsidTr="00860884">
        <w:tc>
          <w:tcPr>
            <w:tcW w:w="2268" w:type="dxa"/>
          </w:tcPr>
          <w:p w:rsidR="0016330A" w:rsidRPr="00386C16" w:rsidRDefault="0016330A" w:rsidP="00860884">
            <w:pPr>
              <w:spacing w:after="0" w:line="240" w:lineRule="auto"/>
            </w:pPr>
            <w:r w:rsidRPr="00386C16">
              <w:t xml:space="preserve">Tuần </w:t>
            </w:r>
            <w:r>
              <w:t>9</w:t>
            </w:r>
          </w:p>
        </w:tc>
        <w:tc>
          <w:tcPr>
            <w:tcW w:w="6237" w:type="dxa"/>
          </w:tcPr>
          <w:p w:rsidR="0016330A" w:rsidRPr="00386C16" w:rsidRDefault="0016330A" w:rsidP="00860884">
            <w:pPr>
              <w:pStyle w:val="ListParagraph"/>
              <w:spacing w:after="0" w:line="240" w:lineRule="auto"/>
              <w:ind w:left="360"/>
            </w:pPr>
            <w:r>
              <w:t>Đọc về User manual củ</w:t>
            </w:r>
            <w:r w:rsidR="007B4756">
              <w:t>a khách</w:t>
            </w:r>
            <w:r>
              <w:t xml:space="preserve"> trong Dynamic NAV</w:t>
            </w:r>
          </w:p>
        </w:tc>
      </w:tr>
      <w:tr w:rsidR="0016330A" w:rsidRPr="00386C16" w:rsidTr="00860884">
        <w:tc>
          <w:tcPr>
            <w:tcW w:w="2268" w:type="dxa"/>
          </w:tcPr>
          <w:p w:rsidR="0016330A" w:rsidRPr="00386C16" w:rsidRDefault="0016330A" w:rsidP="00860884">
            <w:pPr>
              <w:spacing w:after="0" w:line="240" w:lineRule="auto"/>
            </w:pPr>
            <w:r w:rsidRPr="00386C16">
              <w:t xml:space="preserve">Tuần </w:t>
            </w:r>
            <w:r>
              <w:t>10</w:t>
            </w:r>
          </w:p>
        </w:tc>
        <w:tc>
          <w:tcPr>
            <w:tcW w:w="6237" w:type="dxa"/>
          </w:tcPr>
          <w:p w:rsidR="0016330A" w:rsidRPr="00386C16" w:rsidRDefault="0016330A" w:rsidP="00860884">
            <w:pPr>
              <w:pStyle w:val="ListParagraph"/>
              <w:spacing w:after="0" w:line="240" w:lineRule="auto"/>
              <w:ind w:left="360"/>
            </w:pPr>
            <w:r>
              <w:t>Đọc về User manual củ</w:t>
            </w:r>
            <w:r w:rsidR="007B4756">
              <w:t>a khách t</w:t>
            </w:r>
            <w:r>
              <w:t>rong Dynamic NAV</w:t>
            </w:r>
          </w:p>
        </w:tc>
      </w:tr>
      <w:tr w:rsidR="0016330A" w:rsidRPr="00386C16" w:rsidTr="00860884">
        <w:tc>
          <w:tcPr>
            <w:tcW w:w="2268" w:type="dxa"/>
          </w:tcPr>
          <w:p w:rsidR="0016330A" w:rsidRPr="00386C16" w:rsidRDefault="0016330A" w:rsidP="00860884">
            <w:pPr>
              <w:spacing w:after="0" w:line="240" w:lineRule="auto"/>
            </w:pPr>
            <w:r w:rsidRPr="00386C16">
              <w:t xml:space="preserve">Tuần </w:t>
            </w:r>
            <w:r>
              <w:t>11</w:t>
            </w:r>
          </w:p>
        </w:tc>
        <w:tc>
          <w:tcPr>
            <w:tcW w:w="6237" w:type="dxa"/>
          </w:tcPr>
          <w:p w:rsidR="0016330A" w:rsidRPr="00386C16" w:rsidRDefault="0016330A" w:rsidP="00860884">
            <w:pPr>
              <w:pStyle w:val="ListParagraph"/>
              <w:spacing w:after="0" w:line="240" w:lineRule="auto"/>
              <w:ind w:left="360"/>
            </w:pPr>
            <w:r>
              <w:t>Làm ticket</w:t>
            </w:r>
          </w:p>
        </w:tc>
      </w:tr>
      <w:tr w:rsidR="0016330A" w:rsidRPr="00386C16" w:rsidTr="00860884">
        <w:tc>
          <w:tcPr>
            <w:tcW w:w="2268" w:type="dxa"/>
          </w:tcPr>
          <w:p w:rsidR="0016330A" w:rsidRPr="00386C16" w:rsidRDefault="0016330A" w:rsidP="00860884">
            <w:pPr>
              <w:spacing w:after="0" w:line="240" w:lineRule="auto"/>
            </w:pPr>
            <w:r w:rsidRPr="00386C16">
              <w:t xml:space="preserve">Tuần </w:t>
            </w:r>
            <w:r>
              <w:t>12</w:t>
            </w:r>
          </w:p>
        </w:tc>
        <w:tc>
          <w:tcPr>
            <w:tcW w:w="6237" w:type="dxa"/>
          </w:tcPr>
          <w:p w:rsidR="0016330A" w:rsidRPr="00386C16" w:rsidRDefault="0016330A" w:rsidP="00860884">
            <w:pPr>
              <w:pStyle w:val="ListParagraph"/>
              <w:spacing w:after="0" w:line="240" w:lineRule="auto"/>
              <w:ind w:left="360"/>
            </w:pPr>
            <w:r>
              <w:t>Làm ticket</w:t>
            </w:r>
          </w:p>
        </w:tc>
      </w:tr>
    </w:tbl>
    <w:p w:rsidR="004C7720" w:rsidRPr="00B223FA" w:rsidRDefault="004C7720" w:rsidP="004E6D46">
      <w:pPr>
        <w:spacing w:after="0" w:line="360" w:lineRule="auto"/>
        <w:rPr>
          <w:rFonts w:cs="Times New Roman"/>
          <w:b/>
          <w:color w:val="000000" w:themeColor="text1"/>
          <w:szCs w:val="26"/>
        </w:rPr>
      </w:pPr>
    </w:p>
    <w:p w:rsidR="007B4756" w:rsidRPr="00CA4BD2" w:rsidRDefault="007B4756" w:rsidP="00CA4BD2">
      <w:pPr>
        <w:pStyle w:val="Heading1"/>
        <w:rPr>
          <w:sz w:val="28"/>
          <w:szCs w:val="28"/>
        </w:rPr>
      </w:pPr>
      <w:bookmarkStart w:id="25" w:name="_Toc6659936"/>
      <w:bookmarkStart w:id="26" w:name="_Toc6660199"/>
      <w:bookmarkStart w:id="27" w:name="_Toc9892480"/>
      <w:r w:rsidRPr="00CA4BD2">
        <w:rPr>
          <w:sz w:val="28"/>
          <w:szCs w:val="28"/>
        </w:rPr>
        <w:lastRenderedPageBreak/>
        <w:t xml:space="preserve">Chương 3 : Tổng quan về </w:t>
      </w:r>
      <w:r w:rsidR="004C69A3" w:rsidRPr="00CA4BD2">
        <w:rPr>
          <w:sz w:val="28"/>
          <w:szCs w:val="28"/>
        </w:rPr>
        <w:t>Microsoft Dynamics NAV</w:t>
      </w:r>
      <w:bookmarkEnd w:id="27"/>
    </w:p>
    <w:p w:rsidR="004C69A3" w:rsidRPr="00CA4BD2" w:rsidRDefault="004C69A3" w:rsidP="00CA4BD2">
      <w:pPr>
        <w:pStyle w:val="Heading2"/>
      </w:pPr>
      <w:bookmarkStart w:id="28" w:name="_Toc9892481"/>
      <w:r w:rsidRPr="00CA4BD2">
        <w:t>3.1 Giới thiệu về Microsoft Dynamics NAV:</w:t>
      </w:r>
      <w:bookmarkEnd w:id="28"/>
    </w:p>
    <w:p w:rsidR="004C69A3" w:rsidRPr="004C69A3" w:rsidRDefault="004C69A3" w:rsidP="004C69A3">
      <w:pPr>
        <w:shd w:val="clear" w:color="auto" w:fill="FFFFFF"/>
        <w:spacing w:after="300" w:line="398" w:lineRule="atLeast"/>
        <w:ind w:firstLine="720"/>
        <w:textAlignment w:val="baseline"/>
        <w:rPr>
          <w:rFonts w:eastAsia="Times New Roman" w:cs="Times New Roman"/>
          <w:color w:val="000000" w:themeColor="text1"/>
          <w:szCs w:val="26"/>
          <w:lang w:val="vi-VN" w:eastAsia="vi-VN"/>
        </w:rPr>
      </w:pPr>
      <w:r w:rsidRPr="004C69A3">
        <w:rPr>
          <w:rFonts w:eastAsia="Times New Roman" w:cs="Times New Roman"/>
          <w:color w:val="000000" w:themeColor="text1"/>
          <w:szCs w:val="26"/>
          <w:lang w:val="vi-VN" w:eastAsia="vi-VN"/>
        </w:rPr>
        <w:t>Microsoft Dynamics NAV 2009 là một giải pháp phần mềm Hệ Thống Hoạch Định Tài Nguyên Doanh Nghiệp (ERP) cho các doanh nghiệp tầm trung có thể thực hiện một cách nhanh chóng, dễ dàng cấu hình, và sử dụng đơn giản. Ngay từ bước bắt đầu, với sự hướng dẫn đơn giản và tiếp tục với sự hướng dẫn đổi mới trong thiết kế sản phẩm, phát triển, thực hiện, và sử dụng. Microsoft Dynamics NAV đã có hơn 80,000 khách hàng, hơn 1 triệu người sử dụng toàn cầu, và đã sẵn sàng với hơn 40 phiên bản quốc tế.</w:t>
      </w:r>
    </w:p>
    <w:p w:rsidR="004C69A3" w:rsidRPr="004C69A3" w:rsidRDefault="004C69A3" w:rsidP="004C69A3">
      <w:pPr>
        <w:shd w:val="clear" w:color="auto" w:fill="FFFFFF"/>
        <w:spacing w:after="300" w:line="398" w:lineRule="atLeast"/>
        <w:ind w:firstLine="720"/>
        <w:textAlignment w:val="baseline"/>
        <w:rPr>
          <w:rFonts w:eastAsia="Times New Roman" w:cs="Times New Roman"/>
          <w:color w:val="000000" w:themeColor="text1"/>
          <w:szCs w:val="26"/>
          <w:lang w:val="vi-VN" w:eastAsia="vi-VN"/>
        </w:rPr>
      </w:pPr>
      <w:r w:rsidRPr="004C69A3">
        <w:rPr>
          <w:rFonts w:eastAsia="Times New Roman" w:cs="Times New Roman"/>
          <w:color w:val="000000" w:themeColor="text1"/>
          <w:szCs w:val="26"/>
          <w:lang w:val="vi-VN" w:eastAsia="vi-VN"/>
        </w:rPr>
        <w:t>Với Microsoft Dynamics NAV, bạn có thể thực hiện các chức năng của ngành công nghiệp cụ thể đã được kiểm chứng phù hợp với nhu cầu của bạn, cho cả đối với các ngành và tổ chức chuyên biệt nhất. Về kết quả? Một giải pháp ERP hoàn chỉnh với chi phí hợp lý điều chỉnh chính xác phù hợp với các yêu cầu chuyên biệt của bạn – Một giải pháp giúp cho bạn quản lý tốt hơn và cải thiện sự lãng phí, tăng tính hiệu quả, và gây ảnh hướng đến hiệu quả kinh doanh.</w:t>
      </w:r>
    </w:p>
    <w:p w:rsidR="004C69A3" w:rsidRPr="001B7E2A" w:rsidRDefault="004C69A3" w:rsidP="00CA4BD2">
      <w:pPr>
        <w:pStyle w:val="Heading2"/>
        <w:rPr>
          <w:lang w:val="fr-FR"/>
        </w:rPr>
      </w:pPr>
      <w:bookmarkStart w:id="29" w:name="_Toc9892482"/>
      <w:r w:rsidRPr="001B7E2A">
        <w:rPr>
          <w:lang w:val="fr-FR"/>
        </w:rPr>
        <w:t>3.</w:t>
      </w:r>
      <w:r w:rsidR="001B7E2A" w:rsidRPr="001B7E2A">
        <w:rPr>
          <w:lang w:val="fr-FR"/>
        </w:rPr>
        <w:t xml:space="preserve">2  </w:t>
      </w:r>
      <w:r w:rsidR="00E56E04" w:rsidRPr="001B7E2A">
        <w:rPr>
          <w:lang w:val="fr-FR"/>
        </w:rPr>
        <w:t>Ưu điểm</w:t>
      </w:r>
      <w:r w:rsidRPr="001B7E2A">
        <w:rPr>
          <w:lang w:val="fr-FR"/>
        </w:rPr>
        <w:t xml:space="preserve"> của Microsoft Dynamics NAV:</w:t>
      </w:r>
      <w:bookmarkEnd w:id="29"/>
      <w:r w:rsidRPr="001B7E2A">
        <w:rPr>
          <w:lang w:val="fr-FR"/>
        </w:rPr>
        <w:tab/>
      </w:r>
    </w:p>
    <w:p w:rsidR="00E56E04" w:rsidRPr="00E56E04" w:rsidRDefault="00E56E04" w:rsidP="00E56E04">
      <w:pPr>
        <w:pStyle w:val="ListParagraph"/>
        <w:numPr>
          <w:ilvl w:val="0"/>
          <w:numId w:val="40"/>
        </w:numPr>
        <w:spacing w:after="0" w:line="240" w:lineRule="auto"/>
        <w:rPr>
          <w:rFonts w:eastAsia="Times New Roman" w:cs="Times New Roman"/>
          <w:szCs w:val="26"/>
          <w:lang w:val="vi-VN" w:eastAsia="vi-VN"/>
        </w:rPr>
      </w:pPr>
      <w:r w:rsidRPr="00E56E04">
        <w:rPr>
          <w:rFonts w:eastAsia="Times New Roman" w:cs="Times New Roman"/>
          <w:b/>
          <w:szCs w:val="26"/>
          <w:lang w:val="vi-VN" w:eastAsia="vi-VN"/>
        </w:rPr>
        <w:t>Đơn giản hóa việc kinh doanh của bạn với một giải pháp duy nhất</w:t>
      </w:r>
      <w:r w:rsidRPr="00E56E04">
        <w:rPr>
          <w:rFonts w:eastAsia="Times New Roman" w:cs="Times New Roman"/>
          <w:szCs w:val="26"/>
          <w:lang w:val="vi-VN" w:eastAsia="vi-VN"/>
        </w:rPr>
        <w:br/>
      </w:r>
      <w:r w:rsidRPr="00E56E04">
        <w:rPr>
          <w:rFonts w:eastAsia="Times New Roman" w:cs="Times New Roman"/>
          <w:szCs w:val="26"/>
          <w:bdr w:val="none" w:sz="0" w:space="0" w:color="auto" w:frame="1"/>
          <w:lang w:val="vi-VN" w:eastAsia="vi-VN"/>
        </w:rPr>
        <w:t>Tích hợp và lưu trữ tập trung tài chính, sản xuất, chuỗi cung ứng, bán hàng và tiếp thị, quản lý dự án, nguồn nhân lực và thông tin dịch vụ.</w:t>
      </w:r>
    </w:p>
    <w:p w:rsidR="00E56E04" w:rsidRPr="00E56E04" w:rsidRDefault="00E56E04" w:rsidP="00E56E04">
      <w:pPr>
        <w:pStyle w:val="ListParagraph"/>
        <w:numPr>
          <w:ilvl w:val="0"/>
          <w:numId w:val="40"/>
        </w:numPr>
        <w:spacing w:after="0" w:line="240" w:lineRule="auto"/>
        <w:rPr>
          <w:rFonts w:eastAsia="Times New Roman" w:cs="Times New Roman"/>
          <w:szCs w:val="26"/>
          <w:lang w:val="vi-VN" w:eastAsia="vi-VN"/>
        </w:rPr>
      </w:pPr>
      <w:r w:rsidRPr="00E56E04">
        <w:rPr>
          <w:rFonts w:eastAsia="Times New Roman" w:cs="Times New Roman"/>
          <w:b/>
          <w:szCs w:val="26"/>
          <w:lang w:val="vi-VN" w:eastAsia="vi-VN"/>
        </w:rPr>
        <w:t>Nâng cao năng suất</w:t>
      </w:r>
      <w:r w:rsidRPr="00E56E04">
        <w:rPr>
          <w:rFonts w:eastAsia="Times New Roman" w:cs="Times New Roman"/>
          <w:szCs w:val="26"/>
          <w:lang w:val="vi-VN" w:eastAsia="vi-VN"/>
        </w:rPr>
        <w:br/>
      </w:r>
      <w:r w:rsidRPr="00E56E04">
        <w:rPr>
          <w:rFonts w:eastAsia="Times New Roman" w:cs="Times New Roman"/>
          <w:szCs w:val="26"/>
          <w:bdr w:val="none" w:sz="0" w:space="0" w:color="auto" w:frame="1"/>
          <w:lang w:val="vi-VN" w:eastAsia="vi-VN"/>
        </w:rPr>
        <w:t>Giúp nhân viên làm việc hiệu quả hơn mỗi ngày với trải nghiệm người dùng (UX) quen thuộc, trực quan, hoạt động tương tự như các phần mềm khác của Microsoft, ngoài ra còn có quyền truy cập vào RoleTailored để truy cập thông tin và công việc liên quan.</w:t>
      </w:r>
    </w:p>
    <w:p w:rsidR="00E56E04" w:rsidRPr="00E56E04" w:rsidRDefault="00E56E04" w:rsidP="00E56E04">
      <w:pPr>
        <w:pStyle w:val="ListParagraph"/>
        <w:numPr>
          <w:ilvl w:val="0"/>
          <w:numId w:val="41"/>
        </w:numPr>
        <w:spacing w:after="0" w:line="240" w:lineRule="auto"/>
        <w:rPr>
          <w:rFonts w:eastAsia="Times New Roman" w:cs="Times New Roman"/>
          <w:szCs w:val="26"/>
          <w:lang w:val="vi-VN" w:eastAsia="vi-VN"/>
        </w:rPr>
      </w:pPr>
      <w:r w:rsidRPr="00E56E04">
        <w:rPr>
          <w:rFonts w:eastAsia="Times New Roman" w:cs="Times New Roman"/>
          <w:b/>
          <w:szCs w:val="26"/>
          <w:lang w:val="vi-VN" w:eastAsia="vi-VN"/>
        </w:rPr>
        <w:t>Đưa ra quyết định thông minh</w:t>
      </w:r>
      <w:r w:rsidRPr="00E56E04">
        <w:rPr>
          <w:rFonts w:eastAsia="Times New Roman" w:cs="Times New Roman"/>
          <w:szCs w:val="26"/>
          <w:lang w:val="vi-VN" w:eastAsia="vi-VN"/>
        </w:rPr>
        <w:br/>
      </w:r>
      <w:r w:rsidRPr="00E56E04">
        <w:rPr>
          <w:rFonts w:eastAsia="Times New Roman" w:cs="Times New Roman"/>
          <w:szCs w:val="26"/>
          <w:bdr w:val="none" w:sz="0" w:space="0" w:color="auto" w:frame="1"/>
          <w:lang w:val="vi-VN" w:eastAsia="vi-VN"/>
        </w:rPr>
        <w:t>Việc tiếp cận thông tin được đơn giản hóa, danh sách nhiệm vụ cụ thể giúp nhân viên rà soát công việc nào phải ưu tiên, cũng như thông tin cần thiết để đưa ra những quyết định sáng suốt; Một loạt các công cụ phân tích và báo cáo có thể giúp bạn hiểu sâu hơn về hiệu suất kinh doanh.</w:t>
      </w:r>
    </w:p>
    <w:p w:rsidR="00E56E04" w:rsidRPr="00E56E04" w:rsidRDefault="00E56E04" w:rsidP="00E56E04">
      <w:pPr>
        <w:pStyle w:val="ListParagraph"/>
        <w:numPr>
          <w:ilvl w:val="0"/>
          <w:numId w:val="41"/>
        </w:numPr>
        <w:rPr>
          <w:rFonts w:cs="Times New Roman"/>
          <w:color w:val="000000" w:themeColor="text1"/>
          <w:szCs w:val="26"/>
          <w:shd w:val="clear" w:color="auto" w:fill="FFFFFF"/>
          <w:lang w:val="vi-VN"/>
        </w:rPr>
      </w:pPr>
      <w:r w:rsidRPr="00E56E04">
        <w:rPr>
          <w:rFonts w:eastAsia="Times New Roman" w:cs="Times New Roman"/>
          <w:b/>
          <w:szCs w:val="26"/>
          <w:lang w:val="vi-VN" w:eastAsia="vi-VN"/>
        </w:rPr>
        <w:t>Cài đặt nhanh chóng</w:t>
      </w:r>
      <w:r w:rsidRPr="00E56E04">
        <w:rPr>
          <w:rFonts w:eastAsia="Times New Roman" w:cs="Times New Roman"/>
          <w:szCs w:val="26"/>
          <w:lang w:val="vi-VN" w:eastAsia="vi-VN"/>
        </w:rPr>
        <w:br/>
      </w:r>
      <w:r w:rsidRPr="00E56E04">
        <w:rPr>
          <w:rFonts w:eastAsia="Times New Roman" w:cs="Times New Roman"/>
          <w:szCs w:val="26"/>
          <w:bdr w:val="none" w:sz="0" w:space="0" w:color="auto" w:frame="1"/>
          <w:lang w:val="vi-VN" w:eastAsia="vi-VN"/>
        </w:rPr>
        <w:t>Nhanh chóng thiết lập và tùy chỉnh hệ thống để đáp ứng nhu cầu kinh doanh hiện tại, bạn có thể dễ dàng thêm các chức năng, ứng dụng tùy chỉnh và chức năng kinh doanh trực tuyến.</w:t>
      </w:r>
    </w:p>
    <w:p w:rsidR="004C69A3" w:rsidRPr="004C69A3" w:rsidRDefault="004C69A3" w:rsidP="004C69A3">
      <w:pPr>
        <w:rPr>
          <w:rFonts w:eastAsia="Times New Roman" w:cs="Times New Roman"/>
          <w:color w:val="000000" w:themeColor="text1"/>
          <w:szCs w:val="26"/>
          <w:lang w:val="vi-VN" w:eastAsia="vi-VN"/>
        </w:rPr>
      </w:pPr>
    </w:p>
    <w:p w:rsidR="004C69A3" w:rsidRPr="001B7E2A" w:rsidRDefault="001B7E2A" w:rsidP="00CA4BD2">
      <w:pPr>
        <w:pStyle w:val="Heading2"/>
        <w:rPr>
          <w:lang w:val="vi-VN"/>
        </w:rPr>
      </w:pPr>
      <w:bookmarkStart w:id="30" w:name="_Toc9892483"/>
      <w:r w:rsidRPr="001B7E2A">
        <w:rPr>
          <w:lang w:val="vi-VN"/>
        </w:rPr>
        <w:t xml:space="preserve">3.3 </w:t>
      </w:r>
      <w:r w:rsidR="00E56E04" w:rsidRPr="001B7E2A">
        <w:rPr>
          <w:lang w:val="vi-VN"/>
        </w:rPr>
        <w:t>Các tính năng vượt trội :</w:t>
      </w:r>
      <w:bookmarkEnd w:id="30"/>
      <w:r w:rsidR="00E56E04" w:rsidRPr="001B7E2A">
        <w:rPr>
          <w:lang w:val="vi-VN"/>
        </w:rPr>
        <w:t xml:space="preserve"> </w:t>
      </w:r>
    </w:p>
    <w:p w:rsidR="00E56E04" w:rsidRPr="00E56E04" w:rsidRDefault="00E56E04" w:rsidP="00E56E04">
      <w:pPr>
        <w:pStyle w:val="ListParagraph"/>
        <w:numPr>
          <w:ilvl w:val="0"/>
          <w:numId w:val="44"/>
        </w:numPr>
        <w:shd w:val="clear" w:color="auto" w:fill="FFFFFF"/>
        <w:spacing w:after="0" w:line="240" w:lineRule="auto"/>
        <w:textAlignment w:val="baseline"/>
        <w:rPr>
          <w:rFonts w:eastAsia="Times New Roman" w:cs="Times New Roman"/>
          <w:b/>
          <w:bCs/>
          <w:color w:val="000000" w:themeColor="text1"/>
          <w:szCs w:val="26"/>
          <w:lang w:val="vi-VN" w:eastAsia="vi-VN"/>
        </w:rPr>
      </w:pPr>
      <w:r w:rsidRPr="00E56E04">
        <w:rPr>
          <w:rFonts w:eastAsia="Times New Roman" w:cs="Times New Roman"/>
          <w:b/>
          <w:bCs/>
          <w:color w:val="000000" w:themeColor="text1"/>
          <w:szCs w:val="26"/>
          <w:lang w:val="vi-VN" w:eastAsia="vi-VN"/>
        </w:rPr>
        <w:t>Quản lý tài chính</w:t>
      </w:r>
      <w:r w:rsidRPr="00E56E04">
        <w:rPr>
          <w:rFonts w:eastAsia="Times New Roman" w:cs="Times New Roman"/>
          <w:b/>
          <w:bCs/>
          <w:color w:val="000000" w:themeColor="text1"/>
          <w:szCs w:val="26"/>
          <w:lang w:val="vi-VN" w:eastAsia="vi-VN"/>
        </w:rPr>
        <w:br/>
      </w:r>
      <w:r w:rsidRPr="00E56E04">
        <w:rPr>
          <w:rFonts w:eastAsia="Times New Roman" w:cs="Times New Roman"/>
          <w:color w:val="000000" w:themeColor="text1"/>
          <w:szCs w:val="26"/>
          <w:bdr w:val="none" w:sz="0" w:space="0" w:color="auto" w:frame="1"/>
          <w:lang w:val="vi-VN" w:eastAsia="vi-VN"/>
        </w:rPr>
        <w:t>Microsoft Dynamics NAV theo dõi và phân tích thông tin doanh nghiệp. Với công nghệ tích hợp toàn diện, công ty của bạn có thể quản lý hiệu quả:</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Sổ Sách Kế Toán</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Hàng tồn kho</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Kế toán phân tích</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Tài sản cố định</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Dòng tiền</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Đối chiếu ngân hàng</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Các quy trình tài chính trên nhiều loại tiền tệ, địa điểm hoặc công ty.</w:t>
      </w:r>
    </w:p>
    <w:p w:rsidR="00E56E04" w:rsidRPr="00E56E04" w:rsidRDefault="00E56E04" w:rsidP="00E56E04">
      <w:pPr>
        <w:pStyle w:val="ListParagraph"/>
        <w:numPr>
          <w:ilvl w:val="0"/>
          <w:numId w:val="44"/>
        </w:numPr>
        <w:shd w:val="clear" w:color="auto" w:fill="FFFFFF"/>
        <w:spacing w:after="0" w:line="240" w:lineRule="auto"/>
        <w:textAlignment w:val="baseline"/>
        <w:rPr>
          <w:rFonts w:eastAsia="Times New Roman" w:cs="Times New Roman"/>
          <w:b/>
          <w:bCs/>
          <w:color w:val="000000" w:themeColor="text1"/>
          <w:szCs w:val="26"/>
          <w:lang w:val="vi-VN" w:eastAsia="vi-VN"/>
        </w:rPr>
      </w:pPr>
      <w:r w:rsidRPr="00E56E04">
        <w:rPr>
          <w:rFonts w:eastAsia="Times New Roman" w:cs="Times New Roman"/>
          <w:b/>
          <w:bCs/>
          <w:color w:val="000000" w:themeColor="text1"/>
          <w:szCs w:val="26"/>
          <w:lang w:val="vi-VN" w:eastAsia="vi-VN"/>
        </w:rPr>
        <w:t>Chế biến và sản xuất</w:t>
      </w:r>
      <w:r w:rsidRPr="00E56E04">
        <w:rPr>
          <w:rFonts w:eastAsia="Times New Roman" w:cs="Times New Roman"/>
          <w:b/>
          <w:bCs/>
          <w:color w:val="000000" w:themeColor="text1"/>
          <w:szCs w:val="26"/>
          <w:lang w:val="vi-VN" w:eastAsia="vi-VN"/>
        </w:rPr>
        <w:br/>
      </w:r>
      <w:r w:rsidRPr="00E56E04">
        <w:rPr>
          <w:rFonts w:eastAsia="Times New Roman" w:cs="Times New Roman"/>
          <w:color w:val="000000" w:themeColor="text1"/>
          <w:szCs w:val="26"/>
          <w:bdr w:val="none" w:sz="0" w:space="0" w:color="auto" w:frame="1"/>
          <w:lang w:val="vi-VN" w:eastAsia="vi-VN"/>
        </w:rPr>
        <w:t>Microsoft Dynamics NAV cung cấp cho bạn một bộ công cụ tích hợp để lập kế hoạch, quản lý và thực hiện hoạt động sản xuất đẳng cấp thế giới. Hãy tăng năng suất và quản lý hiệu quả:</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Đơn đặt hàng sản xuất</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Kế hoạch cung ứng</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Hoạch định công suất (CRP)</w:t>
      </w:r>
    </w:p>
    <w:p w:rsidR="00E56E04" w:rsidRPr="00E56E04" w:rsidRDefault="00E56E04" w:rsidP="00E56E04">
      <w:pPr>
        <w:pStyle w:val="ListParagraph"/>
        <w:numPr>
          <w:ilvl w:val="0"/>
          <w:numId w:val="44"/>
        </w:numPr>
        <w:shd w:val="clear" w:color="auto" w:fill="FFFFFF"/>
        <w:spacing w:after="0" w:line="240" w:lineRule="auto"/>
        <w:textAlignment w:val="baseline"/>
        <w:rPr>
          <w:rFonts w:eastAsia="Times New Roman" w:cs="Times New Roman"/>
          <w:b/>
          <w:bCs/>
          <w:color w:val="000000" w:themeColor="text1"/>
          <w:szCs w:val="26"/>
          <w:lang w:val="vi-VN" w:eastAsia="vi-VN"/>
        </w:rPr>
      </w:pPr>
      <w:r w:rsidRPr="00E56E04">
        <w:rPr>
          <w:rFonts w:eastAsia="Times New Roman" w:cs="Times New Roman"/>
          <w:b/>
          <w:bCs/>
          <w:color w:val="000000" w:themeColor="text1"/>
          <w:szCs w:val="26"/>
          <w:lang w:val="vi-VN" w:eastAsia="vi-VN"/>
        </w:rPr>
        <w:t>Quản lý chuỗi cung ứng</w:t>
      </w:r>
      <w:r w:rsidRPr="00E56E04">
        <w:rPr>
          <w:rFonts w:eastAsia="Times New Roman" w:cs="Times New Roman"/>
          <w:b/>
          <w:bCs/>
          <w:color w:val="000000" w:themeColor="text1"/>
          <w:szCs w:val="26"/>
          <w:lang w:val="vi-VN" w:eastAsia="vi-VN"/>
        </w:rPr>
        <w:br/>
      </w:r>
      <w:r w:rsidRPr="00E56E04">
        <w:rPr>
          <w:rFonts w:eastAsia="Times New Roman" w:cs="Times New Roman"/>
          <w:color w:val="000000" w:themeColor="text1"/>
          <w:szCs w:val="26"/>
          <w:bdr w:val="none" w:sz="0" w:space="0" w:color="auto" w:frame="1"/>
          <w:lang w:val="vi-VN" w:eastAsia="vi-VN"/>
        </w:rPr>
        <w:t>Microsoft Dynamics NAV giúp bạn:</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Điều chỉnh quy trình làm việc</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Quản lý kho</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Cải thiện khả năng phản hồi</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Theo đuổi các cơ hội thị trường mới</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Làm việc hiệu quả hơn với đối tác</w:t>
      </w:r>
    </w:p>
    <w:p w:rsidR="00E56E04" w:rsidRPr="00D777B5" w:rsidRDefault="00E56E04">
      <w:pPr>
        <w:rPr>
          <w:rFonts w:eastAsia="Times New Roman" w:cs="Times New Roman"/>
          <w:b/>
          <w:bCs/>
          <w:color w:val="000000" w:themeColor="text1"/>
          <w:szCs w:val="26"/>
          <w:lang w:eastAsia="vi-VN"/>
        </w:rPr>
      </w:pPr>
    </w:p>
    <w:p w:rsidR="00E56E04" w:rsidRPr="00E56E04" w:rsidRDefault="00E56E04" w:rsidP="00E56E04">
      <w:pPr>
        <w:pStyle w:val="ListParagraph"/>
        <w:numPr>
          <w:ilvl w:val="0"/>
          <w:numId w:val="44"/>
        </w:numPr>
        <w:shd w:val="clear" w:color="auto" w:fill="FFFFFF"/>
        <w:spacing w:after="0" w:line="240" w:lineRule="auto"/>
        <w:textAlignment w:val="baseline"/>
        <w:rPr>
          <w:rFonts w:eastAsia="Times New Roman" w:cs="Times New Roman"/>
          <w:b/>
          <w:bCs/>
          <w:color w:val="000000" w:themeColor="text1"/>
          <w:szCs w:val="26"/>
          <w:lang w:val="vi-VN" w:eastAsia="vi-VN"/>
        </w:rPr>
      </w:pPr>
      <w:r w:rsidRPr="00E56E04">
        <w:rPr>
          <w:rFonts w:eastAsia="Times New Roman" w:cs="Times New Roman"/>
          <w:b/>
          <w:bCs/>
          <w:color w:val="000000" w:themeColor="text1"/>
          <w:szCs w:val="26"/>
          <w:lang w:val="vi-VN" w:eastAsia="vi-VN"/>
        </w:rPr>
        <w:t>Bán hàng và marketing</w:t>
      </w:r>
      <w:r w:rsidRPr="00E56E04">
        <w:rPr>
          <w:rFonts w:eastAsia="Times New Roman" w:cs="Times New Roman"/>
          <w:b/>
          <w:bCs/>
          <w:color w:val="000000" w:themeColor="text1"/>
          <w:szCs w:val="26"/>
          <w:lang w:val="vi-VN" w:eastAsia="vi-VN"/>
        </w:rPr>
        <w:br/>
      </w:r>
      <w:r w:rsidRPr="00E56E04">
        <w:rPr>
          <w:rFonts w:eastAsia="Times New Roman" w:cs="Times New Roman"/>
          <w:color w:val="000000" w:themeColor="text1"/>
          <w:szCs w:val="26"/>
          <w:bdr w:val="none" w:sz="0" w:space="0" w:color="auto" w:frame="1"/>
          <w:lang w:val="vi-VN" w:eastAsia="vi-VN"/>
        </w:rPr>
        <w:t>Microsoft Dynamics NAV hỗ trợ việc bán hàng và marketing:</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Quản lý hồ sơ khách hàng và lịch sử bán hàng</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Tạo và triển khai chiến dịch marketing</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Theo dõi hoạt động khách hàng</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Tổ chức các nguồn lực dịch vụ</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Dự báo và theo dõi việc tiêu thụ</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Quản lý hợp đồng và thỏa thuận dịch vụ</w:t>
      </w:r>
    </w:p>
    <w:p w:rsidR="00E56E04" w:rsidRPr="00E56E04" w:rsidRDefault="00E56E04" w:rsidP="00E56E04">
      <w:pPr>
        <w:shd w:val="clear" w:color="auto" w:fill="FFFFFF"/>
        <w:spacing w:line="240" w:lineRule="auto"/>
        <w:ind w:left="720"/>
        <w:textAlignment w:val="baseline"/>
        <w:rPr>
          <w:rFonts w:eastAsia="Times New Roman" w:cs="Times New Roman"/>
          <w:color w:val="000000" w:themeColor="text1"/>
          <w:szCs w:val="26"/>
          <w:lang w:val="vi-VN" w:eastAsia="vi-VN"/>
        </w:rPr>
      </w:pPr>
      <w:r w:rsidRPr="00E56E04">
        <w:rPr>
          <w:rFonts w:eastAsia="Times New Roman" w:cs="Times New Roman"/>
          <w:bCs/>
          <w:color w:val="000000" w:themeColor="text1"/>
          <w:szCs w:val="26"/>
          <w:lang w:val="vi-VN" w:eastAsia="vi-VN"/>
        </w:rPr>
        <w:t>– Tăng cường kiểm soát chi phí</w:t>
      </w:r>
    </w:p>
    <w:p w:rsidR="00E56E04" w:rsidRPr="00E56E04" w:rsidRDefault="00E56E04" w:rsidP="00E56E04">
      <w:pPr>
        <w:pStyle w:val="ListParagraph"/>
        <w:numPr>
          <w:ilvl w:val="0"/>
          <w:numId w:val="44"/>
        </w:numPr>
        <w:shd w:val="clear" w:color="auto" w:fill="FFFFFF"/>
        <w:spacing w:after="0" w:line="240" w:lineRule="auto"/>
        <w:textAlignment w:val="baseline"/>
        <w:rPr>
          <w:rFonts w:eastAsia="Times New Roman" w:cs="Times New Roman"/>
          <w:b/>
          <w:bCs/>
          <w:color w:val="000000" w:themeColor="text1"/>
          <w:szCs w:val="26"/>
          <w:lang w:val="vi-VN" w:eastAsia="vi-VN"/>
        </w:rPr>
      </w:pPr>
      <w:r w:rsidRPr="00E56E04">
        <w:rPr>
          <w:rFonts w:eastAsia="Times New Roman" w:cs="Times New Roman"/>
          <w:b/>
          <w:bCs/>
          <w:color w:val="000000" w:themeColor="text1"/>
          <w:szCs w:val="26"/>
          <w:lang w:val="vi-VN" w:eastAsia="vi-VN"/>
        </w:rPr>
        <w:t>Quản trị nhân sự</w:t>
      </w:r>
      <w:r w:rsidRPr="00E56E04">
        <w:rPr>
          <w:rFonts w:eastAsia="Times New Roman" w:cs="Times New Roman"/>
          <w:b/>
          <w:bCs/>
          <w:color w:val="000000" w:themeColor="text1"/>
          <w:szCs w:val="26"/>
          <w:lang w:val="vi-VN" w:eastAsia="vi-VN"/>
        </w:rPr>
        <w:br/>
      </w:r>
      <w:r w:rsidRPr="00E56E04">
        <w:rPr>
          <w:rFonts w:eastAsia="Times New Roman" w:cs="Times New Roman"/>
          <w:color w:val="000000" w:themeColor="text1"/>
          <w:szCs w:val="26"/>
          <w:bdr w:val="none" w:sz="0" w:space="0" w:color="auto" w:frame="1"/>
          <w:lang w:val="vi-VN" w:eastAsia="vi-VN"/>
        </w:rPr>
        <w:t>Microsoft Dynamics NAV giúp bạn tổ chức và xử lý thông tin nhân viên. Bạn có thể:</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Thêm đánh giá vào hồ sơ nhân viên</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Theo dõi lịch nghỉ việc</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Xem báo cáo</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Ghi chú ngày sinh nhật và lễ kỷ niệm của nhân viên</w:t>
      </w:r>
    </w:p>
    <w:p w:rsidR="00E56E04" w:rsidRPr="00E56E04" w:rsidRDefault="00E56E04" w:rsidP="00E56E04">
      <w:pPr>
        <w:pStyle w:val="ListParagraph"/>
        <w:numPr>
          <w:ilvl w:val="0"/>
          <w:numId w:val="44"/>
        </w:numPr>
        <w:shd w:val="clear" w:color="auto" w:fill="FFFFFF"/>
        <w:spacing w:after="0" w:line="240" w:lineRule="auto"/>
        <w:textAlignment w:val="baseline"/>
        <w:rPr>
          <w:rFonts w:eastAsia="Times New Roman" w:cs="Times New Roman"/>
          <w:b/>
          <w:bCs/>
          <w:color w:val="000000" w:themeColor="text1"/>
          <w:szCs w:val="26"/>
          <w:lang w:val="vi-VN" w:eastAsia="vi-VN"/>
        </w:rPr>
      </w:pPr>
      <w:r w:rsidRPr="00E56E04">
        <w:rPr>
          <w:rFonts w:eastAsia="Times New Roman" w:cs="Times New Roman"/>
          <w:b/>
          <w:bCs/>
          <w:color w:val="000000" w:themeColor="text1"/>
          <w:szCs w:val="26"/>
          <w:lang w:val="vi-VN" w:eastAsia="vi-VN"/>
        </w:rPr>
        <w:t>Quản lý dự án</w:t>
      </w:r>
      <w:r w:rsidRPr="00E56E04">
        <w:rPr>
          <w:rFonts w:eastAsia="Times New Roman" w:cs="Times New Roman"/>
          <w:b/>
          <w:bCs/>
          <w:color w:val="000000" w:themeColor="text1"/>
          <w:szCs w:val="26"/>
          <w:lang w:val="vi-VN" w:eastAsia="vi-VN"/>
        </w:rPr>
        <w:br/>
      </w:r>
      <w:r w:rsidRPr="00E56E04">
        <w:rPr>
          <w:rFonts w:eastAsia="Times New Roman" w:cs="Times New Roman"/>
          <w:color w:val="000000" w:themeColor="text1"/>
          <w:szCs w:val="26"/>
          <w:bdr w:val="none" w:sz="0" w:space="0" w:color="auto" w:frame="1"/>
          <w:lang w:val="vi-VN" w:eastAsia="vi-VN"/>
        </w:rPr>
        <w:t>Microsoft Dynamics NAV cung cấp cho bạn cái nhìn tổng thể về các dự án để giúp bạn:</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Hoạch định ngân sách chi phí và thời gian</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Tự động hóa hóa đơn</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Theo dõi chi phí và nguồn lực được sủ dụng</w:t>
      </w:r>
    </w:p>
    <w:p w:rsidR="00E56E04" w:rsidRPr="00E56E04" w:rsidRDefault="00E56E04" w:rsidP="00E56E04">
      <w:pPr>
        <w:shd w:val="clear" w:color="auto" w:fill="FFFFFF"/>
        <w:spacing w:after="330"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Khả năng hoạch định</w:t>
      </w:r>
    </w:p>
    <w:p w:rsidR="00E56E04" w:rsidRPr="00E56E04" w:rsidRDefault="00E56E04" w:rsidP="00E56E04">
      <w:pPr>
        <w:shd w:val="clear" w:color="auto" w:fill="FFFFFF"/>
        <w:spacing w:line="240" w:lineRule="auto"/>
        <w:ind w:left="720"/>
        <w:textAlignment w:val="baseline"/>
        <w:rPr>
          <w:rFonts w:eastAsia="Times New Roman" w:cs="Times New Roman"/>
          <w:bCs/>
          <w:color w:val="000000" w:themeColor="text1"/>
          <w:szCs w:val="26"/>
          <w:lang w:val="vi-VN" w:eastAsia="vi-VN"/>
        </w:rPr>
      </w:pPr>
      <w:r w:rsidRPr="00E56E04">
        <w:rPr>
          <w:rFonts w:eastAsia="Times New Roman" w:cs="Times New Roman"/>
          <w:bCs/>
          <w:color w:val="000000" w:themeColor="text1"/>
          <w:szCs w:val="26"/>
          <w:lang w:val="vi-VN" w:eastAsia="vi-VN"/>
        </w:rPr>
        <w:t>– Dự đoán tính khả dụng</w:t>
      </w:r>
    </w:p>
    <w:p w:rsidR="007B4756" w:rsidRPr="004C69A3" w:rsidRDefault="007B4756">
      <w:pPr>
        <w:rPr>
          <w:b/>
          <w:lang w:val="vi-VN"/>
        </w:rPr>
      </w:pPr>
      <w:r w:rsidRPr="004C69A3">
        <w:rPr>
          <w:lang w:val="vi-VN"/>
        </w:rPr>
        <w:br w:type="page"/>
      </w:r>
    </w:p>
    <w:p w:rsidR="00F272E2" w:rsidRPr="00E56E04" w:rsidRDefault="00F914C7" w:rsidP="00F5232D">
      <w:pPr>
        <w:pStyle w:val="Heading1"/>
        <w:rPr>
          <w:sz w:val="28"/>
          <w:lang w:val="vi-VN"/>
        </w:rPr>
      </w:pPr>
      <w:bookmarkStart w:id="31" w:name="_Toc9892484"/>
      <w:r w:rsidRPr="00E56E04">
        <w:rPr>
          <w:sz w:val="28"/>
          <w:lang w:val="vi-VN"/>
        </w:rPr>
        <w:lastRenderedPageBreak/>
        <w:t>Chương 4</w:t>
      </w:r>
      <w:r w:rsidR="00F272E2" w:rsidRPr="00E56E04">
        <w:rPr>
          <w:sz w:val="28"/>
          <w:lang w:val="vi-VN"/>
        </w:rPr>
        <w:t>. Nội dung chính được giao tạ</w:t>
      </w:r>
      <w:r w:rsidR="0016330A" w:rsidRPr="00E56E04">
        <w:rPr>
          <w:sz w:val="28"/>
          <w:lang w:val="vi-VN"/>
        </w:rPr>
        <w:t>i c</w:t>
      </w:r>
      <w:r w:rsidR="00B64F38" w:rsidRPr="00E56E04">
        <w:rPr>
          <w:sz w:val="28"/>
          <w:lang w:val="vi-VN"/>
        </w:rPr>
        <w:t>ông t</w:t>
      </w:r>
      <w:r w:rsidR="00F272E2" w:rsidRPr="00E56E04">
        <w:rPr>
          <w:sz w:val="28"/>
          <w:lang w:val="vi-VN"/>
        </w:rPr>
        <w:t>y</w:t>
      </w:r>
      <w:bookmarkEnd w:id="31"/>
    </w:p>
    <w:p w:rsidR="00BC776B" w:rsidRPr="00E56E04" w:rsidRDefault="00F5232D" w:rsidP="00F5232D">
      <w:pPr>
        <w:pStyle w:val="Heading2"/>
        <w:rPr>
          <w:lang w:val="vi-VN"/>
        </w:rPr>
      </w:pPr>
      <w:bookmarkStart w:id="32" w:name="_Toc9892485"/>
      <w:r w:rsidRPr="00E56E04">
        <w:rPr>
          <w:lang w:val="vi-VN"/>
        </w:rPr>
        <w:t>4</w:t>
      </w:r>
      <w:r w:rsidR="00BC776B" w:rsidRPr="00E56E04">
        <w:rPr>
          <w:lang w:val="vi-VN"/>
        </w:rPr>
        <w:t>.1 Mô t</w:t>
      </w:r>
      <w:r w:rsidR="00706A55" w:rsidRPr="00E56E04">
        <w:rPr>
          <w:lang w:val="vi-VN"/>
        </w:rPr>
        <w:t xml:space="preserve">ả </w:t>
      </w:r>
      <w:r w:rsidR="00232E45" w:rsidRPr="00E56E04">
        <w:rPr>
          <w:lang w:val="vi-VN"/>
        </w:rPr>
        <w:t>vị trí</w:t>
      </w:r>
      <w:bookmarkEnd w:id="25"/>
      <w:bookmarkEnd w:id="26"/>
      <w:bookmarkEnd w:id="32"/>
      <w:r w:rsidR="00393276" w:rsidRPr="00E56E04">
        <w:rPr>
          <w:lang w:val="vi-VN"/>
        </w:rPr>
        <w:t xml:space="preserve"> </w:t>
      </w:r>
    </w:p>
    <w:p w:rsidR="00232E45" w:rsidRPr="00E56E04" w:rsidRDefault="00232E45" w:rsidP="006A4675">
      <w:pPr>
        <w:pStyle w:val="ListParagraph"/>
        <w:numPr>
          <w:ilvl w:val="0"/>
          <w:numId w:val="12"/>
        </w:numPr>
        <w:spacing w:after="0" w:line="360" w:lineRule="auto"/>
        <w:rPr>
          <w:rFonts w:cs="Times New Roman"/>
          <w:color w:val="000000" w:themeColor="text1"/>
          <w:szCs w:val="26"/>
          <w:lang w:val="vi-VN"/>
        </w:rPr>
      </w:pPr>
      <w:r w:rsidRPr="00E56E04">
        <w:rPr>
          <w:rFonts w:cs="Times New Roman"/>
          <w:color w:val="000000" w:themeColor="text1"/>
          <w:szCs w:val="26"/>
          <w:lang w:val="vi-VN"/>
        </w:rPr>
        <w:t>Xế</w:t>
      </w:r>
      <w:r w:rsidR="00B64F38" w:rsidRPr="00E56E04">
        <w:rPr>
          <w:rFonts w:cs="Times New Roman"/>
          <w:color w:val="000000" w:themeColor="text1"/>
          <w:szCs w:val="26"/>
          <w:lang w:val="vi-VN"/>
        </w:rPr>
        <w:t>p vào</w:t>
      </w:r>
      <w:r w:rsidRPr="00E56E04">
        <w:rPr>
          <w:rFonts w:cs="Times New Roman"/>
          <w:color w:val="000000" w:themeColor="text1"/>
          <w:szCs w:val="26"/>
          <w:lang w:val="vi-VN"/>
        </w:rPr>
        <w:t xml:space="preserve"> team </w:t>
      </w:r>
      <w:r w:rsidR="002B1502" w:rsidRPr="00E56E04">
        <w:rPr>
          <w:rFonts w:cs="Times New Roman"/>
          <w:color w:val="000000" w:themeColor="text1"/>
          <w:szCs w:val="26"/>
          <w:lang w:val="vi-VN"/>
        </w:rPr>
        <w:t xml:space="preserve">dự án </w:t>
      </w:r>
      <w:r w:rsidR="00A31339" w:rsidRPr="00E56E04">
        <w:rPr>
          <w:rFonts w:cs="Times New Roman"/>
          <w:color w:val="000000" w:themeColor="text1"/>
          <w:szCs w:val="26"/>
          <w:lang w:val="vi-VN"/>
        </w:rPr>
        <w:t>Flinfox của công ty tại DC8</w:t>
      </w:r>
      <w:r w:rsidR="00A6117C" w:rsidRPr="00E56E04">
        <w:rPr>
          <w:rFonts w:cs="Times New Roman"/>
          <w:color w:val="000000" w:themeColor="text1"/>
          <w:szCs w:val="26"/>
          <w:lang w:val="vi-VN"/>
        </w:rPr>
        <w:t>.</w:t>
      </w:r>
    </w:p>
    <w:p w:rsidR="00A31339" w:rsidRPr="00A31339" w:rsidRDefault="004E00D2" w:rsidP="00A31339">
      <w:pPr>
        <w:pStyle w:val="ListParagraph"/>
        <w:numPr>
          <w:ilvl w:val="0"/>
          <w:numId w:val="12"/>
        </w:numPr>
        <w:spacing w:after="0" w:line="360" w:lineRule="auto"/>
        <w:rPr>
          <w:rFonts w:cs="Times New Roman"/>
          <w:color w:val="000000" w:themeColor="text1"/>
        </w:rPr>
      </w:pPr>
      <w:r w:rsidRPr="00E56E04">
        <w:rPr>
          <w:rFonts w:cs="Times New Roman"/>
          <w:color w:val="000000" w:themeColor="text1"/>
          <w:szCs w:val="26"/>
          <w:lang w:val="vi-VN"/>
        </w:rPr>
        <w:t>Được đào tạ</w:t>
      </w:r>
      <w:r w:rsidR="00A31339">
        <w:rPr>
          <w:rFonts w:cs="Times New Roman"/>
          <w:color w:val="000000" w:themeColor="text1"/>
          <w:szCs w:val="26"/>
        </w:rPr>
        <w:t xml:space="preserve">o thành  </w:t>
      </w:r>
      <w:r w:rsidR="002B1502" w:rsidRPr="00B223FA">
        <w:rPr>
          <w:rFonts w:cs="Times New Roman"/>
          <w:color w:val="000000" w:themeColor="text1"/>
          <w:szCs w:val="26"/>
        </w:rPr>
        <w:t>Developer</w:t>
      </w:r>
      <w:r w:rsidR="006F0E5A" w:rsidRPr="00B223FA">
        <w:rPr>
          <w:rFonts w:cs="Times New Roman"/>
          <w:color w:val="000000" w:themeColor="text1"/>
          <w:szCs w:val="26"/>
        </w:rPr>
        <w:t>.</w:t>
      </w:r>
      <w:r w:rsidRPr="00B223FA">
        <w:rPr>
          <w:rFonts w:cs="Times New Roman"/>
          <w:color w:val="000000" w:themeColor="text1"/>
          <w:szCs w:val="26"/>
        </w:rPr>
        <w:t xml:space="preserve"> </w:t>
      </w:r>
    </w:p>
    <w:p w:rsidR="00A6117C" w:rsidRDefault="00232E45" w:rsidP="006A4675">
      <w:pPr>
        <w:pStyle w:val="ListParagraph"/>
        <w:numPr>
          <w:ilvl w:val="0"/>
          <w:numId w:val="12"/>
        </w:numPr>
        <w:spacing w:after="0" w:line="360" w:lineRule="auto"/>
        <w:rPr>
          <w:rFonts w:cs="Times New Roman"/>
          <w:color w:val="000000" w:themeColor="text1"/>
          <w:szCs w:val="26"/>
        </w:rPr>
      </w:pPr>
      <w:r w:rsidRPr="00B223FA">
        <w:rPr>
          <w:rFonts w:cs="Times New Roman"/>
          <w:color w:val="000000" w:themeColor="text1"/>
          <w:szCs w:val="26"/>
        </w:rPr>
        <w:t xml:space="preserve">Người quản lý chính trong </w:t>
      </w:r>
      <w:r w:rsidR="00A31339">
        <w:rPr>
          <w:rFonts w:cs="Times New Roman"/>
          <w:color w:val="000000" w:themeColor="text1"/>
          <w:szCs w:val="26"/>
        </w:rPr>
        <w:t xml:space="preserve"> </w:t>
      </w:r>
      <w:r w:rsidRPr="00B223FA">
        <w:rPr>
          <w:rFonts w:cs="Times New Roman"/>
          <w:color w:val="000000" w:themeColor="text1"/>
          <w:szCs w:val="26"/>
        </w:rPr>
        <w:t xml:space="preserve">việc thực tập là </w:t>
      </w:r>
      <w:r w:rsidR="00A31339">
        <w:rPr>
          <w:rFonts w:cs="Times New Roman"/>
          <w:color w:val="000000" w:themeColor="text1"/>
          <w:szCs w:val="26"/>
        </w:rPr>
        <w:t>anh Huỳnh Thanh Tiến</w:t>
      </w:r>
    </w:p>
    <w:p w:rsidR="003A0153" w:rsidRPr="000B1045" w:rsidRDefault="003A0153" w:rsidP="003A0153">
      <w:pPr>
        <w:pStyle w:val="ListParagraph"/>
        <w:numPr>
          <w:ilvl w:val="0"/>
          <w:numId w:val="39"/>
        </w:numPr>
        <w:spacing w:line="360" w:lineRule="auto"/>
        <w:rPr>
          <w:rFonts w:cs="Times New Roman"/>
          <w:szCs w:val="26"/>
          <w:lang w:val="fr-FR"/>
        </w:rPr>
      </w:pPr>
      <w:r w:rsidRPr="000B1045">
        <w:rPr>
          <w:rFonts w:cs="Times New Roman"/>
          <w:szCs w:val="26"/>
          <w:lang w:val="fr-FR"/>
        </w:rPr>
        <w:t xml:space="preserve">Chuyên viên về </w:t>
      </w:r>
      <w:r>
        <w:rPr>
          <w:rFonts w:cs="Times New Roman"/>
          <w:szCs w:val="26"/>
          <w:lang w:val="fr-FR"/>
        </w:rPr>
        <w:t>Microsoft Dynamics Nav.</w:t>
      </w:r>
    </w:p>
    <w:p w:rsidR="003A0153" w:rsidRPr="003A0153" w:rsidRDefault="003A0153" w:rsidP="003A0153">
      <w:pPr>
        <w:pStyle w:val="ListParagraph"/>
        <w:numPr>
          <w:ilvl w:val="0"/>
          <w:numId w:val="39"/>
        </w:numPr>
        <w:spacing w:after="0" w:line="360" w:lineRule="auto"/>
        <w:rPr>
          <w:rFonts w:cs="Times New Roman"/>
          <w:color w:val="000000" w:themeColor="text1"/>
          <w:szCs w:val="26"/>
          <w:lang w:val="fr-FR"/>
        </w:rPr>
      </w:pPr>
      <w:r w:rsidRPr="003A0153">
        <w:rPr>
          <w:rFonts w:cs="Times New Roman"/>
          <w:color w:val="000000" w:themeColor="text1"/>
          <w:szCs w:val="26"/>
          <w:lang w:val="fr-FR"/>
        </w:rPr>
        <w:t>Thông thạo về các nghiệp vụ của công ty.</w:t>
      </w:r>
    </w:p>
    <w:p w:rsidR="00EB2216" w:rsidRPr="003A0153" w:rsidRDefault="00EB2216" w:rsidP="00A31339">
      <w:pPr>
        <w:pStyle w:val="ListParagraph"/>
        <w:spacing w:after="0" w:line="360" w:lineRule="auto"/>
        <w:ind w:left="1440"/>
        <w:rPr>
          <w:rFonts w:cs="Times New Roman"/>
          <w:color w:val="000000" w:themeColor="text1"/>
          <w:szCs w:val="26"/>
          <w:lang w:val="fr-FR"/>
        </w:rPr>
      </w:pPr>
    </w:p>
    <w:p w:rsidR="004C0477" w:rsidRPr="00B223FA" w:rsidRDefault="00314265" w:rsidP="00314265">
      <w:pPr>
        <w:pStyle w:val="Heading2"/>
      </w:pPr>
      <w:bookmarkStart w:id="33" w:name="_Toc9892486"/>
      <w:r>
        <w:t>4</w:t>
      </w:r>
      <w:r w:rsidR="00D91AFE" w:rsidRPr="00B223FA">
        <w:t>.</w:t>
      </w:r>
      <w:r w:rsidR="004C0477" w:rsidRPr="00B223FA">
        <w:t xml:space="preserve">2  </w:t>
      </w:r>
      <w:r w:rsidR="00262E18" w:rsidRPr="00B223FA">
        <w:t>Nội dung</w:t>
      </w:r>
      <w:r w:rsidR="004C0477" w:rsidRPr="00B223FA">
        <w:t xml:space="preserve"> công việc</w:t>
      </w:r>
      <w:r w:rsidR="00822520" w:rsidRPr="00B223FA">
        <w:t xml:space="preserve"> được phân</w:t>
      </w:r>
      <w:r w:rsidR="003D533E" w:rsidRPr="00B223FA">
        <w:t xml:space="preserve"> công</w:t>
      </w:r>
      <w:bookmarkEnd w:id="33"/>
    </w:p>
    <w:p w:rsidR="00C646D5" w:rsidRPr="00B223FA" w:rsidRDefault="00A31339" w:rsidP="00A31339">
      <w:pPr>
        <w:pStyle w:val="ListParagraph"/>
        <w:numPr>
          <w:ilvl w:val="0"/>
          <w:numId w:val="1"/>
        </w:numPr>
        <w:spacing w:after="0" w:line="360" w:lineRule="auto"/>
        <w:ind w:left="426" w:firstLine="0"/>
        <w:rPr>
          <w:rFonts w:cs="Times New Roman"/>
          <w:color w:val="000000" w:themeColor="text1"/>
          <w:szCs w:val="26"/>
        </w:rPr>
      </w:pPr>
      <w:r>
        <w:rPr>
          <w:rFonts w:cs="Times New Roman"/>
          <w:color w:val="000000" w:themeColor="text1"/>
          <w:szCs w:val="26"/>
        </w:rPr>
        <w:t>Tìm hiểu về ứng dụng Dynamic Nav và cách thức hoạt động của nó.</w:t>
      </w:r>
    </w:p>
    <w:p w:rsidR="00C65D8D" w:rsidRPr="00B223FA" w:rsidRDefault="00D91AFE" w:rsidP="006A4675">
      <w:pPr>
        <w:pStyle w:val="ListParagraph"/>
        <w:numPr>
          <w:ilvl w:val="0"/>
          <w:numId w:val="14"/>
        </w:numPr>
        <w:spacing w:after="0" w:line="360" w:lineRule="auto"/>
        <w:rPr>
          <w:rFonts w:cs="Times New Roman"/>
          <w:color w:val="000000" w:themeColor="text1"/>
          <w:szCs w:val="26"/>
        </w:rPr>
      </w:pPr>
      <w:r w:rsidRPr="00B223FA">
        <w:rPr>
          <w:rFonts w:cs="Times New Roman"/>
          <w:color w:val="000000" w:themeColor="text1"/>
          <w:szCs w:val="26"/>
        </w:rPr>
        <w:t>Tìm hiểu</w:t>
      </w:r>
      <w:r w:rsidR="00C65D8D" w:rsidRPr="00B223FA">
        <w:rPr>
          <w:rFonts w:cs="Times New Roman"/>
          <w:color w:val="000000" w:themeColor="text1"/>
          <w:szCs w:val="26"/>
        </w:rPr>
        <w:t xml:space="preserve"> CSDL</w:t>
      </w:r>
    </w:p>
    <w:p w:rsidR="00C65D8D" w:rsidRDefault="00D91AFE" w:rsidP="006A4675">
      <w:pPr>
        <w:pStyle w:val="ListParagraph"/>
        <w:numPr>
          <w:ilvl w:val="0"/>
          <w:numId w:val="14"/>
        </w:numPr>
        <w:spacing w:after="0" w:line="360" w:lineRule="auto"/>
        <w:rPr>
          <w:rFonts w:cs="Times New Roman"/>
          <w:color w:val="000000" w:themeColor="text1"/>
          <w:szCs w:val="26"/>
        </w:rPr>
      </w:pPr>
      <w:r w:rsidRPr="00B223FA">
        <w:rPr>
          <w:rFonts w:cs="Times New Roman"/>
          <w:color w:val="000000" w:themeColor="text1"/>
          <w:szCs w:val="26"/>
        </w:rPr>
        <w:t>Đọc và hiểu mã nguồn.</w:t>
      </w:r>
    </w:p>
    <w:p w:rsidR="00314265" w:rsidRPr="00B223FA" w:rsidRDefault="00314265" w:rsidP="006A4675">
      <w:pPr>
        <w:pStyle w:val="ListParagraph"/>
        <w:numPr>
          <w:ilvl w:val="0"/>
          <w:numId w:val="14"/>
        </w:numPr>
        <w:spacing w:after="0" w:line="360" w:lineRule="auto"/>
        <w:rPr>
          <w:rFonts w:cs="Times New Roman"/>
          <w:color w:val="000000" w:themeColor="text1"/>
          <w:szCs w:val="26"/>
        </w:rPr>
      </w:pPr>
      <w:r>
        <w:rPr>
          <w:rFonts w:cs="Times New Roman"/>
          <w:color w:val="000000" w:themeColor="text1"/>
          <w:szCs w:val="26"/>
        </w:rPr>
        <w:t>Debug chương trình.</w:t>
      </w:r>
    </w:p>
    <w:p w:rsidR="00D91AFE" w:rsidRPr="00B223FA" w:rsidRDefault="00D91AFE" w:rsidP="006A4675">
      <w:pPr>
        <w:pStyle w:val="ListParagraph"/>
        <w:numPr>
          <w:ilvl w:val="0"/>
          <w:numId w:val="14"/>
        </w:numPr>
        <w:spacing w:after="0" w:line="360" w:lineRule="auto"/>
        <w:rPr>
          <w:rFonts w:cs="Times New Roman"/>
          <w:color w:val="000000" w:themeColor="text1"/>
          <w:szCs w:val="26"/>
        </w:rPr>
      </w:pPr>
      <w:r w:rsidRPr="00B223FA">
        <w:rPr>
          <w:rFonts w:cs="Times New Roman"/>
          <w:color w:val="000000" w:themeColor="text1"/>
          <w:szCs w:val="26"/>
        </w:rPr>
        <w:t>Test các chức năng, sửa lỗ</w:t>
      </w:r>
      <w:r w:rsidR="00A31339">
        <w:rPr>
          <w:rFonts w:cs="Times New Roman"/>
          <w:color w:val="000000" w:themeColor="text1"/>
          <w:szCs w:val="26"/>
        </w:rPr>
        <w:t>i</w:t>
      </w:r>
    </w:p>
    <w:p w:rsidR="00D91AFE" w:rsidRPr="00B223FA" w:rsidRDefault="00D91AFE" w:rsidP="006A4675">
      <w:pPr>
        <w:pStyle w:val="ListParagraph"/>
        <w:numPr>
          <w:ilvl w:val="0"/>
          <w:numId w:val="14"/>
        </w:numPr>
        <w:spacing w:after="0" w:line="360" w:lineRule="auto"/>
        <w:rPr>
          <w:rFonts w:cs="Times New Roman"/>
          <w:color w:val="000000" w:themeColor="text1"/>
          <w:szCs w:val="26"/>
        </w:rPr>
      </w:pPr>
      <w:r w:rsidRPr="00B223FA">
        <w:rPr>
          <w:rFonts w:cs="Times New Roman"/>
          <w:color w:val="000000" w:themeColor="text1"/>
          <w:szCs w:val="26"/>
        </w:rPr>
        <w:t>Bổ sung chức năng được yêu cầu thêm</w:t>
      </w:r>
    </w:p>
    <w:p w:rsidR="00314265" w:rsidRPr="00B223FA" w:rsidRDefault="00314265" w:rsidP="00314265">
      <w:pPr>
        <w:pStyle w:val="ListParagraph"/>
        <w:spacing w:after="0" w:line="360" w:lineRule="auto"/>
        <w:rPr>
          <w:rFonts w:cs="Times New Roman"/>
          <w:color w:val="000000" w:themeColor="text1"/>
          <w:szCs w:val="26"/>
        </w:rPr>
      </w:pPr>
      <w:bookmarkStart w:id="34" w:name="_Toc6659939"/>
      <w:bookmarkStart w:id="35" w:name="_Toc6660202"/>
    </w:p>
    <w:p w:rsidR="0016330A" w:rsidRDefault="0016330A">
      <w:pPr>
        <w:rPr>
          <w:b/>
        </w:rPr>
      </w:pPr>
      <w:r>
        <w:br w:type="page"/>
      </w:r>
    </w:p>
    <w:p w:rsidR="00662496" w:rsidRPr="003A0153" w:rsidRDefault="00F914C7" w:rsidP="00F5232D">
      <w:pPr>
        <w:pStyle w:val="Heading1"/>
        <w:rPr>
          <w:sz w:val="28"/>
          <w:szCs w:val="26"/>
        </w:rPr>
      </w:pPr>
      <w:bookmarkStart w:id="36" w:name="_Toc9892487"/>
      <w:r w:rsidRPr="003A0153">
        <w:rPr>
          <w:sz w:val="28"/>
        </w:rPr>
        <w:lastRenderedPageBreak/>
        <w:t>Chương 5</w:t>
      </w:r>
      <w:r w:rsidR="00662496" w:rsidRPr="003A0153">
        <w:rPr>
          <w:sz w:val="28"/>
        </w:rPr>
        <w:t xml:space="preserve">.Nội dung các công việc và </w:t>
      </w:r>
      <w:r w:rsidR="00E62FAA">
        <w:rPr>
          <w:sz w:val="28"/>
        </w:rPr>
        <w:t>tiến độ</w:t>
      </w:r>
      <w:bookmarkEnd w:id="36"/>
    </w:p>
    <w:p w:rsidR="00C43272" w:rsidRDefault="001115FC" w:rsidP="001115FC">
      <w:pPr>
        <w:pStyle w:val="Heading3"/>
      </w:pPr>
      <w:bookmarkStart w:id="37" w:name="_Toc6659940"/>
      <w:bookmarkStart w:id="38" w:name="_Toc6660203"/>
      <w:bookmarkStart w:id="39" w:name="_Toc9892488"/>
      <w:bookmarkEnd w:id="34"/>
      <w:bookmarkEnd w:id="35"/>
      <w:r>
        <w:t>5</w:t>
      </w:r>
      <w:r w:rsidR="00BC776B" w:rsidRPr="00B223FA">
        <w:t>.</w:t>
      </w:r>
      <w:r w:rsidR="00C43272" w:rsidRPr="00B223FA">
        <w:t>1</w:t>
      </w:r>
      <w:bookmarkEnd w:id="37"/>
      <w:bookmarkEnd w:id="38"/>
      <w:r w:rsidR="009E6444" w:rsidRPr="00B223FA">
        <w:t xml:space="preserve"> Mô tả</w:t>
      </w:r>
      <w:bookmarkEnd w:id="39"/>
      <w:r w:rsidR="00F07D0F" w:rsidRPr="00B223FA">
        <w:t xml:space="preserve"> </w:t>
      </w:r>
    </w:p>
    <w:p w:rsidR="00EC59E2" w:rsidRPr="00EC59E2" w:rsidRDefault="00EC59E2" w:rsidP="00EC59E2">
      <w:r>
        <w:tab/>
        <w:t>Sau khi đọc xong các tài liệu liên quan đến Dynamic Nav</w:t>
      </w:r>
      <w:r w:rsidR="003A0153">
        <w:t xml:space="preserve"> thì tham gia vào làm các công việc</w:t>
      </w:r>
      <w:r>
        <w:t xml:space="preserve"> được giao từ khách hàng mỗi ngày.</w:t>
      </w:r>
      <w:r w:rsidR="009029B7">
        <w:t xml:space="preserve"> Chủ yếu là về sửa chữa các lỗi hoặc thay đổi ứng dụng cho phù hợp yêu cầu của khách hàng.</w:t>
      </w:r>
      <w:r>
        <w:t xml:space="preserve"> </w:t>
      </w:r>
      <w:r w:rsidR="003A0153">
        <w:t xml:space="preserve">Qua </w:t>
      </w:r>
      <w:r w:rsidR="00D732F3">
        <w:t>quá trình đó giúp em</w:t>
      </w:r>
      <w:bookmarkStart w:id="40" w:name="_GoBack"/>
      <w:bookmarkEnd w:id="40"/>
      <w:r w:rsidR="003A0153">
        <w:t xml:space="preserve"> vận dụng tốt hơn về việc áp dụng các kiến thức đã học cũng như các kiến thức mới vào trong công việc thực tế như thế nào. Dù vậy vẫn còn gặp nhiều khó khăn để chuyển biến từ lý thuyết học được sang thực hành.</w:t>
      </w:r>
    </w:p>
    <w:p w:rsidR="009029B7" w:rsidRDefault="00571338" w:rsidP="009029B7">
      <w:pPr>
        <w:pStyle w:val="Heading3"/>
      </w:pPr>
      <w:bookmarkStart w:id="41" w:name="_Toc6659941"/>
      <w:bookmarkStart w:id="42" w:name="_Toc6660204"/>
      <w:bookmarkStart w:id="43" w:name="_Toc9892489"/>
      <w:r>
        <w:t>5</w:t>
      </w:r>
      <w:r w:rsidR="00C43272" w:rsidRPr="00B223FA">
        <w:rPr>
          <w:lang w:val="vi-VN"/>
        </w:rPr>
        <w:t>.</w:t>
      </w:r>
      <w:r w:rsidR="009029B7">
        <w:t>2</w:t>
      </w:r>
      <w:bookmarkEnd w:id="41"/>
      <w:bookmarkEnd w:id="42"/>
      <w:r w:rsidR="00E62FAA">
        <w:t xml:space="preserve"> Tiến độ công việc mỗi tuần</w:t>
      </w:r>
      <w:bookmarkEnd w:id="43"/>
      <w:r w:rsidR="009029B7">
        <w:tab/>
      </w:r>
    </w:p>
    <w:p w:rsidR="007B4756" w:rsidRPr="007B4756" w:rsidRDefault="007B4756" w:rsidP="007B4756">
      <w:r>
        <w:tab/>
        <w:t>Trong các phần dưới đây em không thể đưa ra hình ảnh cụ thể công việc em làm được vì liên quan đến quy tắc bảo mật của công ty. Mong thầy thông cảm.</w:t>
      </w:r>
    </w:p>
    <w:p w:rsidR="00E62FAA" w:rsidRPr="00A174C3" w:rsidRDefault="00E62FAA" w:rsidP="000337E2">
      <w:pPr>
        <w:pStyle w:val="ListParagraph"/>
        <w:spacing w:after="0" w:line="240" w:lineRule="auto"/>
        <w:ind w:left="0" w:firstLine="360"/>
        <w:rPr>
          <w:szCs w:val="28"/>
        </w:rPr>
      </w:pPr>
      <w:bookmarkStart w:id="44" w:name="_Toc6659942"/>
      <w:bookmarkStart w:id="45" w:name="_Toc6660205"/>
      <w:r w:rsidRPr="00E62FAA">
        <w:rPr>
          <w:b/>
        </w:rPr>
        <w:t xml:space="preserve">Tuần 1 : </w:t>
      </w:r>
      <w:r w:rsidRPr="00A174C3">
        <w:rPr>
          <w:szCs w:val="28"/>
        </w:rPr>
        <w:t>Làm quen nhóm và cài đặt máy.</w:t>
      </w:r>
    </w:p>
    <w:p w:rsidR="00E62FAA" w:rsidRPr="00A174C3" w:rsidRDefault="00E62FAA" w:rsidP="00C16F91">
      <w:pPr>
        <w:pStyle w:val="ListParagraph"/>
        <w:numPr>
          <w:ilvl w:val="0"/>
          <w:numId w:val="1"/>
        </w:numPr>
        <w:spacing w:after="0" w:line="240" w:lineRule="auto"/>
        <w:rPr>
          <w:szCs w:val="28"/>
        </w:rPr>
      </w:pPr>
      <w:r w:rsidRPr="00A174C3">
        <w:rPr>
          <w:szCs w:val="28"/>
        </w:rPr>
        <w:t>Sau đó bắt đầu đọc tài liệu về công việc và làm các ví dụ có trong tài liệu</w:t>
      </w:r>
      <w:r w:rsidR="00C16F91">
        <w:rPr>
          <w:szCs w:val="28"/>
        </w:rPr>
        <w:t>.</w:t>
      </w:r>
    </w:p>
    <w:p w:rsidR="00571338" w:rsidRDefault="00E62FAA" w:rsidP="00C16F91">
      <w:pPr>
        <w:pStyle w:val="ListParagraph"/>
        <w:numPr>
          <w:ilvl w:val="0"/>
          <w:numId w:val="1"/>
        </w:numPr>
        <w:spacing w:after="0" w:line="240" w:lineRule="auto"/>
        <w:rPr>
          <w:b/>
          <w:bCs/>
          <w:color w:val="000000"/>
          <w:szCs w:val="28"/>
        </w:rPr>
      </w:pPr>
      <w:r w:rsidRPr="00E62FAA">
        <w:rPr>
          <w:bCs/>
          <w:color w:val="000000"/>
          <w:szCs w:val="28"/>
        </w:rPr>
        <w:t xml:space="preserve">Đọc hai phần về </w:t>
      </w:r>
      <w:r w:rsidRPr="00E62FAA">
        <w:rPr>
          <w:b/>
          <w:bCs/>
          <w:color w:val="000000"/>
          <w:szCs w:val="28"/>
        </w:rPr>
        <w:t xml:space="preserve"> </w:t>
      </w:r>
      <w:r w:rsidRPr="00E62FAA">
        <w:rPr>
          <w:b/>
          <w:bCs/>
          <w:color w:val="000000"/>
          <w:szCs w:val="28"/>
        </w:rPr>
        <w:t>Tables</w:t>
      </w:r>
      <w:r w:rsidRPr="00E62FAA">
        <w:rPr>
          <w:b/>
          <w:bCs/>
          <w:color w:val="000000"/>
          <w:szCs w:val="28"/>
        </w:rPr>
        <w:t xml:space="preserve"> </w:t>
      </w:r>
      <w:r w:rsidRPr="00E62FAA">
        <w:rPr>
          <w:bCs/>
          <w:color w:val="000000"/>
          <w:szCs w:val="28"/>
        </w:rPr>
        <w:t>và</w:t>
      </w:r>
      <w:r w:rsidRPr="00E62FAA">
        <w:rPr>
          <w:b/>
          <w:bCs/>
          <w:color w:val="000000"/>
          <w:szCs w:val="28"/>
        </w:rPr>
        <w:t xml:space="preserve">  </w:t>
      </w:r>
      <w:r w:rsidRPr="00E62FAA">
        <w:rPr>
          <w:b/>
          <w:bCs/>
          <w:color w:val="000000"/>
          <w:szCs w:val="28"/>
        </w:rPr>
        <w:t>Pages</w:t>
      </w:r>
      <w:r w:rsidRPr="00E62FAA">
        <w:rPr>
          <w:b/>
          <w:bCs/>
          <w:color w:val="000000"/>
          <w:szCs w:val="28"/>
        </w:rPr>
        <w:t xml:space="preserve"> </w:t>
      </w:r>
      <w:r w:rsidRPr="00E62FAA">
        <w:rPr>
          <w:bCs/>
          <w:color w:val="000000"/>
          <w:szCs w:val="28"/>
        </w:rPr>
        <w:t xml:space="preserve">trong tài liệu về </w:t>
      </w:r>
      <w:r w:rsidRPr="004C69A3">
        <w:rPr>
          <w:bCs/>
          <w:color w:val="000000"/>
          <w:szCs w:val="28"/>
        </w:rPr>
        <w:t>Dynamic Nav.</w:t>
      </w:r>
    </w:p>
    <w:p w:rsidR="00E62FAA" w:rsidRDefault="00E62FAA" w:rsidP="00C16F91">
      <w:pPr>
        <w:pStyle w:val="ListParagraph"/>
        <w:numPr>
          <w:ilvl w:val="0"/>
          <w:numId w:val="1"/>
        </w:numPr>
        <w:spacing w:after="0" w:line="240" w:lineRule="auto"/>
        <w:jc w:val="both"/>
        <w:rPr>
          <w:noProof/>
          <w:lang w:eastAsia="vi-VN"/>
        </w:rPr>
      </w:pPr>
      <w:r>
        <w:rPr>
          <w:bCs/>
          <w:color w:val="000000"/>
          <w:szCs w:val="28"/>
        </w:rPr>
        <w:t xml:space="preserve">Kết quả : Bước đầu tìm hiểu được Dynamic Nav là gì, các kiến trúc, làm quen với hai phần Table và Pages là 2 trong 4 phần quan trọng chính của </w:t>
      </w:r>
      <w:r w:rsidRPr="000337E2">
        <w:rPr>
          <w:b/>
          <w:bCs/>
          <w:color w:val="000000"/>
          <w:szCs w:val="28"/>
        </w:rPr>
        <w:t>Environment code dynamic</w:t>
      </w:r>
      <w:r w:rsidR="00C16F91">
        <w:rPr>
          <w:bCs/>
          <w:color w:val="000000"/>
          <w:szCs w:val="28"/>
        </w:rPr>
        <w:t>.</w:t>
      </w:r>
      <w:r w:rsidR="00C16F91" w:rsidRPr="00C16F91">
        <w:rPr>
          <w:bCs/>
          <w:color w:val="000000"/>
          <w:szCs w:val="28"/>
        </w:rPr>
        <w:t xml:space="preserve"> </w:t>
      </w:r>
      <w:r w:rsidR="00C16F91">
        <w:rPr>
          <w:bCs/>
          <w:color w:val="000000"/>
          <w:szCs w:val="28"/>
        </w:rPr>
        <w:t>L</w:t>
      </w:r>
      <w:r w:rsidR="00C16F91">
        <w:rPr>
          <w:bCs/>
          <w:color w:val="000000"/>
          <w:szCs w:val="28"/>
        </w:rPr>
        <w:t>àm được các yêu cầu đơn giản về hai phần này trong đề</w:t>
      </w:r>
      <w:r w:rsidR="00C16F91">
        <w:rPr>
          <w:bCs/>
          <w:color w:val="000000"/>
          <w:szCs w:val="28"/>
        </w:rPr>
        <w:t xml:space="preserve"> cương, làm quen với các công cụ hỗ trợ của công ty.</w:t>
      </w:r>
      <w:r w:rsidR="00C16F91" w:rsidRPr="00C16F91">
        <w:t xml:space="preserve"> </w:t>
      </w:r>
    </w:p>
    <w:p w:rsidR="00C16F91" w:rsidRDefault="00C16F91" w:rsidP="00C16F91">
      <w:pPr>
        <w:pStyle w:val="ListParagraph"/>
        <w:spacing w:after="0" w:line="240" w:lineRule="auto"/>
        <w:ind w:left="426"/>
        <w:jc w:val="both"/>
        <w:rPr>
          <w:noProof/>
          <w:lang w:eastAsia="vi-VN"/>
        </w:rPr>
      </w:pPr>
    </w:p>
    <w:p w:rsidR="00C16F91" w:rsidRPr="00C16F91" w:rsidRDefault="00C16F91" w:rsidP="00C16F91">
      <w:pPr>
        <w:pStyle w:val="ListParagraph"/>
        <w:spacing w:after="0" w:line="240" w:lineRule="auto"/>
        <w:ind w:left="426"/>
        <w:jc w:val="both"/>
        <w:rPr>
          <w:bCs/>
          <w:color w:val="000000"/>
          <w:szCs w:val="28"/>
        </w:rPr>
      </w:pPr>
      <w:r>
        <w:rPr>
          <w:noProof/>
          <w:lang w:val="vi-VN" w:eastAsia="vi-VN"/>
        </w:rPr>
        <w:drawing>
          <wp:inline distT="0" distB="0" distL="0" distR="0" wp14:anchorId="60195CFE" wp14:editId="48115896">
            <wp:extent cx="5106838" cy="2855343"/>
            <wp:effectExtent l="0" t="0" r="0" b="2540"/>
            <wp:docPr id="32" name="Picture 32" descr="Káº¿t quáº£ hÃ¬nh áº£nh cho dynamic 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dynamic Nav"/>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7289" cy="2855595"/>
                    </a:xfrm>
                    <a:prstGeom prst="rect">
                      <a:avLst/>
                    </a:prstGeom>
                    <a:noFill/>
                    <a:ln>
                      <a:noFill/>
                    </a:ln>
                  </pic:spPr>
                </pic:pic>
              </a:graphicData>
            </a:graphic>
          </wp:inline>
        </w:drawing>
      </w:r>
    </w:p>
    <w:p w:rsidR="00571338" w:rsidRPr="00E62FAA" w:rsidRDefault="00571338" w:rsidP="00571338">
      <w:pPr>
        <w:pStyle w:val="NoSpacing"/>
        <w:numPr>
          <w:ilvl w:val="0"/>
          <w:numId w:val="0"/>
        </w:numPr>
        <w:ind w:left="720"/>
      </w:pPr>
    </w:p>
    <w:p w:rsidR="00571338" w:rsidRPr="00E62FAA" w:rsidRDefault="00571338" w:rsidP="00571338">
      <w:pPr>
        <w:pStyle w:val="NoSpacing"/>
        <w:numPr>
          <w:ilvl w:val="0"/>
          <w:numId w:val="0"/>
        </w:numPr>
        <w:ind w:left="720"/>
      </w:pPr>
    </w:p>
    <w:p w:rsidR="00C16F91" w:rsidRDefault="00C16F91">
      <w:pPr>
        <w:rPr>
          <w:b/>
        </w:rPr>
      </w:pPr>
      <w:r>
        <w:rPr>
          <w:b/>
        </w:rPr>
        <w:br w:type="page"/>
      </w:r>
    </w:p>
    <w:p w:rsidR="000337E2" w:rsidRDefault="00C16F91" w:rsidP="00C16F91">
      <w:pPr>
        <w:pStyle w:val="ListParagraph"/>
        <w:spacing w:after="0" w:line="240" w:lineRule="auto"/>
        <w:ind w:left="360"/>
        <w:rPr>
          <w:b/>
          <w:bCs/>
          <w:color w:val="000000"/>
          <w:szCs w:val="28"/>
          <w:lang w:val="fr-FR"/>
        </w:rPr>
      </w:pPr>
      <w:r w:rsidRPr="00C16F91">
        <w:rPr>
          <w:b/>
        </w:rPr>
        <w:lastRenderedPageBreak/>
        <w:t>Tuần  2</w:t>
      </w:r>
      <w:r w:rsidR="000337E2">
        <w:rPr>
          <w:b/>
        </w:rPr>
        <w:t xml:space="preserve"> - 3</w:t>
      </w:r>
      <w:r w:rsidRPr="00C16F91">
        <w:rPr>
          <w:b/>
        </w:rPr>
        <w:t xml:space="preserve"> :</w:t>
      </w:r>
      <w:r>
        <w:rPr>
          <w:b/>
        </w:rPr>
        <w:t xml:space="preserve"> </w:t>
      </w:r>
      <w:r w:rsidRPr="00C16F91">
        <w:t>Tiếp tục đọc tài liệu về</w:t>
      </w:r>
      <w:r>
        <w:rPr>
          <w:b/>
        </w:rPr>
        <w:t xml:space="preserve"> </w:t>
      </w:r>
      <w:r w:rsidRPr="00A174C3">
        <w:rPr>
          <w:b/>
          <w:bCs/>
          <w:color w:val="000000"/>
          <w:szCs w:val="28"/>
        </w:rPr>
        <w:t>Reports</w:t>
      </w:r>
      <w:r w:rsidR="000337E2">
        <w:rPr>
          <w:b/>
          <w:bCs/>
          <w:color w:val="000000"/>
          <w:szCs w:val="28"/>
        </w:rPr>
        <w:t xml:space="preserve"> </w:t>
      </w:r>
      <w:r w:rsidR="000337E2" w:rsidRPr="000337E2">
        <w:rPr>
          <w:bCs/>
          <w:color w:val="000000"/>
          <w:szCs w:val="28"/>
        </w:rPr>
        <w:t>và</w:t>
      </w:r>
      <w:r w:rsidR="000337E2">
        <w:rPr>
          <w:b/>
          <w:bCs/>
          <w:color w:val="000000"/>
          <w:szCs w:val="28"/>
        </w:rPr>
        <w:t xml:space="preserve"> Codeunit</w:t>
      </w:r>
      <w:r>
        <w:rPr>
          <w:b/>
          <w:bCs/>
          <w:color w:val="000000"/>
          <w:szCs w:val="28"/>
        </w:rPr>
        <w:t xml:space="preserve"> </w:t>
      </w:r>
      <w:r w:rsidR="00C71824">
        <w:t>đ</w:t>
      </w:r>
      <w:r w:rsidR="000337E2" w:rsidRPr="000337E2">
        <w:t xml:space="preserve">ể tìm hiểu thêm về ngôn ngữ C/AL trong </w:t>
      </w:r>
      <w:r w:rsidR="000337E2" w:rsidRPr="004C69A3">
        <w:t>Dynamic Nav</w:t>
      </w:r>
      <w:r w:rsidR="000337E2" w:rsidRPr="000337E2">
        <w:t xml:space="preserve">. </w:t>
      </w:r>
      <w:r w:rsidR="000337E2" w:rsidRPr="000337E2">
        <w:rPr>
          <w:lang w:val="fr-FR"/>
        </w:rPr>
        <w:t>Và đây cũng là 2 trong 4 phần quan trọng còn lại trong</w:t>
      </w:r>
      <w:r w:rsidR="000337E2" w:rsidRPr="000337E2">
        <w:rPr>
          <w:b/>
          <w:lang w:val="fr-FR"/>
        </w:rPr>
        <w:t xml:space="preserve"> </w:t>
      </w:r>
      <w:r w:rsidR="000337E2">
        <w:rPr>
          <w:b/>
          <w:lang w:val="fr-FR"/>
        </w:rPr>
        <w:t xml:space="preserve"> </w:t>
      </w:r>
      <w:r w:rsidR="000337E2" w:rsidRPr="000337E2">
        <w:rPr>
          <w:b/>
          <w:bCs/>
          <w:color w:val="000000"/>
          <w:szCs w:val="28"/>
          <w:lang w:val="fr-FR"/>
        </w:rPr>
        <w:t>Environment code dynamic</w:t>
      </w:r>
      <w:r w:rsidR="000337E2">
        <w:rPr>
          <w:b/>
          <w:bCs/>
          <w:color w:val="000000"/>
          <w:szCs w:val="28"/>
          <w:lang w:val="fr-FR"/>
        </w:rPr>
        <w:t>.</w:t>
      </w:r>
    </w:p>
    <w:p w:rsidR="000337E2" w:rsidRDefault="000337E2" w:rsidP="00C16F91">
      <w:pPr>
        <w:pStyle w:val="ListParagraph"/>
        <w:spacing w:after="0" w:line="240" w:lineRule="auto"/>
        <w:ind w:left="360"/>
        <w:rPr>
          <w:lang w:val="fr-FR"/>
        </w:rPr>
      </w:pPr>
      <w:r w:rsidRPr="000337E2">
        <w:rPr>
          <w:lang w:val="fr-FR"/>
        </w:rPr>
        <w:t xml:space="preserve">Kết quả : Hiểu biết thêm về </w:t>
      </w:r>
      <w:r>
        <w:rPr>
          <w:lang w:val="fr-FR"/>
        </w:rPr>
        <w:t>ngôn ngữ C/AL và cách lập trình, cũng như cách tạo các bảng và các thuộc tính liên có liên kết với nhau tạo thành một giao diện hoàn chỉnh. Làm quen với môi trường code.</w:t>
      </w:r>
    </w:p>
    <w:p w:rsidR="000337E2" w:rsidRDefault="000337E2" w:rsidP="00C16F91">
      <w:pPr>
        <w:pStyle w:val="ListParagraph"/>
        <w:spacing w:after="0" w:line="240" w:lineRule="auto"/>
        <w:ind w:left="360"/>
        <w:rPr>
          <w:lang w:val="fr-FR"/>
        </w:rPr>
      </w:pPr>
    </w:p>
    <w:p w:rsidR="000337E2" w:rsidRDefault="000337E2" w:rsidP="000337E2">
      <w:pPr>
        <w:pStyle w:val="ListParagraph"/>
        <w:spacing w:after="0" w:line="240" w:lineRule="auto"/>
        <w:ind w:left="360"/>
        <w:rPr>
          <w:b/>
        </w:rPr>
      </w:pPr>
      <w:r w:rsidRPr="000337E2">
        <w:rPr>
          <w:b/>
        </w:rPr>
        <w:t xml:space="preserve">Tuần 4 – 8 : </w:t>
      </w:r>
      <w:r w:rsidRPr="000337E2">
        <w:t xml:space="preserve">Đọc tiếp các phần </w:t>
      </w:r>
      <w:r w:rsidRPr="000337E2">
        <w:rPr>
          <w:b/>
          <w:bCs/>
          <w:color w:val="000000"/>
          <w:szCs w:val="28"/>
        </w:rPr>
        <w:t>XMLPorts</w:t>
      </w:r>
      <w:r w:rsidRPr="000337E2">
        <w:rPr>
          <w:b/>
          <w:bCs/>
          <w:color w:val="000000"/>
          <w:szCs w:val="28"/>
        </w:rPr>
        <w:t xml:space="preserve">, </w:t>
      </w:r>
      <w:r w:rsidRPr="00A174C3">
        <w:rPr>
          <w:b/>
          <w:bCs/>
          <w:color w:val="000000"/>
          <w:szCs w:val="28"/>
        </w:rPr>
        <w:t>C/AL Functions</w:t>
      </w:r>
      <w:r>
        <w:rPr>
          <w:b/>
          <w:bCs/>
          <w:color w:val="000000"/>
          <w:szCs w:val="28"/>
        </w:rPr>
        <w:t xml:space="preserve">, </w:t>
      </w:r>
      <w:r w:rsidRPr="00A174C3">
        <w:rPr>
          <w:b/>
          <w:bCs/>
          <w:color w:val="000000"/>
          <w:szCs w:val="28"/>
        </w:rPr>
        <w:t>Asignment statements and expressions</w:t>
      </w:r>
      <w:r>
        <w:rPr>
          <w:b/>
          <w:bCs/>
          <w:color w:val="000000"/>
          <w:szCs w:val="28"/>
        </w:rPr>
        <w:t xml:space="preserve">, </w:t>
      </w:r>
      <w:r w:rsidRPr="000337E2">
        <w:rPr>
          <w:b/>
          <w:bCs/>
          <w:color w:val="000000"/>
          <w:szCs w:val="28"/>
        </w:rPr>
        <w:t>Introduction</w:t>
      </w:r>
      <w:r>
        <w:rPr>
          <w:b/>
          <w:bCs/>
          <w:color w:val="000000"/>
          <w:szCs w:val="28"/>
        </w:rPr>
        <w:t xml:space="preserve"> </w:t>
      </w:r>
      <w:r w:rsidRPr="000337E2">
        <w:t xml:space="preserve">trong </w:t>
      </w:r>
      <w:r w:rsidRPr="004C69A3">
        <w:t>Dynamic Nav</w:t>
      </w:r>
      <w:r w:rsidR="004C69A3">
        <w:rPr>
          <w:b/>
        </w:rPr>
        <w:t>.</w:t>
      </w:r>
    </w:p>
    <w:p w:rsidR="000337E2" w:rsidRDefault="000337E2" w:rsidP="000337E2">
      <w:pPr>
        <w:pStyle w:val="ListParagraph"/>
        <w:spacing w:after="0" w:line="240" w:lineRule="auto"/>
        <w:ind w:left="360"/>
      </w:pPr>
      <w:r w:rsidRPr="000337E2">
        <w:t>Kết quả :</w:t>
      </w:r>
      <w:r>
        <w:t xml:space="preserve"> </w:t>
      </w:r>
      <w:r w:rsidR="008E6FE8">
        <w:t xml:space="preserve">Hiểu thêm về các hàm, các câu lệnh trong ngôn ngữ </w:t>
      </w:r>
      <w:r w:rsidR="008E6FE8" w:rsidRPr="004C69A3">
        <w:t>C/AL</w:t>
      </w:r>
      <w:r w:rsidR="008E6FE8">
        <w:rPr>
          <w:b/>
        </w:rPr>
        <w:t xml:space="preserve">, </w:t>
      </w:r>
      <w:r w:rsidR="008E6FE8">
        <w:t>biết các thuộc tính của từng trường trong từng bảng. Lấy lấy dữ liệu, viết được các câu lệnh đơn giản. Truy xuất được các thông tin cần thiết. Làm được các yêu cầu của người hướng dẫn đưa ra.</w:t>
      </w:r>
    </w:p>
    <w:p w:rsidR="008E6FE8" w:rsidRDefault="008E6FE8" w:rsidP="000337E2">
      <w:pPr>
        <w:pStyle w:val="ListParagraph"/>
        <w:spacing w:after="0" w:line="240" w:lineRule="auto"/>
        <w:ind w:left="360"/>
      </w:pPr>
    </w:p>
    <w:p w:rsidR="008E6FE8" w:rsidRDefault="008E6FE8" w:rsidP="000337E2">
      <w:pPr>
        <w:pStyle w:val="ListParagraph"/>
        <w:spacing w:after="0" w:line="240" w:lineRule="auto"/>
        <w:ind w:left="360"/>
      </w:pPr>
      <w:r w:rsidRPr="00C71824">
        <w:rPr>
          <w:b/>
        </w:rPr>
        <w:t xml:space="preserve">Tuần </w:t>
      </w:r>
      <w:r w:rsidR="00C71824" w:rsidRPr="00C71824">
        <w:rPr>
          <w:b/>
        </w:rPr>
        <w:t xml:space="preserve"> </w:t>
      </w:r>
      <w:r w:rsidRPr="00C71824">
        <w:rPr>
          <w:b/>
        </w:rPr>
        <w:t xml:space="preserve">9 </w:t>
      </w:r>
      <w:r w:rsidR="00C71824" w:rsidRPr="00C71824">
        <w:rPr>
          <w:b/>
        </w:rPr>
        <w:t>–</w:t>
      </w:r>
      <w:r w:rsidRPr="00C71824">
        <w:rPr>
          <w:b/>
        </w:rPr>
        <w:t xml:space="preserve"> 10</w:t>
      </w:r>
      <w:r w:rsidR="00C71824" w:rsidRPr="00C71824">
        <w:rPr>
          <w:b/>
        </w:rPr>
        <w:t>:</w:t>
      </w:r>
      <w:r w:rsidR="00C71824">
        <w:t xml:space="preserve"> Đọc tài liệu về dữ liệu của công ty đối tác được gán vào trong </w:t>
      </w:r>
      <w:r w:rsidR="00C71824" w:rsidRPr="004C69A3">
        <w:t>Dynamic Nav</w:t>
      </w:r>
      <w:r w:rsidR="00C71824">
        <w:t xml:space="preserve"> để phục vụ cho công việc.</w:t>
      </w:r>
    </w:p>
    <w:p w:rsidR="00C71824" w:rsidRDefault="00C71824" w:rsidP="000337E2">
      <w:pPr>
        <w:pStyle w:val="ListParagraph"/>
        <w:spacing w:after="0" w:line="240" w:lineRule="auto"/>
        <w:ind w:left="360"/>
        <w:rPr>
          <w:bCs/>
          <w:color w:val="000000"/>
          <w:szCs w:val="28"/>
        </w:rPr>
      </w:pPr>
      <w:r>
        <w:rPr>
          <w:bCs/>
          <w:color w:val="000000"/>
          <w:szCs w:val="28"/>
        </w:rPr>
        <w:t>Kết quả : Biết được về các thông tin của khách hàng cũng như cách tạo các thành phần c một quy trình hoàn chỉnh để tạo ra các sản phẩm theo yêu cầu, hiểu thêm về các chức năng trong dữ liệu của khách hàng được gán vào.</w:t>
      </w:r>
    </w:p>
    <w:p w:rsidR="00C71824" w:rsidRDefault="00C71824" w:rsidP="000337E2">
      <w:pPr>
        <w:pStyle w:val="ListParagraph"/>
        <w:spacing w:after="0" w:line="240" w:lineRule="auto"/>
        <w:ind w:left="360"/>
        <w:rPr>
          <w:bCs/>
          <w:color w:val="000000"/>
          <w:szCs w:val="28"/>
        </w:rPr>
      </w:pPr>
    </w:p>
    <w:p w:rsidR="00C71824" w:rsidRDefault="00C71824" w:rsidP="000337E2">
      <w:pPr>
        <w:pStyle w:val="ListParagraph"/>
        <w:spacing w:after="0" w:line="240" w:lineRule="auto"/>
        <w:ind w:left="360"/>
        <w:rPr>
          <w:bCs/>
          <w:color w:val="000000"/>
          <w:szCs w:val="28"/>
        </w:rPr>
      </w:pPr>
      <w:r w:rsidRPr="00C71824">
        <w:rPr>
          <w:b/>
          <w:bCs/>
          <w:color w:val="000000"/>
          <w:szCs w:val="28"/>
        </w:rPr>
        <w:t>Tuần 11- 12 :</w:t>
      </w:r>
      <w:r>
        <w:rPr>
          <w:b/>
          <w:bCs/>
          <w:color w:val="000000"/>
          <w:szCs w:val="28"/>
        </w:rPr>
        <w:t xml:space="preserve"> </w:t>
      </w:r>
      <w:r>
        <w:rPr>
          <w:bCs/>
          <w:color w:val="000000"/>
          <w:szCs w:val="28"/>
        </w:rPr>
        <w:t>Được tham gia vào làm các công việc thức tế từ khách hàng giao cho nhóm mỗi ngày.</w:t>
      </w:r>
    </w:p>
    <w:p w:rsidR="00C71824" w:rsidRPr="007B4756" w:rsidRDefault="00C71824" w:rsidP="000337E2">
      <w:pPr>
        <w:pStyle w:val="ListParagraph"/>
        <w:spacing w:after="0" w:line="240" w:lineRule="auto"/>
        <w:ind w:left="360"/>
        <w:rPr>
          <w:bCs/>
          <w:color w:val="000000"/>
          <w:szCs w:val="28"/>
        </w:rPr>
      </w:pPr>
      <w:r>
        <w:rPr>
          <w:bCs/>
          <w:color w:val="000000"/>
          <w:szCs w:val="28"/>
        </w:rPr>
        <w:t xml:space="preserve">Kết quả : </w:t>
      </w:r>
      <w:r w:rsidR="007B4756" w:rsidRPr="0053757A">
        <w:rPr>
          <w:rFonts w:cs="Times New Roman"/>
          <w:szCs w:val="26"/>
        </w:rPr>
        <w:t>Biết được quy trình làm việc với khách hàng, được trực tiếp xử lý các yêu cầu mà khách hàng đưa ra trên</w:t>
      </w:r>
      <w:r w:rsidR="007B4756" w:rsidRPr="00C71824">
        <w:rPr>
          <w:b/>
          <w:bCs/>
          <w:color w:val="000000"/>
          <w:szCs w:val="28"/>
        </w:rPr>
        <w:t xml:space="preserve"> </w:t>
      </w:r>
      <w:r w:rsidRPr="004C69A3">
        <w:rPr>
          <w:bCs/>
          <w:color w:val="000000"/>
          <w:szCs w:val="28"/>
        </w:rPr>
        <w:t>Dynamic Nav</w:t>
      </w:r>
      <w:r>
        <w:rPr>
          <w:bCs/>
          <w:color w:val="000000"/>
          <w:szCs w:val="28"/>
        </w:rPr>
        <w:t xml:space="preserve">, </w:t>
      </w:r>
      <w:r w:rsidR="007B4756">
        <w:rPr>
          <w:bCs/>
          <w:color w:val="000000"/>
          <w:szCs w:val="28"/>
        </w:rPr>
        <w:t xml:space="preserve">sử dụng ngôn ngữ </w:t>
      </w:r>
      <w:r w:rsidR="007B4756" w:rsidRPr="004C69A3">
        <w:rPr>
          <w:bCs/>
          <w:color w:val="000000"/>
          <w:szCs w:val="28"/>
        </w:rPr>
        <w:t>C/AL</w:t>
      </w:r>
      <w:r w:rsidR="007B4756">
        <w:rPr>
          <w:b/>
          <w:bCs/>
          <w:color w:val="000000"/>
          <w:szCs w:val="28"/>
        </w:rPr>
        <w:t xml:space="preserve"> </w:t>
      </w:r>
      <w:r w:rsidR="007B4756">
        <w:rPr>
          <w:bCs/>
          <w:color w:val="000000"/>
          <w:szCs w:val="28"/>
        </w:rPr>
        <w:t>áp dụng vào sử lý các lỗi mà khách hàng gặp phải, học hỏi sử dụng thêm về cơ sở dữ liệu trên SQL để đáp ứng được công việc.</w:t>
      </w:r>
    </w:p>
    <w:p w:rsidR="000337E2" w:rsidRPr="00A174C3" w:rsidRDefault="000337E2" w:rsidP="000337E2">
      <w:pPr>
        <w:pStyle w:val="ListParagraph"/>
        <w:spacing w:after="0" w:line="240" w:lineRule="auto"/>
        <w:ind w:left="360"/>
        <w:rPr>
          <w:b/>
          <w:bCs/>
          <w:color w:val="000000"/>
          <w:szCs w:val="28"/>
        </w:rPr>
      </w:pPr>
    </w:p>
    <w:p w:rsidR="000337E2" w:rsidRPr="000337E2" w:rsidRDefault="000337E2" w:rsidP="000337E2">
      <w:pPr>
        <w:pStyle w:val="ListParagraph"/>
        <w:spacing w:after="0" w:line="240" w:lineRule="auto"/>
        <w:ind w:left="360"/>
        <w:rPr>
          <w:b/>
          <w:bCs/>
          <w:color w:val="000000"/>
          <w:szCs w:val="28"/>
        </w:rPr>
      </w:pPr>
    </w:p>
    <w:p w:rsidR="000337E2" w:rsidRPr="000337E2" w:rsidRDefault="000337E2" w:rsidP="000337E2">
      <w:pPr>
        <w:spacing w:after="0" w:line="240" w:lineRule="auto"/>
        <w:rPr>
          <w:bCs/>
          <w:color w:val="000000"/>
          <w:szCs w:val="28"/>
        </w:rPr>
      </w:pPr>
    </w:p>
    <w:p w:rsidR="000337E2" w:rsidRPr="000337E2" w:rsidRDefault="000337E2" w:rsidP="00C16F91">
      <w:pPr>
        <w:pStyle w:val="ListParagraph"/>
        <w:spacing w:after="0" w:line="240" w:lineRule="auto"/>
        <w:ind w:left="360"/>
        <w:rPr>
          <w:b/>
          <w:bCs/>
          <w:color w:val="000000"/>
          <w:szCs w:val="28"/>
        </w:rPr>
      </w:pPr>
    </w:p>
    <w:p w:rsidR="009029B7" w:rsidRPr="000337E2" w:rsidRDefault="009029B7">
      <w:pPr>
        <w:rPr>
          <w:b/>
        </w:rPr>
      </w:pPr>
      <w:r w:rsidRPr="000337E2">
        <w:rPr>
          <w:b/>
        </w:rPr>
        <w:br w:type="page"/>
      </w:r>
    </w:p>
    <w:p w:rsidR="009F4DF2" w:rsidRPr="003A0153" w:rsidRDefault="009029B7" w:rsidP="00F5232D">
      <w:pPr>
        <w:pStyle w:val="Heading1"/>
        <w:rPr>
          <w:sz w:val="28"/>
        </w:rPr>
      </w:pPr>
      <w:bookmarkStart w:id="46" w:name="_Toc9892490"/>
      <w:r w:rsidRPr="003A0153">
        <w:rPr>
          <w:sz w:val="28"/>
        </w:rPr>
        <w:lastRenderedPageBreak/>
        <w:t>Chương 6</w:t>
      </w:r>
      <w:r w:rsidR="007C2AEB" w:rsidRPr="003A0153">
        <w:rPr>
          <w:sz w:val="28"/>
        </w:rPr>
        <w:t>: Kết quả đạt được qua đợt thực tập</w:t>
      </w:r>
      <w:bookmarkStart w:id="47" w:name="_Toc7681766"/>
      <w:bookmarkEnd w:id="44"/>
      <w:bookmarkEnd w:id="45"/>
      <w:bookmarkEnd w:id="46"/>
      <w:r w:rsidR="00571338" w:rsidRPr="003A0153">
        <w:rPr>
          <w:sz w:val="28"/>
        </w:rPr>
        <w:t xml:space="preserve"> </w:t>
      </w:r>
    </w:p>
    <w:p w:rsidR="00D53BDF" w:rsidRDefault="009029B7" w:rsidP="00571338">
      <w:pPr>
        <w:pStyle w:val="Heading2"/>
        <w:rPr>
          <w:shd w:val="clear" w:color="auto" w:fill="FFFFFF"/>
        </w:rPr>
      </w:pPr>
      <w:bookmarkStart w:id="48" w:name="_Toc9892491"/>
      <w:r>
        <w:t>6</w:t>
      </w:r>
      <w:r w:rsidR="00D654FB" w:rsidRPr="00B223FA">
        <w:t xml:space="preserve">.1. </w:t>
      </w:r>
      <w:r w:rsidR="00D654FB" w:rsidRPr="00B223FA">
        <w:rPr>
          <w:shd w:val="clear" w:color="auto" w:fill="FFFFFF"/>
        </w:rPr>
        <w:t xml:space="preserve">Đánh giá </w:t>
      </w:r>
      <w:bookmarkEnd w:id="47"/>
      <w:r w:rsidR="00D654FB" w:rsidRPr="00B223FA">
        <w:rPr>
          <w:shd w:val="clear" w:color="auto" w:fill="FFFFFF"/>
        </w:rPr>
        <w:t xml:space="preserve">kết quả </w:t>
      </w:r>
      <w:r w:rsidR="00FC7A00" w:rsidRPr="00B223FA">
        <w:rPr>
          <w:shd w:val="clear" w:color="auto" w:fill="FFFFFF"/>
        </w:rPr>
        <w:t>sau khi kết thúc thực tập</w:t>
      </w:r>
      <w:bookmarkStart w:id="49" w:name="_Toc7869657"/>
      <w:bookmarkStart w:id="50" w:name="_Toc7869991"/>
      <w:bookmarkEnd w:id="48"/>
    </w:p>
    <w:p w:rsidR="003A0153" w:rsidRPr="003A0153" w:rsidRDefault="003A0153" w:rsidP="003A0153">
      <w:pPr>
        <w:ind w:firstLine="720"/>
      </w:pPr>
      <w:r w:rsidRPr="00AF7834">
        <w:rPr>
          <w:rFonts w:cs="Times New Roman"/>
          <w:color w:val="000000"/>
          <w:szCs w:val="26"/>
        </w:rPr>
        <w:t>Qua đợt thực tập vừa rồi đã cho em biết áp dụng được những lý thuyết mình tích lũy được học vào môi trường làm việc thực tiễn,đồng thời tiếp cận và học hỏi được thêm nhiều kiến thức thực tiễn mới</w:t>
      </w:r>
      <w:r>
        <w:rPr>
          <w:rFonts w:cs="Times New Roman"/>
          <w:color w:val="000000"/>
          <w:szCs w:val="26"/>
        </w:rPr>
        <w:t>.</w:t>
      </w:r>
    </w:p>
    <w:p w:rsidR="00FE1E18" w:rsidRDefault="00FE1E18" w:rsidP="00FE1E18">
      <w:r>
        <w:tab/>
      </w:r>
      <w:r w:rsidR="003A0153">
        <w:t>B</w:t>
      </w:r>
      <w:r>
        <w:t>iết thêm về ngành nghề và môi trường làm việc trong công ty như thế nào</w:t>
      </w:r>
      <w:r w:rsidR="003A0153">
        <w:t>.</w:t>
      </w:r>
    </w:p>
    <w:p w:rsidR="00FE1E18" w:rsidRDefault="00FE1E18" w:rsidP="00FE1E18">
      <w:r>
        <w:tab/>
        <w:t>Các áp lực gặp phải khi làm việc trong ngành này.</w:t>
      </w:r>
    </w:p>
    <w:p w:rsidR="00FE1E18" w:rsidRDefault="00FE1E18" w:rsidP="00FE1E18">
      <w:r>
        <w:tab/>
        <w:t>Được tiếp xúc với các anh chị nhiều kinh nghiệm trong lĩnh vực giúp em học hỏi thêm được rất nhiều điều.</w:t>
      </w:r>
    </w:p>
    <w:p w:rsidR="00FE1E18" w:rsidRDefault="00FE1E18" w:rsidP="00FE1E18">
      <w:r>
        <w:tab/>
        <w:t>Hiểu thêm về các yêu cầu của khách hàng.</w:t>
      </w:r>
    </w:p>
    <w:p w:rsidR="00FE1E18" w:rsidRPr="00FE1E18" w:rsidRDefault="00FE1E18" w:rsidP="00FE1E18">
      <w:r>
        <w:tab/>
        <w:t>Nâng cao được các kỹ năng mềm mặc dù không phải là các kỹ năng chuyên ngành như nó giúp em làm việc tốt hơn trong một môi trường tập thể.</w:t>
      </w:r>
    </w:p>
    <w:p w:rsidR="00C113FB" w:rsidRPr="00B223FA" w:rsidRDefault="009029B7" w:rsidP="0050228A">
      <w:pPr>
        <w:pStyle w:val="Heading2"/>
      </w:pPr>
      <w:bookmarkStart w:id="51" w:name="_Toc7681767"/>
      <w:bookmarkStart w:id="52" w:name="_Toc7869659"/>
      <w:bookmarkStart w:id="53" w:name="_Toc9892492"/>
      <w:bookmarkEnd w:id="49"/>
      <w:bookmarkEnd w:id="50"/>
      <w:r>
        <w:t>6</w:t>
      </w:r>
      <w:r w:rsidR="00D654FB" w:rsidRPr="00B223FA">
        <w:t>.2. Những kết quả còn chưa đạt được</w:t>
      </w:r>
      <w:bookmarkEnd w:id="51"/>
      <w:bookmarkEnd w:id="52"/>
      <w:bookmarkEnd w:id="53"/>
    </w:p>
    <w:p w:rsidR="0050228A" w:rsidRPr="0050228A" w:rsidRDefault="00FE1E18" w:rsidP="00FE1E18">
      <w:pPr>
        <w:ind w:firstLine="720"/>
      </w:pPr>
      <w:r>
        <w:t xml:space="preserve">Do thực tập trong khoản thời gian ngắn và làm công việc khá mới mẻ đối với em nên em chưa đủ kiến thức để hoàn thành tốt các công việc được giao </w:t>
      </w:r>
      <w:r w:rsidR="00860884">
        <w:t xml:space="preserve">chỉ ở khả năng chấp nhận được, </w:t>
      </w:r>
      <w:r>
        <w:t>cũng như việc thiếu kinh nghiệm thực tế nên không chỉ các kiến thức mới</w:t>
      </w:r>
      <w:r w:rsidR="00860884">
        <w:t>,</w:t>
      </w:r>
      <w:r>
        <w:t xml:space="preserve"> mà ngay cả các kiến thức cũ cũng phải xem xét lại rất nhiều. </w:t>
      </w:r>
    </w:p>
    <w:p w:rsidR="0016133C" w:rsidRPr="00B223FA" w:rsidRDefault="009029B7" w:rsidP="00D00630">
      <w:pPr>
        <w:pStyle w:val="Heading2"/>
        <w:rPr>
          <w:shd w:val="clear" w:color="auto" w:fill="FFFFFF"/>
        </w:rPr>
      </w:pPr>
      <w:bookmarkStart w:id="54" w:name="_Toc7681768"/>
      <w:bookmarkStart w:id="55" w:name="_Toc9892493"/>
      <w:r>
        <w:rPr>
          <w:shd w:val="clear" w:color="auto" w:fill="FFFFFF"/>
        </w:rPr>
        <w:t>6</w:t>
      </w:r>
      <w:r w:rsidR="00D00630">
        <w:rPr>
          <w:shd w:val="clear" w:color="auto" w:fill="FFFFFF"/>
        </w:rPr>
        <w:t>.3</w:t>
      </w:r>
      <w:r w:rsidR="007F79D1" w:rsidRPr="00B223FA">
        <w:rPr>
          <w:shd w:val="clear" w:color="auto" w:fill="FFFFFF"/>
        </w:rPr>
        <w:t xml:space="preserve"> Nhận xét chung bản thân</w:t>
      </w:r>
      <w:r w:rsidR="00D654FB" w:rsidRPr="00B223FA">
        <w:rPr>
          <w:shd w:val="clear" w:color="auto" w:fill="FFFFFF"/>
        </w:rPr>
        <w:t xml:space="preserve"> sau quá trình thực tập</w:t>
      </w:r>
      <w:bookmarkEnd w:id="54"/>
      <w:bookmarkEnd w:id="55"/>
    </w:p>
    <w:p w:rsidR="00A31339" w:rsidRDefault="00A31339" w:rsidP="00661D97">
      <w:pPr>
        <w:pStyle w:val="Heading4"/>
        <w:rPr>
          <w:shd w:val="clear" w:color="auto" w:fill="FFFFFF"/>
        </w:rPr>
      </w:pPr>
      <w:r>
        <w:rPr>
          <w:shd w:val="clear" w:color="auto" w:fill="FFFFFF"/>
        </w:rPr>
        <w:t>Mặt tích cực là em hòa đồng trong môi trường làm việc, tiếp nhận lỗi sai thuộc về mình và sửa chữa. Chủ động trình bày các thắc mắc của bản thân để học hỏi được nhiều kinh nghiệm hơn</w:t>
      </w:r>
      <w:bookmarkStart w:id="56" w:name="_Toc7869663"/>
      <w:bookmarkStart w:id="57" w:name="_Toc7869997"/>
    </w:p>
    <w:p w:rsidR="0016133C" w:rsidRPr="00B223FA" w:rsidRDefault="0016133C" w:rsidP="00661D97">
      <w:pPr>
        <w:pStyle w:val="Heading4"/>
        <w:rPr>
          <w:shd w:val="clear" w:color="auto" w:fill="FFFFFF"/>
        </w:rPr>
      </w:pPr>
      <w:r w:rsidRPr="00B223FA">
        <w:rPr>
          <w:shd w:val="clear" w:color="auto" w:fill="FFFFFF"/>
        </w:rPr>
        <w:t>Tiêu cực là chưa chủ động trong công việc</w:t>
      </w:r>
      <w:bookmarkEnd w:id="56"/>
      <w:bookmarkEnd w:id="57"/>
      <w:r w:rsidR="00A31339">
        <w:rPr>
          <w:shd w:val="clear" w:color="auto" w:fill="FFFFFF"/>
        </w:rPr>
        <w:t>, chưa hoàn thành tốt các công việc được giao</w:t>
      </w:r>
    </w:p>
    <w:p w:rsidR="00375D8F" w:rsidRDefault="00375D8F">
      <w:pPr>
        <w:rPr>
          <w:rFonts w:eastAsia="Times New Roman" w:cs="Times New Roman"/>
          <w:b/>
          <w:color w:val="000000" w:themeColor="text1"/>
          <w:szCs w:val="26"/>
          <w:shd w:val="clear" w:color="auto" w:fill="FFFFFF"/>
        </w:rPr>
      </w:pPr>
      <w:r>
        <w:rPr>
          <w:b/>
          <w:color w:val="000000" w:themeColor="text1"/>
          <w:szCs w:val="26"/>
          <w:shd w:val="clear" w:color="auto" w:fill="FFFFFF"/>
        </w:rPr>
        <w:br w:type="page"/>
      </w:r>
    </w:p>
    <w:p w:rsidR="006F6728" w:rsidRPr="00B223FA" w:rsidRDefault="009029B7" w:rsidP="004E6D46">
      <w:pPr>
        <w:pStyle w:val="NormalWeb"/>
        <w:spacing w:before="0" w:beforeAutospacing="0" w:after="0" w:afterAutospacing="0" w:line="360" w:lineRule="auto"/>
        <w:ind w:right="150"/>
        <w:outlineLvl w:val="1"/>
        <w:rPr>
          <w:b/>
          <w:color w:val="000000" w:themeColor="text1"/>
          <w:sz w:val="26"/>
          <w:szCs w:val="26"/>
          <w:shd w:val="clear" w:color="auto" w:fill="FFFFFF"/>
        </w:rPr>
      </w:pPr>
      <w:bookmarkStart w:id="58" w:name="_Toc9892494"/>
      <w:r>
        <w:rPr>
          <w:b/>
          <w:color w:val="000000" w:themeColor="text1"/>
          <w:sz w:val="26"/>
          <w:szCs w:val="26"/>
          <w:shd w:val="clear" w:color="auto" w:fill="FFFFFF"/>
        </w:rPr>
        <w:lastRenderedPageBreak/>
        <w:t>6</w:t>
      </w:r>
      <w:r w:rsidR="006F6728" w:rsidRPr="00B223FA">
        <w:rPr>
          <w:b/>
          <w:color w:val="000000" w:themeColor="text1"/>
          <w:sz w:val="26"/>
          <w:szCs w:val="26"/>
          <w:shd w:val="clear" w:color="auto" w:fill="FFFFFF"/>
        </w:rPr>
        <w:t>.4 Kết luận</w:t>
      </w:r>
      <w:bookmarkEnd w:id="58"/>
    </w:p>
    <w:p w:rsidR="00452CF5" w:rsidRPr="00B223FA" w:rsidRDefault="00A31339" w:rsidP="00192B36">
      <w:pPr>
        <w:pStyle w:val="Heading4"/>
        <w:rPr>
          <w:shd w:val="clear" w:color="auto" w:fill="FFFFFF"/>
        </w:rPr>
      </w:pPr>
      <w:r>
        <w:rPr>
          <w:shd w:val="clear" w:color="auto" w:fill="FFFFFF"/>
        </w:rPr>
        <w:t xml:space="preserve">Tuy chỉ thực tập trong thời gian ngắn nhưng em đã học tập được nhiều kiến thức bổ ích hơn giúp cho công việc sau này, cụ thể là về ứng dụng Dynamic Nav nó là một chương trình khá mới mẻ đối với em. Qua đợt thực tập còn giúp em hiểu biết nhiều hơn về môi trường làm việc của ngành nghề cũng như </w:t>
      </w:r>
      <w:r w:rsidR="00FE1E18">
        <w:rPr>
          <w:shd w:val="clear" w:color="auto" w:fill="FFFFFF"/>
        </w:rPr>
        <w:t>hiểu thêm về nó để giúp em định hướng tốt hơn sau này.</w:t>
      </w:r>
    </w:p>
    <w:p w:rsidR="00086C96" w:rsidRPr="00B223FA" w:rsidRDefault="00086C96" w:rsidP="004E6D46">
      <w:pPr>
        <w:pStyle w:val="NormalWeb"/>
        <w:spacing w:before="0" w:beforeAutospacing="0" w:after="0" w:afterAutospacing="0" w:line="360" w:lineRule="auto"/>
        <w:ind w:right="150"/>
        <w:outlineLvl w:val="1"/>
        <w:rPr>
          <w:color w:val="000000" w:themeColor="text1"/>
          <w:sz w:val="26"/>
          <w:szCs w:val="26"/>
          <w:shd w:val="clear" w:color="auto" w:fill="FFFFFF"/>
        </w:rPr>
      </w:pPr>
    </w:p>
    <w:p w:rsidR="00AA697E" w:rsidRPr="00B223FA" w:rsidRDefault="00AA697E" w:rsidP="004E6D46">
      <w:pPr>
        <w:tabs>
          <w:tab w:val="center" w:pos="4320"/>
        </w:tabs>
        <w:spacing w:line="360" w:lineRule="auto"/>
        <w:rPr>
          <w:rFonts w:cs="Times New Roman"/>
          <w:color w:val="000000" w:themeColor="text1"/>
          <w:szCs w:val="26"/>
        </w:rPr>
      </w:pPr>
    </w:p>
    <w:p w:rsidR="005B6A03" w:rsidRPr="00B223FA" w:rsidRDefault="005B6A03" w:rsidP="004E6D46">
      <w:pPr>
        <w:tabs>
          <w:tab w:val="center" w:pos="4320"/>
        </w:tabs>
        <w:spacing w:line="360" w:lineRule="auto"/>
        <w:rPr>
          <w:rFonts w:cs="Times New Roman"/>
          <w:color w:val="000000" w:themeColor="text1"/>
          <w:szCs w:val="26"/>
        </w:rPr>
      </w:pPr>
    </w:p>
    <w:sectPr w:rsidR="005B6A03" w:rsidRPr="00B223FA" w:rsidSect="00E94D3F">
      <w:headerReference w:type="default" r:id="rId42"/>
      <w:footerReference w:type="default" r:id="rId43"/>
      <w:headerReference w:type="first" r:id="rId44"/>
      <w:footerReference w:type="first" r:id="rId45"/>
      <w:type w:val="evenPage"/>
      <w:pgSz w:w="11907" w:h="16839"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C2D" w:rsidRDefault="00972C2D" w:rsidP="00B5649B">
      <w:pPr>
        <w:spacing w:after="0" w:line="240" w:lineRule="auto"/>
      </w:pPr>
      <w:r>
        <w:separator/>
      </w:r>
    </w:p>
  </w:endnote>
  <w:endnote w:type="continuationSeparator" w:id="0">
    <w:p w:rsidR="00972C2D" w:rsidRDefault="00972C2D" w:rsidP="00B56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84" w:rsidRDefault="00860884" w:rsidP="00BD4F79">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Lê Quốc Cương - 15092581</w:t>
    </w:r>
  </w:p>
  <w:p w:rsidR="00860884" w:rsidRDefault="00860884" w:rsidP="00BD4F79">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732F3" w:rsidRPr="00D732F3">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860884" w:rsidRDefault="00860884" w:rsidP="00C747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84" w:rsidRDefault="0086088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Lê Quốc Cương - 15092581</w:t>
    </w:r>
  </w:p>
  <w:p w:rsidR="00860884" w:rsidRDefault="00860884">
    <w:pPr>
      <w:pStyle w:val="Footer"/>
      <w:pBdr>
        <w:top w:val="thinThickSmallGap" w:sz="24" w:space="1" w:color="622423" w:themeColor="accent2" w:themeShade="7F"/>
      </w:pBdr>
      <w:rPr>
        <w:rFonts w:asciiTheme="majorHAnsi" w:eastAsiaTheme="majorEastAsia" w:hAnsiTheme="majorHAnsi" w:cstheme="majorBidi"/>
      </w:rPr>
    </w:pPr>
  </w:p>
  <w:p w:rsidR="00860884" w:rsidRPr="0090625C" w:rsidRDefault="00860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C2D" w:rsidRDefault="00972C2D" w:rsidP="00B5649B">
      <w:pPr>
        <w:spacing w:after="0" w:line="240" w:lineRule="auto"/>
      </w:pPr>
      <w:r>
        <w:separator/>
      </w:r>
    </w:p>
  </w:footnote>
  <w:footnote w:type="continuationSeparator" w:id="0">
    <w:p w:rsidR="00972C2D" w:rsidRDefault="00972C2D" w:rsidP="00B564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szCs w:val="26"/>
      </w:rPr>
      <w:alias w:val="Title"/>
      <w:id w:val="-935744930"/>
      <w:placeholder>
        <w:docPart w:val="A7C65660FEA047E2811C012A976BC387"/>
      </w:placeholder>
      <w:dataBinding w:prefixMappings="xmlns:ns0='http://schemas.openxmlformats.org/package/2006/metadata/core-properties' xmlns:ns1='http://purl.org/dc/elements/1.1/'" w:xpath="/ns0:coreProperties[1]/ns1:title[1]" w:storeItemID="{6C3C8BC8-F283-45AE-878A-BAB7291924A1}"/>
      <w:text/>
    </w:sdtPr>
    <w:sdtContent>
      <w:p w:rsidR="00860884" w:rsidRPr="009C5EE9" w:rsidRDefault="00860884" w:rsidP="009C5EE9">
        <w:pPr>
          <w:pStyle w:val="Header"/>
          <w:pBdr>
            <w:between w:val="single" w:sz="4" w:space="1" w:color="4F81BD" w:themeColor="accent1"/>
          </w:pBdr>
          <w:spacing w:line="276" w:lineRule="auto"/>
          <w:jc w:val="right"/>
          <w:rPr>
            <w:rFonts w:cs="Times New Roman"/>
            <w:szCs w:val="26"/>
          </w:rPr>
        </w:pPr>
        <w:r>
          <w:rPr>
            <w:rFonts w:cs="Times New Roman"/>
            <w:szCs w:val="26"/>
          </w:rPr>
          <w:t>Báo cáo thực tập Công ty TMA Solutions</w:t>
        </w:r>
      </w:p>
    </w:sdtContent>
  </w:sdt>
  <w:p w:rsidR="00860884" w:rsidRDefault="00860884">
    <w:pPr>
      <w:pStyle w:val="Header"/>
      <w:pBdr>
        <w:between w:val="single" w:sz="4" w:space="1" w:color="4F81BD" w:themeColor="accent1"/>
      </w:pBdr>
      <w:spacing w:line="276" w:lineRule="auto"/>
      <w:jc w:val="center"/>
    </w:pPr>
  </w:p>
  <w:p w:rsidR="00860884" w:rsidRPr="00452CF5" w:rsidRDefault="00860884" w:rsidP="00452C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szCs w:val="26"/>
      </w:rPr>
      <w:alias w:val="Title"/>
      <w:id w:val="1171457588"/>
      <w:dataBinding w:prefixMappings="xmlns:ns0='http://schemas.openxmlformats.org/package/2006/metadata/core-properties' xmlns:ns1='http://purl.org/dc/elements/1.1/'" w:xpath="/ns0:coreProperties[1]/ns1:title[1]" w:storeItemID="{6C3C8BC8-F283-45AE-878A-BAB7291924A1}"/>
      <w:text/>
    </w:sdtPr>
    <w:sdtContent>
      <w:p w:rsidR="00860884" w:rsidRPr="00BD6AB1" w:rsidRDefault="00860884" w:rsidP="00BD6AB1">
        <w:pPr>
          <w:pStyle w:val="Header"/>
          <w:pBdr>
            <w:between w:val="single" w:sz="4" w:space="1" w:color="4F81BD" w:themeColor="accent1"/>
          </w:pBdr>
          <w:spacing w:line="276" w:lineRule="auto"/>
          <w:jc w:val="right"/>
          <w:rPr>
            <w:rFonts w:cs="Times New Roman"/>
            <w:szCs w:val="26"/>
          </w:rPr>
        </w:pPr>
        <w:r w:rsidRPr="00BD6AB1">
          <w:rPr>
            <w:rFonts w:cs="Times New Roman"/>
            <w:szCs w:val="26"/>
          </w:rPr>
          <w:t xml:space="preserve">Báo cáo thực tập Công ty </w:t>
        </w:r>
        <w:r>
          <w:rPr>
            <w:rFonts w:cs="Times New Roman"/>
            <w:szCs w:val="26"/>
          </w:rPr>
          <w:t>TMA Solutions</w:t>
        </w:r>
      </w:p>
    </w:sdtContent>
  </w:sdt>
  <w:p w:rsidR="00860884" w:rsidRDefault="00860884">
    <w:pPr>
      <w:pStyle w:val="Header"/>
      <w:pBdr>
        <w:between w:val="single" w:sz="4" w:space="1" w:color="4F81BD" w:themeColor="accent1"/>
      </w:pBdr>
      <w:spacing w:line="276" w:lineRule="auto"/>
      <w:jc w:val="center"/>
    </w:pPr>
  </w:p>
  <w:p w:rsidR="00860884" w:rsidRDefault="00860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2"/>
      <w:numFmt w:val="bullet"/>
      <w:lvlText w:val=""/>
      <w:lvlJc w:val="left"/>
      <w:pPr>
        <w:tabs>
          <w:tab w:val="num" w:pos="720"/>
        </w:tabs>
        <w:ind w:left="720" w:hanging="360"/>
      </w:pPr>
      <w:rPr>
        <w:rFonts w:ascii="Wingdings" w:hAnsi="Wingdings" w:cs="OpenSymbol"/>
      </w:rPr>
    </w:lvl>
    <w:lvl w:ilvl="1">
      <w:start w:val="2"/>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4"/>
    <w:multiLevelType w:val="singleLevel"/>
    <w:tmpl w:val="00000004"/>
    <w:name w:val="WW8Num4"/>
    <w:lvl w:ilvl="0">
      <w:numFmt w:val="bullet"/>
      <w:lvlText w:val="-"/>
      <w:lvlJc w:val="left"/>
      <w:pPr>
        <w:tabs>
          <w:tab w:val="num" w:pos="720"/>
        </w:tabs>
        <w:ind w:left="720" w:hanging="360"/>
      </w:pPr>
      <w:rPr>
        <w:rFonts w:ascii="Times New Roman" w:hAnsi="Times New Roman" w:cs="Times New Roman"/>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OpenSymbol"/>
      </w:rPr>
    </w:lvl>
  </w:abstractNum>
  <w:abstractNum w:abstractNumId="3">
    <w:nsid w:val="00000007"/>
    <w:multiLevelType w:val="singleLevel"/>
    <w:tmpl w:val="00000007"/>
    <w:name w:val="WW8Num7"/>
    <w:lvl w:ilvl="0">
      <w:start w:val="2"/>
      <w:numFmt w:val="bullet"/>
      <w:lvlText w:val=""/>
      <w:lvlJc w:val="left"/>
      <w:pPr>
        <w:tabs>
          <w:tab w:val="num" w:pos="720"/>
        </w:tabs>
        <w:ind w:left="720" w:hanging="360"/>
      </w:pPr>
      <w:rPr>
        <w:rFonts w:ascii="Symbol" w:hAnsi="Symbol" w:cs="Times New Roman"/>
      </w:rPr>
    </w:lvl>
  </w:abstractNum>
  <w:abstractNum w:abstractNumId="4">
    <w:nsid w:val="00667725"/>
    <w:multiLevelType w:val="hybridMultilevel"/>
    <w:tmpl w:val="1494D9D0"/>
    <w:name w:val="WW8Num52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
    <w:nsid w:val="020E765C"/>
    <w:multiLevelType w:val="multilevel"/>
    <w:tmpl w:val="F46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7147D5"/>
    <w:multiLevelType w:val="hybridMultilevel"/>
    <w:tmpl w:val="81AC09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04D479FF"/>
    <w:multiLevelType w:val="hybridMultilevel"/>
    <w:tmpl w:val="DECC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9E2241"/>
    <w:multiLevelType w:val="multilevel"/>
    <w:tmpl w:val="978E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10443E"/>
    <w:multiLevelType w:val="multilevel"/>
    <w:tmpl w:val="BF9EAC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0D535EF3"/>
    <w:multiLevelType w:val="multilevel"/>
    <w:tmpl w:val="A35C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6B3FCC"/>
    <w:multiLevelType w:val="hybridMultilevel"/>
    <w:tmpl w:val="6688C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C50C5"/>
    <w:multiLevelType w:val="hybridMultilevel"/>
    <w:tmpl w:val="A63CB678"/>
    <w:name w:val="WW8Num5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3">
    <w:nsid w:val="18423E6B"/>
    <w:multiLevelType w:val="multilevel"/>
    <w:tmpl w:val="BAA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C2702A"/>
    <w:multiLevelType w:val="multilevel"/>
    <w:tmpl w:val="9838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7A78CC"/>
    <w:multiLevelType w:val="hybridMultilevel"/>
    <w:tmpl w:val="547A2C02"/>
    <w:lvl w:ilvl="0" w:tplc="042A0001">
      <w:start w:val="1"/>
      <w:numFmt w:val="bullet"/>
      <w:lvlText w:val=""/>
      <w:lvlJc w:val="left"/>
      <w:pPr>
        <w:ind w:left="856" w:hanging="360"/>
      </w:pPr>
      <w:rPr>
        <w:rFonts w:ascii="Symbol" w:hAnsi="Symbol" w:hint="default"/>
      </w:rPr>
    </w:lvl>
    <w:lvl w:ilvl="1" w:tplc="042A0003" w:tentative="1">
      <w:start w:val="1"/>
      <w:numFmt w:val="bullet"/>
      <w:lvlText w:val="o"/>
      <w:lvlJc w:val="left"/>
      <w:pPr>
        <w:ind w:left="1576" w:hanging="360"/>
      </w:pPr>
      <w:rPr>
        <w:rFonts w:ascii="Courier New" w:hAnsi="Courier New" w:cs="Courier New" w:hint="default"/>
      </w:rPr>
    </w:lvl>
    <w:lvl w:ilvl="2" w:tplc="042A0005" w:tentative="1">
      <w:start w:val="1"/>
      <w:numFmt w:val="bullet"/>
      <w:lvlText w:val=""/>
      <w:lvlJc w:val="left"/>
      <w:pPr>
        <w:ind w:left="2296" w:hanging="360"/>
      </w:pPr>
      <w:rPr>
        <w:rFonts w:ascii="Wingdings" w:hAnsi="Wingdings" w:hint="default"/>
      </w:rPr>
    </w:lvl>
    <w:lvl w:ilvl="3" w:tplc="042A0001" w:tentative="1">
      <w:start w:val="1"/>
      <w:numFmt w:val="bullet"/>
      <w:lvlText w:val=""/>
      <w:lvlJc w:val="left"/>
      <w:pPr>
        <w:ind w:left="3016" w:hanging="360"/>
      </w:pPr>
      <w:rPr>
        <w:rFonts w:ascii="Symbol" w:hAnsi="Symbol" w:hint="default"/>
      </w:rPr>
    </w:lvl>
    <w:lvl w:ilvl="4" w:tplc="042A0003" w:tentative="1">
      <w:start w:val="1"/>
      <w:numFmt w:val="bullet"/>
      <w:lvlText w:val="o"/>
      <w:lvlJc w:val="left"/>
      <w:pPr>
        <w:ind w:left="3736" w:hanging="360"/>
      </w:pPr>
      <w:rPr>
        <w:rFonts w:ascii="Courier New" w:hAnsi="Courier New" w:cs="Courier New" w:hint="default"/>
      </w:rPr>
    </w:lvl>
    <w:lvl w:ilvl="5" w:tplc="042A0005" w:tentative="1">
      <w:start w:val="1"/>
      <w:numFmt w:val="bullet"/>
      <w:lvlText w:val=""/>
      <w:lvlJc w:val="left"/>
      <w:pPr>
        <w:ind w:left="4456" w:hanging="360"/>
      </w:pPr>
      <w:rPr>
        <w:rFonts w:ascii="Wingdings" w:hAnsi="Wingdings" w:hint="default"/>
      </w:rPr>
    </w:lvl>
    <w:lvl w:ilvl="6" w:tplc="042A0001" w:tentative="1">
      <w:start w:val="1"/>
      <w:numFmt w:val="bullet"/>
      <w:lvlText w:val=""/>
      <w:lvlJc w:val="left"/>
      <w:pPr>
        <w:ind w:left="5176" w:hanging="360"/>
      </w:pPr>
      <w:rPr>
        <w:rFonts w:ascii="Symbol" w:hAnsi="Symbol" w:hint="default"/>
      </w:rPr>
    </w:lvl>
    <w:lvl w:ilvl="7" w:tplc="042A0003" w:tentative="1">
      <w:start w:val="1"/>
      <w:numFmt w:val="bullet"/>
      <w:lvlText w:val="o"/>
      <w:lvlJc w:val="left"/>
      <w:pPr>
        <w:ind w:left="5896" w:hanging="360"/>
      </w:pPr>
      <w:rPr>
        <w:rFonts w:ascii="Courier New" w:hAnsi="Courier New" w:cs="Courier New" w:hint="default"/>
      </w:rPr>
    </w:lvl>
    <w:lvl w:ilvl="8" w:tplc="042A0005" w:tentative="1">
      <w:start w:val="1"/>
      <w:numFmt w:val="bullet"/>
      <w:lvlText w:val=""/>
      <w:lvlJc w:val="left"/>
      <w:pPr>
        <w:ind w:left="6616" w:hanging="360"/>
      </w:pPr>
      <w:rPr>
        <w:rFonts w:ascii="Wingdings" w:hAnsi="Wingdings" w:hint="default"/>
      </w:rPr>
    </w:lvl>
  </w:abstractNum>
  <w:abstractNum w:abstractNumId="16">
    <w:nsid w:val="1AF842DF"/>
    <w:multiLevelType w:val="multilevel"/>
    <w:tmpl w:val="522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0C4988"/>
    <w:multiLevelType w:val="multilevel"/>
    <w:tmpl w:val="749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6A34CB"/>
    <w:multiLevelType w:val="multilevel"/>
    <w:tmpl w:val="38C2D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9F037D"/>
    <w:multiLevelType w:val="multilevel"/>
    <w:tmpl w:val="0F34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892ACF"/>
    <w:multiLevelType w:val="hybridMultilevel"/>
    <w:tmpl w:val="E2C8D2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28D00071"/>
    <w:multiLevelType w:val="multilevel"/>
    <w:tmpl w:val="15B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42142F"/>
    <w:multiLevelType w:val="hybridMultilevel"/>
    <w:tmpl w:val="D8BEA70E"/>
    <w:lvl w:ilvl="0" w:tplc="E8E42E4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D71144A"/>
    <w:multiLevelType w:val="hybridMultilevel"/>
    <w:tmpl w:val="0F92C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E6B0B29"/>
    <w:multiLevelType w:val="hybridMultilevel"/>
    <w:tmpl w:val="CF1E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B3326A"/>
    <w:multiLevelType w:val="hybridMultilevel"/>
    <w:tmpl w:val="9E4C76E8"/>
    <w:lvl w:ilvl="0" w:tplc="E8E42E44">
      <w:start w:val="5"/>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962F10"/>
    <w:multiLevelType w:val="multilevel"/>
    <w:tmpl w:val="7BE6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DC0995"/>
    <w:multiLevelType w:val="hybridMultilevel"/>
    <w:tmpl w:val="C6B0F858"/>
    <w:lvl w:ilvl="0" w:tplc="E54084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BD479E"/>
    <w:multiLevelType w:val="hybridMultilevel"/>
    <w:tmpl w:val="69601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CA82A5A"/>
    <w:multiLevelType w:val="hybridMultilevel"/>
    <w:tmpl w:val="ECC4C6F6"/>
    <w:lvl w:ilvl="0" w:tplc="042A0001">
      <w:start w:val="1"/>
      <w:numFmt w:val="bullet"/>
      <w:lvlText w:val=""/>
      <w:lvlJc w:val="left"/>
      <w:pPr>
        <w:ind w:left="856" w:hanging="360"/>
      </w:pPr>
      <w:rPr>
        <w:rFonts w:ascii="Symbol" w:hAnsi="Symbol" w:hint="default"/>
      </w:rPr>
    </w:lvl>
    <w:lvl w:ilvl="1" w:tplc="042A0003" w:tentative="1">
      <w:start w:val="1"/>
      <w:numFmt w:val="bullet"/>
      <w:lvlText w:val="o"/>
      <w:lvlJc w:val="left"/>
      <w:pPr>
        <w:ind w:left="1576" w:hanging="360"/>
      </w:pPr>
      <w:rPr>
        <w:rFonts w:ascii="Courier New" w:hAnsi="Courier New" w:cs="Courier New" w:hint="default"/>
      </w:rPr>
    </w:lvl>
    <w:lvl w:ilvl="2" w:tplc="042A0005" w:tentative="1">
      <w:start w:val="1"/>
      <w:numFmt w:val="bullet"/>
      <w:lvlText w:val=""/>
      <w:lvlJc w:val="left"/>
      <w:pPr>
        <w:ind w:left="2296" w:hanging="360"/>
      </w:pPr>
      <w:rPr>
        <w:rFonts w:ascii="Wingdings" w:hAnsi="Wingdings" w:hint="default"/>
      </w:rPr>
    </w:lvl>
    <w:lvl w:ilvl="3" w:tplc="042A0001" w:tentative="1">
      <w:start w:val="1"/>
      <w:numFmt w:val="bullet"/>
      <w:lvlText w:val=""/>
      <w:lvlJc w:val="left"/>
      <w:pPr>
        <w:ind w:left="3016" w:hanging="360"/>
      </w:pPr>
      <w:rPr>
        <w:rFonts w:ascii="Symbol" w:hAnsi="Symbol" w:hint="default"/>
      </w:rPr>
    </w:lvl>
    <w:lvl w:ilvl="4" w:tplc="042A0003" w:tentative="1">
      <w:start w:val="1"/>
      <w:numFmt w:val="bullet"/>
      <w:lvlText w:val="o"/>
      <w:lvlJc w:val="left"/>
      <w:pPr>
        <w:ind w:left="3736" w:hanging="360"/>
      </w:pPr>
      <w:rPr>
        <w:rFonts w:ascii="Courier New" w:hAnsi="Courier New" w:cs="Courier New" w:hint="default"/>
      </w:rPr>
    </w:lvl>
    <w:lvl w:ilvl="5" w:tplc="042A0005" w:tentative="1">
      <w:start w:val="1"/>
      <w:numFmt w:val="bullet"/>
      <w:lvlText w:val=""/>
      <w:lvlJc w:val="left"/>
      <w:pPr>
        <w:ind w:left="4456" w:hanging="360"/>
      </w:pPr>
      <w:rPr>
        <w:rFonts w:ascii="Wingdings" w:hAnsi="Wingdings" w:hint="default"/>
      </w:rPr>
    </w:lvl>
    <w:lvl w:ilvl="6" w:tplc="042A0001" w:tentative="1">
      <w:start w:val="1"/>
      <w:numFmt w:val="bullet"/>
      <w:lvlText w:val=""/>
      <w:lvlJc w:val="left"/>
      <w:pPr>
        <w:ind w:left="5176" w:hanging="360"/>
      </w:pPr>
      <w:rPr>
        <w:rFonts w:ascii="Symbol" w:hAnsi="Symbol" w:hint="default"/>
      </w:rPr>
    </w:lvl>
    <w:lvl w:ilvl="7" w:tplc="042A0003" w:tentative="1">
      <w:start w:val="1"/>
      <w:numFmt w:val="bullet"/>
      <w:lvlText w:val="o"/>
      <w:lvlJc w:val="left"/>
      <w:pPr>
        <w:ind w:left="5896" w:hanging="360"/>
      </w:pPr>
      <w:rPr>
        <w:rFonts w:ascii="Courier New" w:hAnsi="Courier New" w:cs="Courier New" w:hint="default"/>
      </w:rPr>
    </w:lvl>
    <w:lvl w:ilvl="8" w:tplc="042A0005" w:tentative="1">
      <w:start w:val="1"/>
      <w:numFmt w:val="bullet"/>
      <w:lvlText w:val=""/>
      <w:lvlJc w:val="left"/>
      <w:pPr>
        <w:ind w:left="6616" w:hanging="360"/>
      </w:pPr>
      <w:rPr>
        <w:rFonts w:ascii="Wingdings" w:hAnsi="Wingdings" w:hint="default"/>
      </w:rPr>
    </w:lvl>
  </w:abstractNum>
  <w:abstractNum w:abstractNumId="30">
    <w:nsid w:val="42CC4F6C"/>
    <w:multiLevelType w:val="hybridMultilevel"/>
    <w:tmpl w:val="3AAE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AE3467"/>
    <w:multiLevelType w:val="hybridMultilevel"/>
    <w:tmpl w:val="2FE2489C"/>
    <w:lvl w:ilvl="0" w:tplc="FED4C1E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887B78"/>
    <w:multiLevelType w:val="multilevel"/>
    <w:tmpl w:val="FBDA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440ED6"/>
    <w:multiLevelType w:val="hybridMultilevel"/>
    <w:tmpl w:val="A17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936D9E"/>
    <w:multiLevelType w:val="multilevel"/>
    <w:tmpl w:val="3336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282B12"/>
    <w:multiLevelType w:val="hybridMultilevel"/>
    <w:tmpl w:val="F3FC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A965D3"/>
    <w:multiLevelType w:val="hybridMultilevel"/>
    <w:tmpl w:val="6E0E8344"/>
    <w:lvl w:ilvl="0" w:tplc="82D0C64A">
      <w:start w:val="2"/>
      <w:numFmt w:val="bullet"/>
      <w:pStyle w:val="NoSpacing"/>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31923"/>
    <w:multiLevelType w:val="hybridMultilevel"/>
    <w:tmpl w:val="1F28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85579E3"/>
    <w:multiLevelType w:val="hybridMultilevel"/>
    <w:tmpl w:val="86EC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abstractNum w:abstractNumId="40">
    <w:nsid w:val="5EC90BB2"/>
    <w:multiLevelType w:val="multilevel"/>
    <w:tmpl w:val="6AD4E692"/>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41">
    <w:nsid w:val="619562AB"/>
    <w:multiLevelType w:val="hybridMultilevel"/>
    <w:tmpl w:val="FE12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4CA5DA1"/>
    <w:multiLevelType w:val="hybridMultilevel"/>
    <w:tmpl w:val="0D002CDA"/>
    <w:lvl w:ilvl="0" w:tplc="9A96D3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2F2D96"/>
    <w:multiLevelType w:val="hybridMultilevel"/>
    <w:tmpl w:val="16EA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60B6F"/>
    <w:multiLevelType w:val="hybridMultilevel"/>
    <w:tmpl w:val="BBB4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4005EE"/>
    <w:multiLevelType w:val="hybridMultilevel"/>
    <w:tmpl w:val="32C0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592F3C"/>
    <w:multiLevelType w:val="multilevel"/>
    <w:tmpl w:val="959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45609"/>
    <w:multiLevelType w:val="hybridMultilevel"/>
    <w:tmpl w:val="DA0C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8261DB"/>
    <w:multiLevelType w:val="hybridMultilevel"/>
    <w:tmpl w:val="D6EE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4C259F"/>
    <w:multiLevelType w:val="hybridMultilevel"/>
    <w:tmpl w:val="B58A0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36"/>
  </w:num>
  <w:num w:numId="3">
    <w:abstractNumId w:val="45"/>
  </w:num>
  <w:num w:numId="4">
    <w:abstractNumId w:val="41"/>
  </w:num>
  <w:num w:numId="5">
    <w:abstractNumId w:val="40"/>
  </w:num>
  <w:num w:numId="6">
    <w:abstractNumId w:val="16"/>
  </w:num>
  <w:num w:numId="7">
    <w:abstractNumId w:val="28"/>
  </w:num>
  <w:num w:numId="8">
    <w:abstractNumId w:val="24"/>
  </w:num>
  <w:num w:numId="9">
    <w:abstractNumId w:val="22"/>
  </w:num>
  <w:num w:numId="10">
    <w:abstractNumId w:val="25"/>
  </w:num>
  <w:num w:numId="11">
    <w:abstractNumId w:val="49"/>
  </w:num>
  <w:num w:numId="12">
    <w:abstractNumId w:val="27"/>
  </w:num>
  <w:num w:numId="13">
    <w:abstractNumId w:val="37"/>
  </w:num>
  <w:num w:numId="14">
    <w:abstractNumId w:val="7"/>
  </w:num>
  <w:num w:numId="15">
    <w:abstractNumId w:val="13"/>
  </w:num>
  <w:num w:numId="16">
    <w:abstractNumId w:val="14"/>
  </w:num>
  <w:num w:numId="17">
    <w:abstractNumId w:val="46"/>
  </w:num>
  <w:num w:numId="18">
    <w:abstractNumId w:val="5"/>
  </w:num>
  <w:num w:numId="19">
    <w:abstractNumId w:val="17"/>
  </w:num>
  <w:num w:numId="20">
    <w:abstractNumId w:val="21"/>
  </w:num>
  <w:num w:numId="21">
    <w:abstractNumId w:val="8"/>
  </w:num>
  <w:num w:numId="22">
    <w:abstractNumId w:val="18"/>
  </w:num>
  <w:num w:numId="23">
    <w:abstractNumId w:val="34"/>
  </w:num>
  <w:num w:numId="24">
    <w:abstractNumId w:val="19"/>
  </w:num>
  <w:num w:numId="25">
    <w:abstractNumId w:val="32"/>
  </w:num>
  <w:num w:numId="26">
    <w:abstractNumId w:val="26"/>
  </w:num>
  <w:num w:numId="27">
    <w:abstractNumId w:val="44"/>
  </w:num>
  <w:num w:numId="28">
    <w:abstractNumId w:val="48"/>
  </w:num>
  <w:num w:numId="29">
    <w:abstractNumId w:val="42"/>
  </w:num>
  <w:num w:numId="30">
    <w:abstractNumId w:val="35"/>
  </w:num>
  <w:num w:numId="31">
    <w:abstractNumId w:val="43"/>
  </w:num>
  <w:num w:numId="32">
    <w:abstractNumId w:val="38"/>
  </w:num>
  <w:num w:numId="33">
    <w:abstractNumId w:val="33"/>
  </w:num>
  <w:num w:numId="34">
    <w:abstractNumId w:val="11"/>
  </w:num>
  <w:num w:numId="35">
    <w:abstractNumId w:val="47"/>
  </w:num>
  <w:num w:numId="36">
    <w:abstractNumId w:val="30"/>
  </w:num>
  <w:num w:numId="37">
    <w:abstractNumId w:val="23"/>
  </w:num>
  <w:num w:numId="38">
    <w:abstractNumId w:val="4"/>
  </w:num>
  <w:num w:numId="39">
    <w:abstractNumId w:val="20"/>
  </w:num>
  <w:num w:numId="40">
    <w:abstractNumId w:val="29"/>
  </w:num>
  <w:num w:numId="41">
    <w:abstractNumId w:val="15"/>
  </w:num>
  <w:num w:numId="42">
    <w:abstractNumId w:val="9"/>
  </w:num>
  <w:num w:numId="43">
    <w:abstractNumId w:val="10"/>
  </w:num>
  <w:num w:numId="44">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49"/>
    <w:rsid w:val="000033CD"/>
    <w:rsid w:val="00004819"/>
    <w:rsid w:val="000071E0"/>
    <w:rsid w:val="00007C9D"/>
    <w:rsid w:val="000130D7"/>
    <w:rsid w:val="00013BE1"/>
    <w:rsid w:val="00014B68"/>
    <w:rsid w:val="00016E02"/>
    <w:rsid w:val="00020EEB"/>
    <w:rsid w:val="00021EC0"/>
    <w:rsid w:val="000239D0"/>
    <w:rsid w:val="000240CD"/>
    <w:rsid w:val="00033076"/>
    <w:rsid w:val="000337E2"/>
    <w:rsid w:val="000339EB"/>
    <w:rsid w:val="00035246"/>
    <w:rsid w:val="000425AC"/>
    <w:rsid w:val="0004590A"/>
    <w:rsid w:val="00045E2D"/>
    <w:rsid w:val="00047CA1"/>
    <w:rsid w:val="00052C66"/>
    <w:rsid w:val="00055C50"/>
    <w:rsid w:val="0005713F"/>
    <w:rsid w:val="0005799F"/>
    <w:rsid w:val="00062E78"/>
    <w:rsid w:val="00062F79"/>
    <w:rsid w:val="000642AD"/>
    <w:rsid w:val="000645D9"/>
    <w:rsid w:val="00067115"/>
    <w:rsid w:val="00071058"/>
    <w:rsid w:val="00072B0B"/>
    <w:rsid w:val="0007469C"/>
    <w:rsid w:val="00076F1E"/>
    <w:rsid w:val="00086C96"/>
    <w:rsid w:val="000A57A4"/>
    <w:rsid w:val="000A69F4"/>
    <w:rsid w:val="000A773C"/>
    <w:rsid w:val="000B0E9D"/>
    <w:rsid w:val="000B4AB9"/>
    <w:rsid w:val="000B5698"/>
    <w:rsid w:val="000B7659"/>
    <w:rsid w:val="000B7ADF"/>
    <w:rsid w:val="000C3A53"/>
    <w:rsid w:val="000C4017"/>
    <w:rsid w:val="000C433D"/>
    <w:rsid w:val="000C469F"/>
    <w:rsid w:val="000C4707"/>
    <w:rsid w:val="000D57E6"/>
    <w:rsid w:val="000D7C5E"/>
    <w:rsid w:val="000E0BBD"/>
    <w:rsid w:val="000E2DC7"/>
    <w:rsid w:val="000E3028"/>
    <w:rsid w:val="000E3E49"/>
    <w:rsid w:val="000E6177"/>
    <w:rsid w:val="000F3B9F"/>
    <w:rsid w:val="000F53C2"/>
    <w:rsid w:val="001007DE"/>
    <w:rsid w:val="00101931"/>
    <w:rsid w:val="0010433D"/>
    <w:rsid w:val="00104D3C"/>
    <w:rsid w:val="001052ED"/>
    <w:rsid w:val="00106CA5"/>
    <w:rsid w:val="001115FC"/>
    <w:rsid w:val="001118A2"/>
    <w:rsid w:val="001119CD"/>
    <w:rsid w:val="00112632"/>
    <w:rsid w:val="001162E6"/>
    <w:rsid w:val="0011698F"/>
    <w:rsid w:val="00120247"/>
    <w:rsid w:val="00120C8D"/>
    <w:rsid w:val="001215D8"/>
    <w:rsid w:val="001216F8"/>
    <w:rsid w:val="00122AA2"/>
    <w:rsid w:val="00127E4F"/>
    <w:rsid w:val="00131D6B"/>
    <w:rsid w:val="001350E7"/>
    <w:rsid w:val="00137A2D"/>
    <w:rsid w:val="0014194B"/>
    <w:rsid w:val="00154C08"/>
    <w:rsid w:val="00154D3E"/>
    <w:rsid w:val="0016133C"/>
    <w:rsid w:val="00162012"/>
    <w:rsid w:val="0016330A"/>
    <w:rsid w:val="00171A3D"/>
    <w:rsid w:val="0017241A"/>
    <w:rsid w:val="0017326A"/>
    <w:rsid w:val="001738E9"/>
    <w:rsid w:val="00177028"/>
    <w:rsid w:val="00177868"/>
    <w:rsid w:val="00177C9F"/>
    <w:rsid w:val="00192B36"/>
    <w:rsid w:val="001A0EFE"/>
    <w:rsid w:val="001B224A"/>
    <w:rsid w:val="001B50E0"/>
    <w:rsid w:val="001B65F8"/>
    <w:rsid w:val="001B7E2A"/>
    <w:rsid w:val="001C0C5C"/>
    <w:rsid w:val="001C0CBC"/>
    <w:rsid w:val="001C26C8"/>
    <w:rsid w:val="001C6966"/>
    <w:rsid w:val="001C7BBD"/>
    <w:rsid w:val="001D2DB5"/>
    <w:rsid w:val="001D5627"/>
    <w:rsid w:val="001D6F5C"/>
    <w:rsid w:val="001D78AF"/>
    <w:rsid w:val="001E2E40"/>
    <w:rsid w:val="001E37DC"/>
    <w:rsid w:val="001E3888"/>
    <w:rsid w:val="001F0246"/>
    <w:rsid w:val="001F3A16"/>
    <w:rsid w:val="001F4323"/>
    <w:rsid w:val="001F63C8"/>
    <w:rsid w:val="002004C2"/>
    <w:rsid w:val="00202C58"/>
    <w:rsid w:val="00204185"/>
    <w:rsid w:val="002071E1"/>
    <w:rsid w:val="002074CD"/>
    <w:rsid w:val="002129DF"/>
    <w:rsid w:val="002151E0"/>
    <w:rsid w:val="0021783F"/>
    <w:rsid w:val="00217F19"/>
    <w:rsid w:val="002243B2"/>
    <w:rsid w:val="002304A4"/>
    <w:rsid w:val="00231C5F"/>
    <w:rsid w:val="00232C4B"/>
    <w:rsid w:val="00232E45"/>
    <w:rsid w:val="00236277"/>
    <w:rsid w:val="00236594"/>
    <w:rsid w:val="00236937"/>
    <w:rsid w:val="0024182A"/>
    <w:rsid w:val="00244C65"/>
    <w:rsid w:val="00245162"/>
    <w:rsid w:val="00245777"/>
    <w:rsid w:val="00253D9B"/>
    <w:rsid w:val="00262E18"/>
    <w:rsid w:val="00271B5B"/>
    <w:rsid w:val="00273826"/>
    <w:rsid w:val="002768BD"/>
    <w:rsid w:val="0028156B"/>
    <w:rsid w:val="00281FFC"/>
    <w:rsid w:val="002836F8"/>
    <w:rsid w:val="00284E60"/>
    <w:rsid w:val="00285E19"/>
    <w:rsid w:val="00286434"/>
    <w:rsid w:val="00287209"/>
    <w:rsid w:val="0028738E"/>
    <w:rsid w:val="00297BF0"/>
    <w:rsid w:val="002A04E6"/>
    <w:rsid w:val="002A57DC"/>
    <w:rsid w:val="002A7335"/>
    <w:rsid w:val="002B1502"/>
    <w:rsid w:val="002B308C"/>
    <w:rsid w:val="002B4040"/>
    <w:rsid w:val="002B7A09"/>
    <w:rsid w:val="002C14BA"/>
    <w:rsid w:val="002C1DDC"/>
    <w:rsid w:val="002C29FA"/>
    <w:rsid w:val="002D1582"/>
    <w:rsid w:val="002D28BA"/>
    <w:rsid w:val="002D3283"/>
    <w:rsid w:val="002D47D5"/>
    <w:rsid w:val="002D7978"/>
    <w:rsid w:val="002E029E"/>
    <w:rsid w:val="002E219C"/>
    <w:rsid w:val="002E294C"/>
    <w:rsid w:val="002E410C"/>
    <w:rsid w:val="002E4E51"/>
    <w:rsid w:val="002E6A28"/>
    <w:rsid w:val="002E7448"/>
    <w:rsid w:val="002F2B51"/>
    <w:rsid w:val="002F4A26"/>
    <w:rsid w:val="002F5061"/>
    <w:rsid w:val="002F554C"/>
    <w:rsid w:val="0030319F"/>
    <w:rsid w:val="00310E1D"/>
    <w:rsid w:val="003126AD"/>
    <w:rsid w:val="00314265"/>
    <w:rsid w:val="003218D1"/>
    <w:rsid w:val="00326845"/>
    <w:rsid w:val="0033101A"/>
    <w:rsid w:val="00331042"/>
    <w:rsid w:val="00331B6B"/>
    <w:rsid w:val="00331FA0"/>
    <w:rsid w:val="003325A9"/>
    <w:rsid w:val="003418B5"/>
    <w:rsid w:val="00343ADE"/>
    <w:rsid w:val="003462E4"/>
    <w:rsid w:val="0035144D"/>
    <w:rsid w:val="00351502"/>
    <w:rsid w:val="00361996"/>
    <w:rsid w:val="003619C2"/>
    <w:rsid w:val="00363908"/>
    <w:rsid w:val="00366765"/>
    <w:rsid w:val="00366C17"/>
    <w:rsid w:val="0037277C"/>
    <w:rsid w:val="00373FEE"/>
    <w:rsid w:val="00375776"/>
    <w:rsid w:val="00375D8F"/>
    <w:rsid w:val="00386326"/>
    <w:rsid w:val="003864FA"/>
    <w:rsid w:val="00393276"/>
    <w:rsid w:val="00393D02"/>
    <w:rsid w:val="003967C9"/>
    <w:rsid w:val="003A0153"/>
    <w:rsid w:val="003A0B85"/>
    <w:rsid w:val="003A2200"/>
    <w:rsid w:val="003A2910"/>
    <w:rsid w:val="003A2F2D"/>
    <w:rsid w:val="003A6026"/>
    <w:rsid w:val="003B5642"/>
    <w:rsid w:val="003B7DB0"/>
    <w:rsid w:val="003C071D"/>
    <w:rsid w:val="003C38E7"/>
    <w:rsid w:val="003C5205"/>
    <w:rsid w:val="003C68B4"/>
    <w:rsid w:val="003D0ADB"/>
    <w:rsid w:val="003D31C5"/>
    <w:rsid w:val="003D533E"/>
    <w:rsid w:val="003E160F"/>
    <w:rsid w:val="003E174F"/>
    <w:rsid w:val="003E3269"/>
    <w:rsid w:val="003E7B95"/>
    <w:rsid w:val="003F0836"/>
    <w:rsid w:val="003F1DDF"/>
    <w:rsid w:val="003F2C83"/>
    <w:rsid w:val="003F7394"/>
    <w:rsid w:val="003F744A"/>
    <w:rsid w:val="003F75BB"/>
    <w:rsid w:val="00400359"/>
    <w:rsid w:val="00401E8E"/>
    <w:rsid w:val="0040371F"/>
    <w:rsid w:val="004047C6"/>
    <w:rsid w:val="0041120D"/>
    <w:rsid w:val="00412773"/>
    <w:rsid w:val="004159AE"/>
    <w:rsid w:val="00415E20"/>
    <w:rsid w:val="00422FC3"/>
    <w:rsid w:val="0042514C"/>
    <w:rsid w:val="00431239"/>
    <w:rsid w:val="00431CFD"/>
    <w:rsid w:val="004421C1"/>
    <w:rsid w:val="00445A2D"/>
    <w:rsid w:val="00446CCE"/>
    <w:rsid w:val="0045032E"/>
    <w:rsid w:val="00452CF5"/>
    <w:rsid w:val="00460F15"/>
    <w:rsid w:val="004763A3"/>
    <w:rsid w:val="00476D2D"/>
    <w:rsid w:val="004801DB"/>
    <w:rsid w:val="00482E2C"/>
    <w:rsid w:val="0048556A"/>
    <w:rsid w:val="00487C6D"/>
    <w:rsid w:val="00487FA3"/>
    <w:rsid w:val="004903BA"/>
    <w:rsid w:val="00496EC0"/>
    <w:rsid w:val="004A1CD6"/>
    <w:rsid w:val="004A54D3"/>
    <w:rsid w:val="004A62AF"/>
    <w:rsid w:val="004A71ED"/>
    <w:rsid w:val="004B4DAE"/>
    <w:rsid w:val="004B4E1B"/>
    <w:rsid w:val="004B507E"/>
    <w:rsid w:val="004B5F4B"/>
    <w:rsid w:val="004B6FA2"/>
    <w:rsid w:val="004B7480"/>
    <w:rsid w:val="004C0477"/>
    <w:rsid w:val="004C0C93"/>
    <w:rsid w:val="004C1DED"/>
    <w:rsid w:val="004C2394"/>
    <w:rsid w:val="004C5656"/>
    <w:rsid w:val="004C69A3"/>
    <w:rsid w:val="004C7720"/>
    <w:rsid w:val="004C7AF9"/>
    <w:rsid w:val="004D01D0"/>
    <w:rsid w:val="004D1CD1"/>
    <w:rsid w:val="004D352E"/>
    <w:rsid w:val="004D76D4"/>
    <w:rsid w:val="004E00D2"/>
    <w:rsid w:val="004E2DB8"/>
    <w:rsid w:val="004E6D46"/>
    <w:rsid w:val="004F1175"/>
    <w:rsid w:val="004F53EE"/>
    <w:rsid w:val="004F588F"/>
    <w:rsid w:val="004F6E59"/>
    <w:rsid w:val="00500F3C"/>
    <w:rsid w:val="0050228A"/>
    <w:rsid w:val="005101E6"/>
    <w:rsid w:val="0051028C"/>
    <w:rsid w:val="00510BDE"/>
    <w:rsid w:val="005131F5"/>
    <w:rsid w:val="005156E2"/>
    <w:rsid w:val="0051657D"/>
    <w:rsid w:val="00521792"/>
    <w:rsid w:val="00521DA0"/>
    <w:rsid w:val="00523D8B"/>
    <w:rsid w:val="005263F4"/>
    <w:rsid w:val="00526F3E"/>
    <w:rsid w:val="00527399"/>
    <w:rsid w:val="0053275A"/>
    <w:rsid w:val="00533A6E"/>
    <w:rsid w:val="00534581"/>
    <w:rsid w:val="00534610"/>
    <w:rsid w:val="0053548E"/>
    <w:rsid w:val="00540C58"/>
    <w:rsid w:val="00542176"/>
    <w:rsid w:val="005442D7"/>
    <w:rsid w:val="00545979"/>
    <w:rsid w:val="005520B3"/>
    <w:rsid w:val="00553B21"/>
    <w:rsid w:val="0055716E"/>
    <w:rsid w:val="00557AB5"/>
    <w:rsid w:val="00557EF7"/>
    <w:rsid w:val="00561348"/>
    <w:rsid w:val="00563512"/>
    <w:rsid w:val="00563BF3"/>
    <w:rsid w:val="00564952"/>
    <w:rsid w:val="005651F9"/>
    <w:rsid w:val="0056540C"/>
    <w:rsid w:val="00571338"/>
    <w:rsid w:val="00577442"/>
    <w:rsid w:val="005812BB"/>
    <w:rsid w:val="005816AD"/>
    <w:rsid w:val="00582513"/>
    <w:rsid w:val="0058310C"/>
    <w:rsid w:val="00583C7E"/>
    <w:rsid w:val="00586389"/>
    <w:rsid w:val="00592658"/>
    <w:rsid w:val="0059423F"/>
    <w:rsid w:val="00595024"/>
    <w:rsid w:val="00595320"/>
    <w:rsid w:val="0059536C"/>
    <w:rsid w:val="0059548A"/>
    <w:rsid w:val="00595720"/>
    <w:rsid w:val="00595AFA"/>
    <w:rsid w:val="005A11AC"/>
    <w:rsid w:val="005A441C"/>
    <w:rsid w:val="005A4F91"/>
    <w:rsid w:val="005A6249"/>
    <w:rsid w:val="005B067F"/>
    <w:rsid w:val="005B1571"/>
    <w:rsid w:val="005B1937"/>
    <w:rsid w:val="005B6A03"/>
    <w:rsid w:val="005B726E"/>
    <w:rsid w:val="005C0554"/>
    <w:rsid w:val="005D16E9"/>
    <w:rsid w:val="005D1988"/>
    <w:rsid w:val="005D23BC"/>
    <w:rsid w:val="005D609C"/>
    <w:rsid w:val="005D6AE0"/>
    <w:rsid w:val="005D73C2"/>
    <w:rsid w:val="005D7ED5"/>
    <w:rsid w:val="005E4C5C"/>
    <w:rsid w:val="005E6AB5"/>
    <w:rsid w:val="005F006F"/>
    <w:rsid w:val="005F087E"/>
    <w:rsid w:val="005F365F"/>
    <w:rsid w:val="00613F3B"/>
    <w:rsid w:val="00614DF9"/>
    <w:rsid w:val="00616F11"/>
    <w:rsid w:val="00621A45"/>
    <w:rsid w:val="00621BE6"/>
    <w:rsid w:val="006242F9"/>
    <w:rsid w:val="0062478E"/>
    <w:rsid w:val="00626E29"/>
    <w:rsid w:val="00630336"/>
    <w:rsid w:val="00632AA2"/>
    <w:rsid w:val="0063664B"/>
    <w:rsid w:val="00640567"/>
    <w:rsid w:val="006547BA"/>
    <w:rsid w:val="00657AF4"/>
    <w:rsid w:val="00657B7C"/>
    <w:rsid w:val="00661D97"/>
    <w:rsid w:val="00662496"/>
    <w:rsid w:val="006674F3"/>
    <w:rsid w:val="00670BB0"/>
    <w:rsid w:val="00674A56"/>
    <w:rsid w:val="00676031"/>
    <w:rsid w:val="006932E1"/>
    <w:rsid w:val="006A2A07"/>
    <w:rsid w:val="006A3B3D"/>
    <w:rsid w:val="006A4675"/>
    <w:rsid w:val="006A63AD"/>
    <w:rsid w:val="006A7EE5"/>
    <w:rsid w:val="006B01CD"/>
    <w:rsid w:val="006B0EC8"/>
    <w:rsid w:val="006B1B1D"/>
    <w:rsid w:val="006B1B65"/>
    <w:rsid w:val="006B2B4B"/>
    <w:rsid w:val="006B3512"/>
    <w:rsid w:val="006B40C1"/>
    <w:rsid w:val="006B65A6"/>
    <w:rsid w:val="006C0265"/>
    <w:rsid w:val="006C2BC2"/>
    <w:rsid w:val="006C3D16"/>
    <w:rsid w:val="006C48F1"/>
    <w:rsid w:val="006D6D5B"/>
    <w:rsid w:val="006E7E8C"/>
    <w:rsid w:val="006F01A7"/>
    <w:rsid w:val="006F0502"/>
    <w:rsid w:val="006F0B78"/>
    <w:rsid w:val="006F0E5A"/>
    <w:rsid w:val="006F60FF"/>
    <w:rsid w:val="006F6728"/>
    <w:rsid w:val="0070022C"/>
    <w:rsid w:val="00700C0C"/>
    <w:rsid w:val="00701AEB"/>
    <w:rsid w:val="00702657"/>
    <w:rsid w:val="007042C0"/>
    <w:rsid w:val="00706A55"/>
    <w:rsid w:val="00707BE6"/>
    <w:rsid w:val="00720D86"/>
    <w:rsid w:val="007237A4"/>
    <w:rsid w:val="00727DED"/>
    <w:rsid w:val="00731050"/>
    <w:rsid w:val="00731079"/>
    <w:rsid w:val="00734037"/>
    <w:rsid w:val="0073512F"/>
    <w:rsid w:val="0073658A"/>
    <w:rsid w:val="00742FA4"/>
    <w:rsid w:val="00747AED"/>
    <w:rsid w:val="00754B2F"/>
    <w:rsid w:val="0076060E"/>
    <w:rsid w:val="00763299"/>
    <w:rsid w:val="00766E87"/>
    <w:rsid w:val="00767183"/>
    <w:rsid w:val="00767566"/>
    <w:rsid w:val="007730AF"/>
    <w:rsid w:val="00774628"/>
    <w:rsid w:val="007757D0"/>
    <w:rsid w:val="00777268"/>
    <w:rsid w:val="00782A88"/>
    <w:rsid w:val="00783172"/>
    <w:rsid w:val="00784592"/>
    <w:rsid w:val="007859D2"/>
    <w:rsid w:val="00785E41"/>
    <w:rsid w:val="00785FE1"/>
    <w:rsid w:val="00790291"/>
    <w:rsid w:val="00790D07"/>
    <w:rsid w:val="00791A46"/>
    <w:rsid w:val="00792944"/>
    <w:rsid w:val="007971B0"/>
    <w:rsid w:val="007A1D44"/>
    <w:rsid w:val="007A6D51"/>
    <w:rsid w:val="007B4756"/>
    <w:rsid w:val="007B5366"/>
    <w:rsid w:val="007B5861"/>
    <w:rsid w:val="007B5F6C"/>
    <w:rsid w:val="007B76B2"/>
    <w:rsid w:val="007B7C34"/>
    <w:rsid w:val="007C16DE"/>
    <w:rsid w:val="007C2AEB"/>
    <w:rsid w:val="007C40A1"/>
    <w:rsid w:val="007C7450"/>
    <w:rsid w:val="007D01AF"/>
    <w:rsid w:val="007D5A84"/>
    <w:rsid w:val="007D5AF0"/>
    <w:rsid w:val="007E07F8"/>
    <w:rsid w:val="007E264A"/>
    <w:rsid w:val="007E4C19"/>
    <w:rsid w:val="007E58F3"/>
    <w:rsid w:val="007E6F63"/>
    <w:rsid w:val="007F624F"/>
    <w:rsid w:val="007F7954"/>
    <w:rsid w:val="007F79D1"/>
    <w:rsid w:val="00801697"/>
    <w:rsid w:val="00802B30"/>
    <w:rsid w:val="0080418A"/>
    <w:rsid w:val="0080599C"/>
    <w:rsid w:val="00807FC9"/>
    <w:rsid w:val="008120F0"/>
    <w:rsid w:val="0081249B"/>
    <w:rsid w:val="00812EE1"/>
    <w:rsid w:val="008130FB"/>
    <w:rsid w:val="00821456"/>
    <w:rsid w:val="00822520"/>
    <w:rsid w:val="00822D9B"/>
    <w:rsid w:val="008240F8"/>
    <w:rsid w:val="00824788"/>
    <w:rsid w:val="00824D79"/>
    <w:rsid w:val="008327FB"/>
    <w:rsid w:val="00835F68"/>
    <w:rsid w:val="008374BE"/>
    <w:rsid w:val="00841893"/>
    <w:rsid w:val="00843422"/>
    <w:rsid w:val="00850043"/>
    <w:rsid w:val="00853037"/>
    <w:rsid w:val="00854D0B"/>
    <w:rsid w:val="00860884"/>
    <w:rsid w:val="008634ED"/>
    <w:rsid w:val="0086709C"/>
    <w:rsid w:val="00874CB7"/>
    <w:rsid w:val="00875BB0"/>
    <w:rsid w:val="00877F23"/>
    <w:rsid w:val="008800C1"/>
    <w:rsid w:val="00887CD9"/>
    <w:rsid w:val="00890079"/>
    <w:rsid w:val="00894B9F"/>
    <w:rsid w:val="008A191F"/>
    <w:rsid w:val="008A3966"/>
    <w:rsid w:val="008B147E"/>
    <w:rsid w:val="008B4A87"/>
    <w:rsid w:val="008B6BB2"/>
    <w:rsid w:val="008C5AF9"/>
    <w:rsid w:val="008C61E6"/>
    <w:rsid w:val="008C6970"/>
    <w:rsid w:val="008D03E8"/>
    <w:rsid w:val="008D3712"/>
    <w:rsid w:val="008D3A54"/>
    <w:rsid w:val="008E0437"/>
    <w:rsid w:val="008E072E"/>
    <w:rsid w:val="008E5393"/>
    <w:rsid w:val="008E6FE8"/>
    <w:rsid w:val="00901A9C"/>
    <w:rsid w:val="009029B7"/>
    <w:rsid w:val="00904C7E"/>
    <w:rsid w:val="0090625C"/>
    <w:rsid w:val="00911224"/>
    <w:rsid w:val="0091142B"/>
    <w:rsid w:val="00912AFF"/>
    <w:rsid w:val="00913BDC"/>
    <w:rsid w:val="009161D5"/>
    <w:rsid w:val="00924AC5"/>
    <w:rsid w:val="009252F0"/>
    <w:rsid w:val="0092587A"/>
    <w:rsid w:val="00927473"/>
    <w:rsid w:val="0094441F"/>
    <w:rsid w:val="0094550A"/>
    <w:rsid w:val="00947C37"/>
    <w:rsid w:val="00950764"/>
    <w:rsid w:val="009523DE"/>
    <w:rsid w:val="00954E68"/>
    <w:rsid w:val="0096246D"/>
    <w:rsid w:val="009666EB"/>
    <w:rsid w:val="009671A3"/>
    <w:rsid w:val="00967208"/>
    <w:rsid w:val="00967353"/>
    <w:rsid w:val="00972C2D"/>
    <w:rsid w:val="00976199"/>
    <w:rsid w:val="00983097"/>
    <w:rsid w:val="00985ABE"/>
    <w:rsid w:val="00985D29"/>
    <w:rsid w:val="009921C2"/>
    <w:rsid w:val="0099306A"/>
    <w:rsid w:val="009958A6"/>
    <w:rsid w:val="00996574"/>
    <w:rsid w:val="009A6CB2"/>
    <w:rsid w:val="009B2820"/>
    <w:rsid w:val="009B2A13"/>
    <w:rsid w:val="009B706E"/>
    <w:rsid w:val="009B73F6"/>
    <w:rsid w:val="009B7A9B"/>
    <w:rsid w:val="009C14B5"/>
    <w:rsid w:val="009C40D7"/>
    <w:rsid w:val="009C48B3"/>
    <w:rsid w:val="009C5EE9"/>
    <w:rsid w:val="009C798B"/>
    <w:rsid w:val="009C7C55"/>
    <w:rsid w:val="009C7F07"/>
    <w:rsid w:val="009D24EA"/>
    <w:rsid w:val="009D46A9"/>
    <w:rsid w:val="009D5A11"/>
    <w:rsid w:val="009D7F3F"/>
    <w:rsid w:val="009E0EDD"/>
    <w:rsid w:val="009E308E"/>
    <w:rsid w:val="009E4C42"/>
    <w:rsid w:val="009E61A0"/>
    <w:rsid w:val="009E6444"/>
    <w:rsid w:val="009E7EE0"/>
    <w:rsid w:val="009F09CC"/>
    <w:rsid w:val="009F4DF2"/>
    <w:rsid w:val="00A008E5"/>
    <w:rsid w:val="00A04744"/>
    <w:rsid w:val="00A14DA7"/>
    <w:rsid w:val="00A16B02"/>
    <w:rsid w:val="00A17839"/>
    <w:rsid w:val="00A2524D"/>
    <w:rsid w:val="00A26068"/>
    <w:rsid w:val="00A30575"/>
    <w:rsid w:val="00A312D0"/>
    <w:rsid w:val="00A31339"/>
    <w:rsid w:val="00A346CD"/>
    <w:rsid w:val="00A42EAC"/>
    <w:rsid w:val="00A4434E"/>
    <w:rsid w:val="00A470FC"/>
    <w:rsid w:val="00A471C8"/>
    <w:rsid w:val="00A529AD"/>
    <w:rsid w:val="00A5522F"/>
    <w:rsid w:val="00A6117C"/>
    <w:rsid w:val="00A61E47"/>
    <w:rsid w:val="00A6228B"/>
    <w:rsid w:val="00A62659"/>
    <w:rsid w:val="00A6541C"/>
    <w:rsid w:val="00A70754"/>
    <w:rsid w:val="00A71644"/>
    <w:rsid w:val="00A71FC8"/>
    <w:rsid w:val="00A72FDD"/>
    <w:rsid w:val="00A74EA9"/>
    <w:rsid w:val="00A8502C"/>
    <w:rsid w:val="00AA11C3"/>
    <w:rsid w:val="00AA202F"/>
    <w:rsid w:val="00AA4859"/>
    <w:rsid w:val="00AA697E"/>
    <w:rsid w:val="00AA7B83"/>
    <w:rsid w:val="00AB3BDB"/>
    <w:rsid w:val="00AB7689"/>
    <w:rsid w:val="00AB784C"/>
    <w:rsid w:val="00AC3162"/>
    <w:rsid w:val="00AC5AC7"/>
    <w:rsid w:val="00AD2796"/>
    <w:rsid w:val="00AD3192"/>
    <w:rsid w:val="00AD4667"/>
    <w:rsid w:val="00AD4AC4"/>
    <w:rsid w:val="00AD51C7"/>
    <w:rsid w:val="00AE274E"/>
    <w:rsid w:val="00AE2CB7"/>
    <w:rsid w:val="00AE500B"/>
    <w:rsid w:val="00AE5133"/>
    <w:rsid w:val="00AE534B"/>
    <w:rsid w:val="00AE56C6"/>
    <w:rsid w:val="00AF19E2"/>
    <w:rsid w:val="00AF1AA0"/>
    <w:rsid w:val="00AF26C9"/>
    <w:rsid w:val="00AF3DB7"/>
    <w:rsid w:val="00AF4980"/>
    <w:rsid w:val="00AF4BA2"/>
    <w:rsid w:val="00AF7224"/>
    <w:rsid w:val="00B01231"/>
    <w:rsid w:val="00B048D5"/>
    <w:rsid w:val="00B05EB6"/>
    <w:rsid w:val="00B069B7"/>
    <w:rsid w:val="00B07619"/>
    <w:rsid w:val="00B113E9"/>
    <w:rsid w:val="00B12574"/>
    <w:rsid w:val="00B15903"/>
    <w:rsid w:val="00B21E27"/>
    <w:rsid w:val="00B223FA"/>
    <w:rsid w:val="00B2277D"/>
    <w:rsid w:val="00B271E0"/>
    <w:rsid w:val="00B3076C"/>
    <w:rsid w:val="00B32F00"/>
    <w:rsid w:val="00B35F9A"/>
    <w:rsid w:val="00B37290"/>
    <w:rsid w:val="00B372CB"/>
    <w:rsid w:val="00B46237"/>
    <w:rsid w:val="00B5298A"/>
    <w:rsid w:val="00B53B6F"/>
    <w:rsid w:val="00B54F76"/>
    <w:rsid w:val="00B5649B"/>
    <w:rsid w:val="00B5656B"/>
    <w:rsid w:val="00B5734F"/>
    <w:rsid w:val="00B61F81"/>
    <w:rsid w:val="00B64F38"/>
    <w:rsid w:val="00B67DF0"/>
    <w:rsid w:val="00B7042F"/>
    <w:rsid w:val="00B74E57"/>
    <w:rsid w:val="00B770D9"/>
    <w:rsid w:val="00B8463F"/>
    <w:rsid w:val="00B851B8"/>
    <w:rsid w:val="00B85FEE"/>
    <w:rsid w:val="00B86AEF"/>
    <w:rsid w:val="00B95A67"/>
    <w:rsid w:val="00BA166C"/>
    <w:rsid w:val="00BA2914"/>
    <w:rsid w:val="00BA4DDC"/>
    <w:rsid w:val="00BA775E"/>
    <w:rsid w:val="00BB12F2"/>
    <w:rsid w:val="00BB39BA"/>
    <w:rsid w:val="00BB55DD"/>
    <w:rsid w:val="00BC3484"/>
    <w:rsid w:val="00BC4F6F"/>
    <w:rsid w:val="00BC66F5"/>
    <w:rsid w:val="00BC776B"/>
    <w:rsid w:val="00BD2823"/>
    <w:rsid w:val="00BD4F79"/>
    <w:rsid w:val="00BD57C0"/>
    <w:rsid w:val="00BD6095"/>
    <w:rsid w:val="00BD6995"/>
    <w:rsid w:val="00BD6AB1"/>
    <w:rsid w:val="00BE5C7B"/>
    <w:rsid w:val="00BE5DC8"/>
    <w:rsid w:val="00BE7DFD"/>
    <w:rsid w:val="00BF460A"/>
    <w:rsid w:val="00BF4F68"/>
    <w:rsid w:val="00BF586A"/>
    <w:rsid w:val="00BF5D6E"/>
    <w:rsid w:val="00BF652A"/>
    <w:rsid w:val="00BF7041"/>
    <w:rsid w:val="00C02F7C"/>
    <w:rsid w:val="00C04251"/>
    <w:rsid w:val="00C04D5E"/>
    <w:rsid w:val="00C06F83"/>
    <w:rsid w:val="00C113FB"/>
    <w:rsid w:val="00C15CC6"/>
    <w:rsid w:val="00C16F91"/>
    <w:rsid w:val="00C17507"/>
    <w:rsid w:val="00C21EC9"/>
    <w:rsid w:val="00C232D1"/>
    <w:rsid w:val="00C249E8"/>
    <w:rsid w:val="00C25FBA"/>
    <w:rsid w:val="00C3311D"/>
    <w:rsid w:val="00C3618F"/>
    <w:rsid w:val="00C43272"/>
    <w:rsid w:val="00C43FE5"/>
    <w:rsid w:val="00C45D38"/>
    <w:rsid w:val="00C47759"/>
    <w:rsid w:val="00C47FA7"/>
    <w:rsid w:val="00C522CC"/>
    <w:rsid w:val="00C53439"/>
    <w:rsid w:val="00C545A0"/>
    <w:rsid w:val="00C5519D"/>
    <w:rsid w:val="00C55F3A"/>
    <w:rsid w:val="00C646D5"/>
    <w:rsid w:val="00C65D8D"/>
    <w:rsid w:val="00C66941"/>
    <w:rsid w:val="00C70714"/>
    <w:rsid w:val="00C715AD"/>
    <w:rsid w:val="00C71824"/>
    <w:rsid w:val="00C71C07"/>
    <w:rsid w:val="00C747E1"/>
    <w:rsid w:val="00C755C2"/>
    <w:rsid w:val="00C8041D"/>
    <w:rsid w:val="00C8341B"/>
    <w:rsid w:val="00C8663D"/>
    <w:rsid w:val="00C87399"/>
    <w:rsid w:val="00C87768"/>
    <w:rsid w:val="00C87855"/>
    <w:rsid w:val="00C909C1"/>
    <w:rsid w:val="00C9355E"/>
    <w:rsid w:val="00C93612"/>
    <w:rsid w:val="00C94568"/>
    <w:rsid w:val="00C96680"/>
    <w:rsid w:val="00CA2362"/>
    <w:rsid w:val="00CA2F2F"/>
    <w:rsid w:val="00CA4BD2"/>
    <w:rsid w:val="00CB044F"/>
    <w:rsid w:val="00CB0B1F"/>
    <w:rsid w:val="00CB5ADA"/>
    <w:rsid w:val="00CB6724"/>
    <w:rsid w:val="00CC16AB"/>
    <w:rsid w:val="00CC3B02"/>
    <w:rsid w:val="00CD0BF6"/>
    <w:rsid w:val="00CD1482"/>
    <w:rsid w:val="00CD16BD"/>
    <w:rsid w:val="00CD1964"/>
    <w:rsid w:val="00CD3299"/>
    <w:rsid w:val="00CE1A03"/>
    <w:rsid w:val="00CE7DCE"/>
    <w:rsid w:val="00CF0EE7"/>
    <w:rsid w:val="00CF72B9"/>
    <w:rsid w:val="00D00630"/>
    <w:rsid w:val="00D00A98"/>
    <w:rsid w:val="00D02750"/>
    <w:rsid w:val="00D03BB3"/>
    <w:rsid w:val="00D07053"/>
    <w:rsid w:val="00D07364"/>
    <w:rsid w:val="00D07C68"/>
    <w:rsid w:val="00D107AF"/>
    <w:rsid w:val="00D10DF9"/>
    <w:rsid w:val="00D123FD"/>
    <w:rsid w:val="00D161E4"/>
    <w:rsid w:val="00D25C47"/>
    <w:rsid w:val="00D268F2"/>
    <w:rsid w:val="00D269E9"/>
    <w:rsid w:val="00D365C3"/>
    <w:rsid w:val="00D5249C"/>
    <w:rsid w:val="00D53BDF"/>
    <w:rsid w:val="00D55983"/>
    <w:rsid w:val="00D61344"/>
    <w:rsid w:val="00D6170F"/>
    <w:rsid w:val="00D654FB"/>
    <w:rsid w:val="00D65505"/>
    <w:rsid w:val="00D65E36"/>
    <w:rsid w:val="00D65F3B"/>
    <w:rsid w:val="00D7023A"/>
    <w:rsid w:val="00D71C3B"/>
    <w:rsid w:val="00D72591"/>
    <w:rsid w:val="00D732F3"/>
    <w:rsid w:val="00D738A1"/>
    <w:rsid w:val="00D73E49"/>
    <w:rsid w:val="00D75FE1"/>
    <w:rsid w:val="00D777B5"/>
    <w:rsid w:val="00D838C1"/>
    <w:rsid w:val="00D84D71"/>
    <w:rsid w:val="00D916A0"/>
    <w:rsid w:val="00D91AFE"/>
    <w:rsid w:val="00D9370E"/>
    <w:rsid w:val="00DA11E1"/>
    <w:rsid w:val="00DB24BF"/>
    <w:rsid w:val="00DB25E7"/>
    <w:rsid w:val="00DB42FD"/>
    <w:rsid w:val="00DB44A2"/>
    <w:rsid w:val="00DB5990"/>
    <w:rsid w:val="00DB6101"/>
    <w:rsid w:val="00DB6A10"/>
    <w:rsid w:val="00DC0A52"/>
    <w:rsid w:val="00DC16AF"/>
    <w:rsid w:val="00DC3443"/>
    <w:rsid w:val="00DC39F0"/>
    <w:rsid w:val="00DC480A"/>
    <w:rsid w:val="00DC664D"/>
    <w:rsid w:val="00DC75F1"/>
    <w:rsid w:val="00DE083F"/>
    <w:rsid w:val="00DE5165"/>
    <w:rsid w:val="00DE5665"/>
    <w:rsid w:val="00DE7BCD"/>
    <w:rsid w:val="00DF15AA"/>
    <w:rsid w:val="00E00EB4"/>
    <w:rsid w:val="00E043DC"/>
    <w:rsid w:val="00E06318"/>
    <w:rsid w:val="00E07139"/>
    <w:rsid w:val="00E1082C"/>
    <w:rsid w:val="00E10E04"/>
    <w:rsid w:val="00E22DDF"/>
    <w:rsid w:val="00E35270"/>
    <w:rsid w:val="00E36C2F"/>
    <w:rsid w:val="00E3798A"/>
    <w:rsid w:val="00E45EC7"/>
    <w:rsid w:val="00E4794D"/>
    <w:rsid w:val="00E50B7A"/>
    <w:rsid w:val="00E50C70"/>
    <w:rsid w:val="00E51F96"/>
    <w:rsid w:val="00E5270F"/>
    <w:rsid w:val="00E540E0"/>
    <w:rsid w:val="00E54BA7"/>
    <w:rsid w:val="00E56D22"/>
    <w:rsid w:val="00E56E04"/>
    <w:rsid w:val="00E62FAA"/>
    <w:rsid w:val="00E6400D"/>
    <w:rsid w:val="00E648C6"/>
    <w:rsid w:val="00E65432"/>
    <w:rsid w:val="00E70C78"/>
    <w:rsid w:val="00E70D27"/>
    <w:rsid w:val="00E71A02"/>
    <w:rsid w:val="00E73CCD"/>
    <w:rsid w:val="00E74AB8"/>
    <w:rsid w:val="00E77F95"/>
    <w:rsid w:val="00E82CB7"/>
    <w:rsid w:val="00E8374A"/>
    <w:rsid w:val="00E87B17"/>
    <w:rsid w:val="00E942EB"/>
    <w:rsid w:val="00E94CD6"/>
    <w:rsid w:val="00E94D3F"/>
    <w:rsid w:val="00E966EB"/>
    <w:rsid w:val="00E975E8"/>
    <w:rsid w:val="00E976DB"/>
    <w:rsid w:val="00EA337F"/>
    <w:rsid w:val="00EA38AD"/>
    <w:rsid w:val="00EA3E23"/>
    <w:rsid w:val="00EB03F3"/>
    <w:rsid w:val="00EB0FF4"/>
    <w:rsid w:val="00EB1623"/>
    <w:rsid w:val="00EB2216"/>
    <w:rsid w:val="00EB4E88"/>
    <w:rsid w:val="00EC3384"/>
    <w:rsid w:val="00EC59E2"/>
    <w:rsid w:val="00EC6DA1"/>
    <w:rsid w:val="00EC7A5B"/>
    <w:rsid w:val="00ED019E"/>
    <w:rsid w:val="00ED08E6"/>
    <w:rsid w:val="00EE1948"/>
    <w:rsid w:val="00EE6150"/>
    <w:rsid w:val="00EE7E59"/>
    <w:rsid w:val="00EF09E1"/>
    <w:rsid w:val="00EF13CC"/>
    <w:rsid w:val="00EF401D"/>
    <w:rsid w:val="00F0016B"/>
    <w:rsid w:val="00F0031A"/>
    <w:rsid w:val="00F02C38"/>
    <w:rsid w:val="00F02F75"/>
    <w:rsid w:val="00F05C53"/>
    <w:rsid w:val="00F07D0F"/>
    <w:rsid w:val="00F22D20"/>
    <w:rsid w:val="00F272E2"/>
    <w:rsid w:val="00F31DC1"/>
    <w:rsid w:val="00F42F72"/>
    <w:rsid w:val="00F43B88"/>
    <w:rsid w:val="00F44EAC"/>
    <w:rsid w:val="00F463A1"/>
    <w:rsid w:val="00F47A56"/>
    <w:rsid w:val="00F51B1A"/>
    <w:rsid w:val="00F5232D"/>
    <w:rsid w:val="00F55B9A"/>
    <w:rsid w:val="00F61ABE"/>
    <w:rsid w:val="00F713CA"/>
    <w:rsid w:val="00F80625"/>
    <w:rsid w:val="00F8195D"/>
    <w:rsid w:val="00F82889"/>
    <w:rsid w:val="00F8437D"/>
    <w:rsid w:val="00F8797D"/>
    <w:rsid w:val="00F914C7"/>
    <w:rsid w:val="00F91CE3"/>
    <w:rsid w:val="00F92539"/>
    <w:rsid w:val="00F94643"/>
    <w:rsid w:val="00F94C2D"/>
    <w:rsid w:val="00FA1472"/>
    <w:rsid w:val="00FA3F88"/>
    <w:rsid w:val="00FA443A"/>
    <w:rsid w:val="00FA47C3"/>
    <w:rsid w:val="00FA7957"/>
    <w:rsid w:val="00FB4AC4"/>
    <w:rsid w:val="00FB74DB"/>
    <w:rsid w:val="00FC6C42"/>
    <w:rsid w:val="00FC7A00"/>
    <w:rsid w:val="00FC7FEF"/>
    <w:rsid w:val="00FD0AD0"/>
    <w:rsid w:val="00FD1F05"/>
    <w:rsid w:val="00FD4603"/>
    <w:rsid w:val="00FD5C6E"/>
    <w:rsid w:val="00FD6629"/>
    <w:rsid w:val="00FE1E18"/>
    <w:rsid w:val="00FE38AC"/>
    <w:rsid w:val="00FE4A6A"/>
    <w:rsid w:val="00FE4DCF"/>
    <w:rsid w:val="00FE687F"/>
    <w:rsid w:val="00FF0871"/>
    <w:rsid w:val="00FF1CCD"/>
    <w:rsid w:val="00FF311A"/>
    <w:rsid w:val="00FF4D9F"/>
    <w:rsid w:val="00FF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3FA"/>
    <w:rPr>
      <w:rFonts w:ascii="Times New Roman" w:hAnsi="Times New Roman"/>
      <w:sz w:val="26"/>
    </w:rPr>
  </w:style>
  <w:style w:type="paragraph" w:styleId="Heading1">
    <w:name w:val="heading 1"/>
    <w:basedOn w:val="Normal"/>
    <w:next w:val="Normal"/>
    <w:link w:val="Heading1Char"/>
    <w:uiPriority w:val="9"/>
    <w:qFormat/>
    <w:rsid w:val="00F5232D"/>
    <w:pPr>
      <w:spacing w:line="360" w:lineRule="auto"/>
      <w:jc w:val="center"/>
      <w:outlineLvl w:val="0"/>
    </w:pPr>
    <w:rPr>
      <w:b/>
    </w:rPr>
  </w:style>
  <w:style w:type="paragraph" w:styleId="Heading2">
    <w:name w:val="heading 2"/>
    <w:next w:val="Normal"/>
    <w:link w:val="Heading2Char"/>
    <w:uiPriority w:val="9"/>
    <w:qFormat/>
    <w:rsid w:val="008634ED"/>
    <w:pPr>
      <w:outlineLvl w:val="1"/>
    </w:pPr>
    <w:rPr>
      <w:rFonts w:ascii="Times New Roman" w:hAnsi="Times New Roman"/>
      <w:b/>
      <w:sz w:val="26"/>
    </w:rPr>
  </w:style>
  <w:style w:type="paragraph" w:styleId="Heading3">
    <w:name w:val="heading 3"/>
    <w:next w:val="Normal"/>
    <w:link w:val="Heading3Char"/>
    <w:uiPriority w:val="9"/>
    <w:unhideWhenUsed/>
    <w:qFormat/>
    <w:rsid w:val="00F5232D"/>
    <w:pPr>
      <w:outlineLvl w:val="2"/>
    </w:pPr>
    <w:rPr>
      <w:rFonts w:ascii="Times New Roman" w:hAnsi="Times New Roman"/>
      <w:b/>
      <w:sz w:val="26"/>
    </w:rPr>
  </w:style>
  <w:style w:type="paragraph" w:styleId="Heading4">
    <w:name w:val="heading 4"/>
    <w:aliases w:val="Tab"/>
    <w:next w:val="Normal"/>
    <w:link w:val="Heading4Char"/>
    <w:uiPriority w:val="9"/>
    <w:unhideWhenUsed/>
    <w:qFormat/>
    <w:rsid w:val="00F5232D"/>
    <w:pPr>
      <w:keepNext/>
      <w:keepLines/>
      <w:spacing w:before="200" w:after="0" w:line="360" w:lineRule="auto"/>
      <w:ind w:firstLine="709"/>
      <w:outlineLvl w:val="3"/>
    </w:pPr>
    <w:rPr>
      <w:rFonts w:ascii="Times New Roman" w:eastAsiaTheme="majorEastAsia" w:hAnsi="Times New Roman" w:cstheme="majorBidi"/>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A6249"/>
    <w:pPr>
      <w:tabs>
        <w:tab w:val="center" w:pos="4680"/>
        <w:tab w:val="right" w:pos="936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5A62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6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249"/>
    <w:rPr>
      <w:rFonts w:ascii="Tahoma" w:hAnsi="Tahoma" w:cs="Tahoma"/>
      <w:sz w:val="16"/>
      <w:szCs w:val="16"/>
    </w:rPr>
  </w:style>
  <w:style w:type="paragraph" w:styleId="Header">
    <w:name w:val="header"/>
    <w:basedOn w:val="Normal"/>
    <w:link w:val="HeaderChar"/>
    <w:uiPriority w:val="99"/>
    <w:unhideWhenUsed/>
    <w:rsid w:val="00B56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49B"/>
  </w:style>
  <w:style w:type="paragraph" w:styleId="ListParagraph">
    <w:name w:val="List Paragraph"/>
    <w:aliases w:val="Gach2"/>
    <w:basedOn w:val="Normal"/>
    <w:link w:val="ListParagraphChar"/>
    <w:uiPriority w:val="34"/>
    <w:qFormat/>
    <w:rsid w:val="008D3A54"/>
    <w:pPr>
      <w:ind w:left="720"/>
      <w:contextualSpacing/>
    </w:pPr>
  </w:style>
  <w:style w:type="character" w:customStyle="1" w:styleId="Heading2Char">
    <w:name w:val="Heading 2 Char"/>
    <w:basedOn w:val="DefaultParagraphFont"/>
    <w:link w:val="Heading2"/>
    <w:uiPriority w:val="9"/>
    <w:rsid w:val="008634ED"/>
    <w:rPr>
      <w:rFonts w:ascii="Times New Roman" w:hAnsi="Times New Roman"/>
      <w:b/>
      <w:sz w:val="26"/>
    </w:rPr>
  </w:style>
  <w:style w:type="character" w:styleId="Strong">
    <w:name w:val="Strong"/>
    <w:basedOn w:val="DefaultParagraphFont"/>
    <w:uiPriority w:val="22"/>
    <w:qFormat/>
    <w:rsid w:val="008D3A54"/>
    <w:rPr>
      <w:b/>
      <w:bCs/>
    </w:rPr>
  </w:style>
  <w:style w:type="character" w:customStyle="1" w:styleId="Heading1Char">
    <w:name w:val="Heading 1 Char"/>
    <w:basedOn w:val="DefaultParagraphFont"/>
    <w:link w:val="Heading1"/>
    <w:uiPriority w:val="9"/>
    <w:rsid w:val="00F5232D"/>
    <w:rPr>
      <w:rFonts w:ascii="Times New Roman" w:hAnsi="Times New Roman"/>
      <w:b/>
      <w:sz w:val="26"/>
    </w:rPr>
  </w:style>
  <w:style w:type="character" w:customStyle="1" w:styleId="Heading4Char">
    <w:name w:val="Heading 4 Char"/>
    <w:aliases w:val="Tab Char"/>
    <w:basedOn w:val="DefaultParagraphFont"/>
    <w:link w:val="Heading4"/>
    <w:uiPriority w:val="9"/>
    <w:rsid w:val="00F5232D"/>
    <w:rPr>
      <w:rFonts w:ascii="Times New Roman" w:eastAsiaTheme="majorEastAsia" w:hAnsi="Times New Roman" w:cstheme="majorBidi"/>
      <w:bCs/>
      <w:iCs/>
      <w:sz w:val="26"/>
    </w:rPr>
  </w:style>
  <w:style w:type="paragraph" w:styleId="NormalWeb">
    <w:name w:val="Normal (Web)"/>
    <w:basedOn w:val="Normal"/>
    <w:uiPriority w:val="99"/>
    <w:unhideWhenUsed/>
    <w:rsid w:val="002074CD"/>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074CD"/>
    <w:rPr>
      <w:i/>
      <w:iCs/>
    </w:rPr>
  </w:style>
  <w:style w:type="character" w:customStyle="1" w:styleId="Heading3Char">
    <w:name w:val="Heading 3 Char"/>
    <w:basedOn w:val="DefaultParagraphFont"/>
    <w:link w:val="Heading3"/>
    <w:uiPriority w:val="9"/>
    <w:rsid w:val="00F5232D"/>
    <w:rPr>
      <w:rFonts w:ascii="Times New Roman" w:hAnsi="Times New Roman"/>
      <w:b/>
      <w:sz w:val="26"/>
    </w:rPr>
  </w:style>
  <w:style w:type="paragraph" w:styleId="TOCHeading">
    <w:name w:val="TOC Heading"/>
    <w:basedOn w:val="Heading1"/>
    <w:next w:val="Normal"/>
    <w:uiPriority w:val="39"/>
    <w:unhideWhenUsed/>
    <w:qFormat/>
    <w:rsid w:val="000E2DC7"/>
    <w:pPr>
      <w:outlineLvl w:val="9"/>
    </w:pPr>
    <w:rPr>
      <w:lang w:eastAsia="ja-JP"/>
    </w:rPr>
  </w:style>
  <w:style w:type="paragraph" w:styleId="TOC1">
    <w:name w:val="toc 1"/>
    <w:basedOn w:val="Normal"/>
    <w:next w:val="Normal"/>
    <w:autoRedefine/>
    <w:uiPriority w:val="39"/>
    <w:unhideWhenUsed/>
    <w:rsid w:val="000E2DC7"/>
    <w:pPr>
      <w:spacing w:after="100"/>
    </w:pPr>
  </w:style>
  <w:style w:type="paragraph" w:styleId="TOC2">
    <w:name w:val="toc 2"/>
    <w:basedOn w:val="Normal"/>
    <w:next w:val="Normal"/>
    <w:autoRedefine/>
    <w:uiPriority w:val="39"/>
    <w:unhideWhenUsed/>
    <w:rsid w:val="000E2DC7"/>
    <w:pPr>
      <w:spacing w:after="100"/>
      <w:ind w:left="220"/>
    </w:pPr>
  </w:style>
  <w:style w:type="paragraph" w:styleId="TOC3">
    <w:name w:val="toc 3"/>
    <w:basedOn w:val="Normal"/>
    <w:next w:val="Normal"/>
    <w:autoRedefine/>
    <w:uiPriority w:val="39"/>
    <w:unhideWhenUsed/>
    <w:rsid w:val="006932E1"/>
    <w:pPr>
      <w:tabs>
        <w:tab w:val="right" w:leader="dot" w:pos="8778"/>
      </w:tabs>
      <w:spacing w:after="100"/>
      <w:ind w:left="440"/>
    </w:pPr>
    <w:rPr>
      <w:rFonts w:cs="Times New Roman"/>
      <w:noProof/>
    </w:rPr>
  </w:style>
  <w:style w:type="character" w:styleId="Hyperlink">
    <w:name w:val="Hyperlink"/>
    <w:basedOn w:val="DefaultParagraphFont"/>
    <w:uiPriority w:val="99"/>
    <w:unhideWhenUsed/>
    <w:rsid w:val="000E2DC7"/>
    <w:rPr>
      <w:color w:val="0000FF" w:themeColor="hyperlink"/>
      <w:u w:val="single"/>
    </w:rPr>
  </w:style>
  <w:style w:type="table" w:styleId="TableGrid">
    <w:name w:val="Table Grid"/>
    <w:basedOn w:val="TableNormal"/>
    <w:uiPriority w:val="39"/>
    <w:rsid w:val="00DE5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Gach2 Char"/>
    <w:link w:val="ListParagraph"/>
    <w:uiPriority w:val="34"/>
    <w:locked/>
    <w:rsid w:val="00C65D8D"/>
  </w:style>
  <w:style w:type="paragraph" w:styleId="NoSpacing">
    <w:name w:val="No Spacing"/>
    <w:uiPriority w:val="1"/>
    <w:rsid w:val="00007C9D"/>
    <w:pPr>
      <w:numPr>
        <w:numId w:val="2"/>
      </w:numPr>
      <w:spacing w:after="0" w:line="300" w:lineRule="auto"/>
    </w:pPr>
    <w:rPr>
      <w:rFonts w:ascii="Times New Roman" w:eastAsia="PMingLiU" w:hAnsi="Times New Roman" w:cs="Times New Roman"/>
      <w:sz w:val="26"/>
      <w:szCs w:val="24"/>
      <w:lang w:eastAsia="zh-TW"/>
    </w:rPr>
  </w:style>
  <w:style w:type="paragraph" w:customStyle="1" w:styleId="A0E349F008B644AAB6A282E0D042D17E">
    <w:name w:val="A0E349F008B644AAB6A282E0D042D17E"/>
    <w:rsid w:val="004B7480"/>
    <w:rPr>
      <w:rFonts w:eastAsiaTheme="minorEastAsia"/>
      <w:lang w:eastAsia="ja-JP"/>
    </w:rPr>
  </w:style>
  <w:style w:type="paragraph" w:customStyle="1" w:styleId="ddictsentence">
    <w:name w:val="ddict_sentence"/>
    <w:basedOn w:val="Normal"/>
    <w:rsid w:val="009D5A11"/>
    <w:pPr>
      <w:spacing w:before="100" w:beforeAutospacing="1" w:after="100" w:afterAutospacing="1" w:line="240" w:lineRule="auto"/>
    </w:pPr>
    <w:rPr>
      <w:rFonts w:eastAsia="Times New Roman" w:cs="Times New Roman"/>
      <w:sz w:val="24"/>
      <w:szCs w:val="24"/>
    </w:rPr>
  </w:style>
  <w:style w:type="character" w:customStyle="1" w:styleId="sbody-italic">
    <w:name w:val="sbody-italic"/>
    <w:basedOn w:val="DefaultParagraphFont"/>
    <w:rsid w:val="00CD0BF6"/>
  </w:style>
  <w:style w:type="character" w:customStyle="1" w:styleId="text-base">
    <w:name w:val="text-base"/>
    <w:basedOn w:val="DefaultParagraphFont"/>
    <w:rsid w:val="00CD0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3FA"/>
    <w:rPr>
      <w:rFonts w:ascii="Times New Roman" w:hAnsi="Times New Roman"/>
      <w:sz w:val="26"/>
    </w:rPr>
  </w:style>
  <w:style w:type="paragraph" w:styleId="Heading1">
    <w:name w:val="heading 1"/>
    <w:basedOn w:val="Normal"/>
    <w:next w:val="Normal"/>
    <w:link w:val="Heading1Char"/>
    <w:uiPriority w:val="9"/>
    <w:qFormat/>
    <w:rsid w:val="00F5232D"/>
    <w:pPr>
      <w:spacing w:line="360" w:lineRule="auto"/>
      <w:jc w:val="center"/>
      <w:outlineLvl w:val="0"/>
    </w:pPr>
    <w:rPr>
      <w:b/>
    </w:rPr>
  </w:style>
  <w:style w:type="paragraph" w:styleId="Heading2">
    <w:name w:val="heading 2"/>
    <w:next w:val="Normal"/>
    <w:link w:val="Heading2Char"/>
    <w:uiPriority w:val="9"/>
    <w:qFormat/>
    <w:rsid w:val="008634ED"/>
    <w:pPr>
      <w:outlineLvl w:val="1"/>
    </w:pPr>
    <w:rPr>
      <w:rFonts w:ascii="Times New Roman" w:hAnsi="Times New Roman"/>
      <w:b/>
      <w:sz w:val="26"/>
    </w:rPr>
  </w:style>
  <w:style w:type="paragraph" w:styleId="Heading3">
    <w:name w:val="heading 3"/>
    <w:next w:val="Normal"/>
    <w:link w:val="Heading3Char"/>
    <w:uiPriority w:val="9"/>
    <w:unhideWhenUsed/>
    <w:qFormat/>
    <w:rsid w:val="00F5232D"/>
    <w:pPr>
      <w:outlineLvl w:val="2"/>
    </w:pPr>
    <w:rPr>
      <w:rFonts w:ascii="Times New Roman" w:hAnsi="Times New Roman"/>
      <w:b/>
      <w:sz w:val="26"/>
    </w:rPr>
  </w:style>
  <w:style w:type="paragraph" w:styleId="Heading4">
    <w:name w:val="heading 4"/>
    <w:aliases w:val="Tab"/>
    <w:next w:val="Normal"/>
    <w:link w:val="Heading4Char"/>
    <w:uiPriority w:val="9"/>
    <w:unhideWhenUsed/>
    <w:qFormat/>
    <w:rsid w:val="00F5232D"/>
    <w:pPr>
      <w:keepNext/>
      <w:keepLines/>
      <w:spacing w:before="200" w:after="0" w:line="360" w:lineRule="auto"/>
      <w:ind w:firstLine="709"/>
      <w:outlineLvl w:val="3"/>
    </w:pPr>
    <w:rPr>
      <w:rFonts w:ascii="Times New Roman" w:eastAsiaTheme="majorEastAsia" w:hAnsi="Times New Roman" w:cstheme="majorBidi"/>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A6249"/>
    <w:pPr>
      <w:tabs>
        <w:tab w:val="center" w:pos="4680"/>
        <w:tab w:val="right" w:pos="936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5A62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6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249"/>
    <w:rPr>
      <w:rFonts w:ascii="Tahoma" w:hAnsi="Tahoma" w:cs="Tahoma"/>
      <w:sz w:val="16"/>
      <w:szCs w:val="16"/>
    </w:rPr>
  </w:style>
  <w:style w:type="paragraph" w:styleId="Header">
    <w:name w:val="header"/>
    <w:basedOn w:val="Normal"/>
    <w:link w:val="HeaderChar"/>
    <w:uiPriority w:val="99"/>
    <w:unhideWhenUsed/>
    <w:rsid w:val="00B56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49B"/>
  </w:style>
  <w:style w:type="paragraph" w:styleId="ListParagraph">
    <w:name w:val="List Paragraph"/>
    <w:aliases w:val="Gach2"/>
    <w:basedOn w:val="Normal"/>
    <w:link w:val="ListParagraphChar"/>
    <w:uiPriority w:val="34"/>
    <w:qFormat/>
    <w:rsid w:val="008D3A54"/>
    <w:pPr>
      <w:ind w:left="720"/>
      <w:contextualSpacing/>
    </w:pPr>
  </w:style>
  <w:style w:type="character" w:customStyle="1" w:styleId="Heading2Char">
    <w:name w:val="Heading 2 Char"/>
    <w:basedOn w:val="DefaultParagraphFont"/>
    <w:link w:val="Heading2"/>
    <w:uiPriority w:val="9"/>
    <w:rsid w:val="008634ED"/>
    <w:rPr>
      <w:rFonts w:ascii="Times New Roman" w:hAnsi="Times New Roman"/>
      <w:b/>
      <w:sz w:val="26"/>
    </w:rPr>
  </w:style>
  <w:style w:type="character" w:styleId="Strong">
    <w:name w:val="Strong"/>
    <w:basedOn w:val="DefaultParagraphFont"/>
    <w:uiPriority w:val="22"/>
    <w:qFormat/>
    <w:rsid w:val="008D3A54"/>
    <w:rPr>
      <w:b/>
      <w:bCs/>
    </w:rPr>
  </w:style>
  <w:style w:type="character" w:customStyle="1" w:styleId="Heading1Char">
    <w:name w:val="Heading 1 Char"/>
    <w:basedOn w:val="DefaultParagraphFont"/>
    <w:link w:val="Heading1"/>
    <w:uiPriority w:val="9"/>
    <w:rsid w:val="00F5232D"/>
    <w:rPr>
      <w:rFonts w:ascii="Times New Roman" w:hAnsi="Times New Roman"/>
      <w:b/>
      <w:sz w:val="26"/>
    </w:rPr>
  </w:style>
  <w:style w:type="character" w:customStyle="1" w:styleId="Heading4Char">
    <w:name w:val="Heading 4 Char"/>
    <w:aliases w:val="Tab Char"/>
    <w:basedOn w:val="DefaultParagraphFont"/>
    <w:link w:val="Heading4"/>
    <w:uiPriority w:val="9"/>
    <w:rsid w:val="00F5232D"/>
    <w:rPr>
      <w:rFonts w:ascii="Times New Roman" w:eastAsiaTheme="majorEastAsia" w:hAnsi="Times New Roman" w:cstheme="majorBidi"/>
      <w:bCs/>
      <w:iCs/>
      <w:sz w:val="26"/>
    </w:rPr>
  </w:style>
  <w:style w:type="paragraph" w:styleId="NormalWeb">
    <w:name w:val="Normal (Web)"/>
    <w:basedOn w:val="Normal"/>
    <w:uiPriority w:val="99"/>
    <w:unhideWhenUsed/>
    <w:rsid w:val="002074CD"/>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074CD"/>
    <w:rPr>
      <w:i/>
      <w:iCs/>
    </w:rPr>
  </w:style>
  <w:style w:type="character" w:customStyle="1" w:styleId="Heading3Char">
    <w:name w:val="Heading 3 Char"/>
    <w:basedOn w:val="DefaultParagraphFont"/>
    <w:link w:val="Heading3"/>
    <w:uiPriority w:val="9"/>
    <w:rsid w:val="00F5232D"/>
    <w:rPr>
      <w:rFonts w:ascii="Times New Roman" w:hAnsi="Times New Roman"/>
      <w:b/>
      <w:sz w:val="26"/>
    </w:rPr>
  </w:style>
  <w:style w:type="paragraph" w:styleId="TOCHeading">
    <w:name w:val="TOC Heading"/>
    <w:basedOn w:val="Heading1"/>
    <w:next w:val="Normal"/>
    <w:uiPriority w:val="39"/>
    <w:unhideWhenUsed/>
    <w:qFormat/>
    <w:rsid w:val="000E2DC7"/>
    <w:pPr>
      <w:outlineLvl w:val="9"/>
    </w:pPr>
    <w:rPr>
      <w:lang w:eastAsia="ja-JP"/>
    </w:rPr>
  </w:style>
  <w:style w:type="paragraph" w:styleId="TOC1">
    <w:name w:val="toc 1"/>
    <w:basedOn w:val="Normal"/>
    <w:next w:val="Normal"/>
    <w:autoRedefine/>
    <w:uiPriority w:val="39"/>
    <w:unhideWhenUsed/>
    <w:rsid w:val="000E2DC7"/>
    <w:pPr>
      <w:spacing w:after="100"/>
    </w:pPr>
  </w:style>
  <w:style w:type="paragraph" w:styleId="TOC2">
    <w:name w:val="toc 2"/>
    <w:basedOn w:val="Normal"/>
    <w:next w:val="Normal"/>
    <w:autoRedefine/>
    <w:uiPriority w:val="39"/>
    <w:unhideWhenUsed/>
    <w:rsid w:val="000E2DC7"/>
    <w:pPr>
      <w:spacing w:after="100"/>
      <w:ind w:left="220"/>
    </w:pPr>
  </w:style>
  <w:style w:type="paragraph" w:styleId="TOC3">
    <w:name w:val="toc 3"/>
    <w:basedOn w:val="Normal"/>
    <w:next w:val="Normal"/>
    <w:autoRedefine/>
    <w:uiPriority w:val="39"/>
    <w:unhideWhenUsed/>
    <w:rsid w:val="006932E1"/>
    <w:pPr>
      <w:tabs>
        <w:tab w:val="right" w:leader="dot" w:pos="8778"/>
      </w:tabs>
      <w:spacing w:after="100"/>
      <w:ind w:left="440"/>
    </w:pPr>
    <w:rPr>
      <w:rFonts w:cs="Times New Roman"/>
      <w:noProof/>
    </w:rPr>
  </w:style>
  <w:style w:type="character" w:styleId="Hyperlink">
    <w:name w:val="Hyperlink"/>
    <w:basedOn w:val="DefaultParagraphFont"/>
    <w:uiPriority w:val="99"/>
    <w:unhideWhenUsed/>
    <w:rsid w:val="000E2DC7"/>
    <w:rPr>
      <w:color w:val="0000FF" w:themeColor="hyperlink"/>
      <w:u w:val="single"/>
    </w:rPr>
  </w:style>
  <w:style w:type="table" w:styleId="TableGrid">
    <w:name w:val="Table Grid"/>
    <w:basedOn w:val="TableNormal"/>
    <w:uiPriority w:val="39"/>
    <w:rsid w:val="00DE5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Gach2 Char"/>
    <w:link w:val="ListParagraph"/>
    <w:uiPriority w:val="34"/>
    <w:locked/>
    <w:rsid w:val="00C65D8D"/>
  </w:style>
  <w:style w:type="paragraph" w:styleId="NoSpacing">
    <w:name w:val="No Spacing"/>
    <w:uiPriority w:val="1"/>
    <w:rsid w:val="00007C9D"/>
    <w:pPr>
      <w:numPr>
        <w:numId w:val="2"/>
      </w:numPr>
      <w:spacing w:after="0" w:line="300" w:lineRule="auto"/>
    </w:pPr>
    <w:rPr>
      <w:rFonts w:ascii="Times New Roman" w:eastAsia="PMingLiU" w:hAnsi="Times New Roman" w:cs="Times New Roman"/>
      <w:sz w:val="26"/>
      <w:szCs w:val="24"/>
      <w:lang w:eastAsia="zh-TW"/>
    </w:rPr>
  </w:style>
  <w:style w:type="paragraph" w:customStyle="1" w:styleId="A0E349F008B644AAB6A282E0D042D17E">
    <w:name w:val="A0E349F008B644AAB6A282E0D042D17E"/>
    <w:rsid w:val="004B7480"/>
    <w:rPr>
      <w:rFonts w:eastAsiaTheme="minorEastAsia"/>
      <w:lang w:eastAsia="ja-JP"/>
    </w:rPr>
  </w:style>
  <w:style w:type="paragraph" w:customStyle="1" w:styleId="ddictsentence">
    <w:name w:val="ddict_sentence"/>
    <w:basedOn w:val="Normal"/>
    <w:rsid w:val="009D5A11"/>
    <w:pPr>
      <w:spacing w:before="100" w:beforeAutospacing="1" w:after="100" w:afterAutospacing="1" w:line="240" w:lineRule="auto"/>
    </w:pPr>
    <w:rPr>
      <w:rFonts w:eastAsia="Times New Roman" w:cs="Times New Roman"/>
      <w:sz w:val="24"/>
      <w:szCs w:val="24"/>
    </w:rPr>
  </w:style>
  <w:style w:type="character" w:customStyle="1" w:styleId="sbody-italic">
    <w:name w:val="sbody-italic"/>
    <w:basedOn w:val="DefaultParagraphFont"/>
    <w:rsid w:val="00CD0BF6"/>
  </w:style>
  <w:style w:type="character" w:customStyle="1" w:styleId="text-base">
    <w:name w:val="text-base"/>
    <w:basedOn w:val="DefaultParagraphFont"/>
    <w:rsid w:val="00CD0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6418">
      <w:bodyDiv w:val="1"/>
      <w:marLeft w:val="0"/>
      <w:marRight w:val="0"/>
      <w:marTop w:val="0"/>
      <w:marBottom w:val="0"/>
      <w:divBdr>
        <w:top w:val="none" w:sz="0" w:space="0" w:color="auto"/>
        <w:left w:val="none" w:sz="0" w:space="0" w:color="auto"/>
        <w:bottom w:val="none" w:sz="0" w:space="0" w:color="auto"/>
        <w:right w:val="none" w:sz="0" w:space="0" w:color="auto"/>
      </w:divBdr>
    </w:div>
    <w:div w:id="51468859">
      <w:bodyDiv w:val="1"/>
      <w:marLeft w:val="0"/>
      <w:marRight w:val="0"/>
      <w:marTop w:val="0"/>
      <w:marBottom w:val="0"/>
      <w:divBdr>
        <w:top w:val="none" w:sz="0" w:space="0" w:color="auto"/>
        <w:left w:val="none" w:sz="0" w:space="0" w:color="auto"/>
        <w:bottom w:val="none" w:sz="0" w:space="0" w:color="auto"/>
        <w:right w:val="none" w:sz="0" w:space="0" w:color="auto"/>
      </w:divBdr>
    </w:div>
    <w:div w:id="62027266">
      <w:bodyDiv w:val="1"/>
      <w:marLeft w:val="0"/>
      <w:marRight w:val="0"/>
      <w:marTop w:val="0"/>
      <w:marBottom w:val="0"/>
      <w:divBdr>
        <w:top w:val="none" w:sz="0" w:space="0" w:color="auto"/>
        <w:left w:val="none" w:sz="0" w:space="0" w:color="auto"/>
        <w:bottom w:val="none" w:sz="0" w:space="0" w:color="auto"/>
        <w:right w:val="none" w:sz="0" w:space="0" w:color="auto"/>
      </w:divBdr>
    </w:div>
    <w:div w:id="111636926">
      <w:bodyDiv w:val="1"/>
      <w:marLeft w:val="0"/>
      <w:marRight w:val="0"/>
      <w:marTop w:val="0"/>
      <w:marBottom w:val="0"/>
      <w:divBdr>
        <w:top w:val="none" w:sz="0" w:space="0" w:color="auto"/>
        <w:left w:val="none" w:sz="0" w:space="0" w:color="auto"/>
        <w:bottom w:val="none" w:sz="0" w:space="0" w:color="auto"/>
        <w:right w:val="none" w:sz="0" w:space="0" w:color="auto"/>
      </w:divBdr>
    </w:div>
    <w:div w:id="123547221">
      <w:bodyDiv w:val="1"/>
      <w:marLeft w:val="0"/>
      <w:marRight w:val="0"/>
      <w:marTop w:val="0"/>
      <w:marBottom w:val="0"/>
      <w:divBdr>
        <w:top w:val="none" w:sz="0" w:space="0" w:color="auto"/>
        <w:left w:val="none" w:sz="0" w:space="0" w:color="auto"/>
        <w:bottom w:val="none" w:sz="0" w:space="0" w:color="auto"/>
        <w:right w:val="none" w:sz="0" w:space="0" w:color="auto"/>
      </w:divBdr>
    </w:div>
    <w:div w:id="124780718">
      <w:bodyDiv w:val="1"/>
      <w:marLeft w:val="0"/>
      <w:marRight w:val="0"/>
      <w:marTop w:val="0"/>
      <w:marBottom w:val="0"/>
      <w:divBdr>
        <w:top w:val="none" w:sz="0" w:space="0" w:color="auto"/>
        <w:left w:val="none" w:sz="0" w:space="0" w:color="auto"/>
        <w:bottom w:val="none" w:sz="0" w:space="0" w:color="auto"/>
        <w:right w:val="none" w:sz="0" w:space="0" w:color="auto"/>
      </w:divBdr>
    </w:div>
    <w:div w:id="146635737">
      <w:bodyDiv w:val="1"/>
      <w:marLeft w:val="0"/>
      <w:marRight w:val="0"/>
      <w:marTop w:val="0"/>
      <w:marBottom w:val="0"/>
      <w:divBdr>
        <w:top w:val="none" w:sz="0" w:space="0" w:color="auto"/>
        <w:left w:val="none" w:sz="0" w:space="0" w:color="auto"/>
        <w:bottom w:val="none" w:sz="0" w:space="0" w:color="auto"/>
        <w:right w:val="none" w:sz="0" w:space="0" w:color="auto"/>
      </w:divBdr>
    </w:div>
    <w:div w:id="168103480">
      <w:bodyDiv w:val="1"/>
      <w:marLeft w:val="0"/>
      <w:marRight w:val="0"/>
      <w:marTop w:val="0"/>
      <w:marBottom w:val="0"/>
      <w:divBdr>
        <w:top w:val="none" w:sz="0" w:space="0" w:color="auto"/>
        <w:left w:val="none" w:sz="0" w:space="0" w:color="auto"/>
        <w:bottom w:val="none" w:sz="0" w:space="0" w:color="auto"/>
        <w:right w:val="none" w:sz="0" w:space="0" w:color="auto"/>
      </w:divBdr>
      <w:divsChild>
        <w:div w:id="2009402946">
          <w:marLeft w:val="0"/>
          <w:marRight w:val="0"/>
          <w:marTop w:val="0"/>
          <w:marBottom w:val="0"/>
          <w:divBdr>
            <w:top w:val="none" w:sz="0" w:space="0" w:color="auto"/>
            <w:left w:val="none" w:sz="0" w:space="0" w:color="auto"/>
            <w:bottom w:val="none" w:sz="0" w:space="0" w:color="auto"/>
            <w:right w:val="none" w:sz="0" w:space="0" w:color="auto"/>
          </w:divBdr>
          <w:divsChild>
            <w:div w:id="2144149342">
              <w:marLeft w:val="0"/>
              <w:marRight w:val="0"/>
              <w:marTop w:val="0"/>
              <w:marBottom w:val="0"/>
              <w:divBdr>
                <w:top w:val="none" w:sz="0" w:space="0" w:color="auto"/>
                <w:left w:val="none" w:sz="0" w:space="0" w:color="auto"/>
                <w:bottom w:val="none" w:sz="0" w:space="0" w:color="auto"/>
                <w:right w:val="none" w:sz="0" w:space="0" w:color="auto"/>
              </w:divBdr>
              <w:divsChild>
                <w:div w:id="566498532">
                  <w:marLeft w:val="0"/>
                  <w:marRight w:val="0"/>
                  <w:marTop w:val="0"/>
                  <w:marBottom w:val="0"/>
                  <w:divBdr>
                    <w:top w:val="none" w:sz="0" w:space="0" w:color="auto"/>
                    <w:left w:val="none" w:sz="0" w:space="0" w:color="auto"/>
                    <w:bottom w:val="none" w:sz="0" w:space="0" w:color="auto"/>
                    <w:right w:val="none" w:sz="0" w:space="0" w:color="auto"/>
                  </w:divBdr>
                  <w:divsChild>
                    <w:div w:id="11339079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3329467">
          <w:marLeft w:val="0"/>
          <w:marRight w:val="0"/>
          <w:marTop w:val="0"/>
          <w:marBottom w:val="0"/>
          <w:divBdr>
            <w:top w:val="none" w:sz="0" w:space="0" w:color="auto"/>
            <w:left w:val="none" w:sz="0" w:space="0" w:color="auto"/>
            <w:bottom w:val="none" w:sz="0" w:space="0" w:color="auto"/>
            <w:right w:val="none" w:sz="0" w:space="0" w:color="auto"/>
          </w:divBdr>
          <w:divsChild>
            <w:div w:id="606890052">
              <w:marLeft w:val="0"/>
              <w:marRight w:val="0"/>
              <w:marTop w:val="0"/>
              <w:marBottom w:val="0"/>
              <w:divBdr>
                <w:top w:val="none" w:sz="0" w:space="0" w:color="auto"/>
                <w:left w:val="none" w:sz="0" w:space="0" w:color="auto"/>
                <w:bottom w:val="none" w:sz="0" w:space="0" w:color="auto"/>
                <w:right w:val="none" w:sz="0" w:space="0" w:color="auto"/>
              </w:divBdr>
              <w:divsChild>
                <w:div w:id="132646326">
                  <w:marLeft w:val="0"/>
                  <w:marRight w:val="0"/>
                  <w:marTop w:val="0"/>
                  <w:marBottom w:val="0"/>
                  <w:divBdr>
                    <w:top w:val="none" w:sz="0" w:space="0" w:color="auto"/>
                    <w:left w:val="none" w:sz="0" w:space="0" w:color="auto"/>
                    <w:bottom w:val="none" w:sz="0" w:space="0" w:color="auto"/>
                    <w:right w:val="none" w:sz="0" w:space="0" w:color="auto"/>
                  </w:divBdr>
                  <w:divsChild>
                    <w:div w:id="456066295">
                      <w:marLeft w:val="0"/>
                      <w:marRight w:val="0"/>
                      <w:marTop w:val="0"/>
                      <w:marBottom w:val="525"/>
                      <w:divBdr>
                        <w:top w:val="none" w:sz="0" w:space="0" w:color="auto"/>
                        <w:left w:val="none" w:sz="0" w:space="0" w:color="auto"/>
                        <w:bottom w:val="none" w:sz="0" w:space="0" w:color="auto"/>
                        <w:right w:val="none" w:sz="0" w:space="0" w:color="auto"/>
                      </w:divBdr>
                      <w:divsChild>
                        <w:div w:id="207842462">
                          <w:marLeft w:val="0"/>
                          <w:marRight w:val="0"/>
                          <w:marTop w:val="0"/>
                          <w:marBottom w:val="0"/>
                          <w:divBdr>
                            <w:top w:val="none" w:sz="0" w:space="0" w:color="auto"/>
                            <w:left w:val="none" w:sz="0" w:space="0" w:color="auto"/>
                            <w:bottom w:val="none" w:sz="0" w:space="0" w:color="auto"/>
                            <w:right w:val="none" w:sz="0" w:space="0" w:color="auto"/>
                          </w:divBdr>
                        </w:div>
                      </w:divsChild>
                    </w:div>
                    <w:div w:id="21273076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23613141">
      <w:bodyDiv w:val="1"/>
      <w:marLeft w:val="0"/>
      <w:marRight w:val="0"/>
      <w:marTop w:val="0"/>
      <w:marBottom w:val="0"/>
      <w:divBdr>
        <w:top w:val="none" w:sz="0" w:space="0" w:color="auto"/>
        <w:left w:val="none" w:sz="0" w:space="0" w:color="auto"/>
        <w:bottom w:val="none" w:sz="0" w:space="0" w:color="auto"/>
        <w:right w:val="none" w:sz="0" w:space="0" w:color="auto"/>
      </w:divBdr>
    </w:div>
    <w:div w:id="324673604">
      <w:bodyDiv w:val="1"/>
      <w:marLeft w:val="0"/>
      <w:marRight w:val="0"/>
      <w:marTop w:val="0"/>
      <w:marBottom w:val="0"/>
      <w:divBdr>
        <w:top w:val="none" w:sz="0" w:space="0" w:color="auto"/>
        <w:left w:val="none" w:sz="0" w:space="0" w:color="auto"/>
        <w:bottom w:val="none" w:sz="0" w:space="0" w:color="auto"/>
        <w:right w:val="none" w:sz="0" w:space="0" w:color="auto"/>
      </w:divBdr>
      <w:divsChild>
        <w:div w:id="301736512">
          <w:marLeft w:val="0"/>
          <w:marRight w:val="0"/>
          <w:marTop w:val="0"/>
          <w:marBottom w:val="0"/>
          <w:divBdr>
            <w:top w:val="none" w:sz="0" w:space="0" w:color="auto"/>
            <w:left w:val="none" w:sz="0" w:space="0" w:color="auto"/>
            <w:bottom w:val="none" w:sz="0" w:space="0" w:color="auto"/>
            <w:right w:val="none" w:sz="0" w:space="0" w:color="auto"/>
          </w:divBdr>
        </w:div>
      </w:divsChild>
    </w:div>
    <w:div w:id="417944362">
      <w:bodyDiv w:val="1"/>
      <w:marLeft w:val="0"/>
      <w:marRight w:val="0"/>
      <w:marTop w:val="0"/>
      <w:marBottom w:val="0"/>
      <w:divBdr>
        <w:top w:val="none" w:sz="0" w:space="0" w:color="auto"/>
        <w:left w:val="none" w:sz="0" w:space="0" w:color="auto"/>
        <w:bottom w:val="none" w:sz="0" w:space="0" w:color="auto"/>
        <w:right w:val="none" w:sz="0" w:space="0" w:color="auto"/>
      </w:divBdr>
    </w:div>
    <w:div w:id="474184912">
      <w:bodyDiv w:val="1"/>
      <w:marLeft w:val="0"/>
      <w:marRight w:val="0"/>
      <w:marTop w:val="0"/>
      <w:marBottom w:val="0"/>
      <w:divBdr>
        <w:top w:val="none" w:sz="0" w:space="0" w:color="auto"/>
        <w:left w:val="none" w:sz="0" w:space="0" w:color="auto"/>
        <w:bottom w:val="none" w:sz="0" w:space="0" w:color="auto"/>
        <w:right w:val="none" w:sz="0" w:space="0" w:color="auto"/>
      </w:divBdr>
    </w:div>
    <w:div w:id="562451772">
      <w:bodyDiv w:val="1"/>
      <w:marLeft w:val="0"/>
      <w:marRight w:val="0"/>
      <w:marTop w:val="0"/>
      <w:marBottom w:val="0"/>
      <w:divBdr>
        <w:top w:val="none" w:sz="0" w:space="0" w:color="auto"/>
        <w:left w:val="none" w:sz="0" w:space="0" w:color="auto"/>
        <w:bottom w:val="none" w:sz="0" w:space="0" w:color="auto"/>
        <w:right w:val="none" w:sz="0" w:space="0" w:color="auto"/>
      </w:divBdr>
    </w:div>
    <w:div w:id="593898427">
      <w:bodyDiv w:val="1"/>
      <w:marLeft w:val="0"/>
      <w:marRight w:val="0"/>
      <w:marTop w:val="0"/>
      <w:marBottom w:val="0"/>
      <w:divBdr>
        <w:top w:val="none" w:sz="0" w:space="0" w:color="auto"/>
        <w:left w:val="none" w:sz="0" w:space="0" w:color="auto"/>
        <w:bottom w:val="none" w:sz="0" w:space="0" w:color="auto"/>
        <w:right w:val="none" w:sz="0" w:space="0" w:color="auto"/>
      </w:divBdr>
    </w:div>
    <w:div w:id="606695978">
      <w:bodyDiv w:val="1"/>
      <w:marLeft w:val="0"/>
      <w:marRight w:val="0"/>
      <w:marTop w:val="0"/>
      <w:marBottom w:val="0"/>
      <w:divBdr>
        <w:top w:val="none" w:sz="0" w:space="0" w:color="auto"/>
        <w:left w:val="none" w:sz="0" w:space="0" w:color="auto"/>
        <w:bottom w:val="none" w:sz="0" w:space="0" w:color="auto"/>
        <w:right w:val="none" w:sz="0" w:space="0" w:color="auto"/>
      </w:divBdr>
    </w:div>
    <w:div w:id="721364833">
      <w:bodyDiv w:val="1"/>
      <w:marLeft w:val="0"/>
      <w:marRight w:val="0"/>
      <w:marTop w:val="0"/>
      <w:marBottom w:val="0"/>
      <w:divBdr>
        <w:top w:val="none" w:sz="0" w:space="0" w:color="auto"/>
        <w:left w:val="none" w:sz="0" w:space="0" w:color="auto"/>
        <w:bottom w:val="none" w:sz="0" w:space="0" w:color="auto"/>
        <w:right w:val="none" w:sz="0" w:space="0" w:color="auto"/>
      </w:divBdr>
    </w:div>
    <w:div w:id="757138634">
      <w:bodyDiv w:val="1"/>
      <w:marLeft w:val="0"/>
      <w:marRight w:val="0"/>
      <w:marTop w:val="0"/>
      <w:marBottom w:val="0"/>
      <w:divBdr>
        <w:top w:val="none" w:sz="0" w:space="0" w:color="auto"/>
        <w:left w:val="none" w:sz="0" w:space="0" w:color="auto"/>
        <w:bottom w:val="none" w:sz="0" w:space="0" w:color="auto"/>
        <w:right w:val="none" w:sz="0" w:space="0" w:color="auto"/>
      </w:divBdr>
    </w:div>
    <w:div w:id="786236725">
      <w:bodyDiv w:val="1"/>
      <w:marLeft w:val="0"/>
      <w:marRight w:val="0"/>
      <w:marTop w:val="0"/>
      <w:marBottom w:val="0"/>
      <w:divBdr>
        <w:top w:val="none" w:sz="0" w:space="0" w:color="auto"/>
        <w:left w:val="none" w:sz="0" w:space="0" w:color="auto"/>
        <w:bottom w:val="none" w:sz="0" w:space="0" w:color="auto"/>
        <w:right w:val="none" w:sz="0" w:space="0" w:color="auto"/>
      </w:divBdr>
    </w:div>
    <w:div w:id="879977928">
      <w:bodyDiv w:val="1"/>
      <w:marLeft w:val="0"/>
      <w:marRight w:val="0"/>
      <w:marTop w:val="0"/>
      <w:marBottom w:val="0"/>
      <w:divBdr>
        <w:top w:val="none" w:sz="0" w:space="0" w:color="auto"/>
        <w:left w:val="none" w:sz="0" w:space="0" w:color="auto"/>
        <w:bottom w:val="none" w:sz="0" w:space="0" w:color="auto"/>
        <w:right w:val="none" w:sz="0" w:space="0" w:color="auto"/>
      </w:divBdr>
    </w:div>
    <w:div w:id="913079403">
      <w:bodyDiv w:val="1"/>
      <w:marLeft w:val="0"/>
      <w:marRight w:val="0"/>
      <w:marTop w:val="0"/>
      <w:marBottom w:val="0"/>
      <w:divBdr>
        <w:top w:val="none" w:sz="0" w:space="0" w:color="auto"/>
        <w:left w:val="none" w:sz="0" w:space="0" w:color="auto"/>
        <w:bottom w:val="none" w:sz="0" w:space="0" w:color="auto"/>
        <w:right w:val="none" w:sz="0" w:space="0" w:color="auto"/>
      </w:divBdr>
    </w:div>
    <w:div w:id="914895696">
      <w:bodyDiv w:val="1"/>
      <w:marLeft w:val="0"/>
      <w:marRight w:val="0"/>
      <w:marTop w:val="0"/>
      <w:marBottom w:val="0"/>
      <w:divBdr>
        <w:top w:val="none" w:sz="0" w:space="0" w:color="auto"/>
        <w:left w:val="none" w:sz="0" w:space="0" w:color="auto"/>
        <w:bottom w:val="none" w:sz="0" w:space="0" w:color="auto"/>
        <w:right w:val="none" w:sz="0" w:space="0" w:color="auto"/>
      </w:divBdr>
    </w:div>
    <w:div w:id="935751505">
      <w:bodyDiv w:val="1"/>
      <w:marLeft w:val="0"/>
      <w:marRight w:val="0"/>
      <w:marTop w:val="0"/>
      <w:marBottom w:val="0"/>
      <w:divBdr>
        <w:top w:val="none" w:sz="0" w:space="0" w:color="auto"/>
        <w:left w:val="none" w:sz="0" w:space="0" w:color="auto"/>
        <w:bottom w:val="none" w:sz="0" w:space="0" w:color="auto"/>
        <w:right w:val="none" w:sz="0" w:space="0" w:color="auto"/>
      </w:divBdr>
    </w:div>
    <w:div w:id="999230349">
      <w:bodyDiv w:val="1"/>
      <w:marLeft w:val="0"/>
      <w:marRight w:val="0"/>
      <w:marTop w:val="0"/>
      <w:marBottom w:val="0"/>
      <w:divBdr>
        <w:top w:val="none" w:sz="0" w:space="0" w:color="auto"/>
        <w:left w:val="none" w:sz="0" w:space="0" w:color="auto"/>
        <w:bottom w:val="none" w:sz="0" w:space="0" w:color="auto"/>
        <w:right w:val="none" w:sz="0" w:space="0" w:color="auto"/>
      </w:divBdr>
    </w:div>
    <w:div w:id="1005403594">
      <w:bodyDiv w:val="1"/>
      <w:marLeft w:val="0"/>
      <w:marRight w:val="0"/>
      <w:marTop w:val="0"/>
      <w:marBottom w:val="0"/>
      <w:divBdr>
        <w:top w:val="none" w:sz="0" w:space="0" w:color="auto"/>
        <w:left w:val="none" w:sz="0" w:space="0" w:color="auto"/>
        <w:bottom w:val="none" w:sz="0" w:space="0" w:color="auto"/>
        <w:right w:val="none" w:sz="0" w:space="0" w:color="auto"/>
      </w:divBdr>
    </w:div>
    <w:div w:id="1019046582">
      <w:bodyDiv w:val="1"/>
      <w:marLeft w:val="0"/>
      <w:marRight w:val="0"/>
      <w:marTop w:val="0"/>
      <w:marBottom w:val="0"/>
      <w:divBdr>
        <w:top w:val="none" w:sz="0" w:space="0" w:color="auto"/>
        <w:left w:val="none" w:sz="0" w:space="0" w:color="auto"/>
        <w:bottom w:val="none" w:sz="0" w:space="0" w:color="auto"/>
        <w:right w:val="none" w:sz="0" w:space="0" w:color="auto"/>
      </w:divBdr>
    </w:div>
    <w:div w:id="1029795147">
      <w:bodyDiv w:val="1"/>
      <w:marLeft w:val="0"/>
      <w:marRight w:val="0"/>
      <w:marTop w:val="0"/>
      <w:marBottom w:val="0"/>
      <w:divBdr>
        <w:top w:val="none" w:sz="0" w:space="0" w:color="auto"/>
        <w:left w:val="none" w:sz="0" w:space="0" w:color="auto"/>
        <w:bottom w:val="none" w:sz="0" w:space="0" w:color="auto"/>
        <w:right w:val="none" w:sz="0" w:space="0" w:color="auto"/>
      </w:divBdr>
    </w:div>
    <w:div w:id="1029992970">
      <w:bodyDiv w:val="1"/>
      <w:marLeft w:val="0"/>
      <w:marRight w:val="0"/>
      <w:marTop w:val="0"/>
      <w:marBottom w:val="0"/>
      <w:divBdr>
        <w:top w:val="none" w:sz="0" w:space="0" w:color="auto"/>
        <w:left w:val="none" w:sz="0" w:space="0" w:color="auto"/>
        <w:bottom w:val="none" w:sz="0" w:space="0" w:color="auto"/>
        <w:right w:val="none" w:sz="0" w:space="0" w:color="auto"/>
      </w:divBdr>
    </w:div>
    <w:div w:id="1039549923">
      <w:bodyDiv w:val="1"/>
      <w:marLeft w:val="0"/>
      <w:marRight w:val="0"/>
      <w:marTop w:val="0"/>
      <w:marBottom w:val="0"/>
      <w:divBdr>
        <w:top w:val="none" w:sz="0" w:space="0" w:color="auto"/>
        <w:left w:val="none" w:sz="0" w:space="0" w:color="auto"/>
        <w:bottom w:val="none" w:sz="0" w:space="0" w:color="auto"/>
        <w:right w:val="none" w:sz="0" w:space="0" w:color="auto"/>
      </w:divBdr>
    </w:div>
    <w:div w:id="1062487308">
      <w:bodyDiv w:val="1"/>
      <w:marLeft w:val="0"/>
      <w:marRight w:val="0"/>
      <w:marTop w:val="0"/>
      <w:marBottom w:val="0"/>
      <w:divBdr>
        <w:top w:val="none" w:sz="0" w:space="0" w:color="auto"/>
        <w:left w:val="none" w:sz="0" w:space="0" w:color="auto"/>
        <w:bottom w:val="none" w:sz="0" w:space="0" w:color="auto"/>
        <w:right w:val="none" w:sz="0" w:space="0" w:color="auto"/>
      </w:divBdr>
    </w:div>
    <w:div w:id="1121530693">
      <w:bodyDiv w:val="1"/>
      <w:marLeft w:val="0"/>
      <w:marRight w:val="0"/>
      <w:marTop w:val="0"/>
      <w:marBottom w:val="0"/>
      <w:divBdr>
        <w:top w:val="none" w:sz="0" w:space="0" w:color="auto"/>
        <w:left w:val="none" w:sz="0" w:space="0" w:color="auto"/>
        <w:bottom w:val="none" w:sz="0" w:space="0" w:color="auto"/>
        <w:right w:val="none" w:sz="0" w:space="0" w:color="auto"/>
      </w:divBdr>
    </w:div>
    <w:div w:id="1124155947">
      <w:bodyDiv w:val="1"/>
      <w:marLeft w:val="0"/>
      <w:marRight w:val="0"/>
      <w:marTop w:val="0"/>
      <w:marBottom w:val="0"/>
      <w:divBdr>
        <w:top w:val="none" w:sz="0" w:space="0" w:color="auto"/>
        <w:left w:val="none" w:sz="0" w:space="0" w:color="auto"/>
        <w:bottom w:val="none" w:sz="0" w:space="0" w:color="auto"/>
        <w:right w:val="none" w:sz="0" w:space="0" w:color="auto"/>
      </w:divBdr>
    </w:div>
    <w:div w:id="1152258446">
      <w:bodyDiv w:val="1"/>
      <w:marLeft w:val="0"/>
      <w:marRight w:val="0"/>
      <w:marTop w:val="0"/>
      <w:marBottom w:val="0"/>
      <w:divBdr>
        <w:top w:val="none" w:sz="0" w:space="0" w:color="auto"/>
        <w:left w:val="none" w:sz="0" w:space="0" w:color="auto"/>
        <w:bottom w:val="none" w:sz="0" w:space="0" w:color="auto"/>
        <w:right w:val="none" w:sz="0" w:space="0" w:color="auto"/>
      </w:divBdr>
    </w:div>
    <w:div w:id="1165625890">
      <w:bodyDiv w:val="1"/>
      <w:marLeft w:val="0"/>
      <w:marRight w:val="0"/>
      <w:marTop w:val="0"/>
      <w:marBottom w:val="0"/>
      <w:divBdr>
        <w:top w:val="none" w:sz="0" w:space="0" w:color="auto"/>
        <w:left w:val="none" w:sz="0" w:space="0" w:color="auto"/>
        <w:bottom w:val="none" w:sz="0" w:space="0" w:color="auto"/>
        <w:right w:val="none" w:sz="0" w:space="0" w:color="auto"/>
      </w:divBdr>
    </w:div>
    <w:div w:id="1206868603">
      <w:bodyDiv w:val="1"/>
      <w:marLeft w:val="0"/>
      <w:marRight w:val="0"/>
      <w:marTop w:val="0"/>
      <w:marBottom w:val="0"/>
      <w:divBdr>
        <w:top w:val="none" w:sz="0" w:space="0" w:color="auto"/>
        <w:left w:val="none" w:sz="0" w:space="0" w:color="auto"/>
        <w:bottom w:val="none" w:sz="0" w:space="0" w:color="auto"/>
        <w:right w:val="none" w:sz="0" w:space="0" w:color="auto"/>
      </w:divBdr>
    </w:div>
    <w:div w:id="1214466825">
      <w:bodyDiv w:val="1"/>
      <w:marLeft w:val="0"/>
      <w:marRight w:val="0"/>
      <w:marTop w:val="0"/>
      <w:marBottom w:val="0"/>
      <w:divBdr>
        <w:top w:val="none" w:sz="0" w:space="0" w:color="auto"/>
        <w:left w:val="none" w:sz="0" w:space="0" w:color="auto"/>
        <w:bottom w:val="none" w:sz="0" w:space="0" w:color="auto"/>
        <w:right w:val="none" w:sz="0" w:space="0" w:color="auto"/>
      </w:divBdr>
    </w:div>
    <w:div w:id="1288387217">
      <w:bodyDiv w:val="1"/>
      <w:marLeft w:val="0"/>
      <w:marRight w:val="0"/>
      <w:marTop w:val="0"/>
      <w:marBottom w:val="0"/>
      <w:divBdr>
        <w:top w:val="none" w:sz="0" w:space="0" w:color="auto"/>
        <w:left w:val="none" w:sz="0" w:space="0" w:color="auto"/>
        <w:bottom w:val="none" w:sz="0" w:space="0" w:color="auto"/>
        <w:right w:val="none" w:sz="0" w:space="0" w:color="auto"/>
      </w:divBdr>
    </w:div>
    <w:div w:id="1306354845">
      <w:bodyDiv w:val="1"/>
      <w:marLeft w:val="0"/>
      <w:marRight w:val="0"/>
      <w:marTop w:val="0"/>
      <w:marBottom w:val="0"/>
      <w:divBdr>
        <w:top w:val="none" w:sz="0" w:space="0" w:color="auto"/>
        <w:left w:val="none" w:sz="0" w:space="0" w:color="auto"/>
        <w:bottom w:val="none" w:sz="0" w:space="0" w:color="auto"/>
        <w:right w:val="none" w:sz="0" w:space="0" w:color="auto"/>
      </w:divBdr>
    </w:div>
    <w:div w:id="1409184578">
      <w:bodyDiv w:val="1"/>
      <w:marLeft w:val="0"/>
      <w:marRight w:val="0"/>
      <w:marTop w:val="0"/>
      <w:marBottom w:val="0"/>
      <w:divBdr>
        <w:top w:val="none" w:sz="0" w:space="0" w:color="auto"/>
        <w:left w:val="none" w:sz="0" w:space="0" w:color="auto"/>
        <w:bottom w:val="none" w:sz="0" w:space="0" w:color="auto"/>
        <w:right w:val="none" w:sz="0" w:space="0" w:color="auto"/>
      </w:divBdr>
    </w:div>
    <w:div w:id="1431510267">
      <w:bodyDiv w:val="1"/>
      <w:marLeft w:val="0"/>
      <w:marRight w:val="0"/>
      <w:marTop w:val="0"/>
      <w:marBottom w:val="0"/>
      <w:divBdr>
        <w:top w:val="none" w:sz="0" w:space="0" w:color="auto"/>
        <w:left w:val="none" w:sz="0" w:space="0" w:color="auto"/>
        <w:bottom w:val="none" w:sz="0" w:space="0" w:color="auto"/>
        <w:right w:val="none" w:sz="0" w:space="0" w:color="auto"/>
      </w:divBdr>
    </w:div>
    <w:div w:id="1439720479">
      <w:bodyDiv w:val="1"/>
      <w:marLeft w:val="0"/>
      <w:marRight w:val="0"/>
      <w:marTop w:val="0"/>
      <w:marBottom w:val="0"/>
      <w:divBdr>
        <w:top w:val="none" w:sz="0" w:space="0" w:color="auto"/>
        <w:left w:val="none" w:sz="0" w:space="0" w:color="auto"/>
        <w:bottom w:val="none" w:sz="0" w:space="0" w:color="auto"/>
        <w:right w:val="none" w:sz="0" w:space="0" w:color="auto"/>
      </w:divBdr>
    </w:div>
    <w:div w:id="1481263555">
      <w:bodyDiv w:val="1"/>
      <w:marLeft w:val="0"/>
      <w:marRight w:val="0"/>
      <w:marTop w:val="0"/>
      <w:marBottom w:val="0"/>
      <w:divBdr>
        <w:top w:val="none" w:sz="0" w:space="0" w:color="auto"/>
        <w:left w:val="none" w:sz="0" w:space="0" w:color="auto"/>
        <w:bottom w:val="none" w:sz="0" w:space="0" w:color="auto"/>
        <w:right w:val="none" w:sz="0" w:space="0" w:color="auto"/>
      </w:divBdr>
      <w:divsChild>
        <w:div w:id="1950697422">
          <w:marLeft w:val="0"/>
          <w:marRight w:val="0"/>
          <w:marTop w:val="0"/>
          <w:marBottom w:val="0"/>
          <w:divBdr>
            <w:top w:val="none" w:sz="0" w:space="0" w:color="auto"/>
            <w:left w:val="none" w:sz="0" w:space="0" w:color="auto"/>
            <w:bottom w:val="none" w:sz="0" w:space="0" w:color="auto"/>
            <w:right w:val="none" w:sz="0" w:space="0" w:color="auto"/>
          </w:divBdr>
        </w:div>
      </w:divsChild>
    </w:div>
    <w:div w:id="1505321116">
      <w:bodyDiv w:val="1"/>
      <w:marLeft w:val="0"/>
      <w:marRight w:val="0"/>
      <w:marTop w:val="0"/>
      <w:marBottom w:val="0"/>
      <w:divBdr>
        <w:top w:val="none" w:sz="0" w:space="0" w:color="auto"/>
        <w:left w:val="none" w:sz="0" w:space="0" w:color="auto"/>
        <w:bottom w:val="none" w:sz="0" w:space="0" w:color="auto"/>
        <w:right w:val="none" w:sz="0" w:space="0" w:color="auto"/>
      </w:divBdr>
    </w:div>
    <w:div w:id="1517646728">
      <w:bodyDiv w:val="1"/>
      <w:marLeft w:val="0"/>
      <w:marRight w:val="0"/>
      <w:marTop w:val="0"/>
      <w:marBottom w:val="0"/>
      <w:divBdr>
        <w:top w:val="none" w:sz="0" w:space="0" w:color="auto"/>
        <w:left w:val="none" w:sz="0" w:space="0" w:color="auto"/>
        <w:bottom w:val="none" w:sz="0" w:space="0" w:color="auto"/>
        <w:right w:val="none" w:sz="0" w:space="0" w:color="auto"/>
      </w:divBdr>
    </w:div>
    <w:div w:id="1538352838">
      <w:bodyDiv w:val="1"/>
      <w:marLeft w:val="0"/>
      <w:marRight w:val="0"/>
      <w:marTop w:val="0"/>
      <w:marBottom w:val="0"/>
      <w:divBdr>
        <w:top w:val="none" w:sz="0" w:space="0" w:color="auto"/>
        <w:left w:val="none" w:sz="0" w:space="0" w:color="auto"/>
        <w:bottom w:val="none" w:sz="0" w:space="0" w:color="auto"/>
        <w:right w:val="none" w:sz="0" w:space="0" w:color="auto"/>
      </w:divBdr>
    </w:div>
    <w:div w:id="1693845989">
      <w:bodyDiv w:val="1"/>
      <w:marLeft w:val="0"/>
      <w:marRight w:val="0"/>
      <w:marTop w:val="0"/>
      <w:marBottom w:val="0"/>
      <w:divBdr>
        <w:top w:val="none" w:sz="0" w:space="0" w:color="auto"/>
        <w:left w:val="none" w:sz="0" w:space="0" w:color="auto"/>
        <w:bottom w:val="none" w:sz="0" w:space="0" w:color="auto"/>
        <w:right w:val="none" w:sz="0" w:space="0" w:color="auto"/>
      </w:divBdr>
    </w:div>
    <w:div w:id="1740445781">
      <w:bodyDiv w:val="1"/>
      <w:marLeft w:val="0"/>
      <w:marRight w:val="0"/>
      <w:marTop w:val="0"/>
      <w:marBottom w:val="0"/>
      <w:divBdr>
        <w:top w:val="none" w:sz="0" w:space="0" w:color="auto"/>
        <w:left w:val="none" w:sz="0" w:space="0" w:color="auto"/>
        <w:bottom w:val="none" w:sz="0" w:space="0" w:color="auto"/>
        <w:right w:val="none" w:sz="0" w:space="0" w:color="auto"/>
      </w:divBdr>
    </w:div>
    <w:div w:id="1782845249">
      <w:bodyDiv w:val="1"/>
      <w:marLeft w:val="0"/>
      <w:marRight w:val="0"/>
      <w:marTop w:val="0"/>
      <w:marBottom w:val="0"/>
      <w:divBdr>
        <w:top w:val="none" w:sz="0" w:space="0" w:color="auto"/>
        <w:left w:val="none" w:sz="0" w:space="0" w:color="auto"/>
        <w:bottom w:val="none" w:sz="0" w:space="0" w:color="auto"/>
        <w:right w:val="none" w:sz="0" w:space="0" w:color="auto"/>
      </w:divBdr>
    </w:div>
    <w:div w:id="1885022971">
      <w:bodyDiv w:val="1"/>
      <w:marLeft w:val="0"/>
      <w:marRight w:val="0"/>
      <w:marTop w:val="0"/>
      <w:marBottom w:val="0"/>
      <w:divBdr>
        <w:top w:val="none" w:sz="0" w:space="0" w:color="auto"/>
        <w:left w:val="none" w:sz="0" w:space="0" w:color="auto"/>
        <w:bottom w:val="none" w:sz="0" w:space="0" w:color="auto"/>
        <w:right w:val="none" w:sz="0" w:space="0" w:color="auto"/>
      </w:divBdr>
      <w:divsChild>
        <w:div w:id="1197086108">
          <w:marLeft w:val="0"/>
          <w:marRight w:val="0"/>
          <w:marTop w:val="0"/>
          <w:marBottom w:val="0"/>
          <w:divBdr>
            <w:top w:val="none" w:sz="0" w:space="0" w:color="auto"/>
            <w:left w:val="none" w:sz="0" w:space="0" w:color="auto"/>
            <w:bottom w:val="none" w:sz="0" w:space="0" w:color="auto"/>
            <w:right w:val="none" w:sz="0" w:space="0" w:color="auto"/>
          </w:divBdr>
        </w:div>
        <w:div w:id="398134125">
          <w:marLeft w:val="0"/>
          <w:marRight w:val="0"/>
          <w:marTop w:val="0"/>
          <w:marBottom w:val="0"/>
          <w:divBdr>
            <w:top w:val="none" w:sz="0" w:space="0" w:color="auto"/>
            <w:left w:val="none" w:sz="0" w:space="0" w:color="auto"/>
            <w:bottom w:val="none" w:sz="0" w:space="0" w:color="auto"/>
            <w:right w:val="none" w:sz="0" w:space="0" w:color="auto"/>
          </w:divBdr>
        </w:div>
        <w:div w:id="1303728573">
          <w:marLeft w:val="0"/>
          <w:marRight w:val="0"/>
          <w:marTop w:val="0"/>
          <w:marBottom w:val="0"/>
          <w:divBdr>
            <w:top w:val="none" w:sz="0" w:space="0" w:color="auto"/>
            <w:left w:val="none" w:sz="0" w:space="0" w:color="auto"/>
            <w:bottom w:val="none" w:sz="0" w:space="0" w:color="auto"/>
            <w:right w:val="none" w:sz="0" w:space="0" w:color="auto"/>
          </w:divBdr>
        </w:div>
      </w:divsChild>
    </w:div>
    <w:div w:id="1951741420">
      <w:bodyDiv w:val="1"/>
      <w:marLeft w:val="0"/>
      <w:marRight w:val="0"/>
      <w:marTop w:val="0"/>
      <w:marBottom w:val="0"/>
      <w:divBdr>
        <w:top w:val="none" w:sz="0" w:space="0" w:color="auto"/>
        <w:left w:val="none" w:sz="0" w:space="0" w:color="auto"/>
        <w:bottom w:val="none" w:sz="0" w:space="0" w:color="auto"/>
        <w:right w:val="none" w:sz="0" w:space="0" w:color="auto"/>
      </w:divBdr>
    </w:div>
    <w:div w:id="1978103932">
      <w:bodyDiv w:val="1"/>
      <w:marLeft w:val="0"/>
      <w:marRight w:val="0"/>
      <w:marTop w:val="0"/>
      <w:marBottom w:val="0"/>
      <w:divBdr>
        <w:top w:val="none" w:sz="0" w:space="0" w:color="auto"/>
        <w:left w:val="none" w:sz="0" w:space="0" w:color="auto"/>
        <w:bottom w:val="none" w:sz="0" w:space="0" w:color="auto"/>
        <w:right w:val="none" w:sz="0" w:space="0" w:color="auto"/>
      </w:divBdr>
    </w:div>
    <w:div w:id="1991514130">
      <w:bodyDiv w:val="1"/>
      <w:marLeft w:val="0"/>
      <w:marRight w:val="0"/>
      <w:marTop w:val="0"/>
      <w:marBottom w:val="0"/>
      <w:divBdr>
        <w:top w:val="none" w:sz="0" w:space="0" w:color="auto"/>
        <w:left w:val="none" w:sz="0" w:space="0" w:color="auto"/>
        <w:bottom w:val="none" w:sz="0" w:space="0" w:color="auto"/>
        <w:right w:val="none" w:sz="0" w:space="0" w:color="auto"/>
      </w:divBdr>
    </w:div>
    <w:div w:id="2006668031">
      <w:bodyDiv w:val="1"/>
      <w:marLeft w:val="0"/>
      <w:marRight w:val="0"/>
      <w:marTop w:val="0"/>
      <w:marBottom w:val="0"/>
      <w:divBdr>
        <w:top w:val="none" w:sz="0" w:space="0" w:color="auto"/>
        <w:left w:val="none" w:sz="0" w:space="0" w:color="auto"/>
        <w:bottom w:val="none" w:sz="0" w:space="0" w:color="auto"/>
        <w:right w:val="none" w:sz="0" w:space="0" w:color="auto"/>
      </w:divBdr>
    </w:div>
    <w:div w:id="2033846156">
      <w:bodyDiv w:val="1"/>
      <w:marLeft w:val="0"/>
      <w:marRight w:val="0"/>
      <w:marTop w:val="0"/>
      <w:marBottom w:val="0"/>
      <w:divBdr>
        <w:top w:val="none" w:sz="0" w:space="0" w:color="auto"/>
        <w:left w:val="none" w:sz="0" w:space="0" w:color="auto"/>
        <w:bottom w:val="none" w:sz="0" w:space="0" w:color="auto"/>
        <w:right w:val="none" w:sz="0" w:space="0" w:color="auto"/>
      </w:divBdr>
    </w:div>
    <w:div w:id="2069650101">
      <w:bodyDiv w:val="1"/>
      <w:marLeft w:val="0"/>
      <w:marRight w:val="0"/>
      <w:marTop w:val="0"/>
      <w:marBottom w:val="0"/>
      <w:divBdr>
        <w:top w:val="none" w:sz="0" w:space="0" w:color="auto"/>
        <w:left w:val="none" w:sz="0" w:space="0" w:color="auto"/>
        <w:bottom w:val="none" w:sz="0" w:space="0" w:color="auto"/>
        <w:right w:val="none" w:sz="0" w:space="0" w:color="auto"/>
      </w:divBdr>
    </w:div>
    <w:div w:id="21298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i.wikipedia.org/wiki/%E1%BB%A6y_ban_Nh%C3%A2n_d%C3%A2n_Th%C3%A0nh_ph%E1%BB%91_H%E1%BB%93_Ch%C3%AD_Minh" TargetMode="External"/><Relationship Id="rId18" Type="http://schemas.openxmlformats.org/officeDocument/2006/relationships/hyperlink" Target="https://vi.wikipedia.org/wiki/TMA_Solutions" TargetMode="External"/><Relationship Id="rId26" Type="http://schemas.openxmlformats.org/officeDocument/2006/relationships/image" Target="media/image4.jpe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s://vi.wikipedia.org/w/index.php?title=TL_9000&amp;action=edit&amp;redlink=1" TargetMode="External"/><Relationship Id="rId34" Type="http://schemas.openxmlformats.org/officeDocument/2006/relationships/image" Target="media/image12.jpeg"/><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vi.wikipedia.org/wiki/B%E1%BB%99_Th%C3%B4ng_tin_v%C3%A0_Truy%E1%BB%81n_th%C3%B4ng" TargetMode="External"/><Relationship Id="rId17" Type="http://schemas.openxmlformats.org/officeDocument/2006/relationships/hyperlink" Target="https://vi.wikipedia.org/wiki/C%C3%B4ng_ngh%E1%BB%87_th%C3%B4ng_tin" TargetMode="External"/><Relationship Id="rId25" Type="http://schemas.openxmlformats.org/officeDocument/2006/relationships/image" Target="media/image3.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i.wikipedia.org/w/index.php?title=VINASA&amp;action=edit&amp;redlink=1" TargetMode="External"/><Relationship Id="rId20" Type="http://schemas.openxmlformats.org/officeDocument/2006/relationships/hyperlink" Target="https://vi.wikipedia.org/w/index.php?title=CMMI-L5&amp;action=edit&amp;redlink=1" TargetMode="External"/><Relationship Id="rId29" Type="http://schemas.openxmlformats.org/officeDocument/2006/relationships/image" Target="media/image7.jpe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i.wikipedia.org/w/index.php?title=T%C6%B0%E1%BB%9Dng_Minh&amp;action=edit&amp;redlink=1" TargetMode="External"/><Relationship Id="rId24" Type="http://schemas.openxmlformats.org/officeDocument/2006/relationships/image" Target="media/image2.jpeg"/><Relationship Id="rId32" Type="http://schemas.openxmlformats.org/officeDocument/2006/relationships/image" Target="media/image10.jpe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s://vi.wikipedia.org/wiki/H%E1%BB%99i_Tin_h%E1%BB%8Dc_Th%C3%A0nh_ph%E1%BB%91_H%E1%BB%93_Ch%C3%AD_Minh" TargetMode="External"/><Relationship Id="rId23" Type="http://schemas.openxmlformats.org/officeDocument/2006/relationships/hyperlink" Target="https://vi.wikipedia.org/w/index.php?title=ISO_27001:2005&amp;action=edit&amp;redlink=1" TargetMode="External"/><Relationship Id="rId28" Type="http://schemas.openxmlformats.org/officeDocument/2006/relationships/image" Target="media/image6.jpe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vi.wikipedia.org/wiki/TMA_Solutions" TargetMode="External"/><Relationship Id="rId31" Type="http://schemas.openxmlformats.org/officeDocument/2006/relationships/image" Target="media/image9.jpe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vi.wikipedia.org/wiki/CNTT" TargetMode="External"/><Relationship Id="rId22" Type="http://schemas.openxmlformats.org/officeDocument/2006/relationships/hyperlink" Target="https://vi.wikipedia.org/w/index.php?title=ISO_9001:2000&amp;action=edit&amp;redlink=1"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png"/><Relationship Id="rId43" Type="http://schemas.openxmlformats.org/officeDocument/2006/relationships/footer" Target="footer1.xm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4F"/>
    <w:rsid w:val="000C5A4F"/>
    <w:rsid w:val="00160F88"/>
    <w:rsid w:val="00235A4E"/>
    <w:rsid w:val="0026561D"/>
    <w:rsid w:val="00316D5A"/>
    <w:rsid w:val="003C45F6"/>
    <w:rsid w:val="003E0646"/>
    <w:rsid w:val="003E1275"/>
    <w:rsid w:val="004B53AE"/>
    <w:rsid w:val="005D7270"/>
    <w:rsid w:val="006C156E"/>
    <w:rsid w:val="00CE6A1C"/>
    <w:rsid w:val="00D031FE"/>
    <w:rsid w:val="00D0359B"/>
    <w:rsid w:val="00F8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3F4315AFD44E76A411B2D9803100C7">
    <w:name w:val="E93F4315AFD44E76A411B2D9803100C7"/>
    <w:rsid w:val="000C5A4F"/>
  </w:style>
  <w:style w:type="paragraph" w:customStyle="1" w:styleId="DB400B810B3C441698E724A9B23C994A">
    <w:name w:val="DB400B810B3C441698E724A9B23C994A"/>
    <w:rsid w:val="000C5A4F"/>
  </w:style>
  <w:style w:type="paragraph" w:customStyle="1" w:styleId="845CC1D8EF01451FB35E5B7F940091FC">
    <w:name w:val="845CC1D8EF01451FB35E5B7F940091FC"/>
    <w:rsid w:val="000C5A4F"/>
  </w:style>
  <w:style w:type="paragraph" w:customStyle="1" w:styleId="44DF720F2C094C1EB7B0A38F4FFC63E3">
    <w:name w:val="44DF720F2C094C1EB7B0A38F4FFC63E3"/>
    <w:rsid w:val="000C5A4F"/>
  </w:style>
  <w:style w:type="paragraph" w:customStyle="1" w:styleId="154600889F6940A59322E79F094BE8EF">
    <w:name w:val="154600889F6940A59322E79F094BE8EF"/>
    <w:rsid w:val="000C5A4F"/>
  </w:style>
  <w:style w:type="paragraph" w:customStyle="1" w:styleId="45D541DF14844A1F9B9E64C4B804311B">
    <w:name w:val="45D541DF14844A1F9B9E64C4B804311B"/>
    <w:rsid w:val="00F8460D"/>
  </w:style>
  <w:style w:type="paragraph" w:customStyle="1" w:styleId="E8CA400ED3314FDDB7385CED512DA86A">
    <w:name w:val="E8CA400ED3314FDDB7385CED512DA86A"/>
    <w:rsid w:val="00F8460D"/>
  </w:style>
  <w:style w:type="paragraph" w:customStyle="1" w:styleId="6DA61C29D0514BF381F8F74A7653780A">
    <w:name w:val="6DA61C29D0514BF381F8F74A7653780A"/>
    <w:rsid w:val="00F8460D"/>
  </w:style>
  <w:style w:type="paragraph" w:customStyle="1" w:styleId="C7D17571B9E84E8FB2CBD9364C1BC68E">
    <w:name w:val="C7D17571B9E84E8FB2CBD9364C1BC68E"/>
    <w:rsid w:val="00F8460D"/>
  </w:style>
  <w:style w:type="paragraph" w:customStyle="1" w:styleId="D817D9BD4F1147DF9B831B0010EDA10E">
    <w:name w:val="D817D9BD4F1147DF9B831B0010EDA10E"/>
    <w:rsid w:val="00F8460D"/>
  </w:style>
  <w:style w:type="paragraph" w:customStyle="1" w:styleId="C64E13E129EA4BFDB079BFD447C45578">
    <w:name w:val="C64E13E129EA4BFDB079BFD447C45578"/>
    <w:rsid w:val="00F8460D"/>
  </w:style>
  <w:style w:type="paragraph" w:customStyle="1" w:styleId="0B911EC7C15E4E1ABDE5E059FE878114">
    <w:name w:val="0B911EC7C15E4E1ABDE5E059FE878114"/>
    <w:rsid w:val="00F8460D"/>
  </w:style>
  <w:style w:type="paragraph" w:customStyle="1" w:styleId="DC9C5CC7E8FA4B0F82EB43396AD0BE36">
    <w:name w:val="DC9C5CC7E8FA4B0F82EB43396AD0BE36"/>
    <w:rsid w:val="00F8460D"/>
  </w:style>
  <w:style w:type="paragraph" w:customStyle="1" w:styleId="A9C50E45DFD34B268E26D62D5696EEA4">
    <w:name w:val="A9C50E45DFD34B268E26D62D5696EEA4"/>
    <w:rsid w:val="00F8460D"/>
  </w:style>
  <w:style w:type="paragraph" w:customStyle="1" w:styleId="3961A3AD2617463D97A1E62728536297">
    <w:name w:val="3961A3AD2617463D97A1E62728536297"/>
    <w:rsid w:val="00F8460D"/>
  </w:style>
  <w:style w:type="paragraph" w:customStyle="1" w:styleId="15F48516B6C74F37BE724C34E26727C1">
    <w:name w:val="15F48516B6C74F37BE724C34E26727C1"/>
    <w:rsid w:val="00F8460D"/>
  </w:style>
  <w:style w:type="paragraph" w:customStyle="1" w:styleId="07A384D6D6B2431EBBB1103B0B902584">
    <w:name w:val="07A384D6D6B2431EBBB1103B0B902584"/>
    <w:rsid w:val="00F8460D"/>
  </w:style>
  <w:style w:type="paragraph" w:customStyle="1" w:styleId="94F1A5ED192C444F9D5E1320A9E1E3D3">
    <w:name w:val="94F1A5ED192C444F9D5E1320A9E1E3D3"/>
    <w:rsid w:val="00F8460D"/>
  </w:style>
  <w:style w:type="paragraph" w:customStyle="1" w:styleId="195A85C1B416483AA68DE2D34E837FDB">
    <w:name w:val="195A85C1B416483AA68DE2D34E837FDB"/>
    <w:rsid w:val="00F8460D"/>
  </w:style>
  <w:style w:type="paragraph" w:customStyle="1" w:styleId="E58857BEBFCA47ABBDADCA3870918BC6">
    <w:name w:val="E58857BEBFCA47ABBDADCA3870918BC6"/>
    <w:rsid w:val="00F8460D"/>
  </w:style>
  <w:style w:type="paragraph" w:customStyle="1" w:styleId="DFB7B314F0304F2BAC6F77539A2AB2C2">
    <w:name w:val="DFB7B314F0304F2BAC6F77539A2AB2C2"/>
    <w:rsid w:val="00F8460D"/>
  </w:style>
  <w:style w:type="paragraph" w:customStyle="1" w:styleId="EC4025CA81E04DDCACC72C8E24814D29">
    <w:name w:val="EC4025CA81E04DDCACC72C8E24814D29"/>
    <w:rsid w:val="00F8460D"/>
  </w:style>
  <w:style w:type="paragraph" w:customStyle="1" w:styleId="AEBB21C146AA4382B4367FC029E7F594">
    <w:name w:val="AEBB21C146AA4382B4367FC029E7F594"/>
    <w:rsid w:val="00F8460D"/>
  </w:style>
  <w:style w:type="paragraph" w:customStyle="1" w:styleId="B082F690BB674C89A50A1FA1BC1EE81F">
    <w:name w:val="B082F690BB674C89A50A1FA1BC1EE81F"/>
    <w:rsid w:val="00F8460D"/>
  </w:style>
  <w:style w:type="paragraph" w:customStyle="1" w:styleId="C4F55205B2AB4F5C9A14C6E77EA5CBAA">
    <w:name w:val="C4F55205B2AB4F5C9A14C6E77EA5CBAA"/>
    <w:rsid w:val="00F8460D"/>
  </w:style>
  <w:style w:type="paragraph" w:customStyle="1" w:styleId="0466E4DE7706498E8CF9FDA0067471CB">
    <w:name w:val="0466E4DE7706498E8CF9FDA0067471CB"/>
    <w:rsid w:val="00F8460D"/>
  </w:style>
  <w:style w:type="paragraph" w:customStyle="1" w:styleId="B5AA49197DC64235914C182D94B1BB35">
    <w:name w:val="B5AA49197DC64235914C182D94B1BB35"/>
    <w:rsid w:val="00F8460D"/>
  </w:style>
  <w:style w:type="paragraph" w:customStyle="1" w:styleId="870EB22D6E854AC29FB846601B266214">
    <w:name w:val="870EB22D6E854AC29FB846601B266214"/>
    <w:rsid w:val="00F8460D"/>
  </w:style>
  <w:style w:type="paragraph" w:customStyle="1" w:styleId="2EE2932222FA4DDEAC1AEFE69DC72362">
    <w:name w:val="2EE2932222FA4DDEAC1AEFE69DC72362"/>
    <w:rsid w:val="00F8460D"/>
  </w:style>
  <w:style w:type="paragraph" w:customStyle="1" w:styleId="67BB8E83CB9046A49D8FFC767CD43F78">
    <w:name w:val="67BB8E83CB9046A49D8FFC767CD43F78"/>
    <w:rsid w:val="00F8460D"/>
  </w:style>
  <w:style w:type="paragraph" w:customStyle="1" w:styleId="CDE0D50E317A4482A46C6D97C2C5A340">
    <w:name w:val="CDE0D50E317A4482A46C6D97C2C5A340"/>
    <w:rsid w:val="00F8460D"/>
  </w:style>
  <w:style w:type="paragraph" w:customStyle="1" w:styleId="FB0873A675914C9380670E5B107768C7">
    <w:name w:val="FB0873A675914C9380670E5B107768C7"/>
    <w:rsid w:val="003E0646"/>
  </w:style>
  <w:style w:type="paragraph" w:customStyle="1" w:styleId="D7AC920924FF4162B3E37EF1B09E2071">
    <w:name w:val="D7AC920924FF4162B3E37EF1B09E2071"/>
    <w:rsid w:val="003E0646"/>
  </w:style>
  <w:style w:type="paragraph" w:customStyle="1" w:styleId="F8C384F7CCF84064B6A5B2ADAE85E330">
    <w:name w:val="F8C384F7CCF84064B6A5B2ADAE85E330"/>
    <w:rsid w:val="003E0646"/>
  </w:style>
  <w:style w:type="paragraph" w:customStyle="1" w:styleId="9FDF8AFE23BC41FCA31958290E5662F4">
    <w:name w:val="9FDF8AFE23BC41FCA31958290E5662F4"/>
    <w:rsid w:val="003E0646"/>
  </w:style>
  <w:style w:type="paragraph" w:customStyle="1" w:styleId="3C15C7A4AF8D4E5BA62A1AA4A7FCDA3F">
    <w:name w:val="3C15C7A4AF8D4E5BA62A1AA4A7FCDA3F"/>
    <w:rsid w:val="003E0646"/>
  </w:style>
  <w:style w:type="paragraph" w:customStyle="1" w:styleId="1D087E68ACE5435BB4C732C5CC745630">
    <w:name w:val="1D087E68ACE5435BB4C732C5CC745630"/>
    <w:rsid w:val="003E0646"/>
  </w:style>
  <w:style w:type="paragraph" w:customStyle="1" w:styleId="8D915521386C4FD4A1099C724172BCD9">
    <w:name w:val="8D915521386C4FD4A1099C724172BCD9"/>
    <w:rsid w:val="003E0646"/>
  </w:style>
  <w:style w:type="paragraph" w:customStyle="1" w:styleId="C8F239644E3A4672AFC39D75E707148C">
    <w:name w:val="C8F239644E3A4672AFC39D75E707148C"/>
    <w:rsid w:val="003E0646"/>
  </w:style>
  <w:style w:type="paragraph" w:customStyle="1" w:styleId="D8B8781F65804FF492208BCC337DCFFA">
    <w:name w:val="D8B8781F65804FF492208BCC337DCFFA"/>
    <w:rsid w:val="003E0646"/>
  </w:style>
  <w:style w:type="paragraph" w:customStyle="1" w:styleId="DFC581EB27E4467298EC77CEEADA10C5">
    <w:name w:val="DFC581EB27E4467298EC77CEEADA10C5"/>
    <w:rsid w:val="003E0646"/>
  </w:style>
  <w:style w:type="paragraph" w:customStyle="1" w:styleId="4C8D4DFE1EEB4AC494E96B371E657AE5">
    <w:name w:val="4C8D4DFE1EEB4AC494E96B371E657AE5"/>
    <w:rsid w:val="003E0646"/>
  </w:style>
  <w:style w:type="paragraph" w:customStyle="1" w:styleId="98FB63B9231448CBB2C9155E4CFB2588">
    <w:name w:val="98FB63B9231448CBB2C9155E4CFB2588"/>
    <w:rsid w:val="003E0646"/>
  </w:style>
  <w:style w:type="paragraph" w:customStyle="1" w:styleId="06C46503E5F74876B412E2B7F0C68BE9">
    <w:name w:val="06C46503E5F74876B412E2B7F0C68BE9"/>
    <w:rsid w:val="003E0646"/>
  </w:style>
  <w:style w:type="paragraph" w:customStyle="1" w:styleId="E6F168377EB941C7AE4783E5A2C82587">
    <w:name w:val="E6F168377EB941C7AE4783E5A2C82587"/>
    <w:rsid w:val="003E0646"/>
  </w:style>
  <w:style w:type="paragraph" w:customStyle="1" w:styleId="2241D796B0904748B284EE39BBB47E77">
    <w:name w:val="2241D796B0904748B284EE39BBB47E77"/>
    <w:rsid w:val="003E0646"/>
  </w:style>
  <w:style w:type="paragraph" w:customStyle="1" w:styleId="C08A83F9F1F34B279EF6B191A1C28050">
    <w:name w:val="C08A83F9F1F34B279EF6B191A1C28050"/>
    <w:rsid w:val="003E0646"/>
  </w:style>
  <w:style w:type="paragraph" w:customStyle="1" w:styleId="01E7A24BC59D40BCB2CE711B9927988D">
    <w:name w:val="01E7A24BC59D40BCB2CE711B9927988D"/>
    <w:rsid w:val="003E0646"/>
  </w:style>
  <w:style w:type="paragraph" w:customStyle="1" w:styleId="227C1FB1C6E54992A6673FFCB124F572">
    <w:name w:val="227C1FB1C6E54992A6673FFCB124F572"/>
    <w:rsid w:val="003E0646"/>
  </w:style>
  <w:style w:type="paragraph" w:customStyle="1" w:styleId="A7C65660FEA047E2811C012A976BC387">
    <w:name w:val="A7C65660FEA047E2811C012A976BC387"/>
    <w:rsid w:val="003E0646"/>
  </w:style>
  <w:style w:type="paragraph" w:customStyle="1" w:styleId="0CA93C07E04E4D46AB89C21FE9331AD0">
    <w:name w:val="0CA93C07E04E4D46AB89C21FE9331AD0"/>
    <w:rsid w:val="003E0646"/>
  </w:style>
  <w:style w:type="paragraph" w:customStyle="1" w:styleId="6FFB6E5371BE4E8FBD849CB982DCBDD0">
    <w:name w:val="6FFB6E5371BE4E8FBD849CB982DCBDD0"/>
    <w:rsid w:val="003E0646"/>
  </w:style>
  <w:style w:type="paragraph" w:customStyle="1" w:styleId="F4065E2E48104E6B9429B706CD467793">
    <w:name w:val="F4065E2E48104E6B9429B706CD467793"/>
    <w:rsid w:val="003E0646"/>
  </w:style>
  <w:style w:type="paragraph" w:customStyle="1" w:styleId="8D52B7E68B384D21B1630BA6EE4D17C3">
    <w:name w:val="8D52B7E68B384D21B1630BA6EE4D17C3"/>
    <w:rsid w:val="003C45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3F4315AFD44E76A411B2D9803100C7">
    <w:name w:val="E93F4315AFD44E76A411B2D9803100C7"/>
    <w:rsid w:val="000C5A4F"/>
  </w:style>
  <w:style w:type="paragraph" w:customStyle="1" w:styleId="DB400B810B3C441698E724A9B23C994A">
    <w:name w:val="DB400B810B3C441698E724A9B23C994A"/>
    <w:rsid w:val="000C5A4F"/>
  </w:style>
  <w:style w:type="paragraph" w:customStyle="1" w:styleId="845CC1D8EF01451FB35E5B7F940091FC">
    <w:name w:val="845CC1D8EF01451FB35E5B7F940091FC"/>
    <w:rsid w:val="000C5A4F"/>
  </w:style>
  <w:style w:type="paragraph" w:customStyle="1" w:styleId="44DF720F2C094C1EB7B0A38F4FFC63E3">
    <w:name w:val="44DF720F2C094C1EB7B0A38F4FFC63E3"/>
    <w:rsid w:val="000C5A4F"/>
  </w:style>
  <w:style w:type="paragraph" w:customStyle="1" w:styleId="154600889F6940A59322E79F094BE8EF">
    <w:name w:val="154600889F6940A59322E79F094BE8EF"/>
    <w:rsid w:val="000C5A4F"/>
  </w:style>
  <w:style w:type="paragraph" w:customStyle="1" w:styleId="45D541DF14844A1F9B9E64C4B804311B">
    <w:name w:val="45D541DF14844A1F9B9E64C4B804311B"/>
    <w:rsid w:val="00F8460D"/>
  </w:style>
  <w:style w:type="paragraph" w:customStyle="1" w:styleId="E8CA400ED3314FDDB7385CED512DA86A">
    <w:name w:val="E8CA400ED3314FDDB7385CED512DA86A"/>
    <w:rsid w:val="00F8460D"/>
  </w:style>
  <w:style w:type="paragraph" w:customStyle="1" w:styleId="6DA61C29D0514BF381F8F74A7653780A">
    <w:name w:val="6DA61C29D0514BF381F8F74A7653780A"/>
    <w:rsid w:val="00F8460D"/>
  </w:style>
  <w:style w:type="paragraph" w:customStyle="1" w:styleId="C7D17571B9E84E8FB2CBD9364C1BC68E">
    <w:name w:val="C7D17571B9E84E8FB2CBD9364C1BC68E"/>
    <w:rsid w:val="00F8460D"/>
  </w:style>
  <w:style w:type="paragraph" w:customStyle="1" w:styleId="D817D9BD4F1147DF9B831B0010EDA10E">
    <w:name w:val="D817D9BD4F1147DF9B831B0010EDA10E"/>
    <w:rsid w:val="00F8460D"/>
  </w:style>
  <w:style w:type="paragraph" w:customStyle="1" w:styleId="C64E13E129EA4BFDB079BFD447C45578">
    <w:name w:val="C64E13E129EA4BFDB079BFD447C45578"/>
    <w:rsid w:val="00F8460D"/>
  </w:style>
  <w:style w:type="paragraph" w:customStyle="1" w:styleId="0B911EC7C15E4E1ABDE5E059FE878114">
    <w:name w:val="0B911EC7C15E4E1ABDE5E059FE878114"/>
    <w:rsid w:val="00F8460D"/>
  </w:style>
  <w:style w:type="paragraph" w:customStyle="1" w:styleId="DC9C5CC7E8FA4B0F82EB43396AD0BE36">
    <w:name w:val="DC9C5CC7E8FA4B0F82EB43396AD0BE36"/>
    <w:rsid w:val="00F8460D"/>
  </w:style>
  <w:style w:type="paragraph" w:customStyle="1" w:styleId="A9C50E45DFD34B268E26D62D5696EEA4">
    <w:name w:val="A9C50E45DFD34B268E26D62D5696EEA4"/>
    <w:rsid w:val="00F8460D"/>
  </w:style>
  <w:style w:type="paragraph" w:customStyle="1" w:styleId="3961A3AD2617463D97A1E62728536297">
    <w:name w:val="3961A3AD2617463D97A1E62728536297"/>
    <w:rsid w:val="00F8460D"/>
  </w:style>
  <w:style w:type="paragraph" w:customStyle="1" w:styleId="15F48516B6C74F37BE724C34E26727C1">
    <w:name w:val="15F48516B6C74F37BE724C34E26727C1"/>
    <w:rsid w:val="00F8460D"/>
  </w:style>
  <w:style w:type="paragraph" w:customStyle="1" w:styleId="07A384D6D6B2431EBBB1103B0B902584">
    <w:name w:val="07A384D6D6B2431EBBB1103B0B902584"/>
    <w:rsid w:val="00F8460D"/>
  </w:style>
  <w:style w:type="paragraph" w:customStyle="1" w:styleId="94F1A5ED192C444F9D5E1320A9E1E3D3">
    <w:name w:val="94F1A5ED192C444F9D5E1320A9E1E3D3"/>
    <w:rsid w:val="00F8460D"/>
  </w:style>
  <w:style w:type="paragraph" w:customStyle="1" w:styleId="195A85C1B416483AA68DE2D34E837FDB">
    <w:name w:val="195A85C1B416483AA68DE2D34E837FDB"/>
    <w:rsid w:val="00F8460D"/>
  </w:style>
  <w:style w:type="paragraph" w:customStyle="1" w:styleId="E58857BEBFCA47ABBDADCA3870918BC6">
    <w:name w:val="E58857BEBFCA47ABBDADCA3870918BC6"/>
    <w:rsid w:val="00F8460D"/>
  </w:style>
  <w:style w:type="paragraph" w:customStyle="1" w:styleId="DFB7B314F0304F2BAC6F77539A2AB2C2">
    <w:name w:val="DFB7B314F0304F2BAC6F77539A2AB2C2"/>
    <w:rsid w:val="00F8460D"/>
  </w:style>
  <w:style w:type="paragraph" w:customStyle="1" w:styleId="EC4025CA81E04DDCACC72C8E24814D29">
    <w:name w:val="EC4025CA81E04DDCACC72C8E24814D29"/>
    <w:rsid w:val="00F8460D"/>
  </w:style>
  <w:style w:type="paragraph" w:customStyle="1" w:styleId="AEBB21C146AA4382B4367FC029E7F594">
    <w:name w:val="AEBB21C146AA4382B4367FC029E7F594"/>
    <w:rsid w:val="00F8460D"/>
  </w:style>
  <w:style w:type="paragraph" w:customStyle="1" w:styleId="B082F690BB674C89A50A1FA1BC1EE81F">
    <w:name w:val="B082F690BB674C89A50A1FA1BC1EE81F"/>
    <w:rsid w:val="00F8460D"/>
  </w:style>
  <w:style w:type="paragraph" w:customStyle="1" w:styleId="C4F55205B2AB4F5C9A14C6E77EA5CBAA">
    <w:name w:val="C4F55205B2AB4F5C9A14C6E77EA5CBAA"/>
    <w:rsid w:val="00F8460D"/>
  </w:style>
  <w:style w:type="paragraph" w:customStyle="1" w:styleId="0466E4DE7706498E8CF9FDA0067471CB">
    <w:name w:val="0466E4DE7706498E8CF9FDA0067471CB"/>
    <w:rsid w:val="00F8460D"/>
  </w:style>
  <w:style w:type="paragraph" w:customStyle="1" w:styleId="B5AA49197DC64235914C182D94B1BB35">
    <w:name w:val="B5AA49197DC64235914C182D94B1BB35"/>
    <w:rsid w:val="00F8460D"/>
  </w:style>
  <w:style w:type="paragraph" w:customStyle="1" w:styleId="870EB22D6E854AC29FB846601B266214">
    <w:name w:val="870EB22D6E854AC29FB846601B266214"/>
    <w:rsid w:val="00F8460D"/>
  </w:style>
  <w:style w:type="paragraph" w:customStyle="1" w:styleId="2EE2932222FA4DDEAC1AEFE69DC72362">
    <w:name w:val="2EE2932222FA4DDEAC1AEFE69DC72362"/>
    <w:rsid w:val="00F8460D"/>
  </w:style>
  <w:style w:type="paragraph" w:customStyle="1" w:styleId="67BB8E83CB9046A49D8FFC767CD43F78">
    <w:name w:val="67BB8E83CB9046A49D8FFC767CD43F78"/>
    <w:rsid w:val="00F8460D"/>
  </w:style>
  <w:style w:type="paragraph" w:customStyle="1" w:styleId="CDE0D50E317A4482A46C6D97C2C5A340">
    <w:name w:val="CDE0D50E317A4482A46C6D97C2C5A340"/>
    <w:rsid w:val="00F8460D"/>
  </w:style>
  <w:style w:type="paragraph" w:customStyle="1" w:styleId="FB0873A675914C9380670E5B107768C7">
    <w:name w:val="FB0873A675914C9380670E5B107768C7"/>
    <w:rsid w:val="003E0646"/>
  </w:style>
  <w:style w:type="paragraph" w:customStyle="1" w:styleId="D7AC920924FF4162B3E37EF1B09E2071">
    <w:name w:val="D7AC920924FF4162B3E37EF1B09E2071"/>
    <w:rsid w:val="003E0646"/>
  </w:style>
  <w:style w:type="paragraph" w:customStyle="1" w:styleId="F8C384F7CCF84064B6A5B2ADAE85E330">
    <w:name w:val="F8C384F7CCF84064B6A5B2ADAE85E330"/>
    <w:rsid w:val="003E0646"/>
  </w:style>
  <w:style w:type="paragraph" w:customStyle="1" w:styleId="9FDF8AFE23BC41FCA31958290E5662F4">
    <w:name w:val="9FDF8AFE23BC41FCA31958290E5662F4"/>
    <w:rsid w:val="003E0646"/>
  </w:style>
  <w:style w:type="paragraph" w:customStyle="1" w:styleId="3C15C7A4AF8D4E5BA62A1AA4A7FCDA3F">
    <w:name w:val="3C15C7A4AF8D4E5BA62A1AA4A7FCDA3F"/>
    <w:rsid w:val="003E0646"/>
  </w:style>
  <w:style w:type="paragraph" w:customStyle="1" w:styleId="1D087E68ACE5435BB4C732C5CC745630">
    <w:name w:val="1D087E68ACE5435BB4C732C5CC745630"/>
    <w:rsid w:val="003E0646"/>
  </w:style>
  <w:style w:type="paragraph" w:customStyle="1" w:styleId="8D915521386C4FD4A1099C724172BCD9">
    <w:name w:val="8D915521386C4FD4A1099C724172BCD9"/>
    <w:rsid w:val="003E0646"/>
  </w:style>
  <w:style w:type="paragraph" w:customStyle="1" w:styleId="C8F239644E3A4672AFC39D75E707148C">
    <w:name w:val="C8F239644E3A4672AFC39D75E707148C"/>
    <w:rsid w:val="003E0646"/>
  </w:style>
  <w:style w:type="paragraph" w:customStyle="1" w:styleId="D8B8781F65804FF492208BCC337DCFFA">
    <w:name w:val="D8B8781F65804FF492208BCC337DCFFA"/>
    <w:rsid w:val="003E0646"/>
  </w:style>
  <w:style w:type="paragraph" w:customStyle="1" w:styleId="DFC581EB27E4467298EC77CEEADA10C5">
    <w:name w:val="DFC581EB27E4467298EC77CEEADA10C5"/>
    <w:rsid w:val="003E0646"/>
  </w:style>
  <w:style w:type="paragraph" w:customStyle="1" w:styleId="4C8D4DFE1EEB4AC494E96B371E657AE5">
    <w:name w:val="4C8D4DFE1EEB4AC494E96B371E657AE5"/>
    <w:rsid w:val="003E0646"/>
  </w:style>
  <w:style w:type="paragraph" w:customStyle="1" w:styleId="98FB63B9231448CBB2C9155E4CFB2588">
    <w:name w:val="98FB63B9231448CBB2C9155E4CFB2588"/>
    <w:rsid w:val="003E0646"/>
  </w:style>
  <w:style w:type="paragraph" w:customStyle="1" w:styleId="06C46503E5F74876B412E2B7F0C68BE9">
    <w:name w:val="06C46503E5F74876B412E2B7F0C68BE9"/>
    <w:rsid w:val="003E0646"/>
  </w:style>
  <w:style w:type="paragraph" w:customStyle="1" w:styleId="E6F168377EB941C7AE4783E5A2C82587">
    <w:name w:val="E6F168377EB941C7AE4783E5A2C82587"/>
    <w:rsid w:val="003E0646"/>
  </w:style>
  <w:style w:type="paragraph" w:customStyle="1" w:styleId="2241D796B0904748B284EE39BBB47E77">
    <w:name w:val="2241D796B0904748B284EE39BBB47E77"/>
    <w:rsid w:val="003E0646"/>
  </w:style>
  <w:style w:type="paragraph" w:customStyle="1" w:styleId="C08A83F9F1F34B279EF6B191A1C28050">
    <w:name w:val="C08A83F9F1F34B279EF6B191A1C28050"/>
    <w:rsid w:val="003E0646"/>
  </w:style>
  <w:style w:type="paragraph" w:customStyle="1" w:styleId="01E7A24BC59D40BCB2CE711B9927988D">
    <w:name w:val="01E7A24BC59D40BCB2CE711B9927988D"/>
    <w:rsid w:val="003E0646"/>
  </w:style>
  <w:style w:type="paragraph" w:customStyle="1" w:styleId="227C1FB1C6E54992A6673FFCB124F572">
    <w:name w:val="227C1FB1C6E54992A6673FFCB124F572"/>
    <w:rsid w:val="003E0646"/>
  </w:style>
  <w:style w:type="paragraph" w:customStyle="1" w:styleId="A7C65660FEA047E2811C012A976BC387">
    <w:name w:val="A7C65660FEA047E2811C012A976BC387"/>
    <w:rsid w:val="003E0646"/>
  </w:style>
  <w:style w:type="paragraph" w:customStyle="1" w:styleId="0CA93C07E04E4D46AB89C21FE9331AD0">
    <w:name w:val="0CA93C07E04E4D46AB89C21FE9331AD0"/>
    <w:rsid w:val="003E0646"/>
  </w:style>
  <w:style w:type="paragraph" w:customStyle="1" w:styleId="6FFB6E5371BE4E8FBD849CB982DCBDD0">
    <w:name w:val="6FFB6E5371BE4E8FBD849CB982DCBDD0"/>
    <w:rsid w:val="003E0646"/>
  </w:style>
  <w:style w:type="paragraph" w:customStyle="1" w:styleId="F4065E2E48104E6B9429B706CD467793">
    <w:name w:val="F4065E2E48104E6B9429B706CD467793"/>
    <w:rsid w:val="003E0646"/>
  </w:style>
  <w:style w:type="paragraph" w:customStyle="1" w:styleId="8D52B7E68B384D21B1630BA6EE4D17C3">
    <w:name w:val="8D52B7E68B384D21B1630BA6EE4D17C3"/>
    <w:rsid w:val="003C4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6BD6FD-61B6-4AB5-8AE4-200A94F0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22</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Báo cáo thực tập Công ty TMA Solutions</vt:lpstr>
    </vt:vector>
  </TitlesOfParts>
  <Company/>
  <LinksUpToDate>false</LinksUpToDate>
  <CharactersWithSpaces>22234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Công ty TMA Solutions</dc:title>
  <dc:creator>Windows User</dc:creator>
  <cp:lastModifiedBy>TMD</cp:lastModifiedBy>
  <cp:revision>2055</cp:revision>
  <cp:lastPrinted>2019-05-04T08:29:00Z</cp:lastPrinted>
  <dcterms:created xsi:type="dcterms:W3CDTF">2019-04-17T14:57:00Z</dcterms:created>
  <dcterms:modified xsi:type="dcterms:W3CDTF">2019-05-27T16:39:00Z</dcterms:modified>
</cp:coreProperties>
</file>